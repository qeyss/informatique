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2D293E" w14:textId="7C2F3453" w:rsidR="00434C9F" w:rsidRPr="00B845F2" w:rsidRDefault="00B845F2" w:rsidP="00B845F2">
      <w:pPr>
        <w:pStyle w:val="Standard"/>
        <w:rPr>
          <w:rFonts w:cs="Times New Roman"/>
          <w:lang w:val="fr-FR"/>
        </w:rPr>
      </w:pPr>
      <w:r w:rsidRPr="00B845F2">
        <w:rPr>
          <w:rFonts w:cs="Times New Roman"/>
          <w:b/>
          <w:bCs/>
          <w:lang w:val="fr-FR"/>
        </w:rPr>
        <w:t xml:space="preserve">Reprenez le contrôle à l’aide de </w:t>
      </w:r>
      <w:r w:rsidR="00B100EF" w:rsidRPr="00B845F2">
        <w:rPr>
          <w:rFonts w:cs="Times New Roman"/>
          <w:b/>
          <w:bCs/>
          <w:lang w:val="fr-FR"/>
        </w:rPr>
        <w:t>Linux</w:t>
      </w:r>
    </w:p>
    <w:p w14:paraId="2B94095D" w14:textId="77777777" w:rsidR="00434C9F" w:rsidRPr="00B845F2" w:rsidRDefault="00434C9F" w:rsidP="00B845F2">
      <w:pPr>
        <w:pStyle w:val="Standard"/>
        <w:rPr>
          <w:rFonts w:cs="Times New Roman"/>
          <w:lang w:val="fr-FR"/>
        </w:rPr>
      </w:pPr>
    </w:p>
    <w:p w14:paraId="4774DE63" w14:textId="77777777" w:rsidR="00B845F2" w:rsidRPr="00BF15DA" w:rsidRDefault="00B845F2" w:rsidP="00BF15DA">
      <w:pPr>
        <w:pStyle w:val="Heading1"/>
      </w:pPr>
      <w:r w:rsidRPr="00BF15DA">
        <w:t>Mais c’est quoi Linux ?</w:t>
      </w:r>
    </w:p>
    <w:p w14:paraId="12C8C970" w14:textId="77777777" w:rsidR="00B845F2" w:rsidRPr="00B845F2" w:rsidRDefault="00B845F2" w:rsidP="00B845F2">
      <w:pPr>
        <w:pStyle w:val="Standard"/>
        <w:rPr>
          <w:rFonts w:cs="Times New Roman"/>
          <w:lang w:val="fr-FR"/>
        </w:rPr>
      </w:pPr>
    </w:p>
    <w:p w14:paraId="0A005307" w14:textId="77777777" w:rsidR="00B845F2" w:rsidRPr="00BF15DA" w:rsidRDefault="00B845F2" w:rsidP="00BF15DA">
      <w:pPr>
        <w:pStyle w:val="Heading2"/>
      </w:pPr>
      <w:r w:rsidRPr="00BF15DA">
        <w:t>Un système d’exploitation</w:t>
      </w:r>
    </w:p>
    <w:p w14:paraId="7EF1D287" w14:textId="77777777" w:rsidR="00B845F2" w:rsidRPr="00B845F2" w:rsidRDefault="00B845F2" w:rsidP="00B845F2">
      <w:pPr>
        <w:pStyle w:val="Standard"/>
        <w:rPr>
          <w:rFonts w:cs="Times New Roman"/>
          <w:lang w:val="fr-FR"/>
        </w:rPr>
      </w:pPr>
    </w:p>
    <w:p w14:paraId="69380674" w14:textId="497DECCA" w:rsidR="00434C9F" w:rsidRPr="00B845F2" w:rsidRDefault="00B100EF" w:rsidP="00B845F2">
      <w:pPr>
        <w:pStyle w:val="Standard"/>
        <w:rPr>
          <w:rFonts w:cs="Times New Roman"/>
          <w:lang w:val="fr-FR"/>
        </w:rPr>
      </w:pPr>
      <w:r w:rsidRPr="00B845F2">
        <w:rPr>
          <w:rFonts w:cs="Times New Roman"/>
          <w:lang w:val="fr-FR"/>
        </w:rPr>
        <w:t>C'est un système d'exploitation:</w:t>
      </w:r>
    </w:p>
    <w:p w14:paraId="255C8FE5" w14:textId="77777777" w:rsidR="00434C9F" w:rsidRPr="00B845F2" w:rsidRDefault="00434C9F" w:rsidP="00B845F2">
      <w:pPr>
        <w:pStyle w:val="Standard"/>
        <w:rPr>
          <w:rFonts w:cs="Times New Roman"/>
          <w:lang w:val="fr-FR"/>
        </w:rPr>
      </w:pPr>
    </w:p>
    <w:p w14:paraId="6B09126A" w14:textId="05273591" w:rsidR="00434C9F" w:rsidRPr="00B845F2" w:rsidRDefault="00B100EF" w:rsidP="00B845F2">
      <w:pPr>
        <w:pStyle w:val="BodyText"/>
        <w:widowControl/>
        <w:spacing w:after="0" w:line="360" w:lineRule="auto"/>
        <w:rPr>
          <w:rFonts w:eastAsia="Source Sans Pro"/>
          <w:lang w:val="fr-FR"/>
        </w:rPr>
      </w:pPr>
      <w:bookmarkStart w:id="0" w:name="r2277942"/>
      <w:bookmarkEnd w:id="0"/>
      <w:r w:rsidRPr="00B845F2">
        <w:rPr>
          <w:rFonts w:eastAsia="Source Sans Pro"/>
          <w:lang w:val="fr-FR"/>
        </w:rPr>
        <w:t>Il fait le lien entre votre matériel (carte graphique, mémoire, imprimante) et vos logiciels.</w:t>
      </w:r>
    </w:p>
    <w:p w14:paraId="56145E9F" w14:textId="4C3EBD50" w:rsidR="00434C9F" w:rsidRPr="00B845F2" w:rsidRDefault="00B100EF" w:rsidP="00B845F2">
      <w:pPr>
        <w:pStyle w:val="BodyText"/>
        <w:widowControl/>
        <w:spacing w:after="0" w:line="360" w:lineRule="auto"/>
        <w:rPr>
          <w:lang w:val="fr-FR"/>
        </w:rPr>
      </w:pPr>
      <w:r w:rsidRPr="00B845F2">
        <w:rPr>
          <w:rFonts w:eastAsia="Source Sans Pro"/>
          <w:lang w:val="fr-FR"/>
        </w:rPr>
        <w:t>Un système d'exploitation se dit </w:t>
      </w:r>
      <w:r w:rsidRPr="00B845F2">
        <w:rPr>
          <w:rFonts w:eastAsia="Source Sans Pro"/>
          <w:i/>
          <w:iCs/>
          <w:lang w:val="fr-FR"/>
        </w:rPr>
        <w:t>Operating System</w:t>
      </w:r>
      <w:r w:rsidRPr="00B845F2">
        <w:rPr>
          <w:rFonts w:eastAsia="Source Sans Pro"/>
          <w:lang w:val="fr-FR"/>
        </w:rPr>
        <w:t> en anglais, que l'on abrège en « OS ». J'utiliserai souvent cette abréviation par la suite, ne soyez donc pas surpris !</w:t>
      </w:r>
    </w:p>
    <w:p w14:paraId="667EEC2D" w14:textId="77777777" w:rsidR="00434C9F" w:rsidRPr="00B845F2" w:rsidRDefault="00434C9F" w:rsidP="00B845F2">
      <w:pPr>
        <w:pStyle w:val="BodyText"/>
        <w:widowControl/>
        <w:spacing w:after="0" w:line="360" w:lineRule="auto"/>
        <w:rPr>
          <w:lang w:val="fr-FR"/>
        </w:rPr>
      </w:pPr>
    </w:p>
    <w:p w14:paraId="2E376233" w14:textId="77777777" w:rsidR="00434C9F" w:rsidRPr="00B845F2" w:rsidRDefault="00B100EF" w:rsidP="00B845F2">
      <w:pPr>
        <w:pStyle w:val="BodyText"/>
        <w:widowControl/>
        <w:spacing w:after="0" w:line="360" w:lineRule="auto"/>
        <w:rPr>
          <w:rFonts w:eastAsia="Source Sans Pro"/>
          <w:lang w:val="fr-FR"/>
        </w:rPr>
      </w:pPr>
      <w:bookmarkStart w:id="1" w:name="r2277946"/>
      <w:bookmarkEnd w:id="1"/>
      <w:r w:rsidRPr="00B845F2">
        <w:rPr>
          <w:rFonts w:eastAsia="Source Sans Pro"/>
          <w:lang w:val="fr-FR"/>
        </w:rPr>
        <w:t>Si on résume l'ordre des choses, au final nous avons donc cela :</w:t>
      </w:r>
    </w:p>
    <w:p w14:paraId="1DBF0EEE" w14:textId="77777777" w:rsidR="00434C9F" w:rsidRPr="00B845F2" w:rsidRDefault="00B100EF" w:rsidP="00B845F2">
      <w:pPr>
        <w:pStyle w:val="BodyText"/>
        <w:widowControl/>
        <w:numPr>
          <w:ilvl w:val="0"/>
          <w:numId w:val="2"/>
        </w:numPr>
        <w:spacing w:after="0" w:line="360" w:lineRule="auto"/>
        <w:rPr>
          <w:rFonts w:eastAsia="Source Sans Pro"/>
        </w:rPr>
      </w:pPr>
      <w:bookmarkStart w:id="2" w:name="r2277947"/>
      <w:bookmarkEnd w:id="2"/>
      <w:proofErr w:type="spellStart"/>
      <w:r w:rsidRPr="00B845F2">
        <w:rPr>
          <w:rFonts w:eastAsia="Source Sans Pro"/>
        </w:rPr>
        <w:t>écran</w:t>
      </w:r>
      <w:proofErr w:type="spellEnd"/>
      <w:r w:rsidRPr="00B845F2">
        <w:rPr>
          <w:rFonts w:eastAsia="Source Sans Pro"/>
        </w:rPr>
        <w:t xml:space="preserve"> de boot ;</w:t>
      </w:r>
    </w:p>
    <w:p w14:paraId="45AC701E" w14:textId="77777777" w:rsidR="00434C9F" w:rsidRPr="00B845F2" w:rsidRDefault="00B100EF" w:rsidP="00B845F2">
      <w:pPr>
        <w:pStyle w:val="BodyText"/>
        <w:widowControl/>
        <w:numPr>
          <w:ilvl w:val="0"/>
          <w:numId w:val="2"/>
        </w:numPr>
        <w:spacing w:after="0" w:line="360" w:lineRule="auto"/>
        <w:rPr>
          <w:rFonts w:eastAsia="Source Sans Pro"/>
          <w:lang w:val="fr-FR"/>
        </w:rPr>
      </w:pPr>
      <w:bookmarkStart w:id="3" w:name="r2277949"/>
      <w:bookmarkEnd w:id="3"/>
      <w:r w:rsidRPr="00B845F2">
        <w:rPr>
          <w:rFonts w:eastAsia="Source Sans Pro"/>
          <w:lang w:val="fr-FR"/>
        </w:rPr>
        <w:t>démarrage du système d'exploitation (Windows) ;</w:t>
      </w:r>
    </w:p>
    <w:p w14:paraId="0355F676" w14:textId="77777777" w:rsidR="00434C9F" w:rsidRPr="00B845F2" w:rsidRDefault="00B100EF" w:rsidP="00B845F2">
      <w:pPr>
        <w:pStyle w:val="BodyText"/>
        <w:widowControl/>
        <w:numPr>
          <w:ilvl w:val="0"/>
          <w:numId w:val="3"/>
        </w:numPr>
        <w:spacing w:after="0" w:line="360" w:lineRule="auto"/>
        <w:rPr>
          <w:lang w:val="fr-FR"/>
        </w:rPr>
      </w:pPr>
      <w:bookmarkStart w:id="4" w:name="r2277951"/>
      <w:bookmarkEnd w:id="4"/>
      <w:r w:rsidRPr="00B845F2">
        <w:rPr>
          <w:rFonts w:eastAsia="Source Sans Pro"/>
          <w:lang w:val="fr-FR"/>
        </w:rPr>
        <w:t>lancement des programmes (jeux, Internet, mail…).</w:t>
      </w:r>
    </w:p>
    <w:p w14:paraId="13DCABE4" w14:textId="77777777" w:rsidR="00434C9F" w:rsidRPr="00B845F2" w:rsidRDefault="00434C9F" w:rsidP="00B845F2">
      <w:pPr>
        <w:pStyle w:val="BodyText"/>
        <w:widowControl/>
        <w:spacing w:after="0" w:line="360" w:lineRule="auto"/>
        <w:rPr>
          <w:lang w:val="fr-FR"/>
        </w:rPr>
      </w:pPr>
    </w:p>
    <w:p w14:paraId="13BB04F3" w14:textId="77777777" w:rsidR="00434C9F" w:rsidRPr="00B845F2" w:rsidRDefault="00434C9F" w:rsidP="00B845F2">
      <w:pPr>
        <w:pStyle w:val="BodyText"/>
        <w:widowControl/>
        <w:spacing w:after="0" w:line="360" w:lineRule="auto"/>
        <w:rPr>
          <w:lang w:val="fr-FR"/>
        </w:rPr>
      </w:pPr>
    </w:p>
    <w:p w14:paraId="08B99DD2" w14:textId="77777777" w:rsidR="00434C9F" w:rsidRPr="00B845F2" w:rsidRDefault="00B100EF" w:rsidP="00B845F2">
      <w:pPr>
        <w:pStyle w:val="BodyText"/>
        <w:widowControl/>
        <w:spacing w:after="0" w:line="360" w:lineRule="auto"/>
        <w:rPr>
          <w:rFonts w:eastAsia="Source Sans Pro"/>
          <w:lang w:val="fr-FR"/>
        </w:rPr>
      </w:pPr>
      <w:bookmarkStart w:id="5" w:name="r2277963"/>
      <w:bookmarkEnd w:id="5"/>
      <w:r w:rsidRPr="00B845F2">
        <w:rPr>
          <w:rFonts w:eastAsia="Source Sans Pro"/>
          <w:lang w:val="fr-FR"/>
        </w:rPr>
        <w:t>Beaucoup de gens croient qu'il faut faire un choix : Linux ou Windows. Rien n'est plus faux : vous pouvez très bien avoir deux OS (ou plus !) installés sur votre ordinateur.</w:t>
      </w:r>
    </w:p>
    <w:p w14:paraId="53E835F6" w14:textId="77777777" w:rsidR="00434C9F" w:rsidRPr="00B845F2" w:rsidRDefault="00B100EF" w:rsidP="00B845F2">
      <w:pPr>
        <w:pStyle w:val="BodyText"/>
        <w:widowControl/>
        <w:spacing w:after="0" w:line="360" w:lineRule="auto"/>
        <w:rPr>
          <w:lang w:val="fr-FR"/>
        </w:rPr>
      </w:pPr>
      <w:bookmarkStart w:id="6" w:name="r2277964"/>
      <w:bookmarkEnd w:id="6"/>
      <w:r w:rsidRPr="00B845F2">
        <w:rPr>
          <w:rFonts w:eastAsia="Source Sans Pro"/>
          <w:lang w:val="fr-FR"/>
        </w:rPr>
        <w:t>Dans ce cas, juste après l'écran de boot, vous aurez un programme appelé Boot Loader qui s'affichera pour que vous puissiez faire votre choix. Le boot loader dont nous parlerons ici porte le doux nom de GRUB.</w:t>
      </w:r>
    </w:p>
    <w:p w14:paraId="0E6B12CF" w14:textId="77777777" w:rsidR="00434C9F" w:rsidRPr="00B845F2" w:rsidRDefault="00434C9F" w:rsidP="00B845F2">
      <w:pPr>
        <w:pStyle w:val="Standard"/>
        <w:rPr>
          <w:rFonts w:cs="Times New Roman"/>
          <w:lang w:val="fr-FR"/>
        </w:rPr>
      </w:pPr>
    </w:p>
    <w:p w14:paraId="3CBD4D04" w14:textId="77777777" w:rsidR="00434C9F" w:rsidRPr="00B845F2" w:rsidRDefault="00B100EF" w:rsidP="00B845F2">
      <w:pPr>
        <w:pStyle w:val="Standard"/>
        <w:widowControl/>
        <w:rPr>
          <w:rFonts w:eastAsia="Source Sans Pro" w:cs="Times New Roman"/>
          <w:lang w:val="fr-FR"/>
        </w:rPr>
      </w:pPr>
      <w:r w:rsidRPr="00B845F2">
        <w:rPr>
          <w:rFonts w:eastAsia="Source Sans Pro" w:cs="Times New Roman"/>
          <w:lang w:val="fr-FR"/>
        </w:rPr>
        <w:t>Les programmes Windows ne fonctionnent pas sous Linux et inversement.</w:t>
      </w:r>
    </w:p>
    <w:p w14:paraId="454066AC" w14:textId="77777777" w:rsidR="00434C9F" w:rsidRPr="00B845F2" w:rsidRDefault="00B100EF" w:rsidP="00B845F2">
      <w:pPr>
        <w:pStyle w:val="BodyText"/>
        <w:widowControl/>
        <w:rPr>
          <w:rFonts w:eastAsia="Source Sans Pro"/>
          <w:lang w:val="fr-FR"/>
        </w:rPr>
      </w:pPr>
      <w:bookmarkStart w:id="7" w:name="r2277972"/>
      <w:bookmarkEnd w:id="7"/>
      <w:proofErr w:type="gramStart"/>
      <w:r w:rsidRPr="00B845F2">
        <w:rPr>
          <w:rFonts w:eastAsia="Source Sans Pro"/>
          <w:lang w:val="fr-FR"/>
        </w:rPr>
        <w:t>les</w:t>
      </w:r>
      <w:proofErr w:type="gramEnd"/>
      <w:r w:rsidRPr="00B845F2">
        <w:rPr>
          <w:rFonts w:eastAsia="Source Sans Pro"/>
          <w:lang w:val="fr-FR"/>
        </w:rPr>
        <w:t xml:space="preserve"> programmes sous Linux ont d'énormes avantages :</w:t>
      </w:r>
    </w:p>
    <w:p w14:paraId="52AFB49E" w14:textId="77777777" w:rsidR="00434C9F" w:rsidRPr="00B845F2" w:rsidRDefault="00B100EF" w:rsidP="00B845F2">
      <w:pPr>
        <w:pStyle w:val="BodyText"/>
        <w:widowControl/>
        <w:numPr>
          <w:ilvl w:val="0"/>
          <w:numId w:val="5"/>
        </w:numPr>
        <w:spacing w:after="0" w:line="360" w:lineRule="auto"/>
        <w:rPr>
          <w:rFonts w:eastAsia="Source Sans Pro"/>
          <w:lang w:val="fr-FR"/>
        </w:rPr>
      </w:pPr>
      <w:bookmarkStart w:id="8" w:name="r2277973"/>
      <w:bookmarkEnd w:id="8"/>
      <w:r w:rsidRPr="00B845F2">
        <w:rPr>
          <w:rFonts w:eastAsia="Source Sans Pro"/>
          <w:lang w:val="fr-FR"/>
        </w:rPr>
        <w:t>ils sont gratuits : vous verrez que sous Linux, presque tous les programmes sont gratuits ;</w:t>
      </w:r>
    </w:p>
    <w:p w14:paraId="39B0ECF6" w14:textId="77777777" w:rsidR="00434C9F" w:rsidRPr="00B845F2" w:rsidRDefault="00B100EF" w:rsidP="00B845F2">
      <w:pPr>
        <w:pStyle w:val="BodyText"/>
        <w:widowControl/>
        <w:numPr>
          <w:ilvl w:val="0"/>
          <w:numId w:val="5"/>
        </w:numPr>
        <w:spacing w:after="0" w:line="360" w:lineRule="auto"/>
        <w:rPr>
          <w:rFonts w:eastAsia="Source Sans Pro"/>
          <w:lang w:val="fr-FR"/>
        </w:rPr>
      </w:pPr>
      <w:bookmarkStart w:id="9" w:name="r2277975"/>
      <w:bookmarkEnd w:id="9"/>
      <w:r w:rsidRPr="00B845F2">
        <w:rPr>
          <w:rFonts w:eastAsia="Source Sans Pro"/>
          <w:lang w:val="fr-FR"/>
        </w:rPr>
        <w:t>les logiciels sont souvent mis à jour et ce toujours gratuitement ! Vous verrez donc fréquemment vos logiciels préférés évoluer et n'aurez pas à payer trois cents euros pour vous mettre à jour !</w:t>
      </w:r>
    </w:p>
    <w:p w14:paraId="537F71DB" w14:textId="77777777" w:rsidR="00434C9F" w:rsidRPr="00B845F2" w:rsidRDefault="00B100EF" w:rsidP="00B845F2">
      <w:pPr>
        <w:pStyle w:val="BodyText"/>
        <w:widowControl/>
        <w:numPr>
          <w:ilvl w:val="0"/>
          <w:numId w:val="6"/>
        </w:numPr>
        <w:spacing w:after="0" w:line="360" w:lineRule="auto"/>
        <w:rPr>
          <w:rFonts w:eastAsia="Source Sans Pro"/>
          <w:lang w:val="fr-FR"/>
        </w:rPr>
      </w:pPr>
      <w:bookmarkStart w:id="10" w:name="r2277977"/>
      <w:bookmarkEnd w:id="10"/>
      <w:r w:rsidRPr="00B845F2">
        <w:rPr>
          <w:rFonts w:eastAsia="Source Sans Pro"/>
          <w:lang w:val="fr-FR"/>
        </w:rPr>
        <w:t>certains de ces logiciels sont meilleurs que ceux que l'on trouve sous Windows. D'ailleurs, certains n'existent même pas sous Windows ! Vous découvrirez de nouvelles fonctionnalités et finirez par gagner du temps tout en utilisant plus efficacement votre ordinateur.</w:t>
      </w:r>
    </w:p>
    <w:p w14:paraId="32421409" w14:textId="77777777" w:rsidR="00B845F2" w:rsidRPr="00B845F2" w:rsidRDefault="00B845F2" w:rsidP="00B845F2">
      <w:pPr>
        <w:pStyle w:val="BodyText"/>
        <w:widowControl/>
        <w:tabs>
          <w:tab w:val="left" w:pos="707"/>
        </w:tabs>
        <w:spacing w:after="0" w:line="360" w:lineRule="auto"/>
        <w:ind w:left="707"/>
        <w:rPr>
          <w:rFonts w:eastAsia="Source Sans Pro"/>
          <w:lang w:val="fr-FR"/>
        </w:rPr>
      </w:pPr>
    </w:p>
    <w:p w14:paraId="219773F0" w14:textId="77777777" w:rsidR="00B845F2" w:rsidRPr="00BF15DA" w:rsidRDefault="00B845F2" w:rsidP="00BF15DA">
      <w:pPr>
        <w:pStyle w:val="Heading2"/>
      </w:pPr>
      <w:bookmarkStart w:id="11" w:name="r2278002"/>
      <w:bookmarkEnd w:id="11"/>
      <w:r w:rsidRPr="00BF15DA">
        <w:t>La naissance de Linux</w:t>
      </w:r>
    </w:p>
    <w:p w14:paraId="5B3FCC41" w14:textId="4A477436" w:rsidR="00434C9F" w:rsidRPr="00B845F2" w:rsidRDefault="00B100EF" w:rsidP="00B845F2">
      <w:pPr>
        <w:pStyle w:val="Heading4"/>
        <w:widowControl/>
        <w:ind w:left="0" w:firstLine="0"/>
        <w:rPr>
          <w:rFonts w:eastAsia="Source Sans Pro"/>
          <w:b w:val="0"/>
          <w:bCs w:val="0"/>
          <w:lang w:val="fr-FR"/>
        </w:rPr>
      </w:pPr>
      <w:r w:rsidRPr="00B845F2">
        <w:rPr>
          <w:rFonts w:eastAsia="Source Sans Pro"/>
          <w:b w:val="0"/>
          <w:bCs w:val="0"/>
          <w:lang w:val="fr-FR"/>
        </w:rPr>
        <w:t>L'informatique en 1984</w:t>
      </w:r>
    </w:p>
    <w:p w14:paraId="398BB075" w14:textId="77777777" w:rsidR="00434C9F" w:rsidRPr="00B845F2" w:rsidRDefault="00B100EF" w:rsidP="00B845F2">
      <w:pPr>
        <w:pStyle w:val="BodyText"/>
        <w:widowControl/>
        <w:spacing w:after="0" w:line="360" w:lineRule="auto"/>
        <w:rPr>
          <w:lang w:val="fr-FR"/>
        </w:rPr>
      </w:pPr>
      <w:bookmarkStart w:id="12" w:name="r2277992"/>
      <w:bookmarkEnd w:id="12"/>
      <w:r w:rsidRPr="00B845F2">
        <w:rPr>
          <w:rFonts w:eastAsia="Source Sans Pro"/>
          <w:lang w:val="fr-FR"/>
        </w:rPr>
        <w:t>Nous sommes donc en 1984. À cette époque, l'informatique n'est pas très développée. Microsoft vient de sortir son premier OS : MS-DOS. Mais ce dernier est encore loin d'être abouti.</w:t>
      </w:r>
    </w:p>
    <w:p w14:paraId="3EFD3FFC" w14:textId="77777777" w:rsidR="00434C9F" w:rsidRPr="00B845F2" w:rsidRDefault="00434C9F" w:rsidP="00B845F2">
      <w:pPr>
        <w:pStyle w:val="Standard"/>
        <w:widowControl/>
        <w:rPr>
          <w:rFonts w:cs="Times New Roman"/>
          <w:lang w:val="fr-FR"/>
        </w:rPr>
      </w:pPr>
    </w:p>
    <w:p w14:paraId="148C8B54" w14:textId="77777777" w:rsidR="00434C9F" w:rsidRPr="00B845F2" w:rsidRDefault="00434C9F" w:rsidP="00B845F2">
      <w:pPr>
        <w:pStyle w:val="Standard"/>
        <w:widowControl/>
        <w:rPr>
          <w:rFonts w:cs="Times New Roman"/>
          <w:lang w:val="fr-FR"/>
        </w:rPr>
      </w:pPr>
    </w:p>
    <w:p w14:paraId="6EC9D4C1" w14:textId="77777777" w:rsidR="00434C9F" w:rsidRPr="00B845F2" w:rsidRDefault="00434C9F" w:rsidP="00B845F2">
      <w:pPr>
        <w:pStyle w:val="Standard"/>
        <w:widowControl/>
        <w:rPr>
          <w:rFonts w:cs="Times New Roman"/>
          <w:lang w:val="fr-FR"/>
        </w:rPr>
      </w:pPr>
    </w:p>
    <w:p w14:paraId="4FF3D5A4" w14:textId="77777777" w:rsidR="00434C9F" w:rsidRPr="00B845F2" w:rsidRDefault="00434C9F" w:rsidP="00B845F2">
      <w:pPr>
        <w:pStyle w:val="Standard"/>
        <w:widowControl/>
        <w:rPr>
          <w:rFonts w:cs="Times New Roman"/>
          <w:lang w:val="fr-FR"/>
        </w:rPr>
      </w:pPr>
    </w:p>
    <w:p w14:paraId="5857D336" w14:textId="77777777" w:rsidR="00434C9F" w:rsidRPr="00B845F2" w:rsidRDefault="00434C9F" w:rsidP="00B845F2">
      <w:pPr>
        <w:pStyle w:val="Standard"/>
        <w:widowControl/>
        <w:rPr>
          <w:rFonts w:cs="Times New Roman"/>
          <w:lang w:val="fr-FR"/>
        </w:rPr>
      </w:pPr>
    </w:p>
    <w:p w14:paraId="3C4EA844" w14:textId="77777777" w:rsidR="00434C9F" w:rsidRPr="00B845F2" w:rsidRDefault="00B100EF" w:rsidP="00B845F2">
      <w:pPr>
        <w:pStyle w:val="BodyText"/>
        <w:widowControl/>
        <w:rPr>
          <w:rFonts w:eastAsia="Source Sans Pro"/>
          <w:lang w:val="fr-FR"/>
        </w:rPr>
      </w:pPr>
      <w:bookmarkStart w:id="13" w:name="r2277998"/>
      <w:bookmarkEnd w:id="13"/>
      <w:r w:rsidRPr="00B845F2">
        <w:rPr>
          <w:rFonts w:eastAsia="Source Sans Pro"/>
          <w:lang w:val="fr-FR"/>
        </w:rPr>
        <w:t>Mais MS-DOS était-il le seul OS existant à l'époque ?</w:t>
      </w:r>
    </w:p>
    <w:p w14:paraId="309A16E4" w14:textId="77777777" w:rsidR="00434C9F" w:rsidRPr="00B845F2" w:rsidRDefault="00B100EF" w:rsidP="00B845F2">
      <w:pPr>
        <w:pStyle w:val="BodyText"/>
        <w:widowControl/>
        <w:spacing w:after="0" w:line="360" w:lineRule="auto"/>
        <w:rPr>
          <w:rFonts w:eastAsia="Source Sans Pro"/>
          <w:lang w:val="fr-FR"/>
        </w:rPr>
      </w:pPr>
      <w:bookmarkStart w:id="14" w:name="r2278000"/>
      <w:bookmarkEnd w:id="14"/>
      <w:r w:rsidRPr="00B845F2">
        <w:rPr>
          <w:rFonts w:eastAsia="Source Sans Pro"/>
          <w:lang w:val="fr-FR"/>
        </w:rPr>
        <w:t>Non ! Il y en avait d'autres mais bien moins connus du grand public.</w:t>
      </w:r>
      <w:r w:rsidRPr="00B845F2">
        <w:rPr>
          <w:rFonts w:eastAsia="Source Sans Pro"/>
          <w:lang w:val="fr-FR"/>
        </w:rPr>
        <w:br/>
        <w:t>Celui qui était considéré comme le meilleur s'appelait « Unix ». Il était beaucoup plus puissant que MS-DOS mais aussi plus compliqué à utiliser, ce qui explique pourquoi seuls les informaticiens professionnels l'utilisaient.</w:t>
      </w:r>
      <w:r w:rsidRPr="00B845F2">
        <w:rPr>
          <w:rFonts w:eastAsia="Source Sans Pro"/>
          <w:lang w:val="fr-FR"/>
        </w:rPr>
        <w:br/>
        <w:t>Il est aussi beaucoup plus ancien : ses origines remontent à 1969 !</w:t>
      </w:r>
    </w:p>
    <w:p w14:paraId="226CE8AB" w14:textId="77777777" w:rsidR="00434C9F" w:rsidRDefault="00B100EF" w:rsidP="00B845F2">
      <w:pPr>
        <w:pStyle w:val="BodyText"/>
        <w:widowControl/>
        <w:spacing w:after="0" w:line="360" w:lineRule="auto"/>
        <w:rPr>
          <w:rFonts w:eastAsia="Source Sans Pro"/>
          <w:lang w:val="fr-FR"/>
        </w:rPr>
      </w:pPr>
      <w:bookmarkStart w:id="15" w:name="r2278001"/>
      <w:bookmarkEnd w:id="15"/>
      <w:r w:rsidRPr="00B845F2">
        <w:rPr>
          <w:rFonts w:eastAsia="Source Sans Pro"/>
          <w:lang w:val="fr-FR"/>
        </w:rPr>
        <w:t>Graphiquement, Unix ressemblait beaucoup à MS-DOS : du texte blanc sur un fond noir. Il faut dire qu'à l'époque les ordinateurs n'étaient pas vraiment capables de faire mieux.</w:t>
      </w:r>
    </w:p>
    <w:p w14:paraId="5DE59676" w14:textId="77777777" w:rsidR="00BF15DA" w:rsidRPr="00B845F2" w:rsidRDefault="00BF15DA" w:rsidP="00B845F2">
      <w:pPr>
        <w:pStyle w:val="BodyText"/>
        <w:widowControl/>
        <w:spacing w:after="0" w:line="360" w:lineRule="auto"/>
        <w:rPr>
          <w:lang w:val="fr-FR"/>
        </w:rPr>
      </w:pPr>
    </w:p>
    <w:p w14:paraId="4726B8AB" w14:textId="319FEAD1" w:rsidR="00434C9F" w:rsidRPr="00B845F2" w:rsidRDefault="00B845F2" w:rsidP="00B845F2">
      <w:pPr>
        <w:pStyle w:val="Standard"/>
        <w:widowControl/>
        <w:rPr>
          <w:rFonts w:cs="Times New Roman"/>
          <w:b/>
          <w:lang w:val="fr-FR"/>
        </w:rPr>
      </w:pPr>
      <w:r w:rsidRPr="00B845F2">
        <w:rPr>
          <w:rFonts w:cs="Times New Roman"/>
          <w:b/>
          <w:lang w:val="fr-FR"/>
        </w:rPr>
        <w:t>Le projet Gnu</w:t>
      </w:r>
    </w:p>
    <w:p w14:paraId="2C075DA2" w14:textId="77777777" w:rsidR="00B845F2" w:rsidRPr="00B845F2" w:rsidRDefault="00B845F2" w:rsidP="00B845F2">
      <w:pPr>
        <w:pStyle w:val="Standard"/>
        <w:widowControl/>
        <w:rPr>
          <w:rFonts w:cs="Times New Roman"/>
          <w:lang w:val="fr-FR"/>
        </w:rPr>
      </w:pPr>
    </w:p>
    <w:p w14:paraId="33875C14" w14:textId="1DF18466" w:rsidR="00434C9F" w:rsidRPr="00B845F2" w:rsidRDefault="00B100EF" w:rsidP="00B845F2">
      <w:pPr>
        <w:pStyle w:val="Standard"/>
        <w:widowControl/>
        <w:rPr>
          <w:rFonts w:cs="Times New Roman"/>
          <w:lang w:val="fr-FR"/>
        </w:rPr>
      </w:pPr>
      <w:r w:rsidRPr="00B845F2">
        <w:rPr>
          <w:rFonts w:eastAsia="Source Sans Pro" w:cs="Times New Roman"/>
          <w:lang w:val="fr-FR"/>
        </w:rPr>
        <w:t xml:space="preserve">C'est justement à cette époque, en 1984, que Richard </w:t>
      </w:r>
      <w:proofErr w:type="spellStart"/>
      <w:r w:rsidRPr="00B845F2">
        <w:rPr>
          <w:rFonts w:eastAsia="Source Sans Pro" w:cs="Times New Roman"/>
          <w:lang w:val="fr-FR"/>
        </w:rPr>
        <w:t>Stallman</w:t>
      </w:r>
      <w:proofErr w:type="spellEnd"/>
      <w:r w:rsidRPr="00B845F2">
        <w:rPr>
          <w:rFonts w:eastAsia="Source Sans Pro" w:cs="Times New Roman"/>
          <w:lang w:val="fr-FR"/>
        </w:rPr>
        <w:t xml:space="preserve"> créa le projet GNU.</w:t>
      </w:r>
      <w:r w:rsidRPr="00B845F2">
        <w:rPr>
          <w:rFonts w:eastAsia="Source Sans Pro" w:cs="Times New Roman"/>
          <w:lang w:val="fr-FR"/>
        </w:rPr>
        <w:br/>
        <w:t xml:space="preserve">Richard </w:t>
      </w:r>
      <w:proofErr w:type="spellStart"/>
      <w:r w:rsidRPr="00B845F2">
        <w:rPr>
          <w:rFonts w:eastAsia="Source Sans Pro" w:cs="Times New Roman"/>
          <w:lang w:val="fr-FR"/>
        </w:rPr>
        <w:t>Stallman</w:t>
      </w:r>
      <w:proofErr w:type="spellEnd"/>
      <w:r w:rsidRPr="00B845F2">
        <w:rPr>
          <w:rFonts w:eastAsia="Source Sans Pro" w:cs="Times New Roman"/>
          <w:lang w:val="fr-FR"/>
        </w:rPr>
        <w:t xml:space="preserve"> était alors chercheur en intelligence artificielle au MIT. Il voulait créer un nouveau système d'exploitation fonctionnant comme Unix (les commandes restant les mêmes).</w:t>
      </w:r>
    </w:p>
    <w:p w14:paraId="6AE42A94" w14:textId="77777777" w:rsidR="00434C9F" w:rsidRPr="00B845F2" w:rsidRDefault="00434C9F" w:rsidP="00B845F2">
      <w:pPr>
        <w:pStyle w:val="Standard"/>
        <w:widowControl/>
        <w:rPr>
          <w:rFonts w:cs="Times New Roman"/>
          <w:lang w:val="fr-FR"/>
        </w:rPr>
      </w:pPr>
    </w:p>
    <w:p w14:paraId="4E425C43" w14:textId="77777777" w:rsidR="00434C9F" w:rsidRPr="00B845F2" w:rsidRDefault="00B100EF" w:rsidP="00B845F2">
      <w:pPr>
        <w:pStyle w:val="BodyText"/>
        <w:widowControl/>
        <w:rPr>
          <w:lang w:val="fr-FR"/>
        </w:rPr>
      </w:pPr>
      <w:bookmarkStart w:id="16" w:name="r2278010"/>
      <w:bookmarkEnd w:id="16"/>
      <w:r w:rsidRPr="00B845F2">
        <w:rPr>
          <w:rFonts w:eastAsia="Source Sans Pro"/>
          <w:lang w:val="fr-FR"/>
        </w:rPr>
        <w:t>Pourquoi vouloir créer une « copie » d'Unix ?</w:t>
      </w:r>
      <w:r w:rsidRPr="00B845F2">
        <w:rPr>
          <w:rFonts w:eastAsia="Source Sans Pro"/>
          <w:lang w:val="fr-FR"/>
        </w:rPr>
        <w:br/>
        <w:t xml:space="preserve">Parce qu'Unix était payant et devenait de plus en plus cher ! Richard </w:t>
      </w:r>
      <w:proofErr w:type="spellStart"/>
      <w:r w:rsidRPr="00B845F2">
        <w:rPr>
          <w:rFonts w:eastAsia="Source Sans Pro"/>
          <w:lang w:val="fr-FR"/>
        </w:rPr>
        <w:t>Stallman</w:t>
      </w:r>
      <w:proofErr w:type="spellEnd"/>
      <w:r w:rsidRPr="00B845F2">
        <w:rPr>
          <w:rFonts w:eastAsia="Source Sans Pro"/>
          <w:lang w:val="fr-FR"/>
        </w:rPr>
        <w:t xml:space="preserve"> a voulu réagir en proposant une alternative gratuite : le projet GNU était né.</w:t>
      </w:r>
    </w:p>
    <w:p w14:paraId="62DA50C7" w14:textId="77777777" w:rsidR="00434C9F" w:rsidRPr="00B845F2" w:rsidRDefault="00B100EF" w:rsidP="00B845F2">
      <w:pPr>
        <w:pStyle w:val="BodyText"/>
        <w:spacing w:after="0" w:line="360" w:lineRule="auto"/>
        <w:rPr>
          <w:lang w:val="fr-FR"/>
        </w:rPr>
      </w:pPr>
      <w:bookmarkStart w:id="17" w:name="r2278011"/>
      <w:bookmarkEnd w:id="17"/>
      <w:r w:rsidRPr="00B845F2">
        <w:rPr>
          <w:lang w:val="fr-FR"/>
        </w:rPr>
        <w:t>Bon à savoir : Mac OS X est lui aussi basé sur Unix. En revanche, MS-DOS et Windows sont complètement à part.</w:t>
      </w:r>
    </w:p>
    <w:p w14:paraId="6C59C559" w14:textId="77777777" w:rsidR="00434C9F" w:rsidRPr="00B845F2" w:rsidRDefault="00434C9F" w:rsidP="00B845F2">
      <w:pPr>
        <w:pStyle w:val="Standard"/>
        <w:widowControl/>
        <w:rPr>
          <w:rFonts w:cs="Times New Roman"/>
          <w:lang w:val="fr-FR"/>
        </w:rPr>
      </w:pPr>
    </w:p>
    <w:p w14:paraId="4AF4C61E" w14:textId="77777777" w:rsidR="00434C9F" w:rsidRPr="00B845F2" w:rsidRDefault="00B100EF" w:rsidP="00B845F2">
      <w:pPr>
        <w:pStyle w:val="Heading5"/>
        <w:widowControl/>
        <w:ind w:left="0" w:firstLine="0"/>
        <w:rPr>
          <w:rFonts w:eastAsia="Source Sans Pro"/>
          <w:b w:val="0"/>
          <w:bCs w:val="0"/>
          <w:sz w:val="24"/>
          <w:szCs w:val="24"/>
          <w:lang w:val="fr-FR"/>
        </w:rPr>
      </w:pPr>
      <w:bookmarkStart w:id="18" w:name="r2278020"/>
      <w:bookmarkEnd w:id="18"/>
      <w:r w:rsidRPr="00B845F2">
        <w:rPr>
          <w:rFonts w:eastAsia="Source Sans Pro"/>
          <w:b w:val="0"/>
          <w:bCs w:val="0"/>
          <w:sz w:val="24"/>
          <w:szCs w:val="24"/>
          <w:lang w:val="fr-FR"/>
        </w:rPr>
        <w:t>GNU est un système d'exploitation libre</w:t>
      </w:r>
    </w:p>
    <w:p w14:paraId="5C9719C5" w14:textId="77777777" w:rsidR="00B845F2" w:rsidRPr="00B845F2" w:rsidRDefault="00B100EF" w:rsidP="00B845F2">
      <w:pPr>
        <w:pStyle w:val="BodyText"/>
        <w:widowControl/>
        <w:spacing w:after="0" w:line="360" w:lineRule="auto"/>
        <w:rPr>
          <w:rFonts w:eastAsia="Source Sans Pro"/>
          <w:lang w:val="fr-FR"/>
        </w:rPr>
      </w:pPr>
      <w:bookmarkStart w:id="19" w:name="r2278013"/>
      <w:bookmarkEnd w:id="19"/>
      <w:r w:rsidRPr="00B845F2">
        <w:rPr>
          <w:rFonts w:eastAsia="Source Sans Pro"/>
          <w:lang w:val="fr-FR"/>
        </w:rPr>
        <w:t>GNU ne devait pas seulement être un OS gratuit ; il devait également être « libre ».</w:t>
      </w:r>
      <w:bookmarkStart w:id="20" w:name="r2278014"/>
      <w:bookmarkEnd w:id="20"/>
    </w:p>
    <w:p w14:paraId="2E30833C" w14:textId="77777777" w:rsidR="00B845F2" w:rsidRPr="00B845F2" w:rsidRDefault="00B845F2" w:rsidP="00B845F2">
      <w:pPr>
        <w:pStyle w:val="BodyText"/>
        <w:widowControl/>
        <w:spacing w:after="0" w:line="360" w:lineRule="auto"/>
        <w:rPr>
          <w:rFonts w:eastAsia="Source Sans Pro"/>
          <w:lang w:val="fr-FR"/>
        </w:rPr>
      </w:pPr>
    </w:p>
    <w:p w14:paraId="4C9BE113" w14:textId="2BC48BB6" w:rsidR="00434C9F" w:rsidRPr="00B845F2" w:rsidRDefault="00B100EF" w:rsidP="00B845F2">
      <w:pPr>
        <w:pStyle w:val="BodyText"/>
        <w:widowControl/>
        <w:spacing w:after="0" w:line="360" w:lineRule="auto"/>
        <w:rPr>
          <w:rFonts w:eastAsia="Source Sans Pro"/>
          <w:lang w:val="fr-FR"/>
        </w:rPr>
      </w:pPr>
      <w:r w:rsidRPr="00B845F2">
        <w:rPr>
          <w:rFonts w:eastAsia="Source Sans Pro"/>
          <w:lang w:val="fr-FR"/>
        </w:rPr>
        <w:t>Quelle différence ?</w:t>
      </w:r>
    </w:p>
    <w:p w14:paraId="131678BC" w14:textId="77777777" w:rsidR="00434C9F" w:rsidRPr="00B845F2" w:rsidRDefault="00B100EF" w:rsidP="00B845F2">
      <w:pPr>
        <w:pStyle w:val="BodyText"/>
        <w:widowControl/>
        <w:spacing w:after="0" w:line="360" w:lineRule="auto"/>
        <w:ind w:left="150"/>
        <w:rPr>
          <w:lang w:val="fr-FR"/>
        </w:rPr>
      </w:pPr>
      <w:r w:rsidRPr="00B845F2">
        <w:rPr>
          <w:rFonts w:eastAsia="Source Sans Pro"/>
          <w:lang w:val="fr-FR"/>
        </w:rPr>
        <w:t>Un programme libre est un programme dont on peut avoir le code source, c'est-à-dire la « recette de fabrication ».</w:t>
      </w:r>
      <w:r w:rsidRPr="00B845F2">
        <w:rPr>
          <w:rFonts w:eastAsia="Source Sans Pro"/>
          <w:lang w:val="fr-FR"/>
        </w:rPr>
        <w:br/>
        <w:t>Au contraire, Windows est un OS propriétaire dont le code source est conservé par Microsoft. Imaginez que c'est un peu comme le Coca-Cola : personne ne connaît la recette de fabrication (il y a bien des gens qui essaient de l'imiter, mais bon…). On ne peut donc pas le modifier ou regarder comment il fonctionne à l'intérieur.</w:t>
      </w:r>
    </w:p>
    <w:p w14:paraId="60228E2D" w14:textId="77777777" w:rsidR="00434C9F" w:rsidRPr="00B845F2" w:rsidRDefault="00434C9F" w:rsidP="00B845F2">
      <w:pPr>
        <w:pStyle w:val="Standard"/>
        <w:widowControl/>
        <w:rPr>
          <w:rFonts w:cs="Times New Roman"/>
          <w:lang w:val="fr-FR"/>
        </w:rPr>
      </w:pPr>
    </w:p>
    <w:p w14:paraId="28B531EF" w14:textId="55710AD4" w:rsidR="00434C9F" w:rsidRPr="00B845F2" w:rsidRDefault="00B100EF" w:rsidP="00B845F2">
      <w:pPr>
        <w:pStyle w:val="Standard"/>
        <w:widowControl/>
        <w:rPr>
          <w:rFonts w:cs="Times New Roman"/>
          <w:lang w:val="fr-FR"/>
        </w:rPr>
      </w:pPr>
      <w:r w:rsidRPr="00B845F2">
        <w:rPr>
          <w:rFonts w:eastAsia="Source Sans Pro" w:cs="Times New Roman"/>
          <w:lang w:val="fr-FR"/>
        </w:rPr>
        <w:t>On dit aussi souvent que le programme est « Open Source », car son code source est ouvert ; tout le monde peut le voir.</w:t>
      </w:r>
      <w:r w:rsidRPr="00B845F2">
        <w:rPr>
          <w:rFonts w:eastAsia="Source Sans Pro" w:cs="Times New Roman"/>
          <w:lang w:val="fr-FR"/>
        </w:rPr>
        <w:br/>
      </w:r>
      <w:r w:rsidRPr="00B845F2">
        <w:rPr>
          <w:rFonts w:eastAsia="Source Sans Pro" w:cs="Times New Roman"/>
          <w:lang w:val="fr-FR"/>
        </w:rPr>
        <w:lastRenderedPageBreak/>
        <w:t>Il existe quelques légères différences entre un programme « Open Source » et un programme « libre », mais nous n'entrerons pas dans les détails ici.</w:t>
      </w:r>
    </w:p>
    <w:p w14:paraId="4A4972A5" w14:textId="6CB955AF" w:rsidR="00434C9F" w:rsidRPr="00B845F2" w:rsidRDefault="00434C9F" w:rsidP="00B845F2">
      <w:pPr>
        <w:pStyle w:val="Standard"/>
        <w:widowControl/>
        <w:rPr>
          <w:rFonts w:cs="Times New Roman"/>
          <w:lang w:val="fr-FR"/>
        </w:rPr>
      </w:pPr>
    </w:p>
    <w:p w14:paraId="7EBFEF17" w14:textId="77777777" w:rsidR="00434C9F" w:rsidRPr="00B845F2" w:rsidRDefault="00434C9F" w:rsidP="00B845F2">
      <w:pPr>
        <w:pStyle w:val="Standard"/>
        <w:widowControl/>
        <w:rPr>
          <w:rFonts w:cs="Times New Roman"/>
          <w:lang w:val="fr-FR"/>
        </w:rPr>
      </w:pPr>
    </w:p>
    <w:p w14:paraId="24444CAE" w14:textId="77777777" w:rsidR="00434C9F" w:rsidRPr="00B845F2" w:rsidRDefault="00434C9F" w:rsidP="00B845F2">
      <w:pPr>
        <w:pStyle w:val="Standard"/>
        <w:widowControl/>
        <w:rPr>
          <w:rFonts w:cs="Times New Roman"/>
          <w:lang w:val="fr-FR"/>
        </w:rPr>
      </w:pPr>
    </w:p>
    <w:p w14:paraId="6B3E647C" w14:textId="77777777" w:rsidR="00434C9F" w:rsidRPr="00B845F2" w:rsidRDefault="00B100EF" w:rsidP="00B845F2">
      <w:pPr>
        <w:pStyle w:val="Heading4"/>
        <w:widowControl/>
        <w:ind w:left="0" w:firstLine="0"/>
        <w:rPr>
          <w:rFonts w:eastAsia="Source Sans Pro"/>
          <w:b w:val="0"/>
          <w:bCs w:val="0"/>
          <w:lang w:val="fr-FR"/>
        </w:rPr>
      </w:pPr>
      <w:bookmarkStart w:id="21" w:name="r2278030"/>
      <w:bookmarkEnd w:id="21"/>
      <w:r w:rsidRPr="00B845F2">
        <w:rPr>
          <w:rFonts w:eastAsia="Source Sans Pro"/>
          <w:lang w:val="fr-FR"/>
        </w:rPr>
        <w:t xml:space="preserve">Pendant ce temps, Linus </w:t>
      </w:r>
      <w:proofErr w:type="spellStart"/>
      <w:r w:rsidRPr="00B845F2">
        <w:rPr>
          <w:rFonts w:eastAsia="Source Sans Pro"/>
          <w:lang w:val="fr-FR"/>
        </w:rPr>
        <w:t>Torvalds</w:t>
      </w:r>
      <w:proofErr w:type="spellEnd"/>
      <w:r w:rsidRPr="00B845F2">
        <w:rPr>
          <w:rFonts w:eastAsia="Source Sans Pro"/>
          <w:lang w:val="fr-FR"/>
        </w:rPr>
        <w:t xml:space="preserve"> s'amusait</w:t>
      </w:r>
    </w:p>
    <w:p w14:paraId="53A1C881" w14:textId="77777777" w:rsidR="00434C9F" w:rsidRPr="00B845F2" w:rsidRDefault="00B100EF" w:rsidP="00B845F2">
      <w:pPr>
        <w:pStyle w:val="BodyText"/>
        <w:widowControl/>
        <w:spacing w:after="0" w:line="360" w:lineRule="auto"/>
        <w:rPr>
          <w:lang w:val="fr-FR"/>
        </w:rPr>
      </w:pPr>
      <w:bookmarkStart w:id="22" w:name="r2278022"/>
      <w:bookmarkEnd w:id="22"/>
      <w:r w:rsidRPr="00B845F2">
        <w:rPr>
          <w:rFonts w:eastAsia="Source Sans Pro"/>
          <w:lang w:val="fr-FR"/>
        </w:rPr>
        <w:t xml:space="preserve">En 1991, Linus </w:t>
      </w:r>
      <w:proofErr w:type="spellStart"/>
      <w:r w:rsidRPr="00B845F2">
        <w:rPr>
          <w:rFonts w:eastAsia="Source Sans Pro"/>
          <w:lang w:val="fr-FR"/>
        </w:rPr>
        <w:t>Torvalds</w:t>
      </w:r>
      <w:proofErr w:type="spellEnd"/>
      <w:r w:rsidRPr="00B845F2">
        <w:rPr>
          <w:rFonts w:eastAsia="Source Sans Pro"/>
          <w:lang w:val="fr-FR"/>
        </w:rPr>
        <w:t>, un étudiant de l'Université de Helsinki (Finlande), entreprend de créer sur son temps libre son propre système d'exploitation.</w:t>
      </w:r>
      <w:r w:rsidRPr="00B845F2">
        <w:rPr>
          <w:rFonts w:eastAsia="Source Sans Pro"/>
          <w:lang w:val="fr-FR"/>
        </w:rPr>
        <w:br/>
        <w:t>Ce système a pris le nom de Linux, en référence au nom de son créateur (Linux est la contraction de Linus et Unix).</w:t>
      </w:r>
    </w:p>
    <w:p w14:paraId="0095E697" w14:textId="77777777" w:rsidR="00434C9F" w:rsidRPr="00B845F2" w:rsidRDefault="00434C9F" w:rsidP="00B845F2">
      <w:pPr>
        <w:pStyle w:val="Standard"/>
        <w:widowControl/>
        <w:rPr>
          <w:rFonts w:cs="Times New Roman"/>
          <w:lang w:val="fr-FR"/>
        </w:rPr>
      </w:pPr>
    </w:p>
    <w:p w14:paraId="11BBEDA6" w14:textId="77777777" w:rsidR="00434C9F" w:rsidRPr="00B845F2" w:rsidRDefault="00B100EF" w:rsidP="00B845F2">
      <w:pPr>
        <w:pStyle w:val="BodyText"/>
        <w:widowControl/>
        <w:rPr>
          <w:rFonts w:eastAsia="Source Sans Pro"/>
          <w:lang w:val="fr-FR"/>
        </w:rPr>
      </w:pPr>
      <w:bookmarkStart w:id="23" w:name="r2278026"/>
      <w:bookmarkEnd w:id="23"/>
      <w:r w:rsidRPr="00B845F2">
        <w:rPr>
          <w:rFonts w:eastAsia="Source Sans Pro"/>
          <w:lang w:val="fr-FR"/>
        </w:rPr>
        <w:t xml:space="preserve">Quel rapport avec GNU ? Eh bien il se trouve que ces deux projets étaient complémentaires : tandis que Richard </w:t>
      </w:r>
      <w:proofErr w:type="spellStart"/>
      <w:r w:rsidRPr="00B845F2">
        <w:rPr>
          <w:rFonts w:eastAsia="Source Sans Pro"/>
          <w:lang w:val="fr-FR"/>
        </w:rPr>
        <w:t>Stallman</w:t>
      </w:r>
      <w:proofErr w:type="spellEnd"/>
      <w:r w:rsidRPr="00B845F2">
        <w:rPr>
          <w:rFonts w:eastAsia="Source Sans Pro"/>
          <w:lang w:val="fr-FR"/>
        </w:rPr>
        <w:t xml:space="preserve"> créait les programmes de base (programme de copie de fichier, de suppression de fichier, éditeur de texte), Linus s'était lancé dans la création du « cœur » d'un système d'exploitation : le noyau.</w:t>
      </w:r>
    </w:p>
    <w:p w14:paraId="7198B505" w14:textId="77777777" w:rsidR="00434C9F" w:rsidRPr="00B845F2" w:rsidRDefault="00B100EF" w:rsidP="00B845F2">
      <w:pPr>
        <w:pStyle w:val="BodyText"/>
        <w:widowControl/>
        <w:spacing w:after="0" w:line="360" w:lineRule="auto"/>
        <w:rPr>
          <w:lang w:val="fr-FR"/>
        </w:rPr>
      </w:pPr>
      <w:bookmarkStart w:id="24" w:name="r2278027"/>
      <w:bookmarkEnd w:id="24"/>
      <w:r w:rsidRPr="00B845F2">
        <w:rPr>
          <w:rFonts w:eastAsia="Source Sans Pro"/>
          <w:lang w:val="fr-FR"/>
        </w:rPr>
        <w:t>Le projet GNU (programmes libres) et Linux (noyau d'OS) ont fusionné pour créer GNU/Linux.</w:t>
      </w:r>
    </w:p>
    <w:p w14:paraId="0A65839B" w14:textId="5787321B" w:rsidR="00434C9F" w:rsidRPr="00B845F2" w:rsidRDefault="00B100EF" w:rsidP="00B845F2">
      <w:pPr>
        <w:pStyle w:val="BodyText"/>
        <w:spacing w:after="0" w:line="360" w:lineRule="auto"/>
        <w:rPr>
          <w:lang w:val="fr-FR"/>
        </w:rPr>
      </w:pPr>
      <w:bookmarkStart w:id="25" w:name="r2278028"/>
      <w:bookmarkEnd w:id="25"/>
      <w:r w:rsidRPr="00B845F2">
        <w:rPr>
          <w:lang w:val="fr-FR"/>
        </w:rPr>
        <w:t>Théoriquement, on doit donc parler de GNU/Linux. C'est toutefois un peu difficile à écrire et prononcer, et par abus de langage, on dit souvent juste « Linux ». C'est donc pour cela que je continuerai à parler de « Linux » dans la suite du livre, même si le nom </w:t>
      </w:r>
      <w:r w:rsidRPr="00B845F2">
        <w:rPr>
          <w:i/>
          <w:iCs/>
          <w:lang w:val="fr-FR"/>
        </w:rPr>
        <w:t>politiquement correct</w:t>
      </w:r>
      <w:r w:rsidR="00CD1EC6">
        <w:rPr>
          <w:i/>
          <w:iCs/>
          <w:lang w:val="fr-FR"/>
        </w:rPr>
        <w:t xml:space="preserve"> </w:t>
      </w:r>
      <w:r w:rsidRPr="00B845F2">
        <w:rPr>
          <w:lang w:val="fr-FR"/>
        </w:rPr>
        <w:t>est « GNU/Linux » puisqu'il s'agit de la fusion de deux projets complémentaires.</w:t>
      </w:r>
    </w:p>
    <w:p w14:paraId="73769A10" w14:textId="77777777" w:rsidR="00434C9F" w:rsidRPr="00B845F2" w:rsidRDefault="00434C9F" w:rsidP="00B845F2">
      <w:pPr>
        <w:pStyle w:val="Standard"/>
        <w:widowControl/>
        <w:rPr>
          <w:rFonts w:cs="Times New Roman"/>
          <w:lang w:val="fr-FR"/>
        </w:rPr>
      </w:pPr>
    </w:p>
    <w:p w14:paraId="28013FF7" w14:textId="77777777" w:rsidR="00434C9F" w:rsidRPr="00B845F2" w:rsidRDefault="00434C9F" w:rsidP="00B845F2">
      <w:pPr>
        <w:pStyle w:val="Standard"/>
        <w:widowControl/>
        <w:rPr>
          <w:rFonts w:cs="Times New Roman"/>
          <w:lang w:val="fr-FR"/>
        </w:rPr>
      </w:pPr>
    </w:p>
    <w:p w14:paraId="52FFACCA" w14:textId="77777777" w:rsidR="00434C9F" w:rsidRPr="00B845F2" w:rsidRDefault="00B100EF" w:rsidP="00B845F2">
      <w:pPr>
        <w:pStyle w:val="Standard"/>
        <w:widowControl/>
        <w:rPr>
          <w:rFonts w:cs="Times New Roman"/>
          <w:lang w:val="fr-FR"/>
        </w:rPr>
      </w:pPr>
      <w:r w:rsidRPr="00B845F2">
        <w:rPr>
          <w:rFonts w:cs="Times New Roman"/>
          <w:noProof/>
          <w:lang w:val="fr-FR"/>
        </w:rPr>
        <mc:AlternateContent>
          <mc:Choice Requires="wpg">
            <w:drawing>
              <wp:anchor distT="0" distB="0" distL="0" distR="0" simplePos="0" relativeHeight="251659264" behindDoc="0" locked="0" layoutInCell="1" allowOverlap="1" wp14:anchorId="1D559AA1" wp14:editId="7819C463">
                <wp:simplePos x="0" y="0"/>
                <wp:positionH relativeFrom="column">
                  <wp:posOffset>365759</wp:posOffset>
                </wp:positionH>
                <wp:positionV relativeFrom="line">
                  <wp:posOffset>0</wp:posOffset>
                </wp:positionV>
                <wp:extent cx="5600700" cy="3656966"/>
                <wp:effectExtent l="0" t="0" r="0" b="0"/>
                <wp:wrapTopAndBottom distT="0" distB="0"/>
                <wp:docPr id="1073741827" name="officeArt object"/>
                <wp:cNvGraphicFramePr/>
                <a:graphic xmlns:a="http://schemas.openxmlformats.org/drawingml/2006/main">
                  <a:graphicData uri="http://schemas.microsoft.com/office/word/2010/wordprocessingGroup">
                    <wpg:wgp>
                      <wpg:cNvGrpSpPr/>
                      <wpg:grpSpPr>
                        <a:xfrm>
                          <a:off x="0" y="0"/>
                          <a:ext cx="5600700" cy="3656966"/>
                          <a:chOff x="0" y="0"/>
                          <a:chExt cx="5600700" cy="3656965"/>
                        </a:xfrm>
                      </wpg:grpSpPr>
                      <wps:wsp>
                        <wps:cNvPr id="1073741825" name="Shape 1073741825"/>
                        <wps:cNvSpPr/>
                        <wps:spPr>
                          <a:xfrm>
                            <a:off x="0" y="0"/>
                            <a:ext cx="5600700" cy="3656966"/>
                          </a:xfrm>
                          <a:prstGeom prst="rect">
                            <a:avLst/>
                          </a:prstGeom>
                          <a:solidFill>
                            <a:srgbClr val="FFFFFF"/>
                          </a:solidFill>
                          <a:ln w="12700" cap="flat">
                            <a:noFill/>
                            <a:miter lim="400000"/>
                          </a:ln>
                          <a:effectLst/>
                        </wps:spPr>
                        <wps:bodyPr/>
                      </wps:wsp>
                      <pic:pic xmlns:pic="http://schemas.openxmlformats.org/drawingml/2006/picture">
                        <pic:nvPicPr>
                          <pic:cNvPr id="1073741826" name="image.png"/>
                          <pic:cNvPicPr>
                            <a:picLocks noChangeAspect="1"/>
                          </pic:cNvPicPr>
                        </pic:nvPicPr>
                        <pic:blipFill>
                          <a:blip r:embed="rId8">
                            <a:extLst/>
                          </a:blip>
                          <a:stretch>
                            <a:fillRect/>
                          </a:stretch>
                        </pic:blipFill>
                        <pic:spPr>
                          <a:xfrm>
                            <a:off x="0" y="0"/>
                            <a:ext cx="5600700" cy="3656966"/>
                          </a:xfrm>
                          <a:prstGeom prst="rect">
                            <a:avLst/>
                          </a:prstGeom>
                          <a:ln w="12700" cap="flat">
                            <a:noFill/>
                            <a:miter lim="400000"/>
                          </a:ln>
                          <a:effectLst/>
                        </pic:spPr>
                      </pic:pic>
                    </wpg:wgp>
                  </a:graphicData>
                </a:graphic>
              </wp:anchor>
            </w:drawing>
          </mc:Choice>
          <mc:Fallback xmlns:mv="urn:schemas-microsoft-com:mac:vml" xmlns:mo="http://schemas.microsoft.com/office/mac/office/2008/main">
            <w:pict>
              <v:group id="_x0000_s1026" style="visibility:visible;position:absolute;margin-left:28.8pt;margin-top:-0.0pt;width:441.0pt;height:288.0pt;z-index:251659264;mso-position-horizontal:absolute;mso-position-horizontal-relative:text;mso-position-vertical:absolute;mso-position-vertical-relative:line;mso-wrap-distance-left:0.0pt;mso-wrap-distance-top:0.0pt;mso-wrap-distance-right:0.0pt;mso-wrap-distance-bottom:0.0pt;" coordorigin="0,0" coordsize="5600700,3656965">
                <w10:wrap type="topAndBottom" side="bothSides" anchorx="text"/>
                <v:rect id="_x0000_s1027" style="position:absolute;left:0;top:0;width:5600700;height:3656965;">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5600700;height:3656965;">
                  <v:imagedata r:id="rId10" o:title="image.png"/>
                </v:shape>
              </v:group>
            </w:pict>
          </mc:Fallback>
        </mc:AlternateContent>
      </w:r>
    </w:p>
    <w:p w14:paraId="359494DB" w14:textId="77777777" w:rsidR="00434C9F" w:rsidRPr="00B845F2" w:rsidRDefault="00434C9F" w:rsidP="00B845F2">
      <w:pPr>
        <w:pStyle w:val="Standard"/>
        <w:widowControl/>
        <w:rPr>
          <w:rFonts w:cs="Times New Roman"/>
          <w:lang w:val="fr-FR"/>
        </w:rPr>
      </w:pPr>
    </w:p>
    <w:p w14:paraId="201F5660" w14:textId="77777777" w:rsidR="00434C9F" w:rsidRPr="00B845F2" w:rsidRDefault="00434C9F" w:rsidP="00B845F2">
      <w:pPr>
        <w:pStyle w:val="Standard"/>
        <w:widowControl/>
        <w:rPr>
          <w:rFonts w:cs="Times New Roman"/>
          <w:lang w:val="fr-FR"/>
        </w:rPr>
      </w:pPr>
    </w:p>
    <w:p w14:paraId="6D4158EB" w14:textId="77777777" w:rsidR="00434C9F" w:rsidRPr="00B845F2" w:rsidRDefault="00434C9F" w:rsidP="00B845F2">
      <w:pPr>
        <w:pStyle w:val="Standard"/>
        <w:widowControl/>
        <w:rPr>
          <w:rFonts w:cs="Times New Roman"/>
          <w:lang w:val="fr-FR"/>
        </w:rPr>
      </w:pPr>
    </w:p>
    <w:p w14:paraId="7EFD2A7A" w14:textId="1D18FF48" w:rsidR="00434C9F" w:rsidRPr="00B845F2" w:rsidRDefault="00B100EF" w:rsidP="00B845F2">
      <w:pPr>
        <w:pStyle w:val="Standard"/>
        <w:widowControl/>
        <w:rPr>
          <w:rFonts w:cs="Times New Roman"/>
          <w:lang w:val="fr-FR"/>
        </w:rPr>
      </w:pPr>
      <w:r w:rsidRPr="00B845F2">
        <w:rPr>
          <w:rFonts w:eastAsia="Source Sans Pro" w:cs="Times New Roman"/>
          <w:lang w:val="fr-FR"/>
        </w:rPr>
        <w:t>Les programmes Linux n'utilisent pas du tout le même code source que ceux d'Unix (celui-ci était d'ailleurs propriétaire, donc privé). Ils ont été complètement réécrits mais fonctionnent de la même manière.</w:t>
      </w:r>
    </w:p>
    <w:p w14:paraId="515374F1" w14:textId="77777777" w:rsidR="00434C9F" w:rsidRPr="00B845F2" w:rsidRDefault="00434C9F" w:rsidP="00B845F2">
      <w:pPr>
        <w:pStyle w:val="Standard"/>
        <w:widowControl/>
        <w:rPr>
          <w:rFonts w:cs="Times New Roman"/>
          <w:lang w:val="fr-FR"/>
        </w:rPr>
      </w:pPr>
    </w:p>
    <w:p w14:paraId="789A1BEF" w14:textId="77777777" w:rsidR="00CD1EC6" w:rsidRDefault="00CD1EC6" w:rsidP="00CD1EC6">
      <w:pPr>
        <w:pStyle w:val="Heading2"/>
      </w:pPr>
      <w:r>
        <w:t>Les distributions de Linux</w:t>
      </w:r>
    </w:p>
    <w:p w14:paraId="544E3A6D" w14:textId="77777777" w:rsidR="00CD1EC6" w:rsidRDefault="00CD1EC6" w:rsidP="00B845F2">
      <w:pPr>
        <w:pStyle w:val="Standard"/>
        <w:widowControl/>
        <w:rPr>
          <w:rFonts w:cs="Times New Roman"/>
          <w:lang w:val="fr-FR"/>
        </w:rPr>
      </w:pPr>
    </w:p>
    <w:p w14:paraId="09BA2DAD" w14:textId="4B2E8FC4" w:rsidR="00434C9F" w:rsidRPr="00B845F2" w:rsidRDefault="00B100EF" w:rsidP="00B845F2">
      <w:pPr>
        <w:pStyle w:val="Standard"/>
        <w:widowControl/>
        <w:rPr>
          <w:rFonts w:cs="Times New Roman"/>
          <w:lang w:val="fr-FR"/>
        </w:rPr>
      </w:pPr>
      <w:r w:rsidRPr="00B845F2">
        <w:rPr>
          <w:rFonts w:cs="Times New Roman"/>
          <w:lang w:val="fr-FR"/>
        </w:rPr>
        <w:t>Les différentes distributions de Linux</w:t>
      </w:r>
    </w:p>
    <w:p w14:paraId="4676FD72" w14:textId="77777777" w:rsidR="00434C9F" w:rsidRPr="00B845F2" w:rsidRDefault="00434C9F" w:rsidP="00B845F2">
      <w:pPr>
        <w:pStyle w:val="Standard"/>
        <w:widowControl/>
        <w:rPr>
          <w:rFonts w:cs="Times New Roman"/>
          <w:lang w:val="fr-FR"/>
        </w:rPr>
      </w:pPr>
    </w:p>
    <w:p w14:paraId="5DE5CFB6" w14:textId="77777777" w:rsidR="00434C9F" w:rsidRPr="00B845F2" w:rsidRDefault="00B100EF" w:rsidP="00B845F2">
      <w:pPr>
        <w:pStyle w:val="BodyText"/>
        <w:widowControl/>
        <w:rPr>
          <w:rFonts w:eastAsia="Source Sans Pro"/>
          <w:lang w:val="fr-FR"/>
        </w:rPr>
      </w:pPr>
      <w:bookmarkStart w:id="26" w:name="r2278043"/>
      <w:bookmarkEnd w:id="26"/>
      <w:r w:rsidRPr="00B845F2">
        <w:rPr>
          <w:rFonts w:eastAsia="Source Sans Pro"/>
          <w:lang w:val="fr-FR"/>
        </w:rPr>
        <w:t>Voici ce qui peut différer d'une distribution à l'autre :</w:t>
      </w:r>
    </w:p>
    <w:p w14:paraId="545E5607" w14:textId="77777777" w:rsidR="00434C9F" w:rsidRPr="00B845F2" w:rsidRDefault="00B100EF" w:rsidP="00B845F2">
      <w:pPr>
        <w:pStyle w:val="BodyText"/>
        <w:widowControl/>
        <w:numPr>
          <w:ilvl w:val="0"/>
          <w:numId w:val="8"/>
        </w:numPr>
        <w:spacing w:after="0" w:line="360" w:lineRule="auto"/>
        <w:rPr>
          <w:rFonts w:eastAsia="Source Sans Pro"/>
          <w:lang w:val="fr-FR"/>
        </w:rPr>
      </w:pPr>
      <w:bookmarkStart w:id="27" w:name="r2278044"/>
      <w:bookmarkEnd w:id="27"/>
      <w:r w:rsidRPr="00B845F2">
        <w:rPr>
          <w:rFonts w:eastAsia="Source Sans Pro"/>
          <w:lang w:val="fr-FR"/>
        </w:rPr>
        <w:t>l'installation : elle peut être très simplifiée comme très compliquée ;</w:t>
      </w:r>
    </w:p>
    <w:p w14:paraId="42172D60" w14:textId="77777777" w:rsidR="00434C9F" w:rsidRPr="00B845F2" w:rsidRDefault="00B100EF" w:rsidP="00B845F2">
      <w:pPr>
        <w:pStyle w:val="BodyText"/>
        <w:widowControl/>
        <w:numPr>
          <w:ilvl w:val="0"/>
          <w:numId w:val="8"/>
        </w:numPr>
        <w:spacing w:after="0" w:line="360" w:lineRule="auto"/>
        <w:rPr>
          <w:rFonts w:eastAsia="Source Sans Pro"/>
          <w:lang w:val="fr-FR"/>
        </w:rPr>
      </w:pPr>
      <w:bookmarkStart w:id="28" w:name="r2278046"/>
      <w:bookmarkEnd w:id="28"/>
      <w:r w:rsidRPr="00B845F2">
        <w:rPr>
          <w:rFonts w:eastAsia="Source Sans Pro"/>
          <w:lang w:val="fr-FR"/>
        </w:rPr>
        <w:t>la gestion de l'installation des programmes. Si elle est bien faite et centralisée, elle peut rendre l'installation de nouveaux logiciels plus simple que sous Windows, comme nous le verrons plus loin !</w:t>
      </w:r>
    </w:p>
    <w:p w14:paraId="0E3485C2" w14:textId="77777777" w:rsidR="00434C9F" w:rsidRPr="00B845F2" w:rsidRDefault="00B100EF" w:rsidP="00B845F2">
      <w:pPr>
        <w:pStyle w:val="BodyText"/>
        <w:widowControl/>
        <w:numPr>
          <w:ilvl w:val="0"/>
          <w:numId w:val="9"/>
        </w:numPr>
        <w:spacing w:after="0" w:line="360" w:lineRule="auto"/>
        <w:rPr>
          <w:rFonts w:eastAsia="Source Sans Pro"/>
          <w:lang w:val="fr-FR"/>
        </w:rPr>
      </w:pPr>
      <w:bookmarkStart w:id="29" w:name="r2278048"/>
      <w:bookmarkEnd w:id="29"/>
      <w:r w:rsidRPr="00B845F2">
        <w:rPr>
          <w:rFonts w:eastAsia="Source Sans Pro"/>
          <w:lang w:val="fr-FR"/>
        </w:rPr>
        <w:t>les programmes préinstallés sur l'ordinateur (Windows est par exemple livré avec Internet Explorer et Windows Media Player).</w:t>
      </w:r>
    </w:p>
    <w:p w14:paraId="0FFC1AB4" w14:textId="77777777" w:rsidR="00434C9F" w:rsidRPr="00B845F2" w:rsidRDefault="00B100EF" w:rsidP="00B845F2">
      <w:pPr>
        <w:pStyle w:val="BodyText"/>
        <w:widowControl/>
        <w:spacing w:after="0" w:line="360" w:lineRule="auto"/>
        <w:rPr>
          <w:rFonts w:eastAsia="Source Sans Pro"/>
          <w:lang w:val="fr-FR"/>
        </w:rPr>
      </w:pPr>
      <w:bookmarkStart w:id="30" w:name="r2278051"/>
      <w:bookmarkEnd w:id="30"/>
      <w:r w:rsidRPr="00B845F2">
        <w:rPr>
          <w:rFonts w:eastAsia="Source Sans Pro"/>
          <w:lang w:val="fr-FR"/>
        </w:rPr>
        <w:t>En fait, une distribution est en quelque sorte l'emballage de Linux. Le cœur, lui, reste le même sur toutes les distributions.</w:t>
      </w:r>
    </w:p>
    <w:p w14:paraId="559919D8" w14:textId="77777777" w:rsidR="00434C9F" w:rsidRPr="00B845F2" w:rsidRDefault="00B100EF" w:rsidP="00B845F2">
      <w:pPr>
        <w:pStyle w:val="BodyText"/>
        <w:widowControl/>
        <w:spacing w:after="0" w:line="360" w:lineRule="auto"/>
        <w:rPr>
          <w:rFonts w:eastAsia="Source Sans Pro"/>
          <w:lang w:val="fr-FR"/>
        </w:rPr>
      </w:pPr>
      <w:bookmarkStart w:id="31" w:name="r2278052"/>
      <w:bookmarkEnd w:id="31"/>
      <w:r w:rsidRPr="00B845F2">
        <w:rPr>
          <w:rFonts w:eastAsia="Source Sans Pro"/>
          <w:lang w:val="fr-FR"/>
        </w:rPr>
        <w:t>Quelle que soit la distribution que vous installez, vous obtenez un Linux compatible avec les autres. Certaines distributions sont juste plus ou moins faciles à prendre en main.</w:t>
      </w:r>
    </w:p>
    <w:p w14:paraId="6D8164FC" w14:textId="77777777" w:rsidR="00434C9F" w:rsidRPr="00B845F2" w:rsidRDefault="00434C9F" w:rsidP="00B845F2">
      <w:pPr>
        <w:pStyle w:val="BodyText"/>
        <w:widowControl/>
        <w:spacing w:after="0" w:line="360" w:lineRule="auto"/>
        <w:rPr>
          <w:rFonts w:eastAsia="Source Sans Pro"/>
          <w:lang w:val="fr-FR"/>
        </w:rPr>
      </w:pPr>
    </w:p>
    <w:p w14:paraId="180BF882" w14:textId="77777777" w:rsidR="00434C9F" w:rsidRPr="00B845F2" w:rsidRDefault="00B100EF" w:rsidP="00B845F2">
      <w:pPr>
        <w:pStyle w:val="Heading4"/>
        <w:widowControl/>
        <w:spacing w:before="0" w:after="0" w:line="360" w:lineRule="auto"/>
        <w:ind w:left="0" w:firstLine="0"/>
        <w:rPr>
          <w:rFonts w:eastAsia="Source Sans Pro"/>
          <w:b w:val="0"/>
          <w:bCs w:val="0"/>
          <w:lang w:val="fr-FR"/>
        </w:rPr>
      </w:pPr>
      <w:bookmarkStart w:id="32" w:name="r2278067"/>
      <w:bookmarkEnd w:id="32"/>
      <w:r w:rsidRPr="00B845F2">
        <w:rPr>
          <w:rFonts w:eastAsia="Source Sans Pro"/>
          <w:lang w:val="fr-FR"/>
        </w:rPr>
        <w:t>Les différentes distributions existantes</w:t>
      </w:r>
    </w:p>
    <w:p w14:paraId="1E494881" w14:textId="6F603786" w:rsidR="00434C9F" w:rsidRPr="00B845F2" w:rsidRDefault="00B100EF" w:rsidP="00B845F2">
      <w:pPr>
        <w:pStyle w:val="BodyText"/>
        <w:widowControl/>
        <w:spacing w:after="0" w:line="360" w:lineRule="auto"/>
        <w:rPr>
          <w:rFonts w:eastAsia="Source Sans Pro"/>
          <w:lang w:val="fr-FR"/>
        </w:rPr>
      </w:pPr>
      <w:bookmarkStart w:id="33" w:name="r2278053"/>
      <w:bookmarkEnd w:id="33"/>
      <w:r w:rsidRPr="00B845F2">
        <w:rPr>
          <w:rFonts w:eastAsia="Source Sans Pro"/>
          <w:lang w:val="fr-FR"/>
        </w:rPr>
        <w:t>Il existe un gran</w:t>
      </w:r>
      <w:r w:rsidR="00CD1EC6">
        <w:rPr>
          <w:rFonts w:eastAsia="Source Sans Pro"/>
          <w:lang w:val="fr-FR"/>
        </w:rPr>
        <w:t xml:space="preserve">d nombre de distributions </w:t>
      </w:r>
      <w:r w:rsidRPr="00B845F2">
        <w:rPr>
          <w:rFonts w:eastAsia="Source Sans Pro"/>
          <w:lang w:val="fr-FR"/>
        </w:rPr>
        <w:t>mais voici les principales :</w:t>
      </w:r>
    </w:p>
    <w:p w14:paraId="7C6F35F5" w14:textId="77777777" w:rsidR="00434C9F" w:rsidRPr="00B845F2" w:rsidRDefault="00B100EF" w:rsidP="00B845F2">
      <w:pPr>
        <w:pStyle w:val="BodyText"/>
        <w:widowControl/>
        <w:numPr>
          <w:ilvl w:val="0"/>
          <w:numId w:val="11"/>
        </w:numPr>
        <w:spacing w:after="0" w:line="360" w:lineRule="auto"/>
        <w:rPr>
          <w:rFonts w:eastAsia="Source Sans Pro"/>
        </w:rPr>
      </w:pPr>
      <w:bookmarkStart w:id="34" w:name="r2278055"/>
      <w:bookmarkEnd w:id="34"/>
      <w:r w:rsidRPr="00B845F2">
        <w:rPr>
          <w:rFonts w:eastAsia="Source Sans Pro"/>
          <w:lang w:val="fr-FR"/>
        </w:rPr>
        <w:t xml:space="preserve">Slackware : une des plus anciennes distributions de Linux. </w:t>
      </w:r>
      <w:r w:rsidRPr="00B845F2">
        <w:rPr>
          <w:rFonts w:eastAsia="Source Sans Pro"/>
        </w:rPr>
        <w:t xml:space="preserve">Elle </w:t>
      </w:r>
      <w:proofErr w:type="spellStart"/>
      <w:r w:rsidRPr="00B845F2">
        <w:rPr>
          <w:rFonts w:eastAsia="Source Sans Pro"/>
        </w:rPr>
        <w:t>existe</w:t>
      </w:r>
      <w:proofErr w:type="spellEnd"/>
      <w:r w:rsidRPr="00B845F2">
        <w:rPr>
          <w:rFonts w:eastAsia="Source Sans Pro"/>
        </w:rPr>
        <w:t xml:space="preserve"> encore </w:t>
      </w:r>
      <w:proofErr w:type="spellStart"/>
      <w:proofErr w:type="gramStart"/>
      <w:r w:rsidRPr="00B845F2">
        <w:rPr>
          <w:rFonts w:eastAsia="Source Sans Pro"/>
        </w:rPr>
        <w:t>aujourd'hui</w:t>
      </w:r>
      <w:proofErr w:type="spellEnd"/>
      <w:r w:rsidRPr="00B845F2">
        <w:rPr>
          <w:rFonts w:eastAsia="Source Sans Pro"/>
        </w:rPr>
        <w:t> !</w:t>
      </w:r>
      <w:proofErr w:type="gramEnd"/>
    </w:p>
    <w:p w14:paraId="5175E194" w14:textId="77777777" w:rsidR="00434C9F" w:rsidRPr="00B845F2" w:rsidRDefault="00B100EF" w:rsidP="00B845F2">
      <w:pPr>
        <w:pStyle w:val="BodyText"/>
        <w:widowControl/>
        <w:numPr>
          <w:ilvl w:val="0"/>
          <w:numId w:val="11"/>
        </w:numPr>
        <w:spacing w:after="0" w:line="360" w:lineRule="auto"/>
        <w:rPr>
          <w:rFonts w:eastAsia="Source Sans Pro"/>
          <w:lang w:val="fr-FR"/>
        </w:rPr>
      </w:pPr>
      <w:bookmarkStart w:id="35" w:name="r2278057"/>
      <w:bookmarkEnd w:id="35"/>
      <w:r w:rsidRPr="00B845F2">
        <w:rPr>
          <w:rFonts w:eastAsia="Source Sans Pro"/>
          <w:lang w:val="fr-FR"/>
        </w:rPr>
        <w:t>Mandriva : éditée par une entreprise française, elle se veut simple d'utilisation ;</w:t>
      </w:r>
    </w:p>
    <w:p w14:paraId="325BC20F" w14:textId="77777777" w:rsidR="00434C9F" w:rsidRPr="00B845F2" w:rsidRDefault="00B100EF" w:rsidP="00B845F2">
      <w:pPr>
        <w:pStyle w:val="BodyText"/>
        <w:widowControl/>
        <w:numPr>
          <w:ilvl w:val="0"/>
          <w:numId w:val="11"/>
        </w:numPr>
        <w:spacing w:after="0" w:line="360" w:lineRule="auto"/>
        <w:rPr>
          <w:rFonts w:eastAsia="Source Sans Pro"/>
          <w:lang w:val="fr-FR"/>
        </w:rPr>
      </w:pPr>
      <w:bookmarkStart w:id="36" w:name="r2278059"/>
      <w:bookmarkEnd w:id="36"/>
      <w:proofErr w:type="spellStart"/>
      <w:r w:rsidRPr="00B845F2">
        <w:rPr>
          <w:rFonts w:eastAsia="Source Sans Pro"/>
          <w:lang w:val="fr-FR"/>
        </w:rPr>
        <w:t>Red</w:t>
      </w:r>
      <w:proofErr w:type="spellEnd"/>
      <w:r w:rsidRPr="00B845F2">
        <w:rPr>
          <w:rFonts w:eastAsia="Source Sans Pro"/>
          <w:lang w:val="fr-FR"/>
        </w:rPr>
        <w:t xml:space="preserve"> </w:t>
      </w:r>
      <w:proofErr w:type="spellStart"/>
      <w:r w:rsidRPr="00B845F2">
        <w:rPr>
          <w:rFonts w:eastAsia="Source Sans Pro"/>
          <w:lang w:val="fr-FR"/>
        </w:rPr>
        <w:t>Hat</w:t>
      </w:r>
      <w:proofErr w:type="spellEnd"/>
      <w:r w:rsidRPr="00B845F2">
        <w:rPr>
          <w:rFonts w:eastAsia="Source Sans Pro"/>
          <w:lang w:val="fr-FR"/>
        </w:rPr>
        <w:t> : éditée par une entreprise américaine, cette distribution est célèbre et très répandue, notamment sur les serveurs ;</w:t>
      </w:r>
    </w:p>
    <w:p w14:paraId="05308462" w14:textId="77777777" w:rsidR="00434C9F" w:rsidRPr="00B845F2" w:rsidRDefault="00B100EF" w:rsidP="00B845F2">
      <w:pPr>
        <w:pStyle w:val="BodyText"/>
        <w:widowControl/>
        <w:numPr>
          <w:ilvl w:val="0"/>
          <w:numId w:val="11"/>
        </w:numPr>
        <w:spacing w:after="0" w:line="360" w:lineRule="auto"/>
        <w:rPr>
          <w:rFonts w:eastAsia="Source Sans Pro"/>
          <w:lang w:val="fr-FR"/>
        </w:rPr>
      </w:pPr>
      <w:bookmarkStart w:id="37" w:name="r2278061"/>
      <w:bookmarkEnd w:id="37"/>
      <w:proofErr w:type="spellStart"/>
      <w:r w:rsidRPr="00B845F2">
        <w:rPr>
          <w:rFonts w:eastAsia="Source Sans Pro"/>
          <w:lang w:val="fr-FR"/>
        </w:rPr>
        <w:t>SuSE</w:t>
      </w:r>
      <w:proofErr w:type="spellEnd"/>
      <w:r w:rsidRPr="00B845F2">
        <w:rPr>
          <w:rFonts w:eastAsia="Source Sans Pro"/>
          <w:lang w:val="fr-FR"/>
        </w:rPr>
        <w:t> : éditée par l'entreprise Novell ;</w:t>
      </w:r>
    </w:p>
    <w:p w14:paraId="3153494B" w14:textId="77777777" w:rsidR="00434C9F" w:rsidRPr="00B845F2" w:rsidRDefault="00B100EF" w:rsidP="00B845F2">
      <w:pPr>
        <w:pStyle w:val="BodyText"/>
        <w:widowControl/>
        <w:numPr>
          <w:ilvl w:val="0"/>
          <w:numId w:val="12"/>
        </w:numPr>
        <w:spacing w:after="0" w:line="360" w:lineRule="auto"/>
        <w:rPr>
          <w:rFonts w:eastAsia="Source Sans Pro"/>
        </w:rPr>
      </w:pPr>
      <w:bookmarkStart w:id="38" w:name="r2278063"/>
      <w:bookmarkEnd w:id="38"/>
      <w:r w:rsidRPr="00B845F2">
        <w:rPr>
          <w:rFonts w:eastAsia="Source Sans Pro"/>
          <w:lang w:val="fr-FR"/>
        </w:rPr>
        <w:t xml:space="preserve">Debian : la seule distribution qui soit gérée par des développeurs indépendants plutôt que par une entreprise. </w:t>
      </w:r>
      <w:proofErr w:type="spellStart"/>
      <w:r w:rsidRPr="00B845F2">
        <w:rPr>
          <w:rFonts w:eastAsia="Source Sans Pro"/>
        </w:rPr>
        <w:t>C'est</w:t>
      </w:r>
      <w:proofErr w:type="spellEnd"/>
      <w:r w:rsidRPr="00B845F2">
        <w:rPr>
          <w:rFonts w:eastAsia="Source Sans Pro"/>
        </w:rPr>
        <w:t xml:space="preserve"> </w:t>
      </w:r>
      <w:proofErr w:type="spellStart"/>
      <w:r w:rsidRPr="00B845F2">
        <w:rPr>
          <w:rFonts w:eastAsia="Source Sans Pro"/>
        </w:rPr>
        <w:t>une</w:t>
      </w:r>
      <w:proofErr w:type="spellEnd"/>
      <w:r w:rsidRPr="00B845F2">
        <w:rPr>
          <w:rFonts w:eastAsia="Source Sans Pro"/>
        </w:rPr>
        <w:t xml:space="preserve"> des distributions les plus </w:t>
      </w:r>
      <w:proofErr w:type="spellStart"/>
      <w:r w:rsidRPr="00B845F2">
        <w:rPr>
          <w:rFonts w:eastAsia="Source Sans Pro"/>
        </w:rPr>
        <w:t>populaires</w:t>
      </w:r>
      <w:proofErr w:type="spellEnd"/>
      <w:r w:rsidRPr="00B845F2">
        <w:rPr>
          <w:rFonts w:eastAsia="Source Sans Pro"/>
        </w:rPr>
        <w:t>.</w:t>
      </w:r>
    </w:p>
    <w:p w14:paraId="632F83BB" w14:textId="77777777" w:rsidR="00434C9F" w:rsidRPr="00B845F2" w:rsidRDefault="00434C9F" w:rsidP="00B845F2">
      <w:pPr>
        <w:pStyle w:val="BodyText"/>
        <w:widowControl/>
        <w:spacing w:after="0" w:line="360" w:lineRule="auto"/>
        <w:rPr>
          <w:rFonts w:eastAsia="Source Sans Pro"/>
        </w:rPr>
      </w:pPr>
    </w:p>
    <w:p w14:paraId="3C39D79B" w14:textId="01AA4247" w:rsidR="00CD1EC6" w:rsidRPr="00B845F2" w:rsidRDefault="00CD1EC6" w:rsidP="00CD1EC6">
      <w:pPr>
        <w:pStyle w:val="BodyText"/>
        <w:widowControl/>
        <w:rPr>
          <w:rFonts w:eastAsia="Source Sans Pro"/>
          <w:lang w:val="fr-FR"/>
        </w:rPr>
      </w:pPr>
      <w:bookmarkStart w:id="39" w:name="r2278078"/>
      <w:bookmarkEnd w:id="39"/>
      <w:proofErr w:type="spellStart"/>
      <w:r w:rsidRPr="00CD1EC6">
        <w:rPr>
          <w:rFonts w:eastAsia="Source Sans Pro"/>
          <w:lang w:val="fr-FR"/>
        </w:rPr>
        <w:t>Redhat</w:t>
      </w:r>
      <w:proofErr w:type="spellEnd"/>
      <w:r w:rsidRPr="00CD1EC6">
        <w:rPr>
          <w:rFonts w:eastAsia="Source Sans Pro"/>
          <w:lang w:val="fr-FR"/>
        </w:rPr>
        <w:t xml:space="preserve"> </w:t>
      </w:r>
      <w:r w:rsidRPr="00B845F2">
        <w:rPr>
          <w:rFonts w:eastAsia="Source Sans Pro"/>
          <w:lang w:val="fr-FR"/>
        </w:rPr>
        <w:t xml:space="preserve"> </w:t>
      </w:r>
      <w:proofErr w:type="gramStart"/>
      <w:r w:rsidRPr="00B845F2">
        <w:rPr>
          <w:rFonts w:eastAsia="Source Sans Pro"/>
          <w:lang w:val="fr-FR"/>
        </w:rPr>
        <w:t>a</w:t>
      </w:r>
      <w:proofErr w:type="gramEnd"/>
      <w:r w:rsidRPr="00B845F2">
        <w:rPr>
          <w:rFonts w:eastAsia="Source Sans Pro"/>
          <w:lang w:val="fr-FR"/>
        </w:rPr>
        <w:t xml:space="preserve"> tellement de succès que de nombreuses distributions sont basées sur </w:t>
      </w:r>
      <w:proofErr w:type="spellStart"/>
      <w:r>
        <w:rPr>
          <w:rFonts w:eastAsia="Source Sans Pro"/>
          <w:lang w:val="fr-FR"/>
        </w:rPr>
        <w:t>Redhat</w:t>
      </w:r>
      <w:proofErr w:type="spellEnd"/>
      <w:r w:rsidRPr="00B845F2">
        <w:rPr>
          <w:rFonts w:eastAsia="Source Sans Pro"/>
          <w:lang w:val="fr-FR"/>
        </w:rPr>
        <w:t> :</w:t>
      </w:r>
    </w:p>
    <w:p w14:paraId="12111F1E" w14:textId="2B5359AD" w:rsidR="00CD1EC6" w:rsidRPr="00B845F2" w:rsidRDefault="00CD1EC6" w:rsidP="00CD1EC6">
      <w:pPr>
        <w:pStyle w:val="BodyText"/>
        <w:widowControl/>
        <w:numPr>
          <w:ilvl w:val="0"/>
          <w:numId w:val="14"/>
        </w:numPr>
        <w:spacing w:after="0" w:line="360" w:lineRule="auto"/>
        <w:rPr>
          <w:rFonts w:eastAsia="Source Sans Pro"/>
        </w:rPr>
      </w:pPr>
      <w:proofErr w:type="spellStart"/>
      <w:r>
        <w:rPr>
          <w:rFonts w:eastAsia="Source Sans Pro"/>
        </w:rPr>
        <w:t>CentOs</w:t>
      </w:r>
      <w:proofErr w:type="spellEnd"/>
      <w:r w:rsidRPr="00B845F2">
        <w:rPr>
          <w:rFonts w:eastAsia="Source Sans Pro"/>
        </w:rPr>
        <w:t> ;</w:t>
      </w:r>
    </w:p>
    <w:p w14:paraId="35E37227" w14:textId="2DAA41E7" w:rsidR="00CD1EC6" w:rsidRPr="00B845F2" w:rsidRDefault="00CD1EC6" w:rsidP="00CD1EC6">
      <w:pPr>
        <w:pStyle w:val="BodyText"/>
        <w:widowControl/>
        <w:numPr>
          <w:ilvl w:val="0"/>
          <w:numId w:val="14"/>
        </w:numPr>
        <w:spacing w:after="0" w:line="360" w:lineRule="auto"/>
        <w:rPr>
          <w:rFonts w:eastAsia="Source Sans Pro"/>
        </w:rPr>
      </w:pPr>
      <w:r>
        <w:rPr>
          <w:rFonts w:eastAsia="Source Sans Pro"/>
        </w:rPr>
        <w:t>Fedora</w:t>
      </w:r>
      <w:r w:rsidRPr="00B845F2">
        <w:rPr>
          <w:rFonts w:eastAsia="Source Sans Pro"/>
        </w:rPr>
        <w:t> ;</w:t>
      </w:r>
    </w:p>
    <w:p w14:paraId="7FDFCBF2" w14:textId="77AF1727" w:rsidR="00CD1EC6" w:rsidRPr="00B845F2" w:rsidRDefault="00CD1EC6" w:rsidP="00CD1EC6">
      <w:pPr>
        <w:pStyle w:val="BodyText"/>
        <w:widowControl/>
        <w:tabs>
          <w:tab w:val="left" w:pos="707"/>
        </w:tabs>
        <w:spacing w:after="0" w:line="360" w:lineRule="auto"/>
        <w:ind w:left="707"/>
        <w:rPr>
          <w:rFonts w:eastAsia="Source Sans Pro"/>
        </w:rPr>
      </w:pPr>
    </w:p>
    <w:p w14:paraId="40313E8F" w14:textId="77777777" w:rsidR="00CD1EC6" w:rsidRDefault="00CD1EC6" w:rsidP="00B845F2">
      <w:pPr>
        <w:pStyle w:val="BodyText"/>
        <w:widowControl/>
        <w:rPr>
          <w:rFonts w:eastAsia="Source Sans Pro"/>
          <w:lang w:val="fr-FR"/>
        </w:rPr>
      </w:pPr>
    </w:p>
    <w:p w14:paraId="30DD93B2" w14:textId="77777777" w:rsidR="00434C9F" w:rsidRPr="00B845F2" w:rsidRDefault="00B100EF" w:rsidP="00B845F2">
      <w:pPr>
        <w:pStyle w:val="BodyText"/>
        <w:widowControl/>
        <w:rPr>
          <w:rFonts w:eastAsia="Source Sans Pro"/>
          <w:lang w:val="fr-FR"/>
        </w:rPr>
      </w:pPr>
      <w:r w:rsidRPr="00B845F2">
        <w:rPr>
          <w:rFonts w:eastAsia="Source Sans Pro"/>
          <w:lang w:val="fr-FR"/>
        </w:rPr>
        <w:t xml:space="preserve">Debian </w:t>
      </w:r>
      <w:proofErr w:type="gramStart"/>
      <w:r w:rsidRPr="00B845F2">
        <w:rPr>
          <w:rFonts w:eastAsia="Source Sans Pro"/>
          <w:lang w:val="fr-FR"/>
        </w:rPr>
        <w:t>a</w:t>
      </w:r>
      <w:proofErr w:type="gramEnd"/>
      <w:r w:rsidRPr="00B845F2">
        <w:rPr>
          <w:rFonts w:eastAsia="Source Sans Pro"/>
          <w:lang w:val="fr-FR"/>
        </w:rPr>
        <w:t xml:space="preserve"> tellement de succès que de nombreuses distributions sont basées sur Debian :</w:t>
      </w:r>
    </w:p>
    <w:p w14:paraId="3F77E9AF" w14:textId="77777777" w:rsidR="00434C9F" w:rsidRPr="00B845F2" w:rsidRDefault="00B100EF" w:rsidP="00B845F2">
      <w:pPr>
        <w:pStyle w:val="BodyText"/>
        <w:widowControl/>
        <w:numPr>
          <w:ilvl w:val="0"/>
          <w:numId w:val="14"/>
        </w:numPr>
        <w:spacing w:after="0" w:line="360" w:lineRule="auto"/>
        <w:rPr>
          <w:rFonts w:eastAsia="Source Sans Pro"/>
        </w:rPr>
      </w:pPr>
      <w:bookmarkStart w:id="40" w:name="r2278079"/>
      <w:bookmarkEnd w:id="40"/>
      <w:proofErr w:type="spellStart"/>
      <w:r w:rsidRPr="00B845F2">
        <w:rPr>
          <w:rFonts w:eastAsia="Source Sans Pro"/>
        </w:rPr>
        <w:t>Knoppix</w:t>
      </w:r>
      <w:proofErr w:type="spellEnd"/>
      <w:r w:rsidRPr="00B845F2">
        <w:rPr>
          <w:rFonts w:eastAsia="Source Sans Pro"/>
        </w:rPr>
        <w:t> ;</w:t>
      </w:r>
    </w:p>
    <w:p w14:paraId="764CA621" w14:textId="77777777" w:rsidR="00434C9F" w:rsidRPr="00B845F2" w:rsidRDefault="00B100EF" w:rsidP="00B845F2">
      <w:pPr>
        <w:pStyle w:val="BodyText"/>
        <w:widowControl/>
        <w:numPr>
          <w:ilvl w:val="0"/>
          <w:numId w:val="14"/>
        </w:numPr>
        <w:spacing w:after="0" w:line="360" w:lineRule="auto"/>
        <w:rPr>
          <w:rFonts w:eastAsia="Source Sans Pro"/>
        </w:rPr>
      </w:pPr>
      <w:bookmarkStart w:id="41" w:name="r2278081"/>
      <w:bookmarkEnd w:id="41"/>
      <w:proofErr w:type="spellStart"/>
      <w:r w:rsidRPr="00B845F2">
        <w:rPr>
          <w:rFonts w:eastAsia="Source Sans Pro"/>
        </w:rPr>
        <w:lastRenderedPageBreak/>
        <w:t>Skolelinux</w:t>
      </w:r>
      <w:proofErr w:type="spellEnd"/>
      <w:r w:rsidRPr="00B845F2">
        <w:rPr>
          <w:rFonts w:eastAsia="Source Sans Pro"/>
        </w:rPr>
        <w:t> ;</w:t>
      </w:r>
    </w:p>
    <w:p w14:paraId="758E2BBB" w14:textId="77777777" w:rsidR="00434C9F" w:rsidRPr="00B845F2" w:rsidRDefault="00B100EF" w:rsidP="00B845F2">
      <w:pPr>
        <w:pStyle w:val="BodyText"/>
        <w:widowControl/>
        <w:numPr>
          <w:ilvl w:val="0"/>
          <w:numId w:val="15"/>
        </w:numPr>
        <w:spacing w:after="0" w:line="360" w:lineRule="auto"/>
      </w:pPr>
      <w:bookmarkStart w:id="42" w:name="r2278083"/>
      <w:bookmarkEnd w:id="42"/>
      <w:r w:rsidRPr="00B845F2">
        <w:rPr>
          <w:rFonts w:eastAsia="Source Sans Pro"/>
        </w:rPr>
        <w:t>Ubuntu ;</w:t>
      </w:r>
    </w:p>
    <w:p w14:paraId="6A30ACED" w14:textId="13182403" w:rsidR="00434C9F" w:rsidRPr="00B845F2" w:rsidRDefault="00434C9F" w:rsidP="00CD1EC6">
      <w:pPr>
        <w:pStyle w:val="BodyText"/>
        <w:widowControl/>
        <w:tabs>
          <w:tab w:val="left" w:pos="707"/>
        </w:tabs>
        <w:spacing w:after="0" w:line="360" w:lineRule="auto"/>
        <w:ind w:left="707"/>
        <w:rPr>
          <w:rFonts w:eastAsia="Source Sans Pro"/>
        </w:rPr>
      </w:pPr>
      <w:bookmarkStart w:id="43" w:name="r2278085"/>
      <w:bookmarkEnd w:id="43"/>
    </w:p>
    <w:p w14:paraId="6866F402" w14:textId="77777777" w:rsidR="00434C9F" w:rsidRDefault="00B100EF" w:rsidP="00B845F2">
      <w:pPr>
        <w:pStyle w:val="BodyText"/>
        <w:widowControl/>
        <w:spacing w:after="0" w:line="360" w:lineRule="auto"/>
        <w:rPr>
          <w:rFonts w:eastAsia="Source Sans Pro"/>
          <w:lang w:val="fr-FR"/>
        </w:rPr>
      </w:pPr>
      <w:bookmarkStart w:id="44" w:name="r2278088"/>
      <w:bookmarkEnd w:id="44"/>
      <w:r w:rsidRPr="00B845F2">
        <w:rPr>
          <w:rFonts w:eastAsia="Source Sans Pro"/>
          <w:lang w:val="fr-FR"/>
        </w:rPr>
        <w:t>Ce sont donc des… distributions de distributions. :-)</w:t>
      </w:r>
    </w:p>
    <w:p w14:paraId="202A4FD9" w14:textId="77777777" w:rsidR="00CD1EC6" w:rsidRDefault="00CD1EC6" w:rsidP="00B845F2">
      <w:pPr>
        <w:pStyle w:val="BodyText"/>
        <w:widowControl/>
        <w:spacing w:after="0" w:line="360" w:lineRule="auto"/>
        <w:rPr>
          <w:rFonts w:eastAsia="Source Sans Pro"/>
          <w:lang w:val="fr-FR"/>
        </w:rPr>
      </w:pPr>
    </w:p>
    <w:p w14:paraId="1245F99F" w14:textId="2EEDA205" w:rsidR="00CD1EC6" w:rsidRDefault="00CD1EC6" w:rsidP="00B845F2">
      <w:pPr>
        <w:pStyle w:val="BodyText"/>
        <w:widowControl/>
        <w:spacing w:after="0" w:line="360" w:lineRule="auto"/>
        <w:rPr>
          <w:rFonts w:eastAsia="Source Sans Pro"/>
          <w:lang w:val="fr-FR"/>
        </w:rPr>
      </w:pPr>
      <w:r>
        <w:rPr>
          <w:rFonts w:eastAsia="Source Sans Pro"/>
          <w:lang w:val="fr-FR"/>
        </w:rPr>
        <w:t>Logo de Debian :</w:t>
      </w:r>
    </w:p>
    <w:p w14:paraId="6D6D62DE" w14:textId="77777777" w:rsidR="00CD1EC6" w:rsidRDefault="00CD1EC6" w:rsidP="00B845F2">
      <w:pPr>
        <w:pStyle w:val="BodyText"/>
        <w:widowControl/>
        <w:spacing w:after="0" w:line="360" w:lineRule="auto"/>
        <w:rPr>
          <w:rFonts w:eastAsia="Source Sans Pro"/>
          <w:lang w:val="fr-FR"/>
        </w:rPr>
      </w:pPr>
    </w:p>
    <w:p w14:paraId="1876E2AD" w14:textId="4BC18E8C" w:rsidR="00CD1EC6" w:rsidRDefault="00CD1EC6" w:rsidP="00B845F2">
      <w:pPr>
        <w:pStyle w:val="BodyText"/>
        <w:widowControl/>
        <w:spacing w:after="0" w:line="360" w:lineRule="auto"/>
        <w:rPr>
          <w:lang w:val="fr-FR"/>
        </w:rPr>
      </w:pPr>
      <w:r>
        <w:rPr>
          <w:noProof/>
        </w:rPr>
        <w:drawing>
          <wp:inline distT="0" distB="0" distL="0" distR="0" wp14:anchorId="5B8666F3" wp14:editId="4E286D2A">
            <wp:extent cx="2381250" cy="2181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1250" cy="2181225"/>
                    </a:xfrm>
                    <a:prstGeom prst="rect">
                      <a:avLst/>
                    </a:prstGeom>
                  </pic:spPr>
                </pic:pic>
              </a:graphicData>
            </a:graphic>
          </wp:inline>
        </w:drawing>
      </w:r>
    </w:p>
    <w:p w14:paraId="7FF0CBE1" w14:textId="77777777" w:rsidR="00CD1EC6" w:rsidRPr="00B845F2" w:rsidRDefault="00CD1EC6" w:rsidP="00B845F2">
      <w:pPr>
        <w:pStyle w:val="BodyText"/>
        <w:widowControl/>
        <w:spacing w:after="0" w:line="360" w:lineRule="auto"/>
        <w:rPr>
          <w:lang w:val="fr-FR"/>
        </w:rPr>
      </w:pPr>
    </w:p>
    <w:p w14:paraId="50ABF0DA" w14:textId="77777777" w:rsidR="00434C9F" w:rsidRPr="00B845F2" w:rsidRDefault="00B100EF" w:rsidP="00B845F2">
      <w:pPr>
        <w:pStyle w:val="Standard"/>
        <w:widowControl/>
        <w:rPr>
          <w:rFonts w:cs="Times New Roman"/>
          <w:lang w:val="fr-FR"/>
        </w:rPr>
      </w:pPr>
      <w:r w:rsidRPr="00B845F2">
        <w:rPr>
          <w:rFonts w:cs="Times New Roman"/>
          <w:lang w:val="fr-FR"/>
        </w:rPr>
        <w:t xml:space="preserve">Logo </w:t>
      </w:r>
      <w:proofErr w:type="gramStart"/>
      <w:r w:rsidRPr="00B845F2">
        <w:rPr>
          <w:rFonts w:cs="Times New Roman"/>
          <w:lang w:val="fr-FR"/>
        </w:rPr>
        <w:t xml:space="preserve">de </w:t>
      </w:r>
      <w:proofErr w:type="spellStart"/>
      <w:r w:rsidRPr="00B845F2">
        <w:rPr>
          <w:rFonts w:cs="Times New Roman"/>
          <w:lang w:val="fr-FR"/>
        </w:rPr>
        <w:t>Ubuntu</w:t>
      </w:r>
      <w:proofErr w:type="spellEnd"/>
      <w:proofErr w:type="gramEnd"/>
      <w:r w:rsidRPr="00B845F2">
        <w:rPr>
          <w:rFonts w:cs="Times New Roman"/>
          <w:lang w:val="fr-FR"/>
        </w:rPr>
        <w:t>:</w:t>
      </w:r>
    </w:p>
    <w:p w14:paraId="6F43CC42" w14:textId="77777777" w:rsidR="00434C9F" w:rsidRPr="00B845F2" w:rsidRDefault="00B100EF" w:rsidP="00B845F2">
      <w:pPr>
        <w:pStyle w:val="Standard"/>
        <w:widowControl/>
        <w:rPr>
          <w:rFonts w:cs="Times New Roman"/>
          <w:lang w:val="fr-FR"/>
        </w:rPr>
      </w:pPr>
      <w:r w:rsidRPr="00B845F2">
        <w:rPr>
          <w:rFonts w:cs="Times New Roman"/>
          <w:noProof/>
          <w:lang w:val="fr-FR"/>
        </w:rPr>
        <mc:AlternateContent>
          <mc:Choice Requires="wpg">
            <w:drawing>
              <wp:anchor distT="0" distB="0" distL="0" distR="0" simplePos="0" relativeHeight="251660288" behindDoc="0" locked="0" layoutInCell="1" allowOverlap="1" wp14:anchorId="0F90091F" wp14:editId="23BAA72E">
                <wp:simplePos x="0" y="0"/>
                <wp:positionH relativeFrom="column">
                  <wp:posOffset>2271077</wp:posOffset>
                </wp:positionH>
                <wp:positionV relativeFrom="line">
                  <wp:posOffset>0</wp:posOffset>
                </wp:positionV>
                <wp:extent cx="1790065" cy="1532890"/>
                <wp:effectExtent l="0" t="0" r="0" b="0"/>
                <wp:wrapTopAndBottom distT="0" distB="0"/>
                <wp:docPr id="1073741830" name="officeArt object"/>
                <wp:cNvGraphicFramePr/>
                <a:graphic xmlns:a="http://schemas.openxmlformats.org/drawingml/2006/main">
                  <a:graphicData uri="http://schemas.microsoft.com/office/word/2010/wordprocessingGroup">
                    <wpg:wgp>
                      <wpg:cNvGrpSpPr/>
                      <wpg:grpSpPr>
                        <a:xfrm>
                          <a:off x="0" y="0"/>
                          <a:ext cx="1790065" cy="1532890"/>
                          <a:chOff x="0" y="0"/>
                          <a:chExt cx="1790064" cy="1532889"/>
                        </a:xfrm>
                      </wpg:grpSpPr>
                      <wps:wsp>
                        <wps:cNvPr id="1073741828" name="Shape 1073741828"/>
                        <wps:cNvSpPr/>
                        <wps:spPr>
                          <a:xfrm>
                            <a:off x="0" y="0"/>
                            <a:ext cx="1790065" cy="1532890"/>
                          </a:xfrm>
                          <a:prstGeom prst="rect">
                            <a:avLst/>
                          </a:prstGeom>
                          <a:solidFill>
                            <a:srgbClr val="FFFFFF"/>
                          </a:solidFill>
                          <a:ln w="12700" cap="flat">
                            <a:noFill/>
                            <a:miter lim="400000"/>
                          </a:ln>
                          <a:effectLst/>
                        </wps:spPr>
                        <wps:bodyPr/>
                      </wps:wsp>
                      <pic:pic xmlns:pic="http://schemas.openxmlformats.org/drawingml/2006/picture">
                        <pic:nvPicPr>
                          <pic:cNvPr id="1073741829" name="image.png"/>
                          <pic:cNvPicPr>
                            <a:picLocks noChangeAspect="1"/>
                          </pic:cNvPicPr>
                        </pic:nvPicPr>
                        <pic:blipFill>
                          <a:blip r:embed="rId12">
                            <a:extLst/>
                          </a:blip>
                          <a:stretch>
                            <a:fillRect/>
                          </a:stretch>
                        </pic:blipFill>
                        <pic:spPr>
                          <a:xfrm>
                            <a:off x="0" y="0"/>
                            <a:ext cx="1790065" cy="1532890"/>
                          </a:xfrm>
                          <a:prstGeom prst="rect">
                            <a:avLst/>
                          </a:prstGeom>
                          <a:ln w="12700" cap="flat">
                            <a:noFill/>
                            <a:miter lim="400000"/>
                          </a:ln>
                          <a:effectLst/>
                        </pic:spPr>
                      </pic:pic>
                    </wpg:wgp>
                  </a:graphicData>
                </a:graphic>
              </wp:anchor>
            </w:drawing>
          </mc:Choice>
          <mc:Fallback xmlns:mv="urn:schemas-microsoft-com:mac:vml" xmlns:mo="http://schemas.microsoft.com/office/mac/office/2008/main">
            <w:pict>
              <v:group id="_x0000_s1029" style="visibility:visible;position:absolute;margin-left:178.8pt;margin-top:0.0pt;width:140.9pt;height:120.7pt;z-index:251660288;mso-position-horizontal:absolute;mso-position-horizontal-relative:text;mso-position-vertical:absolute;mso-position-vertical-relative:line;mso-wrap-distance-left:0.0pt;mso-wrap-distance-top:0.0pt;mso-wrap-distance-right:0.0pt;mso-wrap-distance-bottom:0.0pt;" coordorigin="0,0" coordsize="1790065,1532890">
                <w10:wrap type="topAndBottom" side="bothSides" anchorx="text"/>
                <v:rect id="_x0000_s1030" style="position:absolute;left:0;top:0;width:1790065;height:153289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1790065;height:1532890;">
                  <v:imagedata r:id="rId13" o:title="image.png"/>
                </v:shape>
              </v:group>
            </w:pict>
          </mc:Fallback>
        </mc:AlternateContent>
      </w:r>
    </w:p>
    <w:p w14:paraId="170003DA" w14:textId="77777777" w:rsidR="00434C9F" w:rsidRPr="00B845F2" w:rsidRDefault="00434C9F" w:rsidP="00B845F2">
      <w:pPr>
        <w:pStyle w:val="Standard"/>
        <w:widowControl/>
        <w:rPr>
          <w:rFonts w:cs="Times New Roman"/>
          <w:lang w:val="fr-FR"/>
        </w:rPr>
      </w:pPr>
    </w:p>
    <w:p w14:paraId="38ED0557" w14:textId="60F8F4E1" w:rsidR="00CD1EC6" w:rsidRDefault="00CD1EC6" w:rsidP="00B845F2">
      <w:pPr>
        <w:pStyle w:val="Standard"/>
        <w:widowControl/>
        <w:rPr>
          <w:rFonts w:cs="Times New Roman"/>
          <w:lang w:val="fr-FR"/>
        </w:rPr>
      </w:pPr>
      <w:r w:rsidRPr="00CD1EC6">
        <w:rPr>
          <w:rFonts w:cs="Times New Roman"/>
          <w:lang w:val="fr-FR"/>
        </w:rPr>
        <w:t>Quant à </w:t>
      </w:r>
      <w:proofErr w:type="spellStart"/>
      <w:r w:rsidRPr="00CD1EC6">
        <w:rPr>
          <w:rFonts w:cs="Times New Roman"/>
          <w:b/>
          <w:bCs/>
          <w:lang w:val="fr-FR"/>
        </w:rPr>
        <w:t>Ubuntu</w:t>
      </w:r>
      <w:proofErr w:type="spellEnd"/>
      <w:r w:rsidRPr="00CD1EC6">
        <w:rPr>
          <w:rFonts w:cs="Times New Roman"/>
          <w:lang w:val="fr-FR"/>
        </w:rPr>
        <w:t> (figure suivante), c'est la distribution qui a créé la surprise. Elle est devenue très populaire en peu de temps. Pourquoi ? Il y a plusieurs raisons à cela.</w:t>
      </w:r>
    </w:p>
    <w:p w14:paraId="7696F220" w14:textId="77777777" w:rsidR="00CD1EC6" w:rsidRDefault="00CD1EC6" w:rsidP="00B845F2">
      <w:pPr>
        <w:pStyle w:val="Standard"/>
        <w:widowControl/>
        <w:rPr>
          <w:rFonts w:cs="Times New Roman"/>
          <w:lang w:val="fr-FR"/>
        </w:rPr>
      </w:pPr>
    </w:p>
    <w:p w14:paraId="5B42E5BA" w14:textId="46B6D90C" w:rsidR="00CD1EC6" w:rsidRPr="00CD1EC6" w:rsidRDefault="00CD1EC6" w:rsidP="00CD1EC6">
      <w:pPr>
        <w:pStyle w:val="Standard"/>
        <w:numPr>
          <w:ilvl w:val="0"/>
          <w:numId w:val="64"/>
        </w:numPr>
        <w:rPr>
          <w:lang w:val="fr-FR"/>
        </w:rPr>
      </w:pPr>
      <w:r w:rsidRPr="00CD1EC6">
        <w:rPr>
          <w:lang w:val="fr-FR"/>
        </w:rPr>
        <w:t>Elle est prévue pour le </w:t>
      </w:r>
      <w:r w:rsidRPr="00CD1EC6">
        <w:rPr>
          <w:b/>
          <w:bCs/>
          <w:lang w:val="fr-FR"/>
        </w:rPr>
        <w:t>grand public</w:t>
      </w:r>
      <w:r>
        <w:rPr>
          <w:lang w:val="fr-FR"/>
        </w:rPr>
        <w:t xml:space="preserve">. </w:t>
      </w:r>
      <w:r w:rsidRPr="00CD1EC6">
        <w:rPr>
          <w:lang w:val="fr-FR"/>
        </w:rPr>
        <w:t>Le slogan est </w:t>
      </w:r>
      <w:r w:rsidRPr="00CD1EC6">
        <w:rPr>
          <w:i/>
          <w:iCs/>
          <w:lang w:val="fr-FR"/>
        </w:rPr>
        <w:t xml:space="preserve">« Linux for </w:t>
      </w:r>
      <w:proofErr w:type="spellStart"/>
      <w:r w:rsidRPr="00CD1EC6">
        <w:rPr>
          <w:i/>
          <w:iCs/>
          <w:lang w:val="fr-FR"/>
        </w:rPr>
        <w:t>human</w:t>
      </w:r>
      <w:proofErr w:type="spellEnd"/>
      <w:r w:rsidRPr="00CD1EC6">
        <w:rPr>
          <w:i/>
          <w:iCs/>
          <w:lang w:val="fr-FR"/>
        </w:rPr>
        <w:t xml:space="preserve"> </w:t>
      </w:r>
      <w:proofErr w:type="spellStart"/>
      <w:r w:rsidRPr="00CD1EC6">
        <w:rPr>
          <w:i/>
          <w:iCs/>
          <w:lang w:val="fr-FR"/>
        </w:rPr>
        <w:t>beings</w:t>
      </w:r>
      <w:proofErr w:type="spellEnd"/>
      <w:r w:rsidRPr="00CD1EC6">
        <w:rPr>
          <w:i/>
          <w:iCs/>
          <w:lang w:val="fr-FR"/>
        </w:rPr>
        <w:t> »</w:t>
      </w:r>
      <w:r w:rsidRPr="00CD1EC6">
        <w:rPr>
          <w:lang w:val="fr-FR"/>
        </w:rPr>
        <w:t>, ce qui signifie « Linux pour des êtres</w:t>
      </w:r>
      <w:r>
        <w:rPr>
          <w:lang w:val="fr-FR"/>
        </w:rPr>
        <w:t xml:space="preserve"> humains ».</w:t>
      </w:r>
    </w:p>
    <w:p w14:paraId="3073F400" w14:textId="77777777" w:rsidR="00CD1EC6" w:rsidRPr="00CD1EC6" w:rsidRDefault="00CD1EC6" w:rsidP="00CD1EC6">
      <w:pPr>
        <w:pStyle w:val="Standard"/>
        <w:numPr>
          <w:ilvl w:val="0"/>
          <w:numId w:val="64"/>
        </w:numPr>
        <w:rPr>
          <w:lang w:val="fr-FR"/>
        </w:rPr>
      </w:pPr>
      <w:r w:rsidRPr="00CD1EC6">
        <w:rPr>
          <w:b/>
          <w:bCs/>
          <w:lang w:val="fr-FR"/>
        </w:rPr>
        <w:t>Les mises à jour sont fréquentes</w:t>
      </w:r>
      <w:r w:rsidRPr="00CD1EC6">
        <w:rPr>
          <w:lang w:val="fr-FR"/>
        </w:rPr>
        <w:t> : les développeurs travaillent d'arrache-pied et une nouvelle version de la distribution sort tous les six mois environ, ce qui vous permet de disposer des dernières nouveautés.</w:t>
      </w:r>
    </w:p>
    <w:p w14:paraId="6B647F43" w14:textId="77777777" w:rsidR="00CD1EC6" w:rsidRPr="00CD1EC6" w:rsidRDefault="00CD1EC6" w:rsidP="00CD1EC6">
      <w:pPr>
        <w:pStyle w:val="Standard"/>
        <w:numPr>
          <w:ilvl w:val="0"/>
          <w:numId w:val="64"/>
        </w:numPr>
        <w:rPr>
          <w:lang w:val="fr-FR"/>
        </w:rPr>
      </w:pPr>
      <w:r w:rsidRPr="00CD1EC6">
        <w:rPr>
          <w:lang w:val="fr-FR"/>
        </w:rPr>
        <w:t>Il y a beaucoup d'utilisateurs, donc </w:t>
      </w:r>
      <w:r w:rsidRPr="00CD1EC6">
        <w:rPr>
          <w:b/>
          <w:bCs/>
          <w:lang w:val="fr-FR"/>
        </w:rPr>
        <w:t>beaucoup de gens pour vous aider</w:t>
      </w:r>
      <w:r w:rsidRPr="00CD1EC6">
        <w:rPr>
          <w:lang w:val="fr-FR"/>
        </w:rPr>
        <w:t> si vous avez des questions (un point à ne pas négliger !).</w:t>
      </w:r>
    </w:p>
    <w:p w14:paraId="62D2CD82" w14:textId="77777777" w:rsidR="00CD1EC6" w:rsidRDefault="00CD1EC6" w:rsidP="00B845F2">
      <w:pPr>
        <w:pStyle w:val="Standard"/>
        <w:widowControl/>
        <w:rPr>
          <w:rFonts w:cs="Times New Roman"/>
          <w:lang w:val="fr-FR"/>
        </w:rPr>
      </w:pPr>
    </w:p>
    <w:p w14:paraId="4C22E298" w14:textId="77777777" w:rsidR="00CD1EC6" w:rsidRDefault="00CD1EC6" w:rsidP="00B845F2">
      <w:pPr>
        <w:pStyle w:val="Standard"/>
        <w:widowControl/>
        <w:rPr>
          <w:rFonts w:cs="Times New Roman"/>
          <w:lang w:val="fr-FR"/>
        </w:rPr>
      </w:pPr>
    </w:p>
    <w:p w14:paraId="3B69FCCD" w14:textId="77777777" w:rsidR="00614776" w:rsidRDefault="00614776" w:rsidP="00B845F2">
      <w:pPr>
        <w:pStyle w:val="Standard"/>
        <w:widowControl/>
        <w:rPr>
          <w:rFonts w:cs="Times New Roman"/>
          <w:lang w:val="fr-FR"/>
        </w:rPr>
      </w:pPr>
    </w:p>
    <w:p w14:paraId="6C14135F" w14:textId="77777777" w:rsidR="00614776" w:rsidRDefault="00614776" w:rsidP="00B845F2">
      <w:pPr>
        <w:pStyle w:val="Standard"/>
        <w:widowControl/>
        <w:rPr>
          <w:rFonts w:cs="Times New Roman"/>
          <w:lang w:val="fr-FR"/>
        </w:rPr>
      </w:pPr>
    </w:p>
    <w:p w14:paraId="5938079D" w14:textId="60256781" w:rsidR="00614776" w:rsidRDefault="00614776" w:rsidP="00614776">
      <w:pPr>
        <w:pStyle w:val="Heading1"/>
      </w:pPr>
      <w:r>
        <w:lastRenderedPageBreak/>
        <w:t>Téléchargez Linux, c’est gratuit</w:t>
      </w:r>
    </w:p>
    <w:p w14:paraId="524C9CBA" w14:textId="77777777" w:rsidR="00614776" w:rsidRDefault="00614776" w:rsidP="00B845F2">
      <w:pPr>
        <w:pStyle w:val="Standard"/>
        <w:widowControl/>
        <w:rPr>
          <w:rFonts w:cs="Times New Roman"/>
          <w:lang w:val="fr-FR"/>
        </w:rPr>
      </w:pPr>
    </w:p>
    <w:p w14:paraId="6FB1702E" w14:textId="77777777" w:rsidR="00CD1EC6" w:rsidRDefault="00CD1EC6" w:rsidP="00CD1EC6">
      <w:pPr>
        <w:pStyle w:val="Heading2"/>
      </w:pPr>
      <w:r>
        <w:t>Les deux visages de Linux</w:t>
      </w:r>
    </w:p>
    <w:p w14:paraId="27C12111" w14:textId="77777777" w:rsidR="00CD1EC6" w:rsidRPr="00CD1EC6" w:rsidRDefault="00CD1EC6" w:rsidP="00CD1EC6"/>
    <w:p w14:paraId="76A0900B" w14:textId="05299837" w:rsidR="00434C9F" w:rsidRPr="00B845F2" w:rsidRDefault="00B100EF" w:rsidP="00B845F2">
      <w:pPr>
        <w:pStyle w:val="Standard"/>
        <w:widowControl/>
        <w:rPr>
          <w:rFonts w:eastAsia="Source Sans Pro" w:cs="Times New Roman"/>
          <w:lang w:val="fr-FR"/>
        </w:rPr>
      </w:pPr>
      <w:r w:rsidRPr="00B845F2">
        <w:rPr>
          <w:rFonts w:cs="Times New Roman"/>
          <w:lang w:val="fr-FR"/>
        </w:rPr>
        <w:t>Q</w:t>
      </w:r>
      <w:r w:rsidRPr="00B845F2">
        <w:rPr>
          <w:rFonts w:eastAsia="Source Sans Pro" w:cs="Times New Roman"/>
          <w:lang w:val="fr-FR"/>
        </w:rPr>
        <w:t>uelle que soit la distribution il existe deux façons d'utiliser Linux :</w:t>
      </w:r>
    </w:p>
    <w:p w14:paraId="08C2EBA3" w14:textId="77777777" w:rsidR="00434C9F" w:rsidRPr="00B845F2" w:rsidRDefault="00B100EF" w:rsidP="00B845F2">
      <w:pPr>
        <w:pStyle w:val="BodyText"/>
        <w:widowControl/>
        <w:numPr>
          <w:ilvl w:val="0"/>
          <w:numId w:val="18"/>
        </w:numPr>
        <w:spacing w:after="0" w:line="360" w:lineRule="auto"/>
        <w:rPr>
          <w:rFonts w:eastAsia="Source Sans Pro"/>
          <w:lang w:val="fr-FR"/>
        </w:rPr>
      </w:pPr>
      <w:bookmarkStart w:id="45" w:name="r2278128"/>
      <w:bookmarkEnd w:id="45"/>
      <w:r w:rsidRPr="00B845F2">
        <w:rPr>
          <w:rFonts w:eastAsia="Source Sans Pro"/>
          <w:lang w:val="fr-FR"/>
        </w:rPr>
        <w:t>en mode console (équivalent à DOS) ;</w:t>
      </w:r>
    </w:p>
    <w:p w14:paraId="38D68696" w14:textId="77777777" w:rsidR="00434C9F" w:rsidRPr="00B845F2" w:rsidRDefault="00B100EF" w:rsidP="00B845F2">
      <w:pPr>
        <w:pStyle w:val="BodyText"/>
        <w:widowControl/>
        <w:numPr>
          <w:ilvl w:val="0"/>
          <w:numId w:val="19"/>
        </w:numPr>
        <w:spacing w:after="0" w:line="360" w:lineRule="auto"/>
        <w:rPr>
          <w:lang w:val="fr-FR"/>
        </w:rPr>
      </w:pPr>
      <w:bookmarkStart w:id="46" w:name="r2278130"/>
      <w:bookmarkEnd w:id="46"/>
      <w:r w:rsidRPr="00B845F2">
        <w:rPr>
          <w:rFonts w:eastAsia="Source Sans Pro"/>
          <w:lang w:val="fr-FR"/>
        </w:rPr>
        <w:t>en mode graphique (équivalent à Windows).</w:t>
      </w:r>
    </w:p>
    <w:p w14:paraId="18F5EF14" w14:textId="77777777" w:rsidR="00434C9F" w:rsidRPr="00B845F2" w:rsidRDefault="00434C9F" w:rsidP="00B845F2">
      <w:pPr>
        <w:pStyle w:val="Standard"/>
        <w:widowControl/>
        <w:rPr>
          <w:rFonts w:cs="Times New Roman"/>
          <w:lang w:val="fr-FR"/>
        </w:rPr>
      </w:pPr>
    </w:p>
    <w:p w14:paraId="2DE189CA" w14:textId="77777777" w:rsidR="00434C9F" w:rsidRPr="00B845F2" w:rsidRDefault="00B100EF" w:rsidP="00B845F2">
      <w:pPr>
        <w:pStyle w:val="Heading4"/>
        <w:widowControl/>
        <w:ind w:left="0" w:firstLine="0"/>
        <w:rPr>
          <w:rFonts w:eastAsia="Source Sans Pro"/>
          <w:lang w:val="fr-FR"/>
        </w:rPr>
      </w:pPr>
      <w:bookmarkStart w:id="47" w:name="r2278194"/>
      <w:bookmarkEnd w:id="47"/>
      <w:r w:rsidRPr="00B845F2">
        <w:rPr>
          <w:rFonts w:eastAsia="Source Sans Pro"/>
          <w:lang w:val="fr-FR"/>
        </w:rPr>
        <w:t>En mode graphique</w:t>
      </w:r>
    </w:p>
    <w:p w14:paraId="406FD4B6" w14:textId="77777777" w:rsidR="00434C9F" w:rsidRPr="00B845F2" w:rsidRDefault="00434C9F" w:rsidP="00B845F2">
      <w:pPr>
        <w:pStyle w:val="BodyText"/>
        <w:widowControl/>
        <w:rPr>
          <w:rFonts w:eastAsia="Source Sans Pro"/>
          <w:b/>
          <w:bCs/>
          <w:lang w:val="fr-FR"/>
        </w:rPr>
      </w:pPr>
    </w:p>
    <w:p w14:paraId="1D402B27" w14:textId="77777777" w:rsidR="00434C9F" w:rsidRPr="00B845F2" w:rsidRDefault="00B100EF" w:rsidP="00B845F2">
      <w:pPr>
        <w:pStyle w:val="BodyText"/>
        <w:widowControl/>
        <w:spacing w:after="0" w:line="360" w:lineRule="auto"/>
        <w:rPr>
          <w:rFonts w:eastAsia="Source Sans Pro"/>
          <w:lang w:val="fr-FR"/>
        </w:rPr>
      </w:pPr>
      <w:r w:rsidRPr="00B845F2">
        <w:rPr>
          <w:rFonts w:eastAsia="Source Sans Pro"/>
          <w:lang w:val="fr-FR"/>
        </w:rPr>
        <w:t>Il y a plusieurs modes graphiques. Tous les modes graphiques sont basés sur un programme appelé X (voilà un nom court et facile à retenir). X est en fait la brique de base du mode graphique sous Linux.</w:t>
      </w:r>
    </w:p>
    <w:p w14:paraId="41C43343" w14:textId="77777777" w:rsidR="00434C9F" w:rsidRPr="00B845F2" w:rsidRDefault="00B100EF" w:rsidP="00B845F2">
      <w:pPr>
        <w:pStyle w:val="BodyText"/>
        <w:widowControl/>
        <w:spacing w:after="0" w:line="360" w:lineRule="auto"/>
        <w:rPr>
          <w:lang w:val="fr-FR"/>
        </w:rPr>
      </w:pPr>
      <w:bookmarkStart w:id="48" w:name="r2278146"/>
      <w:bookmarkEnd w:id="48"/>
      <w:r w:rsidRPr="00B845F2">
        <w:rPr>
          <w:rFonts w:eastAsia="Source Sans Pro"/>
          <w:lang w:val="fr-FR"/>
        </w:rPr>
        <w:t>Par-dessus X vient se greffer un programme appelé le gestionnaire de bureau. Le rôle du gestionnaire de bureau est de gérer les fenêtres, leur apparence, leurs options, etc.</w:t>
      </w:r>
    </w:p>
    <w:p w14:paraId="1EEF5EBE" w14:textId="77777777" w:rsidR="00434C9F" w:rsidRPr="00B845F2" w:rsidRDefault="00434C9F" w:rsidP="00B845F2">
      <w:pPr>
        <w:pStyle w:val="Standard"/>
        <w:widowControl/>
        <w:rPr>
          <w:rFonts w:cs="Times New Roman"/>
          <w:lang w:val="fr-FR"/>
        </w:rPr>
      </w:pPr>
    </w:p>
    <w:p w14:paraId="60126AD9" w14:textId="77777777" w:rsidR="00434C9F" w:rsidRDefault="00B100EF" w:rsidP="00B845F2">
      <w:pPr>
        <w:pStyle w:val="BodyText"/>
        <w:widowControl/>
        <w:rPr>
          <w:lang w:val="fr-FR"/>
        </w:rPr>
      </w:pPr>
      <w:bookmarkStart w:id="49" w:name="r2278147"/>
      <w:bookmarkEnd w:id="49"/>
      <w:r w:rsidRPr="00B845F2">
        <w:rPr>
          <w:lang w:val="fr-FR"/>
        </w:rPr>
        <w:t>Le concept de gestionnaire de bureau n'existant pas sous Windows, il s’agit donc de quelque chose nouveau pour vous.</w:t>
      </w:r>
      <w:r w:rsidRPr="00B845F2">
        <w:rPr>
          <w:rFonts w:eastAsia="Arial Unicode MS"/>
          <w:lang w:val="fr-FR"/>
        </w:rPr>
        <w:br/>
      </w:r>
      <w:r w:rsidRPr="00B845F2">
        <w:rPr>
          <w:lang w:val="fr-FR"/>
        </w:rPr>
        <w:t>Certes, sous Windows on peut changer l'apparence (le « skin »), mais cela s'arrête là. Le bureau reste le même, il y a toujours une barre des tâches avec le menu </w:t>
      </w:r>
      <w:r w:rsidRPr="00B845F2">
        <w:rPr>
          <w:i/>
          <w:iCs/>
          <w:lang w:val="fr-FR"/>
        </w:rPr>
        <w:t>Démarrer</w:t>
      </w:r>
      <w:r w:rsidRPr="00B845F2">
        <w:rPr>
          <w:lang w:val="fr-FR"/>
        </w:rPr>
        <w:t>, toujours un </w:t>
      </w:r>
      <w:r w:rsidRPr="00B845F2">
        <w:rPr>
          <w:i/>
          <w:iCs/>
          <w:lang w:val="fr-FR"/>
        </w:rPr>
        <w:t>Poste de Travail</w:t>
      </w:r>
      <w:r w:rsidRPr="00B845F2">
        <w:rPr>
          <w:lang w:val="fr-FR"/>
        </w:rPr>
        <w:t>, etc.</w:t>
      </w:r>
      <w:r w:rsidRPr="00B845F2">
        <w:rPr>
          <w:rFonts w:eastAsia="Arial Unicode MS"/>
          <w:lang w:val="fr-FR"/>
        </w:rPr>
        <w:br/>
      </w:r>
      <w:r w:rsidRPr="00B845F2">
        <w:rPr>
          <w:lang w:val="fr-FR"/>
        </w:rPr>
        <w:t>Sous Linux en revanche le fonctionnement peut radicalement changer d'un gestionnaire de bureau à l'autre !</w:t>
      </w:r>
    </w:p>
    <w:p w14:paraId="371E4DA9" w14:textId="77777777" w:rsidR="00CD1EC6" w:rsidRPr="00B845F2" w:rsidRDefault="00CD1EC6" w:rsidP="00B845F2">
      <w:pPr>
        <w:pStyle w:val="BodyText"/>
        <w:widowControl/>
        <w:rPr>
          <w:rFonts w:eastAsia="Source Sans Pro"/>
          <w:b/>
          <w:bCs/>
          <w:lang w:val="fr-FR"/>
        </w:rPr>
      </w:pPr>
    </w:p>
    <w:p w14:paraId="3D9A0024" w14:textId="77777777" w:rsidR="00434C9F" w:rsidRDefault="00B100EF" w:rsidP="00B845F2">
      <w:pPr>
        <w:pStyle w:val="Heading5"/>
        <w:widowControl/>
        <w:spacing w:before="0" w:after="0" w:line="312" w:lineRule="auto"/>
        <w:ind w:left="0" w:firstLine="0"/>
        <w:rPr>
          <w:rFonts w:eastAsia="Source Sans Pro"/>
          <w:sz w:val="24"/>
          <w:szCs w:val="24"/>
          <w:lang w:val="fr-FR"/>
        </w:rPr>
      </w:pPr>
      <w:bookmarkStart w:id="50" w:name="r2278188"/>
      <w:bookmarkEnd w:id="50"/>
      <w:r w:rsidRPr="00B845F2">
        <w:rPr>
          <w:rFonts w:eastAsia="Source Sans Pro"/>
          <w:sz w:val="24"/>
          <w:szCs w:val="24"/>
          <w:lang w:val="fr-FR"/>
        </w:rPr>
        <w:t>Présentation des principaux gestionnaires de bureau</w:t>
      </w:r>
    </w:p>
    <w:p w14:paraId="209626FC" w14:textId="77777777" w:rsidR="00CD1EC6" w:rsidRPr="00CD1EC6" w:rsidRDefault="00CD1EC6" w:rsidP="00CD1EC6">
      <w:pPr>
        <w:pStyle w:val="BodyText"/>
        <w:rPr>
          <w:rFonts w:eastAsia="Source Sans Pro"/>
          <w:lang w:val="fr-FR"/>
        </w:rPr>
      </w:pPr>
    </w:p>
    <w:p w14:paraId="580441D7" w14:textId="77777777" w:rsidR="00434C9F" w:rsidRPr="00B845F2" w:rsidRDefault="00B100EF" w:rsidP="00B845F2">
      <w:pPr>
        <w:pStyle w:val="BodyText"/>
        <w:widowControl/>
        <w:spacing w:after="0" w:line="360" w:lineRule="auto"/>
        <w:rPr>
          <w:rFonts w:eastAsia="Source Sans Pro"/>
          <w:lang w:val="fr-FR"/>
        </w:rPr>
      </w:pPr>
      <w:bookmarkStart w:id="51" w:name="r2278149"/>
      <w:bookmarkEnd w:id="51"/>
      <w:r w:rsidRPr="00B845F2">
        <w:rPr>
          <w:rFonts w:eastAsia="Source Sans Pro"/>
          <w:lang w:val="fr-FR"/>
        </w:rPr>
        <w:t>Je ne vais pas vous faire la liste de tous les gestionnaires de bureau qui existent (ils sont vraiment nombreux !), mais commencez déjà par retenir ces quatre-là, qui sont probablement les plus célèbres :</w:t>
      </w:r>
    </w:p>
    <w:p w14:paraId="365EAA00" w14:textId="77777777" w:rsidR="00434C9F" w:rsidRPr="00B845F2" w:rsidRDefault="00B100EF" w:rsidP="00B845F2">
      <w:pPr>
        <w:pStyle w:val="BodyText"/>
        <w:widowControl/>
        <w:numPr>
          <w:ilvl w:val="0"/>
          <w:numId w:val="21"/>
        </w:numPr>
        <w:spacing w:after="0" w:line="360" w:lineRule="auto"/>
        <w:rPr>
          <w:rFonts w:eastAsia="Source Sans Pro"/>
        </w:rPr>
      </w:pPr>
      <w:bookmarkStart w:id="52" w:name="r2278150"/>
      <w:bookmarkEnd w:id="52"/>
      <w:r w:rsidRPr="00B845F2">
        <w:rPr>
          <w:rFonts w:eastAsia="Source Sans Pro"/>
        </w:rPr>
        <w:t>Unity ;</w:t>
      </w:r>
    </w:p>
    <w:p w14:paraId="68AC941F" w14:textId="77777777" w:rsidR="00434C9F" w:rsidRPr="00B845F2" w:rsidRDefault="00B100EF" w:rsidP="00B845F2">
      <w:pPr>
        <w:pStyle w:val="BodyText"/>
        <w:widowControl/>
        <w:numPr>
          <w:ilvl w:val="0"/>
          <w:numId w:val="21"/>
        </w:numPr>
        <w:spacing w:after="0" w:line="360" w:lineRule="auto"/>
        <w:rPr>
          <w:rFonts w:eastAsia="Source Sans Pro"/>
        </w:rPr>
      </w:pPr>
      <w:bookmarkStart w:id="53" w:name="r2278152"/>
      <w:bookmarkEnd w:id="53"/>
      <w:r w:rsidRPr="00B845F2">
        <w:rPr>
          <w:rFonts w:eastAsia="Source Sans Pro"/>
        </w:rPr>
        <w:t>Gnome ;</w:t>
      </w:r>
    </w:p>
    <w:p w14:paraId="3FBB4619" w14:textId="77777777" w:rsidR="00434C9F" w:rsidRPr="00B845F2" w:rsidRDefault="00B100EF" w:rsidP="00B845F2">
      <w:pPr>
        <w:pStyle w:val="BodyText"/>
        <w:widowControl/>
        <w:numPr>
          <w:ilvl w:val="0"/>
          <w:numId w:val="21"/>
        </w:numPr>
        <w:spacing w:after="0" w:line="360" w:lineRule="auto"/>
        <w:rPr>
          <w:rFonts w:eastAsia="Source Sans Pro"/>
        </w:rPr>
      </w:pPr>
      <w:bookmarkStart w:id="54" w:name="r2278154"/>
      <w:bookmarkEnd w:id="54"/>
      <w:r w:rsidRPr="00B845F2">
        <w:rPr>
          <w:rFonts w:eastAsia="Source Sans Pro"/>
        </w:rPr>
        <w:t>KDE ;</w:t>
      </w:r>
    </w:p>
    <w:p w14:paraId="0E7D08F3" w14:textId="77777777" w:rsidR="00434C9F" w:rsidRPr="00B845F2" w:rsidRDefault="00B100EF" w:rsidP="00B845F2">
      <w:pPr>
        <w:pStyle w:val="BodyText"/>
        <w:widowControl/>
        <w:numPr>
          <w:ilvl w:val="0"/>
          <w:numId w:val="22"/>
        </w:numPr>
        <w:spacing w:after="0" w:line="360" w:lineRule="auto"/>
      </w:pPr>
      <w:bookmarkStart w:id="55" w:name="r2278156"/>
      <w:bookmarkEnd w:id="55"/>
      <w:r w:rsidRPr="00B845F2">
        <w:rPr>
          <w:rFonts w:eastAsia="Source Sans Pro"/>
        </w:rPr>
        <w:t>XFCE.</w:t>
      </w:r>
    </w:p>
    <w:p w14:paraId="6DCCF9E9" w14:textId="77777777" w:rsidR="00434C9F" w:rsidRPr="00B845F2" w:rsidRDefault="00434C9F" w:rsidP="00B845F2">
      <w:pPr>
        <w:pStyle w:val="Standard"/>
        <w:widowControl/>
        <w:rPr>
          <w:rFonts w:cs="Times New Roman"/>
        </w:rPr>
      </w:pPr>
    </w:p>
    <w:p w14:paraId="6B9C6337" w14:textId="1DE0E6C1" w:rsidR="00434C9F" w:rsidRDefault="00614776" w:rsidP="00B845F2">
      <w:pPr>
        <w:pStyle w:val="Standard"/>
        <w:widowControl/>
        <w:rPr>
          <w:rFonts w:cs="Times New Roman"/>
        </w:rPr>
      </w:pPr>
      <w:proofErr w:type="spellStart"/>
      <w:r>
        <w:rPr>
          <w:rFonts w:cs="Times New Roman"/>
        </w:rPr>
        <w:t>Télécharger</w:t>
      </w:r>
      <w:proofErr w:type="spellEnd"/>
      <w:r>
        <w:rPr>
          <w:rFonts w:cs="Times New Roman"/>
        </w:rPr>
        <w:t xml:space="preserve"> </w:t>
      </w:r>
      <w:proofErr w:type="gramStart"/>
      <w:r>
        <w:rPr>
          <w:rFonts w:cs="Times New Roman"/>
        </w:rPr>
        <w:t>et</w:t>
      </w:r>
      <w:proofErr w:type="gramEnd"/>
      <w:r>
        <w:rPr>
          <w:rFonts w:cs="Times New Roman"/>
        </w:rPr>
        <w:t xml:space="preserve"> graver le CD</w:t>
      </w:r>
    </w:p>
    <w:p w14:paraId="4C060454" w14:textId="77777777" w:rsidR="00614776" w:rsidRDefault="00614776" w:rsidP="00B845F2">
      <w:pPr>
        <w:pStyle w:val="Standard"/>
        <w:widowControl/>
        <w:rPr>
          <w:rFonts w:cs="Times New Roman"/>
        </w:rPr>
      </w:pPr>
    </w:p>
    <w:p w14:paraId="2BD7DF9F" w14:textId="77777777" w:rsidR="00614776" w:rsidRPr="00614776" w:rsidRDefault="00614776" w:rsidP="00614776">
      <w:pPr>
        <w:pStyle w:val="Standard"/>
        <w:rPr>
          <w:b/>
          <w:bCs/>
          <w:lang w:val="fr-FR"/>
        </w:rPr>
      </w:pPr>
      <w:r w:rsidRPr="00614776">
        <w:rPr>
          <w:b/>
          <w:bCs/>
          <w:lang w:val="fr-FR"/>
        </w:rPr>
        <w:t>1/ Récupérer l'ISO</w:t>
      </w:r>
    </w:p>
    <w:p w14:paraId="13AA9A93" w14:textId="77777777" w:rsidR="00614776" w:rsidRPr="00614776" w:rsidRDefault="00614776" w:rsidP="00614776">
      <w:pPr>
        <w:pStyle w:val="Standard"/>
        <w:rPr>
          <w:lang w:val="fr-FR"/>
        </w:rPr>
      </w:pPr>
      <w:r w:rsidRPr="00614776">
        <w:rPr>
          <w:lang w:val="fr-FR"/>
        </w:rPr>
        <w:t>Linux se télécharge sous la forme d'un gros fichier .iso d'environ 1,4 Go que vous pourrez graver sur un DVD.</w:t>
      </w:r>
    </w:p>
    <w:p w14:paraId="58014497" w14:textId="77777777" w:rsidR="00614776" w:rsidRDefault="00614776" w:rsidP="00B845F2">
      <w:pPr>
        <w:pStyle w:val="Standard"/>
        <w:widowControl/>
        <w:rPr>
          <w:rFonts w:cs="Times New Roman"/>
          <w:lang w:val="fr-FR"/>
        </w:rPr>
      </w:pPr>
    </w:p>
    <w:p w14:paraId="55EC1073" w14:textId="77777777" w:rsidR="00614776" w:rsidRPr="00614776" w:rsidRDefault="00614776" w:rsidP="00614776">
      <w:pPr>
        <w:pStyle w:val="Standard"/>
        <w:rPr>
          <w:b/>
          <w:bCs/>
          <w:lang w:val="fr-FR"/>
        </w:rPr>
      </w:pPr>
      <w:r w:rsidRPr="00614776">
        <w:rPr>
          <w:b/>
          <w:bCs/>
          <w:lang w:val="fr-FR"/>
        </w:rPr>
        <w:t>2/ Graver le DVD</w:t>
      </w:r>
    </w:p>
    <w:p w14:paraId="5C3FE7F0" w14:textId="77777777" w:rsidR="00614776" w:rsidRPr="00614776" w:rsidRDefault="00614776" w:rsidP="00614776">
      <w:pPr>
        <w:pStyle w:val="Standard"/>
        <w:rPr>
          <w:lang w:val="fr-FR"/>
        </w:rPr>
      </w:pPr>
      <w:r w:rsidRPr="00614776">
        <w:rPr>
          <w:lang w:val="fr-FR"/>
        </w:rPr>
        <w:t xml:space="preserve">Il vous faut maintenant graver le gros </w:t>
      </w:r>
      <w:proofErr w:type="spellStart"/>
      <w:r w:rsidRPr="00614776">
        <w:rPr>
          <w:lang w:val="fr-FR"/>
        </w:rPr>
        <w:t>fichier.isoque</w:t>
      </w:r>
      <w:proofErr w:type="spellEnd"/>
      <w:r w:rsidRPr="00614776">
        <w:rPr>
          <w:lang w:val="fr-FR"/>
        </w:rPr>
        <w:t xml:space="preserve"> vous venez de télécharger.</w:t>
      </w:r>
    </w:p>
    <w:p w14:paraId="0FC4E2FF" w14:textId="77777777" w:rsidR="00614776" w:rsidRDefault="00614776" w:rsidP="00B845F2">
      <w:pPr>
        <w:pStyle w:val="Standard"/>
        <w:widowControl/>
        <w:rPr>
          <w:rFonts w:cs="Times New Roman"/>
          <w:lang w:val="fr-FR"/>
        </w:rPr>
      </w:pPr>
    </w:p>
    <w:p w14:paraId="24E9AA61" w14:textId="77777777" w:rsidR="00614776" w:rsidRDefault="00614776" w:rsidP="00B845F2">
      <w:pPr>
        <w:pStyle w:val="Standard"/>
        <w:widowControl/>
        <w:rPr>
          <w:rFonts w:cs="Times New Roman"/>
          <w:lang w:val="fr-FR"/>
        </w:rPr>
      </w:pPr>
    </w:p>
    <w:p w14:paraId="333A1977" w14:textId="77777777" w:rsidR="00614776" w:rsidRDefault="00614776" w:rsidP="00B845F2">
      <w:pPr>
        <w:pStyle w:val="Standard"/>
        <w:widowControl/>
        <w:rPr>
          <w:rFonts w:cs="Times New Roman"/>
          <w:lang w:val="fr-FR"/>
        </w:rPr>
      </w:pPr>
    </w:p>
    <w:p w14:paraId="1E47DDF9" w14:textId="461B6B21" w:rsidR="00614776" w:rsidRDefault="00614776" w:rsidP="00614776">
      <w:pPr>
        <w:pStyle w:val="Heading1"/>
      </w:pPr>
      <w:r>
        <w:lastRenderedPageBreak/>
        <w:t xml:space="preserve">Tester et installer </w:t>
      </w:r>
      <w:proofErr w:type="spellStart"/>
      <w:r>
        <w:t>Ubuntu</w:t>
      </w:r>
      <w:proofErr w:type="spellEnd"/>
    </w:p>
    <w:p w14:paraId="56EFB5FB" w14:textId="77777777" w:rsidR="00614776" w:rsidRDefault="00614776" w:rsidP="00B845F2">
      <w:pPr>
        <w:pStyle w:val="Standard"/>
        <w:widowControl/>
        <w:rPr>
          <w:rFonts w:cs="Times New Roman"/>
          <w:lang w:val="fr-FR"/>
        </w:rPr>
      </w:pPr>
    </w:p>
    <w:p w14:paraId="45255086" w14:textId="438F0590" w:rsidR="00614776" w:rsidRDefault="00614776" w:rsidP="00614776">
      <w:pPr>
        <w:pStyle w:val="Heading2"/>
      </w:pPr>
      <w:r>
        <w:t>Installation de Linux depuis Windows</w:t>
      </w:r>
    </w:p>
    <w:p w14:paraId="60D539D4" w14:textId="77777777" w:rsidR="00614776" w:rsidRDefault="00614776" w:rsidP="00B845F2">
      <w:pPr>
        <w:pStyle w:val="Standard"/>
        <w:widowControl/>
        <w:rPr>
          <w:rFonts w:cs="Times New Roman"/>
          <w:lang w:val="fr-FR"/>
        </w:rPr>
      </w:pPr>
    </w:p>
    <w:p w14:paraId="6F187605" w14:textId="3E082E1E" w:rsidR="00614776" w:rsidRDefault="00614776" w:rsidP="00B845F2">
      <w:pPr>
        <w:pStyle w:val="Standard"/>
        <w:widowControl/>
        <w:rPr>
          <w:rFonts w:cs="Times New Roman"/>
          <w:lang w:val="fr-FR"/>
        </w:rPr>
      </w:pPr>
      <w:r>
        <w:rPr>
          <w:rFonts w:cs="Times New Roman"/>
          <w:lang w:val="fr-FR"/>
        </w:rPr>
        <w:t>Il suffit d’insérer le CD de Linux et redémarrer l’ordinateur</w:t>
      </w:r>
    </w:p>
    <w:p w14:paraId="5ADE1D46" w14:textId="77777777" w:rsidR="00614776" w:rsidRDefault="00614776" w:rsidP="00B845F2">
      <w:pPr>
        <w:pStyle w:val="Standard"/>
        <w:widowControl/>
        <w:rPr>
          <w:rFonts w:cs="Times New Roman"/>
          <w:lang w:val="fr-FR"/>
        </w:rPr>
      </w:pPr>
    </w:p>
    <w:p w14:paraId="693F85F0" w14:textId="77777777" w:rsidR="00614776" w:rsidRPr="00614776" w:rsidRDefault="00614776" w:rsidP="00614776">
      <w:pPr>
        <w:pStyle w:val="Standard"/>
        <w:rPr>
          <w:lang w:val="fr-FR"/>
        </w:rPr>
      </w:pPr>
      <w:r w:rsidRPr="00614776">
        <w:rPr>
          <w:lang w:val="fr-FR"/>
        </w:rPr>
        <w:t xml:space="preserve">Cette méthode a toutefois des défauts. </w:t>
      </w:r>
      <w:proofErr w:type="spellStart"/>
      <w:r w:rsidRPr="00614776">
        <w:rPr>
          <w:lang w:val="fr-FR"/>
        </w:rPr>
        <w:t>Ubuntu</w:t>
      </w:r>
      <w:proofErr w:type="spellEnd"/>
      <w:r w:rsidRPr="00614776">
        <w:rPr>
          <w:lang w:val="fr-FR"/>
        </w:rPr>
        <w:t xml:space="preserve"> sera un peu moins performant (car il sera installé </w:t>
      </w:r>
      <w:r w:rsidRPr="00614776">
        <w:rPr>
          <w:b/>
          <w:bCs/>
          <w:lang w:val="fr-FR"/>
        </w:rPr>
        <w:t>dans</w:t>
      </w:r>
      <w:r w:rsidRPr="00614776">
        <w:rPr>
          <w:lang w:val="fr-FR"/>
        </w:rPr>
        <w:t> Windows) et nécessitera plus de mémoire vive (512 Mo).</w:t>
      </w:r>
    </w:p>
    <w:p w14:paraId="4502288C" w14:textId="77777777" w:rsidR="00614776" w:rsidRPr="00614776" w:rsidRDefault="00614776" w:rsidP="00614776">
      <w:pPr>
        <w:pStyle w:val="Standard"/>
        <w:rPr>
          <w:lang w:val="fr-FR"/>
        </w:rPr>
      </w:pPr>
      <w:r w:rsidRPr="00614776">
        <w:rPr>
          <w:lang w:val="fr-FR"/>
        </w:rPr>
        <w:t xml:space="preserve">Dans la mesure du possible, je vous conseille d'installer </w:t>
      </w:r>
      <w:proofErr w:type="spellStart"/>
      <w:r w:rsidRPr="00614776">
        <w:rPr>
          <w:lang w:val="fr-FR"/>
        </w:rPr>
        <w:t>Ubuntu</w:t>
      </w:r>
      <w:proofErr w:type="spellEnd"/>
      <w:r w:rsidRPr="00614776">
        <w:rPr>
          <w:lang w:val="fr-FR"/>
        </w:rPr>
        <w:t xml:space="preserve"> en utilisant la « vraie » méthode classique basée sur un CD d'installation.</w:t>
      </w:r>
    </w:p>
    <w:p w14:paraId="1615E13F" w14:textId="77777777" w:rsidR="00614776" w:rsidRPr="00614776" w:rsidRDefault="00614776" w:rsidP="00B845F2">
      <w:pPr>
        <w:pStyle w:val="Standard"/>
        <w:widowControl/>
        <w:rPr>
          <w:rFonts w:cs="Times New Roman"/>
          <w:lang w:val="fr-FR"/>
        </w:rPr>
      </w:pPr>
    </w:p>
    <w:p w14:paraId="699733AF" w14:textId="77777777" w:rsidR="00434C9F" w:rsidRPr="00614776" w:rsidRDefault="00B100EF" w:rsidP="00B845F2">
      <w:pPr>
        <w:pStyle w:val="Standard"/>
        <w:widowControl/>
        <w:rPr>
          <w:rFonts w:cs="Times New Roman"/>
          <w:lang w:val="fr-FR"/>
        </w:rPr>
      </w:pPr>
      <w:r w:rsidRPr="00B845F2">
        <w:rPr>
          <w:rFonts w:cs="Times New Roman"/>
          <w:noProof/>
          <w:lang w:val="fr-FR"/>
        </w:rPr>
        <mc:AlternateContent>
          <mc:Choice Requires="wpg">
            <w:drawing>
              <wp:anchor distT="0" distB="0" distL="0" distR="0" simplePos="0" relativeHeight="251661312" behindDoc="0" locked="0" layoutInCell="1" allowOverlap="1" wp14:anchorId="4AAC5D09" wp14:editId="517A0D7E">
                <wp:simplePos x="0" y="0"/>
                <wp:positionH relativeFrom="column">
                  <wp:posOffset>613409</wp:posOffset>
                </wp:positionH>
                <wp:positionV relativeFrom="line">
                  <wp:posOffset>457200</wp:posOffset>
                </wp:positionV>
                <wp:extent cx="4800600" cy="3152140"/>
                <wp:effectExtent l="0" t="0" r="0" b="0"/>
                <wp:wrapTopAndBottom distT="0" distB="0"/>
                <wp:docPr id="1073741833" name="officeArt object"/>
                <wp:cNvGraphicFramePr/>
                <a:graphic xmlns:a="http://schemas.openxmlformats.org/drawingml/2006/main">
                  <a:graphicData uri="http://schemas.microsoft.com/office/word/2010/wordprocessingGroup">
                    <wpg:wgp>
                      <wpg:cNvGrpSpPr/>
                      <wpg:grpSpPr>
                        <a:xfrm>
                          <a:off x="0" y="0"/>
                          <a:ext cx="4800600" cy="3152140"/>
                          <a:chOff x="0" y="0"/>
                          <a:chExt cx="4800600" cy="3152139"/>
                        </a:xfrm>
                      </wpg:grpSpPr>
                      <wps:wsp>
                        <wps:cNvPr id="1073741831" name="Shape 1073741831"/>
                        <wps:cNvSpPr/>
                        <wps:spPr>
                          <a:xfrm>
                            <a:off x="0" y="0"/>
                            <a:ext cx="4800600" cy="3152140"/>
                          </a:xfrm>
                          <a:prstGeom prst="rect">
                            <a:avLst/>
                          </a:prstGeom>
                          <a:solidFill>
                            <a:srgbClr val="FFFFFF"/>
                          </a:solidFill>
                          <a:ln w="12700" cap="flat">
                            <a:noFill/>
                            <a:miter lim="400000"/>
                          </a:ln>
                          <a:effectLst/>
                        </wps:spPr>
                        <wps:bodyPr/>
                      </wps:wsp>
                      <pic:pic xmlns:pic="http://schemas.openxmlformats.org/drawingml/2006/picture">
                        <pic:nvPicPr>
                          <pic:cNvPr id="1073741832" name="image.png"/>
                          <pic:cNvPicPr>
                            <a:picLocks noChangeAspect="1"/>
                          </pic:cNvPicPr>
                        </pic:nvPicPr>
                        <pic:blipFill>
                          <a:blip r:embed="rId14">
                            <a:extLst/>
                          </a:blip>
                          <a:stretch>
                            <a:fillRect/>
                          </a:stretch>
                        </pic:blipFill>
                        <pic:spPr>
                          <a:xfrm>
                            <a:off x="0" y="0"/>
                            <a:ext cx="4800600" cy="3152140"/>
                          </a:xfrm>
                          <a:prstGeom prst="rect">
                            <a:avLst/>
                          </a:prstGeom>
                          <a:ln w="12700" cap="flat">
                            <a:noFill/>
                            <a:miter lim="400000"/>
                          </a:ln>
                          <a:effectLst/>
                        </pic:spPr>
                      </pic:pic>
                    </wpg:wgp>
                  </a:graphicData>
                </a:graphic>
              </wp:anchor>
            </w:drawing>
          </mc:Choice>
          <mc:Fallback xmlns:mv="urn:schemas-microsoft-com:mac:vml" xmlns:mo="http://schemas.microsoft.com/office/mac/office/2008/main">
            <w:pict>
              <v:group id="_x0000_s1032" style="visibility:visible;position:absolute;margin-left:48.3pt;margin-top:36.0pt;width:378.0pt;height:248.2pt;z-index:251661312;mso-position-horizontal:absolute;mso-position-horizontal-relative:text;mso-position-vertical:absolute;mso-position-vertical-relative:line;mso-wrap-distance-left:0.0pt;mso-wrap-distance-top:0.0pt;mso-wrap-distance-right:0.0pt;mso-wrap-distance-bottom:0.0pt;" coordorigin="0,0" coordsize="4800600,3152140">
                <w10:wrap type="topAndBottom" side="bothSides" anchorx="text"/>
                <v:rect id="_x0000_s1033" style="position:absolute;left:0;top:0;width:4800600;height:3152140;">
                  <v:fill color="#FFFFFF" opacity="100.0%" type="solid"/>
                  <v:stroke on="f" weight="1.0pt" dashstyle="solid" endcap="flat" miterlimit="400.0%" joinstyle="miter" linestyle="single" startarrow="none" startarrowwidth="medium" startarrowlength="medium" endarrow="none" endarrowwidth="medium" endarrowlength="medium"/>
                </v:rect>
                <v:shape id="_x0000_s1034" type="#_x0000_t75" style="position:absolute;left:0;top:0;width:4800600;height:3152140;">
                  <v:imagedata r:id="rId15" o:title="image.png"/>
                </v:shape>
              </v:group>
            </w:pict>
          </mc:Fallback>
        </mc:AlternateContent>
      </w:r>
    </w:p>
    <w:p w14:paraId="68A6A068" w14:textId="77777777" w:rsidR="00434C9F" w:rsidRPr="00614776" w:rsidRDefault="00434C9F" w:rsidP="00B845F2">
      <w:pPr>
        <w:pStyle w:val="Standard"/>
        <w:widowControl/>
        <w:rPr>
          <w:rFonts w:cs="Times New Roman"/>
          <w:lang w:val="fr-FR"/>
        </w:rPr>
      </w:pPr>
    </w:p>
    <w:p w14:paraId="5B649BD5" w14:textId="77777777" w:rsidR="00434C9F" w:rsidRPr="00614776" w:rsidRDefault="00434C9F" w:rsidP="00B845F2">
      <w:pPr>
        <w:pStyle w:val="Standard"/>
        <w:widowControl/>
        <w:rPr>
          <w:rFonts w:cs="Times New Roman"/>
          <w:lang w:val="fr-FR"/>
        </w:rPr>
      </w:pPr>
    </w:p>
    <w:p w14:paraId="3DBB235B" w14:textId="77777777" w:rsidR="00434C9F" w:rsidRDefault="00B100EF" w:rsidP="00B845F2">
      <w:pPr>
        <w:pStyle w:val="BodyText"/>
        <w:widowControl/>
        <w:rPr>
          <w:rFonts w:eastAsia="Source Sans Pro"/>
          <w:lang w:val="fr-FR"/>
        </w:rPr>
      </w:pPr>
      <w:bookmarkStart w:id="56" w:name="r2278362"/>
      <w:bookmarkEnd w:id="56"/>
      <w:r w:rsidRPr="00B845F2">
        <w:rPr>
          <w:rFonts w:eastAsia="Source Sans Pro"/>
          <w:lang w:val="fr-FR"/>
        </w:rPr>
        <w:t xml:space="preserve">Il est possible d'installer </w:t>
      </w:r>
      <w:proofErr w:type="spellStart"/>
      <w:r w:rsidRPr="00B845F2">
        <w:rPr>
          <w:rFonts w:eastAsia="Source Sans Pro"/>
          <w:lang w:val="fr-FR"/>
        </w:rPr>
        <w:t>Ubuntu</w:t>
      </w:r>
      <w:proofErr w:type="spellEnd"/>
      <w:r w:rsidRPr="00B845F2">
        <w:rPr>
          <w:rFonts w:eastAsia="Source Sans Pro"/>
          <w:lang w:val="fr-FR"/>
        </w:rPr>
        <w:t xml:space="preserve"> directement depuis Windows, mais la manipulation classique consiste plutôt à redémarrer l'ordinateur avec le CD d'</w:t>
      </w:r>
      <w:proofErr w:type="spellStart"/>
      <w:r w:rsidRPr="00B845F2">
        <w:rPr>
          <w:rFonts w:eastAsia="Source Sans Pro"/>
          <w:lang w:val="fr-FR"/>
        </w:rPr>
        <w:t>Ubuntu</w:t>
      </w:r>
      <w:proofErr w:type="spellEnd"/>
      <w:r w:rsidRPr="00B845F2">
        <w:rPr>
          <w:rFonts w:eastAsia="Source Sans Pro"/>
          <w:lang w:val="fr-FR"/>
        </w:rPr>
        <w:t xml:space="preserve"> dans le lecteur.</w:t>
      </w:r>
    </w:p>
    <w:p w14:paraId="58819F60" w14:textId="77777777" w:rsidR="00614776" w:rsidRDefault="00614776" w:rsidP="00B845F2">
      <w:pPr>
        <w:pStyle w:val="BodyText"/>
        <w:widowControl/>
        <w:rPr>
          <w:rFonts w:eastAsia="Source Sans Pro"/>
          <w:lang w:val="fr-FR"/>
        </w:rPr>
      </w:pPr>
    </w:p>
    <w:p w14:paraId="7FCC1883" w14:textId="3A5E5871" w:rsidR="00614776" w:rsidRDefault="00614776" w:rsidP="00156D0F">
      <w:pPr>
        <w:pStyle w:val="Heading1"/>
        <w:rPr>
          <w:rFonts w:eastAsia="Source Sans Pro"/>
        </w:rPr>
      </w:pPr>
      <w:r>
        <w:rPr>
          <w:rFonts w:eastAsia="Source Sans Pro"/>
        </w:rPr>
        <w:t>Partitionner son disque</w:t>
      </w:r>
    </w:p>
    <w:p w14:paraId="2A0D54E3" w14:textId="2B467897" w:rsidR="00156D0F" w:rsidRDefault="00156D0F" w:rsidP="00B845F2">
      <w:pPr>
        <w:pStyle w:val="BodyText"/>
        <w:widowControl/>
        <w:rPr>
          <w:rFonts w:eastAsia="Source Sans Pro"/>
          <w:lang w:val="fr-FR"/>
        </w:rPr>
      </w:pPr>
      <w:r w:rsidRPr="00156D0F">
        <w:rPr>
          <w:rFonts w:eastAsia="Source Sans Pro"/>
          <w:lang w:val="fr-FR"/>
        </w:rPr>
        <w:t>Bien que les risques soient minimes si vous suivez pas à pas mes instructions, je vous recommande quand même de </w:t>
      </w:r>
      <w:r w:rsidRPr="00156D0F">
        <w:rPr>
          <w:rFonts w:eastAsia="Source Sans Pro"/>
          <w:b/>
          <w:bCs/>
          <w:lang w:val="fr-FR"/>
        </w:rPr>
        <w:t>faire une sauvegarde de vos données importantes sous Windows</w:t>
      </w:r>
      <w:r w:rsidRPr="00156D0F">
        <w:rPr>
          <w:rFonts w:eastAsia="Source Sans Pro"/>
          <w:lang w:val="fr-FR"/>
        </w:rPr>
        <w:t> avant de commencer ce chapitre.</w:t>
      </w:r>
    </w:p>
    <w:p w14:paraId="53D55658" w14:textId="77777777" w:rsidR="00614776" w:rsidRDefault="00614776" w:rsidP="00B845F2">
      <w:pPr>
        <w:pStyle w:val="BodyText"/>
        <w:widowControl/>
        <w:rPr>
          <w:rFonts w:eastAsia="Source Sans Pro"/>
          <w:lang w:val="fr-FR"/>
        </w:rPr>
      </w:pPr>
    </w:p>
    <w:p w14:paraId="5073C529" w14:textId="61E8E7A8" w:rsidR="00614776" w:rsidRDefault="00614776" w:rsidP="00156D0F">
      <w:pPr>
        <w:pStyle w:val="Heading2"/>
        <w:rPr>
          <w:rFonts w:eastAsia="Source Sans Pro"/>
        </w:rPr>
      </w:pPr>
      <w:r>
        <w:rPr>
          <w:rFonts w:eastAsia="Source Sans Pro"/>
        </w:rPr>
        <w:t>Défragmentez votre disque</w:t>
      </w:r>
    </w:p>
    <w:p w14:paraId="40F3EC4A" w14:textId="5F90196D" w:rsidR="00156D0F" w:rsidRDefault="00156D0F" w:rsidP="00B845F2">
      <w:pPr>
        <w:pStyle w:val="BodyText"/>
        <w:widowControl/>
        <w:rPr>
          <w:rFonts w:eastAsia="Source Sans Pro"/>
          <w:lang w:val="fr-FR"/>
        </w:rPr>
      </w:pPr>
      <w:r w:rsidRPr="00156D0F">
        <w:rPr>
          <w:rFonts w:eastAsia="Source Sans Pro"/>
          <w:lang w:val="fr-FR"/>
        </w:rPr>
        <w:t>Attention, la défragmentation du disque </w:t>
      </w:r>
      <w:r w:rsidRPr="00156D0F">
        <w:rPr>
          <w:rFonts w:eastAsia="Source Sans Pro"/>
          <w:b/>
          <w:bCs/>
          <w:lang w:val="fr-FR"/>
        </w:rPr>
        <w:t>concerne uniquement les disques durs HDD</w:t>
      </w:r>
      <w:r w:rsidRPr="00156D0F">
        <w:rPr>
          <w:rFonts w:eastAsia="Source Sans Pro"/>
          <w:lang w:val="fr-FR"/>
        </w:rPr>
        <w:t> (mémoire de masse magnétique) dont je vais vous parler dans cette section. Si vous avez un disque SSD (mémoire flash), ne défragmentez surtout pas votre disque dur.</w:t>
      </w:r>
    </w:p>
    <w:p w14:paraId="59208511" w14:textId="7CD0F6E9" w:rsidR="00156D0F" w:rsidRDefault="00156D0F" w:rsidP="00B845F2">
      <w:pPr>
        <w:pStyle w:val="BodyText"/>
        <w:widowControl/>
        <w:rPr>
          <w:rFonts w:eastAsia="Source Sans Pro"/>
          <w:lang w:val="fr-FR"/>
        </w:rPr>
      </w:pPr>
      <w:r w:rsidRPr="00156D0F">
        <w:rPr>
          <w:rFonts w:eastAsia="Source Sans Pro"/>
          <w:lang w:val="fr-FR"/>
        </w:rPr>
        <w:t>C'est une opération qui consiste en gros à mieux organiser les fichiers sur votre disque dur, à les rassembler pour éviter qu'ils ne soient éparpillés.</w:t>
      </w:r>
    </w:p>
    <w:p w14:paraId="65431E22" w14:textId="442C6D5B" w:rsidR="00156D0F" w:rsidRDefault="00156D0F" w:rsidP="00B845F2">
      <w:pPr>
        <w:pStyle w:val="BodyText"/>
        <w:widowControl/>
        <w:rPr>
          <w:rFonts w:eastAsia="Source Sans Pro"/>
          <w:lang w:val="fr-FR"/>
        </w:rPr>
      </w:pPr>
      <w:r w:rsidRPr="00156D0F">
        <w:rPr>
          <w:rFonts w:eastAsia="Source Sans Pro"/>
          <w:lang w:val="fr-FR"/>
        </w:rPr>
        <w:lastRenderedPageBreak/>
        <w:t>Pour lancer cet utilitaire, allez dans </w:t>
      </w:r>
      <w:proofErr w:type="gramStart"/>
      <w:r w:rsidRPr="00156D0F">
        <w:rPr>
          <w:rFonts w:eastAsia="Source Sans Pro"/>
          <w:lang w:val="fr-FR"/>
        </w:rPr>
        <w:t>:Démarrer</w:t>
      </w:r>
      <w:proofErr w:type="gramEnd"/>
      <w:r w:rsidRPr="00156D0F">
        <w:rPr>
          <w:rFonts w:eastAsia="Source Sans Pro"/>
          <w:lang w:val="fr-FR"/>
        </w:rPr>
        <w:t> →Tous les programmes →Accessoires →Outils Système →Défragmenteur de disque.</w:t>
      </w:r>
    </w:p>
    <w:p w14:paraId="05D389C9" w14:textId="77777777" w:rsidR="00156D0F" w:rsidRDefault="00156D0F" w:rsidP="00B845F2">
      <w:pPr>
        <w:pStyle w:val="BodyText"/>
        <w:widowControl/>
        <w:rPr>
          <w:rFonts w:eastAsia="Source Sans Pro"/>
          <w:lang w:val="fr-FR"/>
        </w:rPr>
      </w:pPr>
    </w:p>
    <w:p w14:paraId="557DE0A9" w14:textId="77777777" w:rsidR="00156D0F" w:rsidRDefault="00156D0F" w:rsidP="00B845F2">
      <w:pPr>
        <w:pStyle w:val="BodyText"/>
        <w:widowControl/>
        <w:rPr>
          <w:rFonts w:eastAsia="Source Sans Pro"/>
          <w:lang w:val="fr-FR"/>
        </w:rPr>
      </w:pPr>
    </w:p>
    <w:p w14:paraId="045F9522" w14:textId="61ECE750" w:rsidR="00614776" w:rsidRDefault="00614776" w:rsidP="00B845F2">
      <w:pPr>
        <w:pStyle w:val="BodyText"/>
        <w:widowControl/>
        <w:rPr>
          <w:rFonts w:eastAsia="Source Sans Pro"/>
          <w:lang w:val="fr-FR"/>
        </w:rPr>
      </w:pPr>
      <w:r>
        <w:rPr>
          <w:rFonts w:eastAsia="Source Sans Pro"/>
          <w:lang w:val="fr-FR"/>
        </w:rPr>
        <w:t>Qu’est-ce que le partitionnement</w:t>
      </w:r>
    </w:p>
    <w:p w14:paraId="1F599F4A" w14:textId="7DBE11E7" w:rsidR="00156D0F" w:rsidRDefault="00156D0F" w:rsidP="00B845F2">
      <w:pPr>
        <w:pStyle w:val="BodyText"/>
        <w:widowControl/>
        <w:rPr>
          <w:rFonts w:eastAsia="Source Sans Pro"/>
          <w:lang w:val="fr-FR"/>
        </w:rPr>
      </w:pPr>
      <w:r w:rsidRPr="00156D0F">
        <w:rPr>
          <w:rFonts w:eastAsia="Source Sans Pro"/>
          <w:lang w:val="fr-FR"/>
        </w:rPr>
        <w:t xml:space="preserve">Cela consiste à découper son disque en plusieurs parties (virtuellement, hein, pas pour de </w:t>
      </w:r>
      <w:proofErr w:type="gramStart"/>
      <w:r w:rsidRPr="00156D0F">
        <w:rPr>
          <w:rFonts w:eastAsia="Source Sans Pro"/>
          <w:lang w:val="fr-FR"/>
        </w:rPr>
        <w:t>vrai </w:t>
      </w:r>
      <w:r w:rsidRPr="00156D0F">
        <w:rPr>
          <w:rFonts w:eastAsia="Source Sans Pro"/>
          <w:lang w:val="fr-FR"/>
        </w:rPr>
        <w:drawing>
          <wp:inline distT="0" distB="0" distL="0" distR="0" wp14:anchorId="28D0C722" wp14:editId="6B994281">
            <wp:extent cx="180975" cy="180975"/>
            <wp:effectExtent l="0" t="0" r="9525" b="9525"/>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rsidRPr="00156D0F">
        <w:rPr>
          <w:rFonts w:eastAsia="Source Sans Pro"/>
          <w:lang w:val="fr-FR"/>
        </w:rPr>
        <w:t> ).</w:t>
      </w:r>
      <w:r w:rsidRPr="00156D0F">
        <w:rPr>
          <w:rFonts w:eastAsia="Source Sans Pro"/>
          <w:lang w:val="fr-FR"/>
        </w:rPr>
        <w:br/>
        <w:t xml:space="preserve">Si on allouait </w:t>
      </w:r>
      <w:r>
        <w:rPr>
          <w:rFonts w:eastAsia="Source Sans Pro"/>
          <w:lang w:val="fr-FR"/>
        </w:rPr>
        <w:t>une partie à Linux, une autre à Windows et la dernière aux documents</w:t>
      </w:r>
      <w:r w:rsidRPr="00156D0F">
        <w:rPr>
          <w:rFonts w:eastAsia="Source Sans Pro"/>
          <w:lang w:val="fr-FR"/>
        </w:rPr>
        <w:t>, le schéma ressemblerait alors à la figure suivante.</w:t>
      </w:r>
    </w:p>
    <w:p w14:paraId="1CB38CE8" w14:textId="77777777" w:rsidR="00156D0F" w:rsidRDefault="00156D0F" w:rsidP="00B845F2">
      <w:pPr>
        <w:pStyle w:val="BodyText"/>
        <w:widowControl/>
        <w:rPr>
          <w:rFonts w:eastAsia="Source Sans Pro"/>
          <w:lang w:val="fr-FR"/>
        </w:rPr>
      </w:pPr>
    </w:p>
    <w:p w14:paraId="2F314F0A" w14:textId="5EF26B89" w:rsidR="00156D0F" w:rsidRDefault="00156D0F" w:rsidP="00B845F2">
      <w:pPr>
        <w:pStyle w:val="BodyText"/>
        <w:widowControl/>
        <w:rPr>
          <w:rFonts w:eastAsia="Source Sans Pro"/>
          <w:lang w:val="fr-FR"/>
        </w:rPr>
      </w:pPr>
      <w:r>
        <w:rPr>
          <w:noProof/>
        </w:rPr>
        <w:drawing>
          <wp:inline distT="0" distB="0" distL="0" distR="0" wp14:anchorId="15145B70" wp14:editId="4904840B">
            <wp:extent cx="25241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24125" cy="2247900"/>
                    </a:xfrm>
                    <a:prstGeom prst="rect">
                      <a:avLst/>
                    </a:prstGeom>
                  </pic:spPr>
                </pic:pic>
              </a:graphicData>
            </a:graphic>
          </wp:inline>
        </w:drawing>
      </w:r>
    </w:p>
    <w:p w14:paraId="1A2766B4" w14:textId="77777777" w:rsidR="00156D0F" w:rsidRDefault="00156D0F" w:rsidP="00B845F2">
      <w:pPr>
        <w:pStyle w:val="BodyText"/>
        <w:widowControl/>
        <w:rPr>
          <w:rFonts w:eastAsia="Source Sans Pro"/>
          <w:lang w:val="fr-FR"/>
        </w:rPr>
      </w:pPr>
    </w:p>
    <w:p w14:paraId="4D4A8837" w14:textId="69C8A662" w:rsidR="00156D0F" w:rsidRDefault="00156D0F" w:rsidP="00B845F2">
      <w:pPr>
        <w:pStyle w:val="BodyText"/>
        <w:widowControl/>
        <w:rPr>
          <w:rFonts w:eastAsia="Source Sans Pro"/>
          <w:lang w:val="fr-FR"/>
        </w:rPr>
      </w:pPr>
      <w:r w:rsidRPr="00156D0F">
        <w:rPr>
          <w:rFonts w:eastAsia="Source Sans Pro"/>
          <w:lang w:val="fr-FR"/>
        </w:rPr>
        <w:t>Ainsi, Linux et Windows pourraient s'échanger vos fichiers (photos, documents texte, etc.) sans interférer l'un avec l'autre. Autre intérêt de cette technique : si par hasard vous deviez réinstaller Linux ou Windows, vous ne perdriez pas vos documents car seules les partitions Linux ou Windows seraient formatées !</w:t>
      </w:r>
    </w:p>
    <w:p w14:paraId="749BB8C4" w14:textId="77777777" w:rsidR="00156D0F" w:rsidRDefault="00156D0F" w:rsidP="00B845F2">
      <w:pPr>
        <w:pStyle w:val="BodyText"/>
        <w:widowControl/>
        <w:rPr>
          <w:rFonts w:eastAsia="Source Sans Pro"/>
          <w:lang w:val="fr-FR"/>
        </w:rPr>
      </w:pPr>
    </w:p>
    <w:p w14:paraId="1CFC52C2" w14:textId="77777777" w:rsidR="00434C9F" w:rsidRPr="00B845F2" w:rsidRDefault="00434C9F" w:rsidP="00B845F2">
      <w:pPr>
        <w:pStyle w:val="BodyText"/>
        <w:widowControl/>
        <w:spacing w:after="0" w:line="360" w:lineRule="auto"/>
        <w:rPr>
          <w:lang w:val="fr-FR"/>
        </w:rPr>
      </w:pPr>
      <w:bookmarkStart w:id="57" w:name="r2278364"/>
      <w:bookmarkEnd w:id="57"/>
    </w:p>
    <w:p w14:paraId="16FFA9A8" w14:textId="77777777" w:rsidR="00434C9F" w:rsidRDefault="00B100EF" w:rsidP="00B845F2">
      <w:pPr>
        <w:pStyle w:val="Heading4"/>
        <w:widowControl/>
        <w:spacing w:before="0" w:after="0" w:line="360" w:lineRule="auto"/>
        <w:ind w:left="0" w:firstLine="0"/>
        <w:rPr>
          <w:rFonts w:eastAsia="Source Sans Pro"/>
          <w:lang w:val="fr-FR"/>
        </w:rPr>
      </w:pPr>
      <w:bookmarkStart w:id="58" w:name="r2278470"/>
      <w:bookmarkEnd w:id="58"/>
      <w:r w:rsidRPr="00B845F2">
        <w:rPr>
          <w:rFonts w:eastAsia="Source Sans Pro"/>
          <w:lang w:val="fr-FR"/>
        </w:rPr>
        <w:t>Les systèmes de fichiers</w:t>
      </w:r>
    </w:p>
    <w:p w14:paraId="150C2BF2" w14:textId="77777777" w:rsidR="00156D0F" w:rsidRPr="00156D0F" w:rsidRDefault="00156D0F" w:rsidP="00156D0F">
      <w:pPr>
        <w:pStyle w:val="BodyText"/>
        <w:rPr>
          <w:rFonts w:eastAsia="Source Sans Pro"/>
          <w:lang w:val="fr-FR"/>
        </w:rPr>
      </w:pPr>
    </w:p>
    <w:p w14:paraId="691C48F4" w14:textId="2B104B8E" w:rsidR="00434C9F" w:rsidRPr="00B845F2" w:rsidRDefault="00B100EF" w:rsidP="00B845F2">
      <w:pPr>
        <w:pStyle w:val="BodyText"/>
        <w:widowControl/>
        <w:spacing w:after="0" w:line="360" w:lineRule="auto"/>
        <w:rPr>
          <w:rFonts w:eastAsia="Source Sans Pro"/>
          <w:lang w:val="fr-FR"/>
        </w:rPr>
      </w:pPr>
      <w:bookmarkStart w:id="59" w:name="r2278438"/>
      <w:bookmarkEnd w:id="59"/>
      <w:r w:rsidRPr="00B845F2">
        <w:rPr>
          <w:rFonts w:eastAsia="Source Sans Pro"/>
          <w:lang w:val="fr-FR"/>
        </w:rPr>
        <w:t>Sur chaque partition, les fichiers sont organisés selon ce qu'on appelle un système de fichiers. C'est en quelque sorte une façon d'organiser les fichier</w:t>
      </w:r>
      <w:r w:rsidR="00156D0F">
        <w:rPr>
          <w:rFonts w:eastAsia="Source Sans Pro"/>
          <w:lang w:val="fr-FR"/>
        </w:rPr>
        <w:t>s</w:t>
      </w:r>
      <w:r w:rsidRPr="00B845F2">
        <w:rPr>
          <w:rFonts w:eastAsia="Source Sans Pro"/>
          <w:lang w:val="fr-FR"/>
        </w:rPr>
        <w:t>.</w:t>
      </w:r>
      <w:r w:rsidRPr="00B845F2">
        <w:rPr>
          <w:rFonts w:eastAsia="Source Sans Pro"/>
          <w:lang w:val="fr-FR"/>
        </w:rPr>
        <w:br/>
        <w:t>Le système de fichiers permet aussi de dire qui a le droit de voir tel ou tel fichier. D'autre part, les systèmes de fichiers récents sont dits « journalisés », c'est-à-dire qu'en cas de crash (votre PC est éteint brusquement), le système est capable de retrouver ses fichiers sans trop de problèmes.</w:t>
      </w:r>
    </w:p>
    <w:p w14:paraId="7D2797F2" w14:textId="77777777" w:rsidR="00434C9F" w:rsidRPr="00B845F2" w:rsidRDefault="00B100EF" w:rsidP="00B845F2">
      <w:pPr>
        <w:pStyle w:val="BodyText"/>
        <w:widowControl/>
        <w:spacing w:after="0" w:line="360" w:lineRule="auto"/>
        <w:rPr>
          <w:rFonts w:eastAsia="Source Sans Pro"/>
          <w:lang w:val="fr-FR"/>
        </w:rPr>
      </w:pPr>
      <w:bookmarkStart w:id="60" w:name="r2278439"/>
      <w:bookmarkEnd w:id="60"/>
      <w:r w:rsidRPr="00B845F2">
        <w:rPr>
          <w:rFonts w:eastAsia="Source Sans Pro"/>
          <w:lang w:val="fr-FR"/>
        </w:rPr>
        <w:t>Règle importante : il ne peut y avoir qu'un seul système de fichiers par partition.</w:t>
      </w:r>
    </w:p>
    <w:p w14:paraId="72FD20E9" w14:textId="77777777" w:rsidR="00434C9F" w:rsidRPr="00B845F2" w:rsidRDefault="00B100EF" w:rsidP="00B845F2">
      <w:pPr>
        <w:pStyle w:val="BodyText"/>
        <w:widowControl/>
        <w:spacing w:after="0" w:line="360" w:lineRule="auto"/>
        <w:rPr>
          <w:rFonts w:eastAsia="Source Sans Pro"/>
          <w:b/>
          <w:bCs/>
          <w:lang w:val="fr-FR"/>
        </w:rPr>
      </w:pPr>
      <w:bookmarkStart w:id="61" w:name="r2278440"/>
      <w:bookmarkEnd w:id="61"/>
      <w:r w:rsidRPr="00B845F2">
        <w:rPr>
          <w:rFonts w:eastAsia="Source Sans Pro"/>
          <w:lang w:val="fr-FR"/>
        </w:rPr>
        <w:t>Il existe un nombre important de systèmes de fichiers différents, en voici quelques-uns à connaître.</w:t>
      </w:r>
    </w:p>
    <w:p w14:paraId="73E4908A" w14:textId="77777777" w:rsidR="00434C9F" w:rsidRPr="00B845F2" w:rsidRDefault="00434C9F" w:rsidP="00B845F2">
      <w:pPr>
        <w:pStyle w:val="BodyText"/>
        <w:widowControl/>
        <w:spacing w:after="0" w:line="312" w:lineRule="auto"/>
        <w:rPr>
          <w:rFonts w:eastAsia="Source Sans Pro"/>
          <w:b/>
          <w:bCs/>
          <w:lang w:val="fr-FR"/>
        </w:rPr>
      </w:pPr>
    </w:p>
    <w:p w14:paraId="2289EEC1" w14:textId="77777777" w:rsidR="00434C9F" w:rsidRPr="00B845F2" w:rsidRDefault="00434C9F" w:rsidP="00B845F2">
      <w:pPr>
        <w:pStyle w:val="Heading5"/>
        <w:widowControl/>
        <w:spacing w:before="0" w:after="0" w:line="312" w:lineRule="auto"/>
        <w:ind w:left="0" w:firstLine="0"/>
        <w:rPr>
          <w:rFonts w:eastAsia="Source Sans Pro"/>
          <w:sz w:val="24"/>
          <w:szCs w:val="24"/>
          <w:lang w:val="fr-FR"/>
        </w:rPr>
      </w:pPr>
    </w:p>
    <w:p w14:paraId="209915E4" w14:textId="77777777" w:rsidR="00434C9F" w:rsidRPr="00B845F2" w:rsidRDefault="00B100EF" w:rsidP="00B845F2">
      <w:pPr>
        <w:pStyle w:val="Heading5"/>
        <w:widowControl/>
        <w:spacing w:before="0" w:after="0" w:line="312" w:lineRule="auto"/>
        <w:ind w:left="0" w:firstLine="0"/>
        <w:rPr>
          <w:rFonts w:eastAsia="Source Sans Pro"/>
          <w:b w:val="0"/>
          <w:bCs w:val="0"/>
          <w:sz w:val="24"/>
          <w:szCs w:val="24"/>
          <w:lang w:val="fr-FR"/>
        </w:rPr>
      </w:pPr>
      <w:bookmarkStart w:id="62" w:name="r2278448"/>
      <w:bookmarkEnd w:id="62"/>
      <w:r w:rsidRPr="00B845F2">
        <w:rPr>
          <w:rFonts w:eastAsia="Source Sans Pro"/>
          <w:sz w:val="24"/>
          <w:szCs w:val="24"/>
          <w:lang w:val="fr-FR"/>
        </w:rPr>
        <w:t>Systèmes de fichiers Microsoft (DOS et Windows)</w:t>
      </w:r>
    </w:p>
    <w:p w14:paraId="2BE99303" w14:textId="77777777" w:rsidR="00434C9F" w:rsidRPr="00B845F2" w:rsidRDefault="00B100EF" w:rsidP="00B845F2">
      <w:pPr>
        <w:pStyle w:val="BodyText"/>
        <w:widowControl/>
        <w:numPr>
          <w:ilvl w:val="0"/>
          <w:numId w:val="26"/>
        </w:numPr>
        <w:spacing w:after="0" w:line="360" w:lineRule="auto"/>
        <w:rPr>
          <w:rFonts w:eastAsia="Source Sans Pro"/>
          <w:lang w:val="fr-FR"/>
        </w:rPr>
      </w:pPr>
      <w:bookmarkStart w:id="63" w:name="r2278441"/>
      <w:bookmarkEnd w:id="63"/>
      <w:r w:rsidRPr="00B845F2">
        <w:rPr>
          <w:rFonts w:eastAsia="Source Sans Pro"/>
          <w:lang w:val="fr-FR"/>
        </w:rPr>
        <w:t>FAT 16 : un très vieux système de fichiers, capable de gérer jusqu'à 4 Go de données. Il est donc impossible de faire une partition en FAT 16 de plus de 4 Go. Il était très utilisé à l'époque du DOS et aux débuts de Windows 95.</w:t>
      </w:r>
    </w:p>
    <w:p w14:paraId="3AB9A2FF" w14:textId="77777777" w:rsidR="00434C9F" w:rsidRPr="00B845F2" w:rsidRDefault="00B100EF" w:rsidP="00B845F2">
      <w:pPr>
        <w:pStyle w:val="BodyText"/>
        <w:widowControl/>
        <w:numPr>
          <w:ilvl w:val="0"/>
          <w:numId w:val="26"/>
        </w:numPr>
        <w:spacing w:after="0" w:line="360" w:lineRule="auto"/>
        <w:rPr>
          <w:rFonts w:eastAsia="Source Sans Pro"/>
          <w:lang w:val="fr-FR"/>
        </w:rPr>
      </w:pPr>
      <w:bookmarkStart w:id="64" w:name="r2278443"/>
      <w:bookmarkEnd w:id="64"/>
      <w:r w:rsidRPr="00B845F2">
        <w:rPr>
          <w:rFonts w:eastAsia="Source Sans Pro"/>
          <w:lang w:val="fr-FR"/>
        </w:rPr>
        <w:t>FAT 32 : une évolution du FAT 16, qui pousse la limite de taille à 2 To (2 000 Go).</w:t>
      </w:r>
    </w:p>
    <w:p w14:paraId="7EAEE05B" w14:textId="77777777" w:rsidR="00434C9F" w:rsidRPr="00156D0F" w:rsidRDefault="00B100EF" w:rsidP="00B845F2">
      <w:pPr>
        <w:pStyle w:val="BodyText"/>
        <w:widowControl/>
        <w:numPr>
          <w:ilvl w:val="0"/>
          <w:numId w:val="27"/>
        </w:numPr>
        <w:spacing w:after="0" w:line="360" w:lineRule="auto"/>
        <w:rPr>
          <w:rFonts w:eastAsia="Source Sans Pro"/>
          <w:b/>
          <w:bCs/>
          <w:lang w:val="fr-FR"/>
        </w:rPr>
      </w:pPr>
      <w:bookmarkStart w:id="65" w:name="r2278445"/>
      <w:bookmarkEnd w:id="65"/>
      <w:r w:rsidRPr="00B845F2">
        <w:rPr>
          <w:rFonts w:eastAsia="Source Sans Pro"/>
          <w:lang w:val="fr-FR"/>
        </w:rPr>
        <w:t>NTFS : apparu avec Windows NT, puis réutilisé par Windows XP, il permet de créer des partitions d'une taille allant jusqu'à 16 </w:t>
      </w:r>
      <w:proofErr w:type="spellStart"/>
      <w:r w:rsidRPr="00B845F2">
        <w:rPr>
          <w:rFonts w:eastAsia="Source Sans Pro"/>
          <w:lang w:val="fr-FR"/>
        </w:rPr>
        <w:t>Eo</w:t>
      </w:r>
      <w:proofErr w:type="spellEnd"/>
      <w:r w:rsidRPr="00B845F2">
        <w:rPr>
          <w:rFonts w:eastAsia="Source Sans Pro"/>
          <w:lang w:val="fr-FR"/>
        </w:rPr>
        <w:t xml:space="preserve"> (16 </w:t>
      </w:r>
      <w:proofErr w:type="spellStart"/>
      <w:r w:rsidRPr="00B845F2">
        <w:rPr>
          <w:rFonts w:eastAsia="Source Sans Pro"/>
          <w:lang w:val="fr-FR"/>
        </w:rPr>
        <w:t>Exaoctets</w:t>
      </w:r>
      <w:proofErr w:type="spellEnd"/>
      <w:r w:rsidRPr="00B845F2">
        <w:rPr>
          <w:rFonts w:eastAsia="Source Sans Pro"/>
          <w:lang w:val="fr-FR"/>
        </w:rPr>
        <w:t xml:space="preserve">, soit 16 000 000 000 de </w:t>
      </w:r>
      <w:proofErr w:type="spellStart"/>
      <w:r w:rsidRPr="00B845F2">
        <w:rPr>
          <w:rFonts w:eastAsia="Source Sans Pro"/>
          <w:lang w:val="fr-FR"/>
        </w:rPr>
        <w:t>Gigaoctets</w:t>
      </w:r>
      <w:proofErr w:type="spellEnd"/>
      <w:r w:rsidRPr="00B845F2">
        <w:rPr>
          <w:rFonts w:eastAsia="Source Sans Pro"/>
          <w:lang w:val="fr-FR"/>
        </w:rPr>
        <w:t>). D'autre part, on peut donner des droits sur certains fichiers, les crypter, les compresser, etc. Enfin, les fichiers sont censés moins se fragmenter… cependant, ils se fragmentent toujours.</w:t>
      </w:r>
    </w:p>
    <w:p w14:paraId="2B2F5257" w14:textId="77777777" w:rsidR="00156D0F" w:rsidRPr="00B845F2" w:rsidRDefault="00156D0F" w:rsidP="00156D0F">
      <w:pPr>
        <w:pStyle w:val="BodyText"/>
        <w:widowControl/>
        <w:tabs>
          <w:tab w:val="left" w:pos="707"/>
        </w:tabs>
        <w:spacing w:after="0" w:line="360" w:lineRule="auto"/>
        <w:ind w:left="707"/>
        <w:rPr>
          <w:rFonts w:eastAsia="Source Sans Pro"/>
          <w:b/>
          <w:bCs/>
          <w:lang w:val="fr-FR"/>
        </w:rPr>
      </w:pPr>
    </w:p>
    <w:p w14:paraId="15E20D74" w14:textId="77777777" w:rsidR="00434C9F" w:rsidRPr="00B845F2" w:rsidRDefault="00B100EF" w:rsidP="00B845F2">
      <w:pPr>
        <w:pStyle w:val="Heading5"/>
        <w:widowControl/>
        <w:spacing w:before="0" w:after="0" w:line="360" w:lineRule="auto"/>
        <w:ind w:left="0" w:firstLine="0"/>
        <w:rPr>
          <w:rFonts w:eastAsia="Source Sans Pro"/>
          <w:b w:val="0"/>
          <w:bCs w:val="0"/>
          <w:sz w:val="24"/>
          <w:szCs w:val="24"/>
        </w:rPr>
      </w:pPr>
      <w:bookmarkStart w:id="66" w:name="r2278457"/>
      <w:bookmarkEnd w:id="66"/>
      <w:proofErr w:type="spellStart"/>
      <w:r w:rsidRPr="00B845F2">
        <w:rPr>
          <w:rFonts w:eastAsia="Source Sans Pro"/>
          <w:sz w:val="24"/>
          <w:szCs w:val="24"/>
        </w:rPr>
        <w:t>Systèmes</w:t>
      </w:r>
      <w:proofErr w:type="spellEnd"/>
      <w:r w:rsidRPr="00B845F2">
        <w:rPr>
          <w:rFonts w:eastAsia="Source Sans Pro"/>
          <w:sz w:val="24"/>
          <w:szCs w:val="24"/>
        </w:rPr>
        <w:t xml:space="preserve"> de </w:t>
      </w:r>
      <w:proofErr w:type="spellStart"/>
      <w:r w:rsidRPr="00B845F2">
        <w:rPr>
          <w:rFonts w:eastAsia="Source Sans Pro"/>
          <w:sz w:val="24"/>
          <w:szCs w:val="24"/>
        </w:rPr>
        <w:t>fichiers</w:t>
      </w:r>
      <w:proofErr w:type="spellEnd"/>
      <w:r w:rsidRPr="00B845F2">
        <w:rPr>
          <w:rFonts w:eastAsia="Source Sans Pro"/>
          <w:sz w:val="24"/>
          <w:szCs w:val="24"/>
        </w:rPr>
        <w:t xml:space="preserve"> Linux</w:t>
      </w:r>
    </w:p>
    <w:p w14:paraId="1C2AE180" w14:textId="77777777" w:rsidR="00434C9F" w:rsidRPr="00B845F2" w:rsidRDefault="00B100EF" w:rsidP="00B845F2">
      <w:pPr>
        <w:pStyle w:val="BodyText"/>
        <w:widowControl/>
        <w:numPr>
          <w:ilvl w:val="1"/>
          <w:numId w:val="29"/>
        </w:numPr>
        <w:spacing w:after="0" w:line="360" w:lineRule="auto"/>
        <w:rPr>
          <w:rFonts w:eastAsia="Source Sans Pro"/>
          <w:lang w:val="fr-FR"/>
        </w:rPr>
      </w:pPr>
      <w:bookmarkStart w:id="67" w:name="r2278449"/>
      <w:bookmarkEnd w:id="67"/>
      <w:r w:rsidRPr="00B845F2">
        <w:rPr>
          <w:rFonts w:eastAsia="Source Sans Pro"/>
          <w:lang w:val="fr-FR"/>
        </w:rPr>
        <w:t xml:space="preserve">ext2 : c'est le système de fichiers qui a longtemps été utilisé sous Linux. Il a été développé par un français (Rémy </w:t>
      </w:r>
      <w:proofErr w:type="spellStart"/>
      <w:r w:rsidRPr="00B845F2">
        <w:rPr>
          <w:rFonts w:eastAsia="Source Sans Pro"/>
          <w:lang w:val="fr-FR"/>
        </w:rPr>
        <w:t>Card</w:t>
      </w:r>
      <w:proofErr w:type="spellEnd"/>
      <w:r w:rsidRPr="00B845F2">
        <w:rPr>
          <w:rFonts w:eastAsia="Source Sans Pro"/>
          <w:lang w:val="fr-FR"/>
        </w:rPr>
        <w:t>) et présente la particularité de très peu se fragmenter. Ainsi, sous Linux et depuis longtemps, il n'y a pas besoin de faire de défragmentation.</w:t>
      </w:r>
    </w:p>
    <w:p w14:paraId="3419B47B" w14:textId="77777777" w:rsidR="00434C9F" w:rsidRPr="00B845F2" w:rsidRDefault="00B100EF" w:rsidP="00B845F2">
      <w:pPr>
        <w:pStyle w:val="BodyText"/>
        <w:widowControl/>
        <w:numPr>
          <w:ilvl w:val="1"/>
          <w:numId w:val="30"/>
        </w:numPr>
        <w:spacing w:after="0" w:line="360" w:lineRule="auto"/>
        <w:rPr>
          <w:rFonts w:eastAsia="Source Sans Pro"/>
        </w:rPr>
      </w:pPr>
      <w:bookmarkStart w:id="68" w:name="r2278451"/>
      <w:bookmarkEnd w:id="68"/>
      <w:r w:rsidRPr="00B845F2">
        <w:rPr>
          <w:rFonts w:eastAsia="Source Sans Pro"/>
          <w:lang w:val="fr-FR"/>
        </w:rPr>
        <w:t xml:space="preserve">ext3 : l'ext3 est très proche de l'ext2, à une différence majeure près : la journalisation. En effet, ext2 n'était pas journalisé et en cas de crash du disque, on risquait plus facilement une perte de données. </w:t>
      </w:r>
      <w:proofErr w:type="spellStart"/>
      <w:r w:rsidRPr="00B845F2">
        <w:rPr>
          <w:rFonts w:eastAsia="Source Sans Pro"/>
        </w:rPr>
        <w:t>Ce</w:t>
      </w:r>
      <w:proofErr w:type="spellEnd"/>
      <w:r w:rsidRPr="00B845F2">
        <w:rPr>
          <w:rFonts w:eastAsia="Source Sans Pro"/>
        </w:rPr>
        <w:t xml:space="preserve"> </w:t>
      </w:r>
      <w:proofErr w:type="spellStart"/>
      <w:r w:rsidRPr="00B845F2">
        <w:rPr>
          <w:rFonts w:eastAsia="Source Sans Pro"/>
        </w:rPr>
        <w:t>n'est</w:t>
      </w:r>
      <w:proofErr w:type="spellEnd"/>
      <w:r w:rsidRPr="00B845F2">
        <w:rPr>
          <w:rFonts w:eastAsia="Source Sans Pro"/>
        </w:rPr>
        <w:t xml:space="preserve"> plus le </w:t>
      </w:r>
      <w:proofErr w:type="spellStart"/>
      <w:proofErr w:type="gramStart"/>
      <w:r w:rsidRPr="00B845F2">
        <w:rPr>
          <w:rFonts w:eastAsia="Source Sans Pro"/>
        </w:rPr>
        <w:t>cas</w:t>
      </w:r>
      <w:proofErr w:type="spellEnd"/>
      <w:proofErr w:type="gramEnd"/>
      <w:r w:rsidRPr="00B845F2">
        <w:rPr>
          <w:rFonts w:eastAsia="Source Sans Pro"/>
        </w:rPr>
        <w:t xml:space="preserve"> avec l'ext3.</w:t>
      </w:r>
    </w:p>
    <w:p w14:paraId="592DA960" w14:textId="77777777" w:rsidR="00434C9F" w:rsidRPr="00B845F2" w:rsidRDefault="00B100EF" w:rsidP="00B845F2">
      <w:pPr>
        <w:pStyle w:val="BodyText"/>
        <w:widowControl/>
        <w:spacing w:after="0" w:line="360" w:lineRule="auto"/>
        <w:rPr>
          <w:rFonts w:eastAsia="Source Sans Pro"/>
          <w:lang w:val="fr-FR"/>
        </w:rPr>
      </w:pPr>
      <w:bookmarkStart w:id="69" w:name="r2278453"/>
      <w:bookmarkEnd w:id="69"/>
      <w:r w:rsidRPr="00B845F2">
        <w:rPr>
          <w:rFonts w:eastAsia="Source Sans Pro"/>
          <w:lang w:val="fr-FR"/>
        </w:rPr>
        <w:t>À noter que l'ext2 et l'ext3 sont parfaitement compatibles entre eux, dans un sens comme dans l'autre.</w:t>
      </w:r>
    </w:p>
    <w:p w14:paraId="47C7A7C8" w14:textId="77777777" w:rsidR="00434C9F" w:rsidRPr="00B845F2" w:rsidRDefault="00B100EF" w:rsidP="00B845F2">
      <w:pPr>
        <w:pStyle w:val="BodyText"/>
        <w:widowControl/>
        <w:numPr>
          <w:ilvl w:val="0"/>
          <w:numId w:val="32"/>
        </w:numPr>
        <w:spacing w:after="0" w:line="360" w:lineRule="auto"/>
        <w:rPr>
          <w:lang w:val="fr-FR"/>
        </w:rPr>
      </w:pPr>
      <w:bookmarkStart w:id="70" w:name="r2278454"/>
      <w:bookmarkEnd w:id="70"/>
      <w:r w:rsidRPr="00B845F2">
        <w:rPr>
          <w:rFonts w:eastAsia="Source Sans Pro"/>
          <w:lang w:val="fr-FR"/>
        </w:rPr>
        <w:t>ext4 : une amélioration de l'ext3, relativement récente, qui améliore la prise en charge des gros disques durs et diminue les problèmes de fragmentation des fichiers.</w:t>
      </w:r>
    </w:p>
    <w:p w14:paraId="0FCFB951" w14:textId="77777777" w:rsidR="00156D0F" w:rsidRDefault="00156D0F" w:rsidP="00B845F2">
      <w:pPr>
        <w:pStyle w:val="BodyText"/>
        <w:widowControl/>
        <w:spacing w:after="0" w:line="360" w:lineRule="auto"/>
        <w:ind w:left="707"/>
        <w:rPr>
          <w:lang w:val="fr-FR"/>
        </w:rPr>
      </w:pPr>
    </w:p>
    <w:p w14:paraId="07AD3D21" w14:textId="77777777" w:rsidR="00156D0F" w:rsidRDefault="00156D0F" w:rsidP="00156D0F">
      <w:pPr>
        <w:pStyle w:val="Heading5"/>
        <w:spacing w:after="0" w:line="360" w:lineRule="auto"/>
        <w:ind w:left="0" w:firstLine="0"/>
        <w:rPr>
          <w:bCs w:val="0"/>
          <w:sz w:val="24"/>
          <w:szCs w:val="24"/>
          <w:lang w:val="fr-FR"/>
        </w:rPr>
      </w:pPr>
      <w:bookmarkStart w:id="71" w:name="r2278496"/>
      <w:bookmarkEnd w:id="71"/>
      <w:r w:rsidRPr="00156D0F">
        <w:rPr>
          <w:bCs w:val="0"/>
          <w:sz w:val="24"/>
          <w:szCs w:val="24"/>
          <w:lang w:val="fr-FR"/>
        </w:rPr>
        <w:t>Lequel choisir ?</w:t>
      </w:r>
    </w:p>
    <w:p w14:paraId="3EAED332" w14:textId="77777777" w:rsidR="00156D0F" w:rsidRPr="00156D0F" w:rsidRDefault="00156D0F" w:rsidP="00156D0F">
      <w:pPr>
        <w:pStyle w:val="BodyText"/>
        <w:rPr>
          <w:lang w:val="fr-FR"/>
        </w:rPr>
      </w:pPr>
      <w:r w:rsidRPr="00156D0F">
        <w:rPr>
          <w:lang w:val="fr-FR"/>
        </w:rPr>
        <w:t>Je peux vous proposer ceci pour vos partitions :</w:t>
      </w:r>
    </w:p>
    <w:p w14:paraId="53E8E813" w14:textId="77777777" w:rsidR="00156D0F" w:rsidRPr="00156D0F" w:rsidRDefault="00156D0F" w:rsidP="00156D0F">
      <w:pPr>
        <w:pStyle w:val="BodyText"/>
        <w:numPr>
          <w:ilvl w:val="0"/>
          <w:numId w:val="66"/>
        </w:numPr>
      </w:pPr>
      <w:r w:rsidRPr="00156D0F">
        <w:rPr>
          <w:b/>
          <w:bCs/>
        </w:rPr>
        <w:t>Linux</w:t>
      </w:r>
      <w:r w:rsidRPr="00156D0F">
        <w:t> : ext4 ;</w:t>
      </w:r>
    </w:p>
    <w:p w14:paraId="291C029C" w14:textId="6772E51F" w:rsidR="00156D0F" w:rsidRPr="00156D0F" w:rsidRDefault="00156D0F" w:rsidP="00156D0F">
      <w:pPr>
        <w:pStyle w:val="BodyText"/>
        <w:numPr>
          <w:ilvl w:val="0"/>
          <w:numId w:val="66"/>
        </w:numPr>
        <w:rPr>
          <w:lang w:val="fr-FR"/>
        </w:rPr>
      </w:pPr>
      <w:r w:rsidRPr="00156D0F">
        <w:rPr>
          <w:b/>
          <w:bCs/>
          <w:lang w:val="fr-FR"/>
        </w:rPr>
        <w:t>Windows</w:t>
      </w:r>
      <w:r>
        <w:rPr>
          <w:lang w:val="fr-FR"/>
        </w:rPr>
        <w:t xml:space="preserve"> : NTFS </w:t>
      </w:r>
      <w:r w:rsidRPr="00156D0F">
        <w:rPr>
          <w:lang w:val="fr-FR"/>
        </w:rPr>
        <w:t>;</w:t>
      </w:r>
    </w:p>
    <w:p w14:paraId="329CEF1E" w14:textId="77777777" w:rsidR="00156D0F" w:rsidRPr="00156D0F" w:rsidRDefault="00156D0F" w:rsidP="00156D0F">
      <w:pPr>
        <w:pStyle w:val="BodyText"/>
        <w:numPr>
          <w:ilvl w:val="0"/>
          <w:numId w:val="66"/>
        </w:numPr>
      </w:pPr>
      <w:proofErr w:type="gramStart"/>
      <w:r w:rsidRPr="00156D0F">
        <w:rPr>
          <w:b/>
          <w:bCs/>
        </w:rPr>
        <w:t>Documents</w:t>
      </w:r>
      <w:r w:rsidRPr="00156D0F">
        <w:t> :</w:t>
      </w:r>
      <w:proofErr w:type="gramEnd"/>
      <w:r w:rsidRPr="00156D0F">
        <w:t xml:space="preserve"> ext4.</w:t>
      </w:r>
    </w:p>
    <w:p w14:paraId="498E2093" w14:textId="77777777" w:rsidR="00156D0F" w:rsidRPr="00156D0F" w:rsidRDefault="00156D0F" w:rsidP="00156D0F">
      <w:pPr>
        <w:pStyle w:val="BodyText"/>
        <w:rPr>
          <w:lang w:val="fr-FR"/>
        </w:rPr>
      </w:pPr>
      <w:r w:rsidRPr="00156D0F">
        <w:rPr>
          <w:lang w:val="fr-FR"/>
        </w:rPr>
        <w:t>Le but est que la partition « Documents » puisse être lue et écrite depuis Windows et Linux, afin que vous puissiez accéder à vos documents, que vous soyez sous Windows ou Linux.</w:t>
      </w:r>
    </w:p>
    <w:p w14:paraId="6C847699" w14:textId="77777777" w:rsidR="00156D0F" w:rsidRDefault="00156D0F" w:rsidP="00156D0F">
      <w:pPr>
        <w:pStyle w:val="BodyText"/>
        <w:rPr>
          <w:lang w:val="fr-FR"/>
        </w:rPr>
      </w:pPr>
      <w:r w:rsidRPr="00156D0F">
        <w:rPr>
          <w:lang w:val="fr-FR"/>
        </w:rPr>
        <w:t>L'ext4, comme vous le savez, fonctionne parfaitement sous Linux. Cependant, Windows ne le reconnaît pas… à moins d'installer un programme qui lui permettra de l'utiliser. Je peux vous recommander </w:t>
      </w:r>
      <w:hyperlink r:id="rId18" w:tgtFrame="_blank" w:history="1">
        <w:r w:rsidRPr="00156D0F">
          <w:rPr>
            <w:rStyle w:val="Hyperlink"/>
            <w:b/>
            <w:bCs/>
            <w:lang w:val="fr-FR"/>
          </w:rPr>
          <w:t>FS Driver</w:t>
        </w:r>
      </w:hyperlink>
      <w:r w:rsidRPr="00156D0F">
        <w:rPr>
          <w:lang w:val="fr-FR"/>
        </w:rPr>
        <w:t>, qui rend utilisables l'ext2, l'ext3 et l'ext4 sous Windows.</w:t>
      </w:r>
    </w:p>
    <w:p w14:paraId="3DCCD471" w14:textId="77777777" w:rsidR="00156D0F" w:rsidRDefault="00156D0F" w:rsidP="00156D0F">
      <w:pPr>
        <w:pStyle w:val="BodyText"/>
        <w:rPr>
          <w:lang w:val="fr-FR"/>
        </w:rPr>
      </w:pPr>
    </w:p>
    <w:p w14:paraId="75FEC864" w14:textId="11C2EE9A" w:rsidR="00156D0F" w:rsidRPr="00156D0F" w:rsidRDefault="00156D0F" w:rsidP="00156D0F">
      <w:pPr>
        <w:pStyle w:val="BodyText"/>
        <w:rPr>
          <w:b/>
          <w:lang w:val="fr-FR"/>
        </w:rPr>
      </w:pPr>
      <w:r w:rsidRPr="00156D0F">
        <w:rPr>
          <w:b/>
          <w:lang w:val="fr-FR"/>
        </w:rPr>
        <w:t>Le partitionnement manuel</w:t>
      </w:r>
    </w:p>
    <w:p w14:paraId="4A5AA042" w14:textId="77777777" w:rsidR="00156D0F" w:rsidRPr="00156D0F" w:rsidRDefault="00156D0F" w:rsidP="00156D0F">
      <w:pPr>
        <w:pStyle w:val="BodyText"/>
        <w:rPr>
          <w:lang w:val="fr-FR"/>
        </w:rPr>
      </w:pPr>
    </w:p>
    <w:p w14:paraId="32C721B4" w14:textId="77777777" w:rsidR="00434C9F" w:rsidRPr="00B845F2" w:rsidRDefault="00B100EF" w:rsidP="00B845F2">
      <w:pPr>
        <w:pStyle w:val="Heading5"/>
        <w:widowControl/>
        <w:spacing w:before="0" w:after="0" w:line="360" w:lineRule="auto"/>
        <w:ind w:left="0" w:firstLine="0"/>
        <w:rPr>
          <w:rFonts w:eastAsia="Source Sans Pro"/>
          <w:b w:val="0"/>
          <w:bCs w:val="0"/>
          <w:sz w:val="24"/>
          <w:szCs w:val="24"/>
          <w:lang w:val="fr-FR"/>
        </w:rPr>
      </w:pPr>
      <w:r w:rsidRPr="00B845F2">
        <w:rPr>
          <w:rFonts w:eastAsia="Source Sans Pro"/>
          <w:sz w:val="24"/>
          <w:szCs w:val="24"/>
          <w:lang w:val="fr-FR"/>
        </w:rPr>
        <w:lastRenderedPageBreak/>
        <w:t>À propos du nom des disques</w:t>
      </w:r>
    </w:p>
    <w:p w14:paraId="30CC6017" w14:textId="77777777" w:rsidR="0024023D" w:rsidRDefault="00B100EF" w:rsidP="0024023D">
      <w:pPr>
        <w:pStyle w:val="BodyText"/>
        <w:widowControl/>
        <w:spacing w:after="0" w:line="360" w:lineRule="auto"/>
        <w:rPr>
          <w:rFonts w:eastAsia="Source Sans Pro"/>
          <w:lang w:val="fr-FR"/>
        </w:rPr>
      </w:pPr>
      <w:bookmarkStart w:id="72" w:name="r2278486"/>
      <w:bookmarkEnd w:id="72"/>
      <w:r w:rsidRPr="00B845F2">
        <w:rPr>
          <w:rFonts w:eastAsia="Source Sans Pro"/>
          <w:lang w:val="fr-FR"/>
        </w:rPr>
        <w:t>Si vous avez un seul disque dur sur votre ordinateur, pas de problème, vous ne risquez pas de vous tromper. Toutefois, si par hasard vous avez plusieurs disques, je pense que vous apprécierez que je vous explique comment les disques durs sont nommés sous Linux.</w:t>
      </w:r>
      <w:bookmarkStart w:id="73" w:name="r2278488"/>
      <w:bookmarkEnd w:id="73"/>
    </w:p>
    <w:p w14:paraId="19383EDE" w14:textId="77777777" w:rsidR="0024023D" w:rsidRPr="0024023D" w:rsidRDefault="0024023D" w:rsidP="0024023D">
      <w:pPr>
        <w:pStyle w:val="BodyText"/>
        <w:spacing w:after="0" w:line="360" w:lineRule="auto"/>
        <w:rPr>
          <w:rFonts w:eastAsia="Source Sans Pro"/>
          <w:lang w:val="fr-FR"/>
        </w:rPr>
      </w:pPr>
      <w:r w:rsidRPr="0024023D">
        <w:rPr>
          <w:rFonts w:eastAsia="Source Sans Pro"/>
          <w:lang w:val="fr-FR"/>
        </w:rPr>
        <w:t xml:space="preserve">En effet, c'est très différent de Windows où l'on a l'habitude des </w:t>
      </w:r>
      <w:proofErr w:type="spellStart"/>
      <w:r w:rsidRPr="0024023D">
        <w:rPr>
          <w:rFonts w:eastAsia="Source Sans Pro"/>
          <w:lang w:val="fr-FR"/>
        </w:rPr>
        <w:t>sempiternelsC</w:t>
      </w:r>
      <w:proofErr w:type="spellEnd"/>
      <w:r w:rsidRPr="0024023D">
        <w:rPr>
          <w:rFonts w:eastAsia="Source Sans Pro"/>
          <w:lang w:val="fr-FR"/>
        </w:rPr>
        <w:t>:</w:t>
      </w:r>
      <w:proofErr w:type="gramStart"/>
      <w:r w:rsidRPr="0024023D">
        <w:rPr>
          <w:rFonts w:eastAsia="Source Sans Pro"/>
          <w:lang w:val="fr-FR"/>
        </w:rPr>
        <w:t>,D</w:t>
      </w:r>
      <w:proofErr w:type="gramEnd"/>
      <w:r w:rsidRPr="0024023D">
        <w:rPr>
          <w:rFonts w:eastAsia="Source Sans Pro"/>
          <w:lang w:val="fr-FR"/>
        </w:rPr>
        <w:t>:,E:, etc.</w:t>
      </w:r>
      <w:r w:rsidRPr="0024023D">
        <w:rPr>
          <w:rFonts w:eastAsia="Source Sans Pro"/>
          <w:lang w:val="fr-FR"/>
        </w:rPr>
        <w:br/>
        <w:t>On va découvrir les noms des disques sous Linux avec un exemple : </w:t>
      </w:r>
      <w:proofErr w:type="spellStart"/>
      <w:r w:rsidRPr="0024023D">
        <w:rPr>
          <w:rFonts w:eastAsia="Source Sans Pro"/>
          <w:b/>
          <w:bCs/>
          <w:lang w:val="fr-FR"/>
        </w:rPr>
        <w:t>hda</w:t>
      </w:r>
      <w:proofErr w:type="spellEnd"/>
      <w:r w:rsidRPr="0024023D">
        <w:rPr>
          <w:rFonts w:eastAsia="Source Sans Pro"/>
          <w:lang w:val="fr-FR"/>
        </w:rPr>
        <w:t>.</w:t>
      </w:r>
    </w:p>
    <w:p w14:paraId="1DD08A57" w14:textId="77777777" w:rsidR="0024023D" w:rsidRPr="0024023D" w:rsidRDefault="0024023D" w:rsidP="0024023D">
      <w:pPr>
        <w:pStyle w:val="BodyText"/>
        <w:numPr>
          <w:ilvl w:val="0"/>
          <w:numId w:val="67"/>
        </w:numPr>
        <w:spacing w:after="0" w:line="360" w:lineRule="auto"/>
        <w:rPr>
          <w:rFonts w:eastAsia="Source Sans Pro"/>
          <w:lang w:val="fr-FR"/>
        </w:rPr>
      </w:pPr>
      <w:r w:rsidRPr="0024023D">
        <w:rPr>
          <w:rFonts w:eastAsia="Source Sans Pro"/>
          <w:b/>
          <w:bCs/>
          <w:lang w:val="fr-FR"/>
        </w:rPr>
        <w:t>h</w:t>
      </w:r>
      <w:r w:rsidRPr="0024023D">
        <w:rPr>
          <w:rFonts w:eastAsia="Source Sans Pro"/>
          <w:lang w:val="fr-FR"/>
        </w:rPr>
        <w:t> : la première lettre indique si le disque est de type IDE ou SCSI (un type de connexion différent à la carte mère). S'il est de type IDE, la lettre est un « h », si c'est un SCSI (ou un S-ATA), la lettre est un « s ».</w:t>
      </w:r>
    </w:p>
    <w:p w14:paraId="6457EE37" w14:textId="77777777" w:rsidR="0024023D" w:rsidRPr="0024023D" w:rsidRDefault="0024023D" w:rsidP="0024023D">
      <w:pPr>
        <w:pStyle w:val="BodyText"/>
        <w:numPr>
          <w:ilvl w:val="0"/>
          <w:numId w:val="67"/>
        </w:numPr>
        <w:spacing w:after="0" w:line="360" w:lineRule="auto"/>
        <w:rPr>
          <w:rFonts w:eastAsia="Source Sans Pro"/>
          <w:lang w:val="fr-FR"/>
        </w:rPr>
      </w:pPr>
      <w:r w:rsidRPr="0024023D">
        <w:rPr>
          <w:rFonts w:eastAsia="Source Sans Pro"/>
          <w:b/>
          <w:bCs/>
          <w:lang w:val="fr-FR"/>
        </w:rPr>
        <w:t>d</w:t>
      </w:r>
      <w:r w:rsidRPr="0024023D">
        <w:rPr>
          <w:rFonts w:eastAsia="Source Sans Pro"/>
          <w:lang w:val="fr-FR"/>
        </w:rPr>
        <w:t> : cette lettre ne change pas.</w:t>
      </w:r>
    </w:p>
    <w:p w14:paraId="1C5AA02E" w14:textId="77777777" w:rsidR="0024023D" w:rsidRPr="0024023D" w:rsidRDefault="0024023D" w:rsidP="0024023D">
      <w:pPr>
        <w:pStyle w:val="BodyText"/>
        <w:numPr>
          <w:ilvl w:val="0"/>
          <w:numId w:val="67"/>
        </w:numPr>
        <w:spacing w:after="0" w:line="360" w:lineRule="auto"/>
        <w:rPr>
          <w:rFonts w:eastAsia="Source Sans Pro"/>
          <w:lang w:val="fr-FR"/>
        </w:rPr>
      </w:pPr>
      <w:r w:rsidRPr="0024023D">
        <w:rPr>
          <w:rFonts w:eastAsia="Source Sans Pro"/>
          <w:b/>
          <w:bCs/>
          <w:lang w:val="fr-FR"/>
        </w:rPr>
        <w:t>a</w:t>
      </w:r>
      <w:r w:rsidRPr="0024023D">
        <w:rPr>
          <w:rFonts w:eastAsia="Source Sans Pro"/>
          <w:lang w:val="fr-FR"/>
        </w:rPr>
        <w:t> : c'est cette lettre qui indique les différents disques durs. </w:t>
      </w:r>
      <w:proofErr w:type="spellStart"/>
      <w:r w:rsidRPr="0024023D">
        <w:rPr>
          <w:rFonts w:eastAsia="Source Sans Pro"/>
          <w:i/>
          <w:iCs/>
          <w:lang w:val="fr-FR"/>
        </w:rPr>
        <w:t>hda</w:t>
      </w:r>
      <w:proofErr w:type="spellEnd"/>
      <w:r w:rsidRPr="0024023D">
        <w:rPr>
          <w:rFonts w:eastAsia="Source Sans Pro"/>
          <w:lang w:val="fr-FR"/>
        </w:rPr>
        <w:t> représente le premier disque dur IDE, </w:t>
      </w:r>
      <w:proofErr w:type="spellStart"/>
      <w:r w:rsidRPr="0024023D">
        <w:rPr>
          <w:rFonts w:eastAsia="Source Sans Pro"/>
          <w:i/>
          <w:iCs/>
          <w:lang w:val="fr-FR"/>
        </w:rPr>
        <w:t>hdb</w:t>
      </w:r>
      <w:proofErr w:type="spellEnd"/>
      <w:r w:rsidRPr="0024023D">
        <w:rPr>
          <w:rFonts w:eastAsia="Source Sans Pro"/>
          <w:lang w:val="fr-FR"/>
        </w:rPr>
        <w:t> le second, </w:t>
      </w:r>
      <w:proofErr w:type="spellStart"/>
      <w:r w:rsidRPr="0024023D">
        <w:rPr>
          <w:rFonts w:eastAsia="Source Sans Pro"/>
          <w:i/>
          <w:iCs/>
          <w:lang w:val="fr-FR"/>
        </w:rPr>
        <w:t>hdc</w:t>
      </w:r>
      <w:proofErr w:type="spellEnd"/>
      <w:r w:rsidRPr="0024023D">
        <w:rPr>
          <w:rFonts w:eastAsia="Source Sans Pro"/>
          <w:lang w:val="fr-FR"/>
        </w:rPr>
        <w:t> le troisième, etc.</w:t>
      </w:r>
    </w:p>
    <w:p w14:paraId="5BBFC346" w14:textId="77777777" w:rsidR="0024023D" w:rsidRPr="0024023D" w:rsidRDefault="0024023D" w:rsidP="0024023D">
      <w:pPr>
        <w:pStyle w:val="BodyText"/>
        <w:spacing w:after="0" w:line="360" w:lineRule="auto"/>
        <w:rPr>
          <w:rFonts w:eastAsia="Source Sans Pro"/>
          <w:lang w:val="fr-FR"/>
        </w:rPr>
      </w:pPr>
      <w:r w:rsidRPr="0024023D">
        <w:rPr>
          <w:rFonts w:eastAsia="Source Sans Pro"/>
          <w:lang w:val="fr-FR"/>
        </w:rPr>
        <w:t>Lorsque l'on crée des partitions, on ajoute généralement un chiffre représentant le numéro de la partition. Ainsi, si on a trois partitions sur notre disque </w:t>
      </w:r>
      <w:proofErr w:type="spellStart"/>
      <w:r w:rsidRPr="0024023D">
        <w:rPr>
          <w:rFonts w:eastAsia="Source Sans Pro"/>
          <w:i/>
          <w:iCs/>
          <w:lang w:val="fr-FR"/>
        </w:rPr>
        <w:t>hda</w:t>
      </w:r>
      <w:proofErr w:type="spellEnd"/>
      <w:r w:rsidRPr="0024023D">
        <w:rPr>
          <w:rFonts w:eastAsia="Source Sans Pro"/>
          <w:lang w:val="fr-FR"/>
        </w:rPr>
        <w:t>, elles seront nommées </w:t>
      </w:r>
      <w:r w:rsidRPr="0024023D">
        <w:rPr>
          <w:rFonts w:eastAsia="Source Sans Pro"/>
          <w:i/>
          <w:iCs/>
          <w:lang w:val="fr-FR"/>
        </w:rPr>
        <w:t>hda1</w:t>
      </w:r>
      <w:r w:rsidRPr="0024023D">
        <w:rPr>
          <w:rFonts w:eastAsia="Source Sans Pro"/>
          <w:lang w:val="fr-FR"/>
        </w:rPr>
        <w:t>, </w:t>
      </w:r>
      <w:r w:rsidRPr="0024023D">
        <w:rPr>
          <w:rFonts w:eastAsia="Source Sans Pro"/>
          <w:i/>
          <w:iCs/>
          <w:lang w:val="fr-FR"/>
        </w:rPr>
        <w:t>hda2</w:t>
      </w:r>
      <w:r w:rsidRPr="0024023D">
        <w:rPr>
          <w:rFonts w:eastAsia="Source Sans Pro"/>
          <w:lang w:val="fr-FR"/>
        </w:rPr>
        <w:t>, </w:t>
      </w:r>
      <w:r w:rsidRPr="0024023D">
        <w:rPr>
          <w:rFonts w:eastAsia="Source Sans Pro"/>
          <w:i/>
          <w:iCs/>
          <w:lang w:val="fr-FR"/>
        </w:rPr>
        <w:t>hda3</w:t>
      </w:r>
      <w:r w:rsidRPr="0024023D">
        <w:rPr>
          <w:rFonts w:eastAsia="Source Sans Pro"/>
          <w:lang w:val="fr-FR"/>
        </w:rPr>
        <w:t>…</w:t>
      </w:r>
    </w:p>
    <w:p w14:paraId="138CFABB" w14:textId="77777777" w:rsidR="0024023D" w:rsidRPr="0024023D" w:rsidRDefault="0024023D" w:rsidP="0024023D">
      <w:pPr>
        <w:pStyle w:val="BodyText"/>
        <w:spacing w:after="0" w:line="360" w:lineRule="auto"/>
        <w:rPr>
          <w:b/>
          <w:bCs/>
          <w:lang w:val="fr-FR"/>
        </w:rPr>
      </w:pPr>
      <w:bookmarkStart w:id="74" w:name="r2278606"/>
      <w:bookmarkEnd w:id="74"/>
      <w:r w:rsidRPr="0024023D">
        <w:rPr>
          <w:b/>
          <w:bCs/>
          <w:lang w:val="fr-FR"/>
        </w:rPr>
        <w:t>Étape 1 : réduire la taille de la partition Windows</w:t>
      </w:r>
    </w:p>
    <w:p w14:paraId="6B085AC8" w14:textId="77777777" w:rsidR="0024023D" w:rsidRPr="0024023D" w:rsidRDefault="0024023D" w:rsidP="0024023D">
      <w:pPr>
        <w:pStyle w:val="BodyText"/>
        <w:spacing w:after="0" w:line="360" w:lineRule="auto"/>
        <w:rPr>
          <w:b/>
          <w:bCs/>
          <w:lang w:val="fr-FR"/>
        </w:rPr>
      </w:pPr>
      <w:r w:rsidRPr="0024023D">
        <w:rPr>
          <w:b/>
          <w:bCs/>
          <w:lang w:val="fr-FR"/>
        </w:rPr>
        <w:t xml:space="preserve">Étape 2 : créer une partition pour installer </w:t>
      </w:r>
      <w:proofErr w:type="spellStart"/>
      <w:r w:rsidRPr="0024023D">
        <w:rPr>
          <w:b/>
          <w:bCs/>
          <w:lang w:val="fr-FR"/>
        </w:rPr>
        <w:t>Ubuntu</w:t>
      </w:r>
      <w:proofErr w:type="spellEnd"/>
    </w:p>
    <w:p w14:paraId="653D1864" w14:textId="77777777" w:rsidR="0024023D" w:rsidRPr="0024023D" w:rsidRDefault="0024023D" w:rsidP="0024023D">
      <w:pPr>
        <w:pStyle w:val="BodyText"/>
        <w:spacing w:after="0" w:line="360" w:lineRule="auto"/>
        <w:rPr>
          <w:b/>
          <w:bCs/>
          <w:lang w:val="fr-FR"/>
        </w:rPr>
      </w:pPr>
      <w:r w:rsidRPr="0024023D">
        <w:rPr>
          <w:b/>
          <w:bCs/>
          <w:lang w:val="fr-FR"/>
        </w:rPr>
        <w:t>Étape 3 : créer une partition pour les documents</w:t>
      </w:r>
    </w:p>
    <w:p w14:paraId="4E7FEE12" w14:textId="77777777" w:rsidR="0024023D" w:rsidRPr="0024023D" w:rsidRDefault="0024023D" w:rsidP="0024023D">
      <w:pPr>
        <w:pStyle w:val="BodyText"/>
        <w:spacing w:after="0" w:line="360" w:lineRule="auto"/>
        <w:rPr>
          <w:b/>
          <w:bCs/>
          <w:lang w:val="fr-FR"/>
        </w:rPr>
      </w:pPr>
      <w:r w:rsidRPr="0024023D">
        <w:rPr>
          <w:b/>
          <w:bCs/>
          <w:lang w:val="fr-FR"/>
        </w:rPr>
        <w:t>Étape 4 : créer une partition pour le </w:t>
      </w:r>
      <w:r w:rsidRPr="0024023D">
        <w:rPr>
          <w:b/>
          <w:bCs/>
          <w:i/>
          <w:iCs/>
          <w:lang w:val="fr-FR"/>
        </w:rPr>
        <w:t>swap</w:t>
      </w:r>
    </w:p>
    <w:p w14:paraId="1CDD0FCB" w14:textId="77777777" w:rsidR="0024023D" w:rsidRPr="0024023D" w:rsidRDefault="0024023D" w:rsidP="0024023D">
      <w:pPr>
        <w:pStyle w:val="BodyText"/>
        <w:spacing w:after="0" w:line="360" w:lineRule="auto"/>
        <w:rPr>
          <w:lang w:val="fr-FR"/>
        </w:rPr>
      </w:pPr>
      <w:r w:rsidRPr="0024023D">
        <w:rPr>
          <w:lang w:val="fr-FR"/>
        </w:rPr>
        <w:t>Il faut enfin créer une partition d'environ 1 Go appelée « swap ». C'est une partition un peu spéciale dont je ne vous ai pas parlé jusqu'ici pour ne pas vous embrouiller.</w:t>
      </w:r>
    </w:p>
    <w:p w14:paraId="67B39DC2" w14:textId="77777777" w:rsidR="0024023D" w:rsidRDefault="0024023D" w:rsidP="0024023D">
      <w:pPr>
        <w:pStyle w:val="BodyText"/>
        <w:spacing w:after="0" w:line="360" w:lineRule="auto"/>
        <w:rPr>
          <w:lang w:val="fr-FR"/>
        </w:rPr>
      </w:pPr>
      <w:r w:rsidRPr="0024023D">
        <w:rPr>
          <w:lang w:val="fr-FR"/>
        </w:rPr>
        <w:t>Pour faire simple, il s'agit d'une extension de la mémoire vive sur votre disque dur. Lorsque votre mémoire vive est pleine, Linux continue à fonctionner mais passe par le disque dur, grâce à la partition « swap ».</w:t>
      </w:r>
    </w:p>
    <w:p w14:paraId="42280CEE" w14:textId="49E19716" w:rsidR="0024023D" w:rsidRDefault="0024023D" w:rsidP="0024023D">
      <w:pPr>
        <w:pStyle w:val="BodyText"/>
        <w:spacing w:after="0" w:line="360" w:lineRule="auto"/>
        <w:rPr>
          <w:lang w:val="fr-FR"/>
        </w:rPr>
      </w:pPr>
      <w:r w:rsidRPr="0024023D">
        <w:rPr>
          <w:lang w:val="fr-FR"/>
        </w:rPr>
        <w:t>Laissez tout l'espace libre restant pour cette partition, mais sachez que ça ne sert à rien qu'elle fasse plus d'1 Go en général.</w:t>
      </w:r>
    </w:p>
    <w:p w14:paraId="0ACCD7F4" w14:textId="68DC6F4F" w:rsidR="0024023D" w:rsidRDefault="0024023D" w:rsidP="0024023D">
      <w:pPr>
        <w:pStyle w:val="BodyText"/>
        <w:spacing w:after="0" w:line="360" w:lineRule="auto"/>
        <w:rPr>
          <w:lang w:val="fr-FR"/>
        </w:rPr>
      </w:pPr>
      <w:r>
        <w:rPr>
          <w:lang w:val="fr-FR"/>
        </w:rPr>
        <w:t>Ensuite on finalise l’installation</w:t>
      </w:r>
    </w:p>
    <w:p w14:paraId="3B1D29E1" w14:textId="03EE97E6" w:rsidR="0024023D" w:rsidRDefault="0024023D" w:rsidP="0024023D">
      <w:pPr>
        <w:pStyle w:val="BodyText"/>
        <w:spacing w:after="0" w:line="360" w:lineRule="auto"/>
        <w:rPr>
          <w:lang w:val="fr-FR"/>
        </w:rPr>
      </w:pPr>
      <w:proofErr w:type="spellStart"/>
      <w:r>
        <w:rPr>
          <w:lang w:val="fr-FR"/>
        </w:rPr>
        <w:t>Grub</w:t>
      </w:r>
      <w:proofErr w:type="spellEnd"/>
      <w:r>
        <w:rPr>
          <w:lang w:val="fr-FR"/>
        </w:rPr>
        <w:t xml:space="preserve"> au démarrage</w:t>
      </w:r>
    </w:p>
    <w:p w14:paraId="6BA71572" w14:textId="3D0F3216" w:rsidR="0024023D" w:rsidRDefault="0024023D" w:rsidP="0024023D">
      <w:pPr>
        <w:pStyle w:val="BodyText"/>
        <w:spacing w:after="0" w:line="360" w:lineRule="auto"/>
        <w:rPr>
          <w:lang w:val="fr-FR"/>
        </w:rPr>
      </w:pPr>
      <w:r w:rsidRPr="0024023D">
        <w:rPr>
          <w:lang w:val="fr-FR"/>
        </w:rPr>
        <w:t>Lors de chaque démarrage, si vous avez choisi d'installer Linux sur le même disque dur que Windows, on vous demandera quel OS vous voulez charger (figure suivante).</w:t>
      </w:r>
    </w:p>
    <w:p w14:paraId="4B665B4D" w14:textId="605D4A51" w:rsidR="0024023D" w:rsidRDefault="0024023D" w:rsidP="0024023D">
      <w:pPr>
        <w:pStyle w:val="BodyText"/>
        <w:spacing w:after="0" w:line="360" w:lineRule="auto"/>
        <w:rPr>
          <w:lang w:val="fr-FR"/>
        </w:rPr>
      </w:pPr>
      <w:r>
        <w:rPr>
          <w:noProof/>
        </w:rPr>
        <w:drawing>
          <wp:inline distT="0" distB="0" distL="0" distR="0" wp14:anchorId="75F8F8AA" wp14:editId="6B687988">
            <wp:extent cx="65055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5575" cy="1362075"/>
                    </a:xfrm>
                    <a:prstGeom prst="rect">
                      <a:avLst/>
                    </a:prstGeom>
                  </pic:spPr>
                </pic:pic>
              </a:graphicData>
            </a:graphic>
          </wp:inline>
        </w:drawing>
      </w:r>
    </w:p>
    <w:p w14:paraId="220B4647" w14:textId="7D13DEB6" w:rsidR="0024023D" w:rsidRPr="0024023D" w:rsidRDefault="0024023D" w:rsidP="0024023D">
      <w:pPr>
        <w:pStyle w:val="BodyText"/>
        <w:spacing w:after="0" w:line="360" w:lineRule="auto"/>
        <w:rPr>
          <w:b/>
          <w:lang w:val="fr-FR"/>
        </w:rPr>
      </w:pPr>
      <w:r w:rsidRPr="0024023D">
        <w:rPr>
          <w:b/>
          <w:lang w:val="fr-FR"/>
        </w:rPr>
        <w:lastRenderedPageBreak/>
        <w:t xml:space="preserve">Découverte du bureau </w:t>
      </w:r>
      <w:proofErr w:type="spellStart"/>
      <w:r w:rsidRPr="0024023D">
        <w:rPr>
          <w:b/>
          <w:lang w:val="fr-FR"/>
        </w:rPr>
        <w:t>Unity</w:t>
      </w:r>
      <w:proofErr w:type="spellEnd"/>
    </w:p>
    <w:p w14:paraId="0F099132" w14:textId="751B9C8E" w:rsidR="0024023D" w:rsidRDefault="0024023D" w:rsidP="0024023D">
      <w:pPr>
        <w:pStyle w:val="BodyText"/>
        <w:spacing w:after="0" w:line="360" w:lineRule="auto"/>
        <w:rPr>
          <w:lang w:val="fr-FR"/>
        </w:rPr>
      </w:pPr>
      <w:r w:rsidRPr="0024023D">
        <w:rPr>
          <w:lang w:val="fr-FR"/>
        </w:rPr>
        <w:t xml:space="preserve">C'est le gestionnaire de bureau par défaut </w:t>
      </w:r>
      <w:proofErr w:type="gramStart"/>
      <w:r w:rsidRPr="0024023D">
        <w:rPr>
          <w:lang w:val="fr-FR"/>
        </w:rPr>
        <w:t xml:space="preserve">de </w:t>
      </w:r>
      <w:proofErr w:type="spellStart"/>
      <w:r w:rsidRPr="0024023D">
        <w:rPr>
          <w:lang w:val="fr-FR"/>
        </w:rPr>
        <w:t>Ubuntu</w:t>
      </w:r>
      <w:proofErr w:type="spellEnd"/>
      <w:proofErr w:type="gramEnd"/>
    </w:p>
    <w:p w14:paraId="43FA159D" w14:textId="3D8E9C87" w:rsidR="0024023D" w:rsidRDefault="0024023D" w:rsidP="0024023D">
      <w:pPr>
        <w:pStyle w:val="BodyText"/>
        <w:spacing w:after="0" w:line="360" w:lineRule="auto"/>
        <w:rPr>
          <w:lang w:val="fr-FR"/>
        </w:rPr>
      </w:pPr>
      <w:r>
        <w:rPr>
          <w:noProof/>
        </w:rPr>
        <w:drawing>
          <wp:inline distT="0" distB="0" distL="0" distR="0" wp14:anchorId="2317ADB4" wp14:editId="45A99DA8">
            <wp:extent cx="5379241" cy="4010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0775" cy="4018623"/>
                    </a:xfrm>
                    <a:prstGeom prst="rect">
                      <a:avLst/>
                    </a:prstGeom>
                  </pic:spPr>
                </pic:pic>
              </a:graphicData>
            </a:graphic>
          </wp:inline>
        </w:drawing>
      </w:r>
    </w:p>
    <w:p w14:paraId="6158962E" w14:textId="77777777" w:rsidR="0024023D" w:rsidRDefault="0024023D" w:rsidP="0024023D">
      <w:pPr>
        <w:pStyle w:val="BodyText"/>
        <w:spacing w:after="0" w:line="360" w:lineRule="auto"/>
        <w:rPr>
          <w:lang w:val="fr-FR"/>
        </w:rPr>
      </w:pPr>
    </w:p>
    <w:p w14:paraId="5B3FD9BA" w14:textId="358B8E9C" w:rsidR="0024023D" w:rsidRPr="0024023D" w:rsidRDefault="0024023D" w:rsidP="0024023D">
      <w:pPr>
        <w:pStyle w:val="BodyText"/>
        <w:spacing w:after="0" w:line="360" w:lineRule="auto"/>
        <w:rPr>
          <w:b/>
          <w:lang w:val="fr-FR"/>
        </w:rPr>
      </w:pPr>
      <w:r w:rsidRPr="0024023D">
        <w:rPr>
          <w:b/>
          <w:lang w:val="fr-FR"/>
        </w:rPr>
        <w:t>Découverte du bureau KDE</w:t>
      </w:r>
    </w:p>
    <w:p w14:paraId="3B909AB3" w14:textId="34936222" w:rsidR="0024023D" w:rsidRDefault="0024023D" w:rsidP="0024023D">
      <w:pPr>
        <w:pStyle w:val="BodyText"/>
        <w:spacing w:after="0" w:line="360" w:lineRule="auto"/>
        <w:rPr>
          <w:lang w:val="fr-FR"/>
        </w:rPr>
      </w:pPr>
      <w:r>
        <w:rPr>
          <w:noProof/>
        </w:rPr>
        <w:drawing>
          <wp:inline distT="0" distB="0" distL="0" distR="0" wp14:anchorId="1528739E" wp14:editId="1309E433">
            <wp:extent cx="5514975" cy="342132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2264" cy="3425849"/>
                    </a:xfrm>
                    <a:prstGeom prst="rect">
                      <a:avLst/>
                    </a:prstGeom>
                  </pic:spPr>
                </pic:pic>
              </a:graphicData>
            </a:graphic>
          </wp:inline>
        </w:drawing>
      </w:r>
    </w:p>
    <w:p w14:paraId="103AA042" w14:textId="77777777" w:rsidR="0024023D" w:rsidRDefault="0024023D" w:rsidP="0024023D">
      <w:pPr>
        <w:pStyle w:val="BodyText"/>
        <w:spacing w:after="0" w:line="360" w:lineRule="auto"/>
        <w:rPr>
          <w:lang w:val="fr-FR"/>
        </w:rPr>
      </w:pPr>
    </w:p>
    <w:p w14:paraId="731C33BD" w14:textId="77777777" w:rsidR="00434C9F" w:rsidRPr="00B845F2" w:rsidRDefault="00B100EF" w:rsidP="0024023D">
      <w:pPr>
        <w:pStyle w:val="Heading1"/>
        <w:rPr>
          <w:rFonts w:eastAsia="Helvetica"/>
          <w:shd w:val="clear" w:color="auto" w:fill="FFFFFF"/>
        </w:rPr>
      </w:pPr>
      <w:r w:rsidRPr="00B845F2">
        <w:rPr>
          <w:shd w:val="clear" w:color="auto" w:fill="FFFFFF"/>
        </w:rPr>
        <w:lastRenderedPageBreak/>
        <w:t>Installez Linux dans une machine virtuelle</w:t>
      </w:r>
    </w:p>
    <w:p w14:paraId="1BF9CBA1" w14:textId="77777777" w:rsidR="00434C9F" w:rsidRPr="00B845F2" w:rsidRDefault="00434C9F" w:rsidP="00B845F2">
      <w:pPr>
        <w:pStyle w:val="BodyText"/>
        <w:widowControl/>
        <w:spacing w:after="0" w:line="360" w:lineRule="auto"/>
        <w:rPr>
          <w:lang w:val="fr-FR"/>
        </w:rPr>
      </w:pPr>
    </w:p>
    <w:p w14:paraId="59059D9A" w14:textId="6306256D"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La virtualisation est une technique de plus en plus répandue en informatique : cela consiste à faire tourner un ordinateur « </w:t>
      </w:r>
      <w:r w:rsidRPr="00B845F2">
        <w:rPr>
          <w:rFonts w:ascii="Times New Roman" w:hAnsi="Times New Roman" w:cs="Times New Roman"/>
          <w:sz w:val="24"/>
          <w:szCs w:val="24"/>
          <w:shd w:val="clear" w:color="auto" w:fill="FFFFFF"/>
          <w:lang w:val="de-DE"/>
        </w:rPr>
        <w:t>virtuel</w:t>
      </w:r>
      <w:r w:rsidRPr="00B845F2">
        <w:rPr>
          <w:rFonts w:ascii="Times New Roman" w:hAnsi="Times New Roman" w:cs="Times New Roman"/>
          <w:sz w:val="24"/>
          <w:szCs w:val="24"/>
          <w:shd w:val="clear" w:color="auto" w:fill="FFFFFF"/>
          <w:lang w:val="it-IT"/>
        </w:rPr>
        <w:t xml:space="preserve"> » </w:t>
      </w:r>
      <w:r w:rsidRPr="00B845F2">
        <w:rPr>
          <w:rFonts w:ascii="Times New Roman" w:hAnsi="Times New Roman" w:cs="Times New Roman"/>
          <w:sz w:val="24"/>
          <w:szCs w:val="24"/>
          <w:shd w:val="clear" w:color="auto" w:fill="FFFFFF"/>
        </w:rPr>
        <w:t>dans votre ordinateur.</w:t>
      </w:r>
    </w:p>
    <w:p w14:paraId="477C0D0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8038F37" w14:textId="61FC49F5" w:rsidR="00434C9F"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r w:rsidRPr="00B845F2">
        <w:rPr>
          <w:rFonts w:ascii="Times New Roman" w:hAnsi="Times New Roman" w:cs="Times New Roman"/>
          <w:sz w:val="24"/>
          <w:szCs w:val="24"/>
          <w:shd w:val="clear" w:color="auto" w:fill="FFFFFF"/>
        </w:rPr>
        <w:t>VirtualBox</w:t>
      </w:r>
      <w:proofErr w:type="spellEnd"/>
      <w:r w:rsidRPr="00B845F2">
        <w:rPr>
          <w:rFonts w:ascii="Times New Roman" w:hAnsi="Times New Roman" w:cs="Times New Roman"/>
          <w:sz w:val="24"/>
          <w:szCs w:val="24"/>
          <w:shd w:val="clear" w:color="auto" w:fill="FFFFFF"/>
        </w:rPr>
        <w:t xml:space="preserve"> est un outil qui permet de faire tourner un ordinateur virtuel au sein d'un système d'exploitation.</w:t>
      </w:r>
    </w:p>
    <w:p w14:paraId="26AE340A" w14:textId="77777777" w:rsidR="00372F2F" w:rsidRDefault="00372F2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40F3D07" w14:textId="51F3BC43" w:rsidR="00372F2F" w:rsidRDefault="00372F2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Pr>
          <w:rFonts w:ascii="Times New Roman" w:eastAsia="Helvetica" w:hAnsi="Times New Roman" w:cs="Times New Roman"/>
          <w:sz w:val="24"/>
          <w:szCs w:val="24"/>
          <w:shd w:val="clear" w:color="auto" w:fill="FFFFFF"/>
        </w:rPr>
        <w:t>On lance l’installation tout en gardant les options par défaut, une fois l’installation effectuée il faut configurer le CD</w:t>
      </w:r>
      <w:r w:rsidR="00BB117F">
        <w:rPr>
          <w:rFonts w:ascii="Times New Roman" w:eastAsia="Helvetica" w:hAnsi="Times New Roman" w:cs="Times New Roman"/>
          <w:sz w:val="24"/>
          <w:szCs w:val="24"/>
          <w:shd w:val="clear" w:color="auto" w:fill="FFFFFF"/>
        </w:rPr>
        <w:t xml:space="preserve"> ou l’iso</w:t>
      </w:r>
    </w:p>
    <w:p w14:paraId="0E8A3A26"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B2AC4F4" w14:textId="77777777" w:rsidR="00BB117F" w:rsidRPr="00BB117F" w:rsidRDefault="00BB117F" w:rsidP="00BB117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Sur l’écran d’accueil d’</w:t>
      </w:r>
      <w:proofErr w:type="spellStart"/>
      <w:r w:rsidRPr="00BB117F">
        <w:rPr>
          <w:rFonts w:eastAsia="Helvetica"/>
          <w:shd w:val="clear" w:color="auto" w:fill="FFFFFF"/>
        </w:rPr>
        <w:t>Ubuntu</w:t>
      </w:r>
      <w:proofErr w:type="spellEnd"/>
      <w:r w:rsidRPr="00BB117F">
        <w:rPr>
          <w:rFonts w:eastAsia="Helvetica"/>
          <w:shd w:val="clear" w:color="auto" w:fill="FFFFFF"/>
        </w:rPr>
        <w:t>, cliquez tout d’abord sur le nom de la machine virtuelle disponible dans la liste puis cliquez sur le bouton « Configuration ».</w:t>
      </w:r>
    </w:p>
    <w:p w14:paraId="62D2B40F" w14:textId="77777777" w:rsidR="00BB117F" w:rsidRPr="00BB117F" w:rsidRDefault="00BB117F" w:rsidP="00BB117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Dans la fenêtre qui s'ouvre, sélectionnez « Stockage » dans la liste de gauche puis sélectionnez la ligne « Vide » sous « Contrôleur IDE » </w:t>
      </w:r>
    </w:p>
    <w:p w14:paraId="67E5752E"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79C104A" w14:textId="57C7813B"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Pr>
          <w:noProof/>
        </w:rPr>
        <w:drawing>
          <wp:inline distT="0" distB="0" distL="0" distR="0" wp14:anchorId="1BB59B03" wp14:editId="21088F1E">
            <wp:extent cx="6419850" cy="453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9850" cy="4533900"/>
                    </a:xfrm>
                    <a:prstGeom prst="rect">
                      <a:avLst/>
                    </a:prstGeom>
                  </pic:spPr>
                </pic:pic>
              </a:graphicData>
            </a:graphic>
          </wp:inline>
        </w:drawing>
      </w:r>
    </w:p>
    <w:p w14:paraId="6067413F"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24F4736" w14:textId="6AE76A0C"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B117F">
        <w:rPr>
          <w:rFonts w:ascii="Times New Roman" w:eastAsia="Helvetica" w:hAnsi="Times New Roman" w:cs="Times New Roman"/>
          <w:sz w:val="24"/>
          <w:szCs w:val="24"/>
          <w:shd w:val="clear" w:color="auto" w:fill="FFFFFF"/>
        </w:rPr>
        <w:t xml:space="preserve">Au premier lancement, </w:t>
      </w:r>
      <w:proofErr w:type="spellStart"/>
      <w:r w:rsidRPr="00BB117F">
        <w:rPr>
          <w:rFonts w:ascii="Times New Roman" w:eastAsia="Helvetica" w:hAnsi="Times New Roman" w:cs="Times New Roman"/>
          <w:sz w:val="24"/>
          <w:szCs w:val="24"/>
          <w:shd w:val="clear" w:color="auto" w:fill="FFFFFF"/>
        </w:rPr>
        <w:t>VirtualBox</w:t>
      </w:r>
      <w:proofErr w:type="spellEnd"/>
      <w:r w:rsidRPr="00BB117F">
        <w:rPr>
          <w:rFonts w:ascii="Times New Roman" w:eastAsia="Helvetica" w:hAnsi="Times New Roman" w:cs="Times New Roman"/>
          <w:sz w:val="24"/>
          <w:szCs w:val="24"/>
          <w:shd w:val="clear" w:color="auto" w:fill="FFFFFF"/>
        </w:rPr>
        <w:t xml:space="preserve"> devrait vous afficher quelques messages d'information. Le plus important d'entre eux (figure suivante) vous indique qu'une touche spéciale (je l'appelle la « touche de secours ») vous permet de </w:t>
      </w:r>
      <w:r w:rsidRPr="00BB117F">
        <w:rPr>
          <w:rFonts w:ascii="Times New Roman" w:eastAsia="Helvetica" w:hAnsi="Times New Roman" w:cs="Times New Roman"/>
          <w:i/>
          <w:iCs/>
          <w:sz w:val="24"/>
          <w:szCs w:val="24"/>
          <w:shd w:val="clear" w:color="auto" w:fill="FFFFFF"/>
        </w:rPr>
        <w:t>sortir</w:t>
      </w:r>
      <w:r w:rsidRPr="00BB117F">
        <w:rPr>
          <w:rFonts w:ascii="Times New Roman" w:eastAsia="Helvetica" w:hAnsi="Times New Roman" w:cs="Times New Roman"/>
          <w:sz w:val="24"/>
          <w:szCs w:val="24"/>
          <w:shd w:val="clear" w:color="auto" w:fill="FFFFFF"/>
        </w:rPr>
        <w:t> de la machine virtuelle : il s'agit ici de Ctrl Droite, la touche Ctrl à droite du clavier.</w:t>
      </w:r>
    </w:p>
    <w:p w14:paraId="7BAE564F"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A31FF3F" w14:textId="05ED40C3"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B117F">
        <w:rPr>
          <w:rFonts w:ascii="Times New Roman" w:eastAsia="Helvetica" w:hAnsi="Times New Roman" w:cs="Times New Roman"/>
          <w:sz w:val="24"/>
          <w:szCs w:val="24"/>
          <w:shd w:val="clear" w:color="auto" w:fill="FFFFFF"/>
        </w:rPr>
        <w:t xml:space="preserve">Vous pouvez </w:t>
      </w:r>
      <w:r>
        <w:rPr>
          <w:rFonts w:ascii="Times New Roman" w:eastAsia="Helvetica" w:hAnsi="Times New Roman" w:cs="Times New Roman"/>
          <w:sz w:val="24"/>
          <w:szCs w:val="24"/>
          <w:shd w:val="clear" w:color="auto" w:fill="FFFFFF"/>
        </w:rPr>
        <w:t xml:space="preserve">ensuite </w:t>
      </w:r>
      <w:r w:rsidRPr="00BB117F">
        <w:rPr>
          <w:rFonts w:ascii="Times New Roman" w:eastAsia="Helvetica" w:hAnsi="Times New Roman" w:cs="Times New Roman"/>
          <w:sz w:val="24"/>
          <w:szCs w:val="24"/>
          <w:shd w:val="clear" w:color="auto" w:fill="FFFFFF"/>
        </w:rPr>
        <w:t xml:space="preserve">utiliser </w:t>
      </w:r>
      <w:proofErr w:type="spellStart"/>
      <w:r w:rsidRPr="00BB117F">
        <w:rPr>
          <w:rFonts w:ascii="Times New Roman" w:eastAsia="Helvetica" w:hAnsi="Times New Roman" w:cs="Times New Roman"/>
          <w:sz w:val="24"/>
          <w:szCs w:val="24"/>
          <w:shd w:val="clear" w:color="auto" w:fill="FFFFFF"/>
        </w:rPr>
        <w:t>Ubuntu</w:t>
      </w:r>
      <w:proofErr w:type="spellEnd"/>
      <w:r w:rsidRPr="00BB117F">
        <w:rPr>
          <w:rFonts w:ascii="Times New Roman" w:eastAsia="Helvetica" w:hAnsi="Times New Roman" w:cs="Times New Roman"/>
          <w:sz w:val="24"/>
          <w:szCs w:val="24"/>
          <w:shd w:val="clear" w:color="auto" w:fill="FFFFFF"/>
        </w:rPr>
        <w:t xml:space="preserve"> comme s'il était véritablement installé sur votre ordinateur ! Les performances sont légèrement moindres (car Windows tourne toujours en arrière-plan), mais cela est négligeable aujourd'hui, à moins que vous n'utilisiez des applications gourmandes comme les jeux.</w:t>
      </w:r>
    </w:p>
    <w:p w14:paraId="79DA3335"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2EB6533" w14:textId="5E4DE5CF"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B117F">
        <w:rPr>
          <w:rFonts w:ascii="Times New Roman" w:eastAsia="Helvetica" w:hAnsi="Times New Roman" w:cs="Times New Roman"/>
          <w:sz w:val="24"/>
          <w:szCs w:val="24"/>
          <w:shd w:val="clear" w:color="auto" w:fill="FFFFFF"/>
        </w:rPr>
        <w:lastRenderedPageBreak/>
        <w:t xml:space="preserve">Vous pouvez, si vous le désirez, afficher </w:t>
      </w:r>
      <w:proofErr w:type="spellStart"/>
      <w:r w:rsidRPr="00BB117F">
        <w:rPr>
          <w:rFonts w:ascii="Times New Roman" w:eastAsia="Helvetica" w:hAnsi="Times New Roman" w:cs="Times New Roman"/>
          <w:sz w:val="24"/>
          <w:szCs w:val="24"/>
          <w:shd w:val="clear" w:color="auto" w:fill="FFFFFF"/>
        </w:rPr>
        <w:t>Ubuntu</w:t>
      </w:r>
      <w:proofErr w:type="spellEnd"/>
      <w:r w:rsidRPr="00BB117F">
        <w:rPr>
          <w:rFonts w:ascii="Times New Roman" w:eastAsia="Helvetica" w:hAnsi="Times New Roman" w:cs="Times New Roman"/>
          <w:sz w:val="24"/>
          <w:szCs w:val="24"/>
          <w:shd w:val="clear" w:color="auto" w:fill="FFFFFF"/>
        </w:rPr>
        <w:t xml:space="preserve"> en plein écran. Il suffit d'effectuer la combinaison de touches Ctrl Droite + F (vous pouvez aussi aller dans le menu Machine → Passer en plein écran). Malheureusement, comme vous allez le constater, </w:t>
      </w:r>
      <w:proofErr w:type="spellStart"/>
      <w:r w:rsidRPr="00BB117F">
        <w:rPr>
          <w:rFonts w:ascii="Times New Roman" w:eastAsia="Helvetica" w:hAnsi="Times New Roman" w:cs="Times New Roman"/>
          <w:sz w:val="24"/>
          <w:szCs w:val="24"/>
          <w:shd w:val="clear" w:color="auto" w:fill="FFFFFF"/>
        </w:rPr>
        <w:t>Ubuntu</w:t>
      </w:r>
      <w:proofErr w:type="spellEnd"/>
      <w:r w:rsidRPr="00BB117F">
        <w:rPr>
          <w:rFonts w:ascii="Times New Roman" w:eastAsia="Helvetica" w:hAnsi="Times New Roman" w:cs="Times New Roman"/>
          <w:sz w:val="24"/>
          <w:szCs w:val="24"/>
          <w:shd w:val="clear" w:color="auto" w:fill="FFFFFF"/>
        </w:rPr>
        <w:t xml:space="preserve"> n’occupe pas tout votre écran. Pour y remédier, il va falloir installer les additions invité…</w:t>
      </w:r>
    </w:p>
    <w:p w14:paraId="3597D586"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8320032" w14:textId="7BB04D71" w:rsidR="00BB117F" w:rsidRDefault="00BB117F" w:rsidP="00BB117F">
      <w:pPr>
        <w:pStyle w:val="Heading2"/>
        <w:rPr>
          <w:rFonts w:eastAsia="Helvetica"/>
          <w:shd w:val="clear" w:color="auto" w:fill="FFFFFF"/>
        </w:rPr>
      </w:pPr>
      <w:r w:rsidRPr="00BB117F">
        <w:rPr>
          <w:rFonts w:eastAsia="Helvetica"/>
          <w:shd w:val="clear" w:color="auto" w:fill="FFFFFF"/>
        </w:rPr>
        <w:t>Installation des additions invité</w:t>
      </w:r>
    </w:p>
    <w:p w14:paraId="1CE737B2"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13E6AE2" w14:textId="731BC823"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B117F">
        <w:rPr>
          <w:rFonts w:ascii="Times New Roman" w:eastAsia="Helvetica" w:hAnsi="Times New Roman" w:cs="Times New Roman"/>
          <w:sz w:val="24"/>
          <w:szCs w:val="24"/>
          <w:shd w:val="clear" w:color="auto" w:fill="FFFFFF"/>
        </w:rPr>
        <w:t> Ce sont en fait des pilotes spéciaux que l'on installe dans la machine virtuelle pour améliorer ses performances.</w:t>
      </w:r>
    </w:p>
    <w:p w14:paraId="49699039" w14:textId="77777777" w:rsidR="00BB117F" w:rsidRPr="00BB117F" w:rsidRDefault="00BB117F" w:rsidP="00BB117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proofErr w:type="spellStart"/>
      <w:r w:rsidRPr="00BB117F">
        <w:rPr>
          <w:rFonts w:eastAsia="Helvetica"/>
          <w:shd w:val="clear" w:color="auto" w:fill="FFFFFF"/>
        </w:rPr>
        <w:t>Ubuntu</w:t>
      </w:r>
      <w:proofErr w:type="spellEnd"/>
      <w:r w:rsidRPr="00BB117F">
        <w:rPr>
          <w:rFonts w:eastAsia="Helvetica"/>
          <w:shd w:val="clear" w:color="auto" w:fill="FFFFFF"/>
        </w:rPr>
        <w:t xml:space="preserve"> n'a pour le moment pas « conscience » qu'il s'agit d'une machine virtuelle. Il s'exécute comme il le ferait sur une vraie machine. Le rôle des additions est de modifier légèrement </w:t>
      </w:r>
      <w:proofErr w:type="spellStart"/>
      <w:r w:rsidRPr="00BB117F">
        <w:rPr>
          <w:rFonts w:eastAsia="Helvetica"/>
          <w:shd w:val="clear" w:color="auto" w:fill="FFFFFF"/>
        </w:rPr>
        <w:t>Ubuntu</w:t>
      </w:r>
      <w:proofErr w:type="spellEnd"/>
      <w:r w:rsidRPr="00BB117F">
        <w:rPr>
          <w:rFonts w:eastAsia="Helvetica"/>
          <w:shd w:val="clear" w:color="auto" w:fill="FFFFFF"/>
        </w:rPr>
        <w:t xml:space="preserve"> pour qu'il prenne conscience qu'il est dans une machine virtuelle, ce qui aura pour effet d’améliorer son fonctionnement.</w:t>
      </w:r>
    </w:p>
    <w:p w14:paraId="71CEAD5A" w14:textId="77777777" w:rsidR="00BB117F" w:rsidRPr="00BB117F" w:rsidRDefault="00BB117F" w:rsidP="00BB117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Parmi les améliorations apportées par cette modification, on note :</w:t>
      </w:r>
    </w:p>
    <w:p w14:paraId="20DD3CF3" w14:textId="77777777" w:rsidR="00BB117F" w:rsidRPr="00BB117F" w:rsidRDefault="00BB117F" w:rsidP="00BB117F">
      <w:pPr>
        <w:pStyle w:val="Pardfaut"/>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de meilleures </w:t>
      </w:r>
      <w:r w:rsidRPr="00BB117F">
        <w:rPr>
          <w:rFonts w:eastAsia="Helvetica"/>
          <w:b/>
          <w:bCs/>
          <w:shd w:val="clear" w:color="auto" w:fill="FFFFFF"/>
        </w:rPr>
        <w:t>performances graphiques</w:t>
      </w:r>
      <w:r w:rsidRPr="00BB117F">
        <w:rPr>
          <w:rFonts w:eastAsia="Helvetica"/>
          <w:shd w:val="clear" w:color="auto" w:fill="FFFFFF"/>
        </w:rPr>
        <w:t> : le déplacement des fenêtres et les animations seront plus fluides ;</w:t>
      </w:r>
    </w:p>
    <w:p w14:paraId="6277F571" w14:textId="77777777" w:rsidR="00BB117F" w:rsidRPr="00BB117F" w:rsidRDefault="00BB117F" w:rsidP="00BB117F">
      <w:pPr>
        <w:pStyle w:val="Pardfaut"/>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un meilleur </w:t>
      </w:r>
      <w:r w:rsidRPr="00BB117F">
        <w:rPr>
          <w:rFonts w:eastAsia="Helvetica"/>
          <w:b/>
          <w:bCs/>
          <w:shd w:val="clear" w:color="auto" w:fill="FFFFFF"/>
        </w:rPr>
        <w:t>suivi de la souris</w:t>
      </w:r>
      <w:r w:rsidRPr="00BB117F">
        <w:rPr>
          <w:rFonts w:eastAsia="Helvetica"/>
          <w:shd w:val="clear" w:color="auto" w:fill="FFFFFF"/>
        </w:rPr>
        <w:t> : la souris réagira de façon plus naturelle ;</w:t>
      </w:r>
    </w:p>
    <w:p w14:paraId="2F0FCE9D" w14:textId="77777777" w:rsidR="00BB117F" w:rsidRPr="00BB117F" w:rsidRDefault="00BB117F" w:rsidP="00BB117F">
      <w:pPr>
        <w:pStyle w:val="Pardfaut"/>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un accès à de plus </w:t>
      </w:r>
      <w:r w:rsidRPr="00BB117F">
        <w:rPr>
          <w:rFonts w:eastAsia="Helvetica"/>
          <w:b/>
          <w:bCs/>
          <w:shd w:val="clear" w:color="auto" w:fill="FFFFFF"/>
        </w:rPr>
        <w:t>grandes résolutions</w:t>
      </w:r>
      <w:r w:rsidRPr="00BB117F">
        <w:rPr>
          <w:rFonts w:eastAsia="Helvetica"/>
          <w:shd w:val="clear" w:color="auto" w:fill="FFFFFF"/>
        </w:rPr>
        <w:t xml:space="preserve">, capables de suivre en temps réel la taille de la fenêtre de </w:t>
      </w:r>
      <w:proofErr w:type="spellStart"/>
      <w:r w:rsidRPr="00BB117F">
        <w:rPr>
          <w:rFonts w:eastAsia="Helvetica"/>
          <w:shd w:val="clear" w:color="auto" w:fill="FFFFFF"/>
        </w:rPr>
        <w:t>VirtualBox</w:t>
      </w:r>
      <w:proofErr w:type="spellEnd"/>
      <w:r w:rsidRPr="00BB117F">
        <w:rPr>
          <w:rFonts w:eastAsia="Helvetica"/>
          <w:shd w:val="clear" w:color="auto" w:fill="FFFFFF"/>
        </w:rPr>
        <w:t xml:space="preserve"> si vous la redimensionnez ou si vous l'affichez en plein écran (avec Ctrl Droite + F) ;</w:t>
      </w:r>
    </w:p>
    <w:p w14:paraId="0C76195B" w14:textId="77777777" w:rsidR="00BB117F" w:rsidRPr="00BB117F" w:rsidRDefault="00BB117F" w:rsidP="00BB117F">
      <w:pPr>
        <w:pStyle w:val="Pardfaut"/>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le </w:t>
      </w:r>
      <w:r w:rsidRPr="00BB117F">
        <w:rPr>
          <w:rFonts w:eastAsia="Helvetica"/>
          <w:b/>
          <w:bCs/>
          <w:shd w:val="clear" w:color="auto" w:fill="FFFFFF"/>
        </w:rPr>
        <w:t>partage du presse-papier</w:t>
      </w:r>
      <w:r w:rsidRPr="00BB117F">
        <w:rPr>
          <w:rFonts w:eastAsia="Helvetica"/>
          <w:shd w:val="clear" w:color="auto" w:fill="FFFFFF"/>
        </w:rPr>
        <w:t> entre Windows et Linux. Vous pourrez copier du texte dans Linux et le coller dans Windows, et vice-versa !</w:t>
      </w:r>
    </w:p>
    <w:p w14:paraId="29B77401" w14:textId="77777777" w:rsidR="00BB117F" w:rsidRPr="00BB117F" w:rsidRDefault="00BB117F" w:rsidP="00BB117F">
      <w:pPr>
        <w:pStyle w:val="Pardfaut"/>
        <w:numPr>
          <w:ilvl w:val="0"/>
          <w:numId w:val="6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les </w:t>
      </w:r>
      <w:r w:rsidRPr="00BB117F">
        <w:rPr>
          <w:rFonts w:eastAsia="Helvetica"/>
          <w:b/>
          <w:bCs/>
          <w:shd w:val="clear" w:color="auto" w:fill="FFFFFF"/>
        </w:rPr>
        <w:t>répertoires partagés</w:t>
      </w:r>
      <w:r w:rsidRPr="00BB117F">
        <w:rPr>
          <w:rFonts w:eastAsia="Helvetica"/>
          <w:shd w:val="clear" w:color="auto" w:fill="FFFFFF"/>
        </w:rPr>
        <w:t> : vous pouvez faire en sorte qu'un répertoire de Windows apparaisse aussi sous Linux dans la machine virtuelle. Tous les changements dans ce dossier seront immédiatement répercutés sur les deux systèmes.</w:t>
      </w:r>
    </w:p>
    <w:p w14:paraId="7DEA09D3" w14:textId="77777777" w:rsidR="00BB117F" w:rsidRPr="00BB117F" w:rsidRDefault="00BB117F" w:rsidP="00BB117F">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BB117F">
        <w:rPr>
          <w:rFonts w:eastAsia="Helvetica"/>
          <w:shd w:val="clear" w:color="auto" w:fill="FFFFFF"/>
        </w:rPr>
        <w:t>Pour installer les additions, rendez-vous dans le menu Périphériques </w:t>
      </w:r>
      <w:r w:rsidRPr="00BB117F">
        <w:rPr>
          <w:rFonts w:ascii="Arial" w:eastAsia="Helvetica" w:hAnsi="Arial" w:cs="Arial"/>
          <w:shd w:val="clear" w:color="auto" w:fill="FFFFFF"/>
        </w:rPr>
        <w:t>→</w:t>
      </w:r>
      <w:r w:rsidRPr="00BB117F">
        <w:rPr>
          <w:rFonts w:ascii="Corbel" w:eastAsia="Helvetica" w:hAnsi="Corbel" w:cs="Corbel"/>
          <w:shd w:val="clear" w:color="auto" w:fill="FFFFFF"/>
        </w:rPr>
        <w:t> </w:t>
      </w:r>
      <w:r w:rsidRPr="00BB117F">
        <w:rPr>
          <w:rFonts w:eastAsia="Helvetica"/>
          <w:shd w:val="clear" w:color="auto" w:fill="FFFFFF"/>
        </w:rPr>
        <w:t>Installer</w:t>
      </w:r>
      <w:r w:rsidRPr="00BB117F">
        <w:rPr>
          <w:rFonts w:ascii="Corbel" w:eastAsia="Helvetica" w:hAnsi="Corbel" w:cs="Corbel"/>
          <w:shd w:val="clear" w:color="auto" w:fill="FFFFFF"/>
        </w:rPr>
        <w:t> </w:t>
      </w:r>
      <w:r w:rsidRPr="00BB117F">
        <w:rPr>
          <w:rFonts w:eastAsia="Helvetica"/>
          <w:shd w:val="clear" w:color="auto" w:fill="FFFFFF"/>
        </w:rPr>
        <w:t>les</w:t>
      </w:r>
      <w:r w:rsidRPr="00BB117F">
        <w:rPr>
          <w:rFonts w:ascii="Corbel" w:eastAsia="Helvetica" w:hAnsi="Corbel" w:cs="Corbel"/>
          <w:shd w:val="clear" w:color="auto" w:fill="FFFFFF"/>
        </w:rPr>
        <w:t> </w:t>
      </w:r>
      <w:r w:rsidRPr="00BB117F">
        <w:rPr>
          <w:rFonts w:eastAsia="Helvetica"/>
          <w:shd w:val="clear" w:color="auto" w:fill="FFFFFF"/>
        </w:rPr>
        <w:t>Additions</w:t>
      </w:r>
      <w:r w:rsidRPr="00BB117F">
        <w:rPr>
          <w:rFonts w:ascii="Corbel" w:eastAsia="Helvetica" w:hAnsi="Corbel" w:cs="Corbel"/>
          <w:shd w:val="clear" w:color="auto" w:fill="FFFFFF"/>
        </w:rPr>
        <w:t> </w:t>
      </w:r>
      <w:r w:rsidRPr="00BB117F">
        <w:rPr>
          <w:rFonts w:eastAsia="Helvetica"/>
          <w:shd w:val="clear" w:color="auto" w:fill="FFFFFF"/>
        </w:rPr>
        <w:t>invit</w:t>
      </w:r>
      <w:r w:rsidRPr="00BB117F">
        <w:rPr>
          <w:rFonts w:ascii="Corbel" w:eastAsia="Helvetica" w:hAnsi="Corbel" w:cs="Corbel"/>
          <w:shd w:val="clear" w:color="auto" w:fill="FFFFFF"/>
        </w:rPr>
        <w:t>é</w:t>
      </w:r>
      <w:r w:rsidRPr="00BB117F">
        <w:rPr>
          <w:rFonts w:eastAsia="Helvetica"/>
          <w:shd w:val="clear" w:color="auto" w:fill="FFFFFF"/>
        </w:rPr>
        <w:t>. Vous pouvez aussi faire la combinaison de touches Ctrl Droite + D</w:t>
      </w:r>
    </w:p>
    <w:p w14:paraId="45011743"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78071C0" w14:textId="461DD754" w:rsidR="00BB117F" w:rsidRDefault="00FF52C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FF52C6">
        <w:rPr>
          <w:rFonts w:ascii="Times New Roman" w:eastAsia="Helvetica" w:hAnsi="Times New Roman" w:cs="Times New Roman"/>
          <w:sz w:val="24"/>
          <w:szCs w:val="24"/>
          <w:shd w:val="clear" w:color="auto" w:fill="FFFFFF"/>
        </w:rPr>
        <w:t xml:space="preserve">Les additions sont installées ! Pour qu'elles soient prises en compte, vous devrez ensuite redémarrer </w:t>
      </w:r>
      <w:proofErr w:type="spellStart"/>
      <w:r w:rsidRPr="00FF52C6">
        <w:rPr>
          <w:rFonts w:ascii="Times New Roman" w:eastAsia="Helvetica" w:hAnsi="Times New Roman" w:cs="Times New Roman"/>
          <w:sz w:val="24"/>
          <w:szCs w:val="24"/>
          <w:shd w:val="clear" w:color="auto" w:fill="FFFFFF"/>
        </w:rPr>
        <w:t>Ubuntu</w:t>
      </w:r>
      <w:proofErr w:type="spellEnd"/>
      <w:r w:rsidRPr="00FF52C6">
        <w:rPr>
          <w:rFonts w:ascii="Times New Roman" w:eastAsia="Helvetica" w:hAnsi="Times New Roman" w:cs="Times New Roman"/>
          <w:sz w:val="24"/>
          <w:szCs w:val="24"/>
          <w:shd w:val="clear" w:color="auto" w:fill="FFFFFF"/>
        </w:rPr>
        <w:t>.</w:t>
      </w:r>
    </w:p>
    <w:p w14:paraId="3DCAE1BE" w14:textId="77777777" w:rsidR="00BB117F" w:rsidRDefault="00BB117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B43041A" w14:textId="6CB13281" w:rsidR="00BB117F" w:rsidRDefault="00FF52C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FF52C6">
        <w:rPr>
          <w:rFonts w:ascii="Times New Roman" w:eastAsia="Helvetica" w:hAnsi="Times New Roman" w:cs="Times New Roman"/>
          <w:sz w:val="24"/>
          <w:szCs w:val="24"/>
          <w:shd w:val="clear" w:color="auto" w:fill="FFFFFF"/>
        </w:rPr>
        <w:t xml:space="preserve">Vous pouvez maintenant partager un dossier entre Windows et </w:t>
      </w:r>
      <w:proofErr w:type="spellStart"/>
      <w:r w:rsidRPr="00FF52C6">
        <w:rPr>
          <w:rFonts w:ascii="Times New Roman" w:eastAsia="Helvetica" w:hAnsi="Times New Roman" w:cs="Times New Roman"/>
          <w:sz w:val="24"/>
          <w:szCs w:val="24"/>
          <w:shd w:val="clear" w:color="auto" w:fill="FFFFFF"/>
        </w:rPr>
        <w:t>Ubuntu</w:t>
      </w:r>
      <w:proofErr w:type="spellEnd"/>
      <w:r w:rsidRPr="00FF52C6">
        <w:rPr>
          <w:rFonts w:ascii="Times New Roman" w:eastAsia="Helvetica" w:hAnsi="Times New Roman" w:cs="Times New Roman"/>
          <w:sz w:val="24"/>
          <w:szCs w:val="24"/>
          <w:shd w:val="clear" w:color="auto" w:fill="FFFFFF"/>
        </w:rPr>
        <w:t xml:space="preserve"> : rendez-vous dans le menu Périphériques → Dossiers partagés. Vous pourrez y indiquer un dossier existant de Windows et le nom du dossier équivalent dans </w:t>
      </w:r>
      <w:proofErr w:type="spellStart"/>
      <w:r w:rsidRPr="00FF52C6">
        <w:rPr>
          <w:rFonts w:ascii="Times New Roman" w:eastAsia="Helvetica" w:hAnsi="Times New Roman" w:cs="Times New Roman"/>
          <w:sz w:val="24"/>
          <w:szCs w:val="24"/>
          <w:shd w:val="clear" w:color="auto" w:fill="FFFFFF"/>
        </w:rPr>
        <w:t>Ubuntu</w:t>
      </w:r>
      <w:proofErr w:type="spellEnd"/>
      <w:r w:rsidRPr="00FF52C6">
        <w:rPr>
          <w:rFonts w:ascii="Times New Roman" w:eastAsia="Helvetica" w:hAnsi="Times New Roman" w:cs="Times New Roman"/>
          <w:sz w:val="24"/>
          <w:szCs w:val="24"/>
          <w:shd w:val="clear" w:color="auto" w:fill="FFFFFF"/>
        </w:rPr>
        <w:t>.</w:t>
      </w:r>
    </w:p>
    <w:p w14:paraId="2E5C216C" w14:textId="77777777" w:rsidR="00372F2F" w:rsidRPr="00B845F2" w:rsidRDefault="00372F2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94F87F8" w14:textId="77777777" w:rsidR="00434C9F" w:rsidRPr="00B845F2" w:rsidRDefault="00B100EF" w:rsidP="00FF52C6">
      <w:pPr>
        <w:pStyle w:val="Heading1"/>
        <w:rPr>
          <w:rFonts w:eastAsia="Helvetica"/>
          <w:shd w:val="clear" w:color="auto" w:fill="FFFFFF"/>
        </w:rPr>
      </w:pPr>
      <w:r w:rsidRPr="00B845F2">
        <w:rPr>
          <w:shd w:val="clear" w:color="auto" w:fill="FFFFFF"/>
          <w:lang w:val="it-IT"/>
        </w:rPr>
        <w:t>La console</w:t>
      </w:r>
    </w:p>
    <w:p w14:paraId="7B20403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F4D237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plupart des commandes de la console de Linux sont des « </w:t>
      </w:r>
      <w:r w:rsidRPr="00B845F2">
        <w:rPr>
          <w:rFonts w:ascii="Times New Roman" w:hAnsi="Times New Roman" w:cs="Times New Roman"/>
          <w:sz w:val="24"/>
          <w:szCs w:val="24"/>
          <w:shd w:val="clear" w:color="auto" w:fill="FFFFFF"/>
          <w:lang w:val="es-ES_tradnl"/>
        </w:rPr>
        <w:t xml:space="preserve">copies </w:t>
      </w:r>
      <w:r w:rsidRPr="00B845F2">
        <w:rPr>
          <w:rFonts w:ascii="Times New Roman" w:hAnsi="Times New Roman" w:cs="Times New Roman"/>
          <w:sz w:val="24"/>
          <w:szCs w:val="24"/>
          <w:shd w:val="clear" w:color="auto" w:fill="FFFFFF"/>
          <w:lang w:val="it-IT"/>
        </w:rPr>
        <w:t xml:space="preserve">» </w:t>
      </w:r>
      <w:r w:rsidRPr="00B845F2">
        <w:rPr>
          <w:rFonts w:ascii="Times New Roman" w:hAnsi="Times New Roman" w:cs="Times New Roman"/>
          <w:sz w:val="24"/>
          <w:szCs w:val="24"/>
          <w:shd w:val="clear" w:color="auto" w:fill="FFFFFF"/>
        </w:rPr>
        <w:t>d’</w:t>
      </w:r>
      <w:r w:rsidRPr="00B845F2">
        <w:rPr>
          <w:rFonts w:ascii="Times New Roman" w:hAnsi="Times New Roman" w:cs="Times New Roman"/>
          <w:sz w:val="24"/>
          <w:szCs w:val="24"/>
          <w:shd w:val="clear" w:color="auto" w:fill="FFFFFF"/>
          <w:lang w:val="pt-PT"/>
        </w:rPr>
        <w:t>Unix</w:t>
      </w:r>
    </w:p>
    <w:p w14:paraId="6D56C58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9617353" w14:textId="03652CEE" w:rsidR="00FF52C6" w:rsidRDefault="00FF52C6" w:rsidP="00FF52C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rPr>
      </w:pPr>
      <w:r w:rsidRPr="00FF52C6">
        <w:rPr>
          <w:shd w:val="clear" w:color="auto" w:fill="FFFFFF"/>
        </w:rPr>
        <w:t> Voici les raccourcis à conna</w:t>
      </w:r>
      <w:r w:rsidR="00E40216">
        <w:rPr>
          <w:shd w:val="clear" w:color="auto" w:fill="FFFFFF"/>
        </w:rPr>
        <w:t>ître pour accéder à la console sans avoir le mode graphique en arrière-plan :</w:t>
      </w:r>
    </w:p>
    <w:p w14:paraId="5B794E79" w14:textId="77777777" w:rsidR="00E40216" w:rsidRPr="00FF52C6" w:rsidRDefault="00E40216" w:rsidP="00FF52C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rPr>
      </w:pPr>
    </w:p>
    <w:p w14:paraId="0A92260D" w14:textId="77777777" w:rsidR="00FF52C6" w:rsidRPr="00FF52C6" w:rsidRDefault="00FF52C6" w:rsidP="00FF52C6">
      <w:pPr>
        <w:pStyle w:val="Pardfaut"/>
        <w:numPr>
          <w:ilvl w:val="0"/>
          <w:numId w:val="6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lang w:val="en-US"/>
        </w:rPr>
      </w:pPr>
      <w:r w:rsidRPr="00FF52C6">
        <w:rPr>
          <w:shd w:val="clear" w:color="auto" w:fill="FFFFFF"/>
          <w:lang w:val="en-US"/>
        </w:rPr>
        <w:t>Ctrl + Alt + F1 : terminal 1 (tty1) ;</w:t>
      </w:r>
    </w:p>
    <w:p w14:paraId="23CA6D9B" w14:textId="77777777" w:rsidR="00FF52C6" w:rsidRPr="00FF52C6" w:rsidRDefault="00FF52C6" w:rsidP="00FF52C6">
      <w:pPr>
        <w:pStyle w:val="Pardfaut"/>
        <w:numPr>
          <w:ilvl w:val="0"/>
          <w:numId w:val="6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lang w:val="en-US"/>
        </w:rPr>
      </w:pPr>
      <w:r w:rsidRPr="00FF52C6">
        <w:rPr>
          <w:shd w:val="clear" w:color="auto" w:fill="FFFFFF"/>
          <w:lang w:val="en-US"/>
        </w:rPr>
        <w:t>Ctrl + Alt + F2 : terminal 2 (tty2) ;</w:t>
      </w:r>
    </w:p>
    <w:p w14:paraId="27DBA595" w14:textId="77777777" w:rsidR="00FF52C6" w:rsidRPr="00FF52C6" w:rsidRDefault="00FF52C6" w:rsidP="00FF52C6">
      <w:pPr>
        <w:pStyle w:val="Pardfaut"/>
        <w:numPr>
          <w:ilvl w:val="0"/>
          <w:numId w:val="6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lang w:val="en-US"/>
        </w:rPr>
      </w:pPr>
      <w:r w:rsidRPr="00FF52C6">
        <w:rPr>
          <w:shd w:val="clear" w:color="auto" w:fill="FFFFFF"/>
          <w:lang w:val="en-US"/>
        </w:rPr>
        <w:t>Ctrl + Alt + F3 : terminal 3 (tty3) ;</w:t>
      </w:r>
    </w:p>
    <w:p w14:paraId="306C098A" w14:textId="77777777" w:rsidR="00FF52C6" w:rsidRPr="00FF52C6" w:rsidRDefault="00FF52C6" w:rsidP="00FF52C6">
      <w:pPr>
        <w:pStyle w:val="Pardfaut"/>
        <w:numPr>
          <w:ilvl w:val="0"/>
          <w:numId w:val="6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lang w:val="en-US"/>
        </w:rPr>
      </w:pPr>
      <w:r w:rsidRPr="00FF52C6">
        <w:rPr>
          <w:shd w:val="clear" w:color="auto" w:fill="FFFFFF"/>
          <w:lang w:val="en-US"/>
        </w:rPr>
        <w:t>Ctrl + Alt + F4 : terminal 4 (tty4) ;</w:t>
      </w:r>
    </w:p>
    <w:p w14:paraId="3BB6C6C1" w14:textId="77777777" w:rsidR="00FF52C6" w:rsidRPr="00FF52C6" w:rsidRDefault="00FF52C6" w:rsidP="00FF52C6">
      <w:pPr>
        <w:pStyle w:val="Pardfaut"/>
        <w:numPr>
          <w:ilvl w:val="0"/>
          <w:numId w:val="6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lang w:val="en-US"/>
        </w:rPr>
      </w:pPr>
      <w:r w:rsidRPr="00FF52C6">
        <w:rPr>
          <w:shd w:val="clear" w:color="auto" w:fill="FFFFFF"/>
          <w:lang w:val="en-US"/>
        </w:rPr>
        <w:t>Ctrl + Alt + F5 : terminal 5 (tty5) ;</w:t>
      </w:r>
    </w:p>
    <w:p w14:paraId="6DF3A8DC" w14:textId="77777777" w:rsidR="00FF52C6" w:rsidRPr="00FF52C6" w:rsidRDefault="00FF52C6" w:rsidP="00FF52C6">
      <w:pPr>
        <w:pStyle w:val="Pardfaut"/>
        <w:numPr>
          <w:ilvl w:val="0"/>
          <w:numId w:val="6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lang w:val="en-US"/>
        </w:rPr>
      </w:pPr>
      <w:r w:rsidRPr="00FF52C6">
        <w:rPr>
          <w:shd w:val="clear" w:color="auto" w:fill="FFFFFF"/>
          <w:lang w:val="en-US"/>
        </w:rPr>
        <w:t>Ctrl + Alt + F6 : terminal 6 (tty6) ;</w:t>
      </w:r>
    </w:p>
    <w:p w14:paraId="37A1FC74" w14:textId="2E1747B0" w:rsidR="00FF52C6" w:rsidRDefault="00FF52C6" w:rsidP="00FF52C6">
      <w:pPr>
        <w:pStyle w:val="Pardfaut"/>
        <w:numPr>
          <w:ilvl w:val="0"/>
          <w:numId w:val="6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rPr>
      </w:pPr>
      <w:r w:rsidRPr="00FF52C6">
        <w:rPr>
          <w:shd w:val="clear" w:color="auto" w:fill="FFFFFF"/>
        </w:rPr>
        <w:t xml:space="preserve">Ctrl + Alt + F7 : </w:t>
      </w:r>
      <w:r>
        <w:rPr>
          <w:shd w:val="clear" w:color="auto" w:fill="FFFFFF"/>
        </w:rPr>
        <w:t>retour au mode graphique</w:t>
      </w:r>
      <w:r w:rsidRPr="00FF52C6">
        <w:rPr>
          <w:shd w:val="clear" w:color="auto" w:fill="FFFFFF"/>
        </w:rPr>
        <w:t>.</w:t>
      </w:r>
    </w:p>
    <w:p w14:paraId="4E25F950" w14:textId="77777777" w:rsidR="00FF52C6" w:rsidRDefault="00FF52C6" w:rsidP="00FF52C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rPr>
      </w:pPr>
    </w:p>
    <w:p w14:paraId="173E8E1E" w14:textId="77777777" w:rsidR="00E40216" w:rsidRDefault="00E40216" w:rsidP="00E402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hd w:val="clear" w:color="auto" w:fill="FFFFFF"/>
        </w:rPr>
      </w:pPr>
      <w:r w:rsidRPr="00E40216">
        <w:rPr>
          <w:b/>
          <w:bCs/>
          <w:shd w:val="clear" w:color="auto" w:fill="FFFFFF"/>
        </w:rPr>
        <w:t>Les différentes consoles</w:t>
      </w:r>
    </w:p>
    <w:p w14:paraId="0AEDDB51" w14:textId="77777777" w:rsidR="00E40216" w:rsidRPr="00E40216" w:rsidRDefault="00E40216" w:rsidP="00E402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shd w:val="clear" w:color="auto" w:fill="FFFFFF"/>
        </w:rPr>
      </w:pPr>
    </w:p>
    <w:p w14:paraId="55DED33D" w14:textId="77777777" w:rsidR="00E40216" w:rsidRPr="00E40216" w:rsidRDefault="00E40216" w:rsidP="00E402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rPr>
      </w:pPr>
      <w:r w:rsidRPr="00E40216">
        <w:rPr>
          <w:shd w:val="clear" w:color="auto" w:fill="FFFFFF"/>
        </w:rPr>
        <w:t>Sous toute machine Linux, il y a donc non pas une mais six consoles qui fonctionnent en simultané (d'où les six raccourcis différents de Ctrl + Alt + F1 à Ctrl + Alt + F6).</w:t>
      </w:r>
    </w:p>
    <w:p w14:paraId="605AA9CB" w14:textId="77777777" w:rsidR="00E40216" w:rsidRDefault="00E40216" w:rsidP="00E402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rPr>
      </w:pPr>
      <w:r w:rsidRPr="00E40216">
        <w:rPr>
          <w:shd w:val="clear" w:color="auto" w:fill="FFFFFF"/>
        </w:rPr>
        <w:t>Vous pouvez savoir dans quel terminal vous êtes lors du chargement : il est en effet marqué « tty1 » si vous êtes sur le terminal n°1.</w:t>
      </w:r>
    </w:p>
    <w:p w14:paraId="62037004" w14:textId="77777777" w:rsidR="00E40216" w:rsidRPr="00E40216" w:rsidRDefault="00E40216" w:rsidP="00E40216">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hd w:val="clear" w:color="auto" w:fill="FFFFFF"/>
        </w:rPr>
      </w:pPr>
    </w:p>
    <w:p w14:paraId="22BEE3B3" w14:textId="77777777" w:rsidR="00434C9F" w:rsidRPr="00B845F2" w:rsidRDefault="00B100EF" w:rsidP="00E40216">
      <w:pPr>
        <w:pStyle w:val="Heading2"/>
        <w:rPr>
          <w:rFonts w:eastAsia="Helvetica"/>
          <w:shd w:val="clear" w:color="auto" w:fill="FFFFFF"/>
        </w:rPr>
      </w:pPr>
      <w:r w:rsidRPr="00B845F2">
        <w:rPr>
          <w:shd w:val="clear" w:color="auto" w:fill="FFFFFF"/>
        </w:rPr>
        <w:t>La console en mode graphique</w:t>
      </w:r>
    </w:p>
    <w:p w14:paraId="10321017" w14:textId="77777777" w:rsidR="00434C9F" w:rsidRPr="00B845F2" w:rsidRDefault="00434C9F" w:rsidP="00B845F2">
      <w:pPr>
        <w:pStyle w:val="BodyText"/>
        <w:widowControl/>
        <w:spacing w:after="0" w:line="360" w:lineRule="auto"/>
        <w:rPr>
          <w:lang w:val="fr-FR"/>
        </w:rPr>
      </w:pPr>
    </w:p>
    <w:p w14:paraId="6B9FEF76" w14:textId="5C314A6A" w:rsidR="00434C9F" w:rsidRPr="00B845F2" w:rsidRDefault="00B100EF" w:rsidP="00B845F2">
      <w:pPr>
        <w:pStyle w:val="BodyText"/>
        <w:widowControl/>
        <w:spacing w:after="0" w:line="360" w:lineRule="auto"/>
        <w:rPr>
          <w:lang w:val="fr-FR"/>
        </w:rPr>
      </w:pPr>
      <w:r w:rsidRPr="00B845F2">
        <w:rPr>
          <w:lang w:val="fr-FR"/>
        </w:rPr>
        <w:t>C’est le fait d’avoir un terminal ouvert dans une petite f</w:t>
      </w:r>
      <w:r w:rsidR="00E40216">
        <w:rPr>
          <w:lang w:val="fr-FR"/>
        </w:rPr>
        <w:t>enêtre tout en ayant en arrière-</w:t>
      </w:r>
      <w:r w:rsidRPr="00B845F2">
        <w:rPr>
          <w:lang w:val="fr-FR"/>
        </w:rPr>
        <w:t>plan le bureau en mode graphique.</w:t>
      </w:r>
    </w:p>
    <w:p w14:paraId="71B2690A" w14:textId="77777777" w:rsidR="00434C9F" w:rsidRPr="00B845F2" w:rsidRDefault="00434C9F" w:rsidP="00B845F2">
      <w:pPr>
        <w:pStyle w:val="BodyText"/>
        <w:widowControl/>
        <w:spacing w:after="0" w:line="360" w:lineRule="auto"/>
        <w:rPr>
          <w:lang w:val="fr-FR"/>
        </w:rPr>
      </w:pPr>
    </w:p>
    <w:p w14:paraId="6474A97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Pour KDE, il suffit de rechercher "</w:t>
      </w:r>
      <w:proofErr w:type="spellStart"/>
      <w:r w:rsidRPr="00B845F2">
        <w:rPr>
          <w:rFonts w:ascii="Times New Roman" w:hAnsi="Times New Roman" w:cs="Times New Roman"/>
          <w:sz w:val="24"/>
          <w:szCs w:val="24"/>
          <w:shd w:val="clear" w:color="auto" w:fill="FFFFFF"/>
        </w:rPr>
        <w:t>Konsole</w:t>
      </w:r>
      <w:proofErr w:type="spellEnd"/>
      <w:r w:rsidRPr="00B845F2">
        <w:rPr>
          <w:rFonts w:ascii="Times New Roman" w:hAnsi="Times New Roman" w:cs="Times New Roman"/>
          <w:sz w:val="24"/>
          <w:szCs w:val="24"/>
          <w:shd w:val="clear" w:color="auto" w:fill="FFFFFF"/>
        </w:rPr>
        <w:t>" dans le lanceur</w:t>
      </w:r>
    </w:p>
    <w:p w14:paraId="6A96AF7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Pour </w:t>
      </w:r>
      <w:proofErr w:type="spellStart"/>
      <w:r w:rsidRPr="00B845F2">
        <w:rPr>
          <w:rFonts w:ascii="Times New Roman" w:hAnsi="Times New Roman" w:cs="Times New Roman"/>
          <w:sz w:val="24"/>
          <w:szCs w:val="24"/>
          <w:shd w:val="clear" w:color="auto" w:fill="FFFFFF"/>
        </w:rPr>
        <w:t>Unity</w:t>
      </w:r>
      <w:proofErr w:type="spellEnd"/>
      <w:r w:rsidRPr="00B845F2">
        <w:rPr>
          <w:rFonts w:ascii="Times New Roman" w:hAnsi="Times New Roman" w:cs="Times New Roman"/>
          <w:sz w:val="24"/>
          <w:szCs w:val="24"/>
          <w:shd w:val="clear" w:color="auto" w:fill="FFFFFF"/>
        </w:rPr>
        <w:t>, il suffit de rechercher "Terminal" dans le lanceur</w:t>
      </w:r>
    </w:p>
    <w:p w14:paraId="31D67BF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Il est possible d’ouvrir plusieurs terminaux en même temps&gt;&gt; Files&gt;&gt;Open a terminal</w:t>
      </w:r>
    </w:p>
    <w:p w14:paraId="0C5F7A3F" w14:textId="77777777" w:rsidR="00434C9F" w:rsidRPr="00B845F2" w:rsidRDefault="00434C9F" w:rsidP="00B845F2">
      <w:pPr>
        <w:pStyle w:val="BodyText"/>
        <w:widowControl/>
        <w:spacing w:after="0" w:line="360" w:lineRule="auto"/>
        <w:rPr>
          <w:lang w:val="fr-FR"/>
        </w:rPr>
      </w:pPr>
    </w:p>
    <w:p w14:paraId="203C4C98" w14:textId="77777777" w:rsidR="00434C9F" w:rsidRPr="00B845F2" w:rsidRDefault="00B100EF" w:rsidP="00E40216">
      <w:pPr>
        <w:pStyle w:val="Heading2"/>
        <w:rPr>
          <w:rFonts w:eastAsia="Helvetica"/>
          <w:shd w:val="clear" w:color="auto" w:fill="FFFFFF"/>
        </w:rPr>
      </w:pPr>
      <w:r w:rsidRPr="00B845F2">
        <w:rPr>
          <w:shd w:val="clear" w:color="auto" w:fill="FFFFFF"/>
          <w:lang w:val="it-IT"/>
        </w:rPr>
        <w:t>L'acc</w:t>
      </w:r>
      <w:r w:rsidRPr="00B845F2">
        <w:rPr>
          <w:shd w:val="clear" w:color="auto" w:fill="FFFFFF"/>
        </w:rPr>
        <w:t xml:space="preserve">ès à distance en SSH avec </w:t>
      </w:r>
      <w:proofErr w:type="spellStart"/>
      <w:r w:rsidRPr="00B845F2">
        <w:rPr>
          <w:shd w:val="clear" w:color="auto" w:fill="FFFFFF"/>
        </w:rPr>
        <w:t>PuTTY</w:t>
      </w:r>
      <w:proofErr w:type="spellEnd"/>
    </w:p>
    <w:p w14:paraId="4453234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447D669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Une des grosses forces de la console, c'est d'être accessible à distance par Internet. Il suffit que votre machine soit connectée au réseau pour que vous puissiez vous </w:t>
      </w:r>
      <w:proofErr w:type="spellStart"/>
      <w:r w:rsidRPr="00B845F2">
        <w:rPr>
          <w:rFonts w:ascii="Times New Roman" w:hAnsi="Times New Roman" w:cs="Times New Roman"/>
          <w:sz w:val="24"/>
          <w:szCs w:val="24"/>
          <w:shd w:val="clear" w:color="auto" w:fill="FFFFFF"/>
        </w:rPr>
        <w:t>logger</w:t>
      </w:r>
      <w:proofErr w:type="spellEnd"/>
      <w:r w:rsidRPr="00B845F2">
        <w:rPr>
          <w:rFonts w:ascii="Times New Roman" w:hAnsi="Times New Roman" w:cs="Times New Roman"/>
          <w:sz w:val="24"/>
          <w:szCs w:val="24"/>
          <w:shd w:val="clear" w:color="auto" w:fill="FFFFFF"/>
        </w:rPr>
        <w:t xml:space="preserve"> de n'importe quel ordinateur dans le monde et faire comme si vous étiez chez vous !</w:t>
      </w:r>
    </w:p>
    <w:p w14:paraId="19D6464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Cela permet de lancer l'exécution d'un programme pour qu'il soit prêt lorsque vous serez rentrés chez vous… mais surtout, c'est comme </w:t>
      </w:r>
      <w:r w:rsidRPr="00B845F2">
        <w:rPr>
          <w:rFonts w:ascii="Times New Roman" w:hAnsi="Times New Roman" w:cs="Times New Roman"/>
          <w:sz w:val="24"/>
          <w:szCs w:val="24"/>
          <w:shd w:val="clear" w:color="auto" w:fill="FFFFFF"/>
          <w:lang w:val="pt-PT"/>
        </w:rPr>
        <w:t>ç</w:t>
      </w:r>
      <w:r w:rsidRPr="00B845F2">
        <w:rPr>
          <w:rFonts w:ascii="Times New Roman" w:hAnsi="Times New Roman" w:cs="Times New Roman"/>
          <w:sz w:val="24"/>
          <w:szCs w:val="24"/>
          <w:shd w:val="clear" w:color="auto" w:fill="FFFFFF"/>
        </w:rPr>
        <w:t>a que l'on administre un serveur sous Linux.</w:t>
      </w:r>
    </w:p>
    <w:p w14:paraId="4C525F24" w14:textId="77777777" w:rsidR="00434C9F" w:rsidRPr="00B845F2" w:rsidRDefault="00434C9F" w:rsidP="00B845F2">
      <w:pPr>
        <w:pStyle w:val="BodyText"/>
        <w:widowControl/>
        <w:spacing w:after="0" w:line="360" w:lineRule="auto"/>
        <w:rPr>
          <w:lang w:val="fr-FR"/>
        </w:rPr>
      </w:pPr>
    </w:p>
    <w:p w14:paraId="0F18CA0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Un serveur est – pour faire simple – un ordinateur tout le temps connecté à Internet. Il permet d'offrir des services divers et variés aux internautes. Par exemple, il y a des serveurs web dont le rôle est de… distribuer des pages web.</w:t>
      </w:r>
    </w:p>
    <w:p w14:paraId="450A981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grande majorité des serveurs tourne sous Linux. Lorsque vous allez sur un site, il y a de très fortes chances pour que ce soit un serveur Linux qui vous réponde. Les serveurs Windows existent aussi, mais ils sont plus rares et on </w:t>
      </w:r>
      <w:proofErr w:type="spellStart"/>
      <w:r w:rsidRPr="00B845F2">
        <w:rPr>
          <w:rFonts w:ascii="Times New Roman" w:hAnsi="Times New Roman" w:cs="Times New Roman"/>
          <w:sz w:val="24"/>
          <w:szCs w:val="24"/>
          <w:shd w:val="clear" w:color="auto" w:fill="FFFFFF"/>
        </w:rPr>
        <w:t>appré</w:t>
      </w:r>
      <w:proofErr w:type="spellEnd"/>
      <w:r w:rsidRPr="00B845F2">
        <w:rPr>
          <w:rFonts w:ascii="Times New Roman" w:hAnsi="Times New Roman" w:cs="Times New Roman"/>
          <w:sz w:val="24"/>
          <w:szCs w:val="24"/>
          <w:shd w:val="clear" w:color="auto" w:fill="FFFFFF"/>
          <w:lang w:val="nl-NL"/>
        </w:rPr>
        <w:t>cie en g</w:t>
      </w:r>
      <w:proofErr w:type="spellStart"/>
      <w:r w:rsidRPr="00B845F2">
        <w:rPr>
          <w:rFonts w:ascii="Times New Roman" w:hAnsi="Times New Roman" w:cs="Times New Roman"/>
          <w:sz w:val="24"/>
          <w:szCs w:val="24"/>
          <w:shd w:val="clear" w:color="auto" w:fill="FFFFFF"/>
        </w:rPr>
        <w:t>énéral</w:t>
      </w:r>
      <w:proofErr w:type="spellEnd"/>
      <w:r w:rsidRPr="00B845F2">
        <w:rPr>
          <w:rFonts w:ascii="Times New Roman" w:hAnsi="Times New Roman" w:cs="Times New Roman"/>
          <w:sz w:val="24"/>
          <w:szCs w:val="24"/>
          <w:shd w:val="clear" w:color="auto" w:fill="FFFFFF"/>
        </w:rPr>
        <w:t xml:space="preserve"> la stabilité de Linux ainsi que la possibilité de l'administrer à distance en ligne de commande.</w:t>
      </w:r>
    </w:p>
    <w:p w14:paraId="4278F99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60B731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Telnet et SSH</w:t>
      </w:r>
    </w:p>
    <w:p w14:paraId="704B086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098E497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Pour communiquer entre votre ordinateur et le serveur, il faut un </w:t>
      </w:r>
      <w:r w:rsidRPr="00B845F2">
        <w:rPr>
          <w:rFonts w:ascii="Times New Roman" w:hAnsi="Times New Roman" w:cs="Times New Roman"/>
          <w:b/>
          <w:bCs/>
          <w:sz w:val="24"/>
          <w:szCs w:val="24"/>
          <w:shd w:val="clear" w:color="auto" w:fill="FFFFFF"/>
          <w:lang w:val="it-IT"/>
        </w:rPr>
        <w:t>protocole</w:t>
      </w:r>
      <w:r w:rsidRPr="00B845F2">
        <w:rPr>
          <w:rFonts w:ascii="Times New Roman" w:hAnsi="Times New Roman" w:cs="Times New Roman"/>
          <w:sz w:val="24"/>
          <w:szCs w:val="24"/>
          <w:shd w:val="clear" w:color="auto" w:fill="FFFFFF"/>
        </w:rPr>
        <w:t>. C'est un ensemble de règles pour que deux ordinateurs puissent discuter entre eux.</w:t>
      </w:r>
    </w:p>
    <w:p w14:paraId="32A4F90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DF24E1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Il existe des tonnes et des tonnes de protocoles pour communiquer par Internet, mais pour ce qui est d'</w:t>
      </w:r>
      <w:proofErr w:type="spellStart"/>
      <w:r w:rsidRPr="00B845F2">
        <w:rPr>
          <w:rFonts w:ascii="Times New Roman" w:hAnsi="Times New Roman" w:cs="Times New Roman"/>
          <w:sz w:val="24"/>
          <w:szCs w:val="24"/>
          <w:shd w:val="clear" w:color="auto" w:fill="FFFFFF"/>
        </w:rPr>
        <w:t>accé</w:t>
      </w:r>
      <w:proofErr w:type="spellEnd"/>
      <w:r w:rsidRPr="00B845F2">
        <w:rPr>
          <w:rFonts w:ascii="Times New Roman" w:hAnsi="Times New Roman" w:cs="Times New Roman"/>
          <w:sz w:val="24"/>
          <w:szCs w:val="24"/>
          <w:shd w:val="clear" w:color="auto" w:fill="FFFFFF"/>
          <w:lang w:val="de-DE"/>
        </w:rPr>
        <w:t xml:space="preserve">der </w:t>
      </w:r>
      <w:r w:rsidRPr="00B845F2">
        <w:rPr>
          <w:rFonts w:ascii="Times New Roman" w:hAnsi="Times New Roman" w:cs="Times New Roman"/>
          <w:sz w:val="24"/>
          <w:szCs w:val="24"/>
          <w:shd w:val="clear" w:color="auto" w:fill="FFFFFF"/>
        </w:rPr>
        <w:t>à la ligne de commande à distance, c'est-à-dire à la console, il y en a deux principaux.</w:t>
      </w:r>
    </w:p>
    <w:p w14:paraId="53ABC72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0047040" w14:textId="77777777" w:rsidR="00434C9F" w:rsidRPr="00B845F2" w:rsidRDefault="00B100EF" w:rsidP="00B845F2">
      <w:pPr>
        <w:pStyle w:val="Pardfaut"/>
        <w:numPr>
          <w:ilvl w:val="0"/>
          <w:numId w:val="41"/>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Telnet</w:t>
      </w:r>
      <w:r w:rsidRPr="00B845F2">
        <w:rPr>
          <w:rFonts w:ascii="Times New Roman" w:hAnsi="Times New Roman" w:cs="Times New Roman"/>
          <w:sz w:val="24"/>
          <w:szCs w:val="24"/>
          <w:shd w:val="clear" w:color="auto" w:fill="FFFFFF"/>
        </w:rPr>
        <w:t> : le protocole le plus basique, qui présente le gros défaut de ne pas crypter les données échangées entre vous et le serveur. Si un pirate « écoute</w:t>
      </w:r>
      <w:r w:rsidRPr="00B845F2">
        <w:rPr>
          <w:rFonts w:ascii="Times New Roman" w:hAnsi="Times New Roman" w:cs="Times New Roman"/>
          <w:sz w:val="24"/>
          <w:szCs w:val="24"/>
          <w:shd w:val="clear" w:color="auto" w:fill="FFFFFF"/>
          <w:lang w:val="it-IT"/>
        </w:rPr>
        <w:t xml:space="preserve"> » </w:t>
      </w:r>
      <w:r w:rsidRPr="00B845F2">
        <w:rPr>
          <w:rFonts w:ascii="Times New Roman" w:hAnsi="Times New Roman" w:cs="Times New Roman"/>
          <w:sz w:val="24"/>
          <w:szCs w:val="24"/>
          <w:shd w:val="clear" w:color="auto" w:fill="FFFFFF"/>
          <w:lang w:val="pt-PT"/>
        </w:rPr>
        <w:t xml:space="preserve">vos </w:t>
      </w:r>
      <w:r w:rsidRPr="00B845F2">
        <w:rPr>
          <w:rFonts w:ascii="Times New Roman" w:hAnsi="Times New Roman" w:cs="Times New Roman"/>
          <w:sz w:val="24"/>
          <w:szCs w:val="24"/>
          <w:shd w:val="clear" w:color="auto" w:fill="FFFFFF"/>
        </w:rPr>
        <w:t>échanges par un moyen ou un autre, il pourrait ré</w:t>
      </w:r>
      <w:r w:rsidRPr="00B845F2">
        <w:rPr>
          <w:rFonts w:ascii="Times New Roman" w:hAnsi="Times New Roman" w:cs="Times New Roman"/>
          <w:sz w:val="24"/>
          <w:szCs w:val="24"/>
          <w:shd w:val="clear" w:color="auto" w:fill="FFFFFF"/>
          <w:lang w:val="it-IT"/>
        </w:rPr>
        <w:t>cup</w:t>
      </w:r>
      <w:proofErr w:type="spellStart"/>
      <w:r w:rsidRPr="00B845F2">
        <w:rPr>
          <w:rFonts w:ascii="Times New Roman" w:hAnsi="Times New Roman" w:cs="Times New Roman"/>
          <w:sz w:val="24"/>
          <w:szCs w:val="24"/>
          <w:shd w:val="clear" w:color="auto" w:fill="FFFFFF"/>
        </w:rPr>
        <w:t>érer</w:t>
      </w:r>
      <w:proofErr w:type="spellEnd"/>
      <w:r w:rsidRPr="00B845F2">
        <w:rPr>
          <w:rFonts w:ascii="Times New Roman" w:hAnsi="Times New Roman" w:cs="Times New Roman"/>
          <w:sz w:val="24"/>
          <w:szCs w:val="24"/>
          <w:shd w:val="clear" w:color="auto" w:fill="FFFFFF"/>
        </w:rPr>
        <w:t xml:space="preserve"> des informations sensibles, en particulier votre mot de passe lorsque vous l'envoyez à la connexion. Ce moyen de connexion reste utilisé mais peu par rapport à SSH.</w:t>
      </w:r>
    </w:p>
    <w:p w14:paraId="4553007F" w14:textId="77777777" w:rsidR="00434C9F" w:rsidRPr="00B845F2" w:rsidRDefault="00B100EF" w:rsidP="00B845F2">
      <w:pPr>
        <w:pStyle w:val="Pardfaut"/>
        <w:numPr>
          <w:ilvl w:val="0"/>
          <w:numId w:val="41"/>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SSH</w:t>
      </w:r>
      <w:r w:rsidRPr="00B845F2">
        <w:rPr>
          <w:rFonts w:ascii="Times New Roman" w:hAnsi="Times New Roman" w:cs="Times New Roman"/>
          <w:sz w:val="24"/>
          <w:szCs w:val="24"/>
          <w:shd w:val="clear" w:color="auto" w:fill="FFFFFF"/>
        </w:rPr>
        <w:t> : c'est de très loin le protocole le plus utilisé (et que l'on préfère) car il permet de crypter les données et de sécuriser ainsi la connexion avec le serveur.</w:t>
      </w:r>
    </w:p>
    <w:p w14:paraId="1C46D94A" w14:textId="77777777" w:rsidR="00434C9F" w:rsidRPr="00B845F2" w:rsidRDefault="00434C9F" w:rsidP="00B845F2">
      <w:pPr>
        <w:pStyle w:val="BodyText"/>
        <w:widowControl/>
        <w:spacing w:after="0" w:line="360" w:lineRule="auto"/>
        <w:rPr>
          <w:lang w:val="fr-FR"/>
        </w:rPr>
      </w:pPr>
    </w:p>
    <w:p w14:paraId="650AA25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roofErr w:type="spellStart"/>
      <w:r w:rsidRPr="00B845F2">
        <w:rPr>
          <w:rFonts w:ascii="Times New Roman" w:hAnsi="Times New Roman" w:cs="Times New Roman"/>
          <w:b/>
          <w:bCs/>
          <w:sz w:val="24"/>
          <w:szCs w:val="24"/>
          <w:shd w:val="clear" w:color="auto" w:fill="FFFFFF"/>
        </w:rPr>
        <w:t>PuTTY</w:t>
      </w:r>
      <w:proofErr w:type="spellEnd"/>
    </w:p>
    <w:p w14:paraId="640358E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6F7723B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Pour </w:t>
      </w:r>
      <w:proofErr w:type="spellStart"/>
      <w:r w:rsidRPr="00B845F2">
        <w:rPr>
          <w:rFonts w:ascii="Times New Roman" w:hAnsi="Times New Roman" w:cs="Times New Roman"/>
          <w:sz w:val="24"/>
          <w:szCs w:val="24"/>
          <w:shd w:val="clear" w:color="auto" w:fill="FFFFFF"/>
        </w:rPr>
        <w:t>accé</w:t>
      </w:r>
      <w:proofErr w:type="spellEnd"/>
      <w:r w:rsidRPr="00B845F2">
        <w:rPr>
          <w:rFonts w:ascii="Times New Roman" w:hAnsi="Times New Roman" w:cs="Times New Roman"/>
          <w:sz w:val="24"/>
          <w:szCs w:val="24"/>
          <w:shd w:val="clear" w:color="auto" w:fill="FFFFFF"/>
          <w:lang w:val="de-DE"/>
        </w:rPr>
        <w:t xml:space="preserve">der </w:t>
      </w:r>
      <w:r w:rsidRPr="00B845F2">
        <w:rPr>
          <w:rFonts w:ascii="Times New Roman" w:hAnsi="Times New Roman" w:cs="Times New Roman"/>
          <w:sz w:val="24"/>
          <w:szCs w:val="24"/>
          <w:shd w:val="clear" w:color="auto" w:fill="FFFFFF"/>
        </w:rPr>
        <w:t>à distance à un ordinateur sous Linux connecté à Internet, vous avez besoin d'un programme spécial capable de restituer la ligne de commande à distance.</w:t>
      </w:r>
    </w:p>
    <w:p w14:paraId="48A2C08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6C01392" w14:textId="7DD6B03E"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 xml:space="preserve">Il existe plusieurs programmes capables de se connecter en SSH à un serveur Linux. Le plus célèbre sous Windows est sûrement </w:t>
      </w:r>
      <w:proofErr w:type="spellStart"/>
      <w:r w:rsidRPr="00B845F2">
        <w:rPr>
          <w:rFonts w:ascii="Times New Roman" w:hAnsi="Times New Roman" w:cs="Times New Roman"/>
          <w:sz w:val="24"/>
          <w:szCs w:val="24"/>
          <w:shd w:val="clear" w:color="auto" w:fill="FFFFFF"/>
        </w:rPr>
        <w:t>PuTTY</w:t>
      </w:r>
      <w:proofErr w:type="spellEnd"/>
    </w:p>
    <w:p w14:paraId="31BB816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1615E6A" w14:textId="594744DB" w:rsidR="00434C9F" w:rsidRPr="00B845F2" w:rsidRDefault="00E4021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Pr>
          <w:noProof/>
        </w:rPr>
        <w:drawing>
          <wp:inline distT="0" distB="0" distL="0" distR="0" wp14:anchorId="1E297D4C" wp14:editId="38B88A20">
            <wp:extent cx="4448175" cy="4248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175" cy="4248150"/>
                    </a:xfrm>
                    <a:prstGeom prst="rect">
                      <a:avLst/>
                    </a:prstGeom>
                  </pic:spPr>
                </pic:pic>
              </a:graphicData>
            </a:graphic>
          </wp:inline>
        </w:drawing>
      </w:r>
    </w:p>
    <w:p w14:paraId="0F6FA8E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9AE8533" w14:textId="4BCDFCE8" w:rsidR="00434C9F" w:rsidRDefault="00E4021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E40216">
        <w:rPr>
          <w:rFonts w:ascii="Times New Roman" w:eastAsia="Helvetica" w:hAnsi="Times New Roman" w:cs="Times New Roman"/>
          <w:sz w:val="24"/>
          <w:szCs w:val="24"/>
          <w:shd w:val="clear" w:color="auto" w:fill="FFFFFF"/>
        </w:rPr>
        <w:t>Si vous avez l'habitude de vous connecter à plusieurs serveurs différents, sachez qu'il est possible de sauvegarder les IP et configurations pour se connecter à chacun d'eux. Utilisez la section « </w:t>
      </w:r>
      <w:proofErr w:type="spellStart"/>
      <w:r w:rsidRPr="00E40216">
        <w:rPr>
          <w:rFonts w:ascii="Times New Roman" w:eastAsia="Helvetica" w:hAnsi="Times New Roman" w:cs="Times New Roman"/>
          <w:sz w:val="24"/>
          <w:szCs w:val="24"/>
          <w:shd w:val="clear" w:color="auto" w:fill="FFFFFF"/>
        </w:rPr>
        <w:t>Saved</w:t>
      </w:r>
      <w:proofErr w:type="spellEnd"/>
      <w:r w:rsidRPr="00E40216">
        <w:rPr>
          <w:rFonts w:ascii="Times New Roman" w:eastAsia="Helvetica" w:hAnsi="Times New Roman" w:cs="Times New Roman"/>
          <w:sz w:val="24"/>
          <w:szCs w:val="24"/>
          <w:shd w:val="clear" w:color="auto" w:fill="FFFFFF"/>
        </w:rPr>
        <w:t xml:space="preserve"> sessions » au centre pour enregistrer ou ouvrir des connexions </w:t>
      </w:r>
      <w:proofErr w:type="spellStart"/>
      <w:r w:rsidRPr="00E40216">
        <w:rPr>
          <w:rFonts w:ascii="Times New Roman" w:eastAsia="Helvetica" w:hAnsi="Times New Roman" w:cs="Times New Roman"/>
          <w:sz w:val="24"/>
          <w:szCs w:val="24"/>
          <w:shd w:val="clear" w:color="auto" w:fill="FFFFFF"/>
        </w:rPr>
        <w:t>pré-enregistrées</w:t>
      </w:r>
      <w:proofErr w:type="spellEnd"/>
      <w:r w:rsidRPr="00E40216">
        <w:rPr>
          <w:rFonts w:ascii="Times New Roman" w:eastAsia="Helvetica" w:hAnsi="Times New Roman" w:cs="Times New Roman"/>
          <w:sz w:val="24"/>
          <w:szCs w:val="24"/>
          <w:shd w:val="clear" w:color="auto" w:fill="FFFFFF"/>
        </w:rPr>
        <w:t>.</w:t>
      </w:r>
    </w:p>
    <w:p w14:paraId="28C0F720" w14:textId="77777777" w:rsidR="00E40216" w:rsidRDefault="00E4021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DD54CB0" w14:textId="4DC0F22C" w:rsidR="00E40216" w:rsidRDefault="00E40216" w:rsidP="00E40216">
      <w:pPr>
        <w:pStyle w:val="Heading1"/>
        <w:rPr>
          <w:rFonts w:eastAsia="Helvetica"/>
          <w:shd w:val="clear" w:color="auto" w:fill="FFFFFF"/>
        </w:rPr>
      </w:pPr>
      <w:r>
        <w:rPr>
          <w:rFonts w:eastAsia="Helvetica"/>
          <w:shd w:val="clear" w:color="auto" w:fill="FFFFFF"/>
        </w:rPr>
        <w:t>Entrer une commande</w:t>
      </w:r>
    </w:p>
    <w:p w14:paraId="4AEBA90B" w14:textId="77777777" w:rsidR="00E40216" w:rsidRPr="00B845F2" w:rsidRDefault="00E4021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009C82E" w14:textId="77777777" w:rsidR="00E40216" w:rsidRDefault="00E40216" w:rsidP="00E40216">
      <w:pPr>
        <w:pStyle w:val="Heading2"/>
        <w:rPr>
          <w:shd w:val="clear" w:color="auto" w:fill="FFFFFF"/>
        </w:rPr>
      </w:pPr>
      <w:r>
        <w:rPr>
          <w:shd w:val="clear" w:color="auto" w:fill="FFFFFF"/>
        </w:rPr>
        <w:t>L’invite de commandes</w:t>
      </w:r>
    </w:p>
    <w:p w14:paraId="18C0D66C" w14:textId="77777777" w:rsidR="00E40216" w:rsidRDefault="00E4021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67A21FED" w14:textId="52516C9E"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Dans l’invite de commande, le symbole tout à la fin indique sous quel statut on est </w:t>
      </w:r>
      <w:proofErr w:type="spellStart"/>
      <w:r w:rsidRPr="00B845F2">
        <w:rPr>
          <w:rFonts w:ascii="Times New Roman" w:hAnsi="Times New Roman" w:cs="Times New Roman"/>
          <w:sz w:val="24"/>
          <w:szCs w:val="24"/>
          <w:shd w:val="clear" w:color="auto" w:fill="FFFFFF"/>
        </w:rPr>
        <w:t>loggué</w:t>
      </w:r>
      <w:proofErr w:type="spellEnd"/>
      <w:r w:rsidRPr="00B845F2">
        <w:rPr>
          <w:rFonts w:ascii="Times New Roman" w:hAnsi="Times New Roman" w:cs="Times New Roman"/>
          <w:sz w:val="24"/>
          <w:szCs w:val="24"/>
          <w:shd w:val="clear" w:color="auto" w:fill="FFFFFF"/>
        </w:rPr>
        <w:t xml:space="preserve"> : utilisateur normal ou </w:t>
      </w:r>
      <w:proofErr w:type="spellStart"/>
      <w:r w:rsidRPr="00B845F2">
        <w:rPr>
          <w:rFonts w:ascii="Times New Roman" w:hAnsi="Times New Roman" w:cs="Times New Roman"/>
          <w:sz w:val="24"/>
          <w:szCs w:val="24"/>
          <w:shd w:val="clear" w:color="auto" w:fill="FFFFFF"/>
        </w:rPr>
        <w:t>admin</w:t>
      </w:r>
      <w:proofErr w:type="spellEnd"/>
    </w:p>
    <w:p w14:paraId="51AFB29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C644A56" w14:textId="77777777" w:rsidR="00434C9F" w:rsidRPr="00B845F2" w:rsidRDefault="00B100EF" w:rsidP="00B845F2">
      <w:pPr>
        <w:pStyle w:val="Pardfaut"/>
        <w:numPr>
          <w:ilvl w:val="0"/>
          <w:numId w:val="42"/>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w:t>
      </w:r>
      <w:r w:rsidRPr="00B845F2">
        <w:rPr>
          <w:rFonts w:ascii="Times New Roman" w:hAnsi="Times New Roman" w:cs="Times New Roman"/>
          <w:sz w:val="24"/>
          <w:szCs w:val="24"/>
          <w:shd w:val="clear" w:color="auto" w:fill="FFFFFF"/>
        </w:rPr>
        <w:t xml:space="preserve"> : signifie que vous êtes en train d'utiliser un compte utilisateur « normal </w:t>
      </w:r>
      <w:r w:rsidRPr="00B845F2">
        <w:rPr>
          <w:rFonts w:ascii="Times New Roman" w:hAnsi="Times New Roman" w:cs="Times New Roman"/>
          <w:sz w:val="24"/>
          <w:szCs w:val="24"/>
          <w:shd w:val="clear" w:color="auto" w:fill="FFFFFF"/>
          <w:lang w:val="it-IT"/>
        </w:rPr>
        <w:t>»</w:t>
      </w:r>
      <w:r w:rsidRPr="00B845F2">
        <w:rPr>
          <w:rFonts w:ascii="Times New Roman" w:hAnsi="Times New Roman" w:cs="Times New Roman"/>
          <w:sz w:val="24"/>
          <w:szCs w:val="24"/>
          <w:shd w:val="clear" w:color="auto" w:fill="FFFFFF"/>
        </w:rPr>
        <w:t>, avec des droits limités (il ne peut pas modifier les fichiers système les plus importants).</w:t>
      </w:r>
    </w:p>
    <w:p w14:paraId="0E84B783" w14:textId="30343F13" w:rsidR="00434C9F" w:rsidRPr="00B845F2" w:rsidRDefault="00B100EF" w:rsidP="00B845F2">
      <w:pPr>
        <w:pStyle w:val="Pardfaut"/>
        <w:numPr>
          <w:ilvl w:val="0"/>
          <w:numId w:val="42"/>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w:t>
      </w:r>
      <w:r w:rsidRPr="00B845F2">
        <w:rPr>
          <w:rFonts w:ascii="Times New Roman" w:hAnsi="Times New Roman" w:cs="Times New Roman"/>
          <w:sz w:val="24"/>
          <w:szCs w:val="24"/>
          <w:shd w:val="clear" w:color="auto" w:fill="FFFFFF"/>
        </w:rPr>
        <w:t xml:space="preserve"> : signifie que vous êtes en mode </w:t>
      </w:r>
      <w:proofErr w:type="spellStart"/>
      <w:r w:rsidRPr="00B845F2">
        <w:rPr>
          <w:rFonts w:ascii="Times New Roman" w:hAnsi="Times New Roman" w:cs="Times New Roman"/>
          <w:sz w:val="24"/>
          <w:szCs w:val="24"/>
          <w:shd w:val="clear" w:color="auto" w:fill="FFFFFF"/>
        </w:rPr>
        <w:t>superutilisateur</w:t>
      </w:r>
      <w:proofErr w:type="spellEnd"/>
      <w:r w:rsidRPr="00B845F2">
        <w:rPr>
          <w:rFonts w:ascii="Times New Roman" w:hAnsi="Times New Roman" w:cs="Times New Roman"/>
          <w:sz w:val="24"/>
          <w:szCs w:val="24"/>
          <w:shd w:val="clear" w:color="auto" w:fill="FFFFFF"/>
        </w:rPr>
        <w:t xml:space="preserve">, c'est-à-dire que vous êtes connectés sous le pseudonyme « </w:t>
      </w:r>
      <w:r w:rsidRPr="00B845F2">
        <w:rPr>
          <w:rFonts w:ascii="Times New Roman" w:hAnsi="Times New Roman" w:cs="Times New Roman"/>
          <w:sz w:val="24"/>
          <w:szCs w:val="24"/>
          <w:shd w:val="clear" w:color="auto" w:fill="FFFFFF"/>
          <w:lang w:val="nl-NL"/>
        </w:rPr>
        <w:t xml:space="preserve">root </w:t>
      </w:r>
      <w:r w:rsidRPr="00B845F2">
        <w:rPr>
          <w:rFonts w:ascii="Times New Roman" w:hAnsi="Times New Roman" w:cs="Times New Roman"/>
          <w:sz w:val="24"/>
          <w:szCs w:val="24"/>
          <w:shd w:val="clear" w:color="auto" w:fill="FFFFFF"/>
          <w:lang w:val="it-IT"/>
        </w:rPr>
        <w:t>»</w:t>
      </w:r>
      <w:r w:rsidRPr="00B845F2">
        <w:rPr>
          <w:rFonts w:ascii="Times New Roman" w:hAnsi="Times New Roman" w:cs="Times New Roman"/>
          <w:sz w:val="24"/>
          <w:szCs w:val="24"/>
          <w:shd w:val="clear" w:color="auto" w:fill="FFFFFF"/>
        </w:rPr>
        <w:t>.</w:t>
      </w:r>
    </w:p>
    <w:p w14:paraId="1480D025" w14:textId="77777777" w:rsidR="00434C9F"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8EEABBA" w14:textId="77777777" w:rsidR="00E40216" w:rsidRDefault="00E4021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73EC4C7" w14:textId="77777777" w:rsidR="00E40216" w:rsidRPr="00B845F2" w:rsidRDefault="00E4021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CBDCDB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89E11E" w14:textId="77777777" w:rsidR="00434C9F" w:rsidRPr="00B845F2" w:rsidRDefault="00B100EF" w:rsidP="00E40216">
      <w:pPr>
        <w:pStyle w:val="Heading2"/>
        <w:rPr>
          <w:rFonts w:eastAsia="Helvetica"/>
          <w:shd w:val="clear" w:color="auto" w:fill="FFFFFF"/>
        </w:rPr>
      </w:pPr>
      <w:r w:rsidRPr="00B845F2">
        <w:rPr>
          <w:shd w:val="clear" w:color="auto" w:fill="FFFFFF"/>
        </w:rPr>
        <w:lastRenderedPageBreak/>
        <w:t>Commandes et paramètres</w:t>
      </w:r>
    </w:p>
    <w:p w14:paraId="2C8DE42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5A75DAF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 manuel d’utilisation est un outil de référence, là o</w:t>
      </w:r>
      <w:r w:rsidRPr="00B845F2">
        <w:rPr>
          <w:rFonts w:ascii="Times New Roman" w:hAnsi="Times New Roman" w:cs="Times New Roman"/>
          <w:sz w:val="24"/>
          <w:szCs w:val="24"/>
          <w:shd w:val="clear" w:color="auto" w:fill="FFFFFF"/>
          <w:lang w:val="it-IT"/>
        </w:rPr>
        <w:t xml:space="preserve">ù </w:t>
      </w:r>
      <w:r w:rsidRPr="00B845F2">
        <w:rPr>
          <w:rFonts w:ascii="Times New Roman" w:hAnsi="Times New Roman" w:cs="Times New Roman"/>
          <w:sz w:val="24"/>
          <w:szCs w:val="24"/>
          <w:shd w:val="clear" w:color="auto" w:fill="FFFFFF"/>
        </w:rPr>
        <w:t>l'on peut trouver la réponse à TOUTES ses questions</w:t>
      </w:r>
    </w:p>
    <w:p w14:paraId="765D53A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55EEA0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r w:rsidRPr="00B845F2">
        <w:rPr>
          <w:rFonts w:ascii="Times New Roman" w:hAnsi="Times New Roman" w:cs="Times New Roman"/>
          <w:sz w:val="24"/>
          <w:szCs w:val="24"/>
          <w:shd w:val="clear" w:color="auto" w:fill="E5F3F9"/>
        </w:rPr>
        <w:t>Pour information, il est courant de voir un linuxien dire « </w:t>
      </w:r>
      <w:r w:rsidRPr="00B845F2">
        <w:rPr>
          <w:rFonts w:ascii="Times New Roman" w:hAnsi="Times New Roman" w:cs="Times New Roman"/>
          <w:sz w:val="24"/>
          <w:szCs w:val="24"/>
          <w:shd w:val="clear" w:color="auto" w:fill="E5F3F9"/>
          <w:lang w:val="de-DE"/>
        </w:rPr>
        <w:t>RTFM</w:t>
      </w:r>
      <w:r w:rsidRPr="00B845F2">
        <w:rPr>
          <w:rFonts w:ascii="Times New Roman" w:hAnsi="Times New Roman" w:cs="Times New Roman"/>
          <w:sz w:val="24"/>
          <w:szCs w:val="24"/>
          <w:shd w:val="clear" w:color="auto" w:fill="E5F3F9"/>
          <w:lang w:val="it-IT"/>
        </w:rPr>
        <w:t xml:space="preserve"> » </w:t>
      </w:r>
      <w:r w:rsidRPr="00B845F2">
        <w:rPr>
          <w:rFonts w:ascii="Times New Roman" w:hAnsi="Times New Roman" w:cs="Times New Roman"/>
          <w:sz w:val="24"/>
          <w:szCs w:val="24"/>
          <w:shd w:val="clear" w:color="auto" w:fill="E5F3F9"/>
        </w:rPr>
        <w:t>aux débutants qui posent des questions qu'il estime « </w:t>
      </w:r>
      <w:r w:rsidRPr="00B845F2">
        <w:rPr>
          <w:rFonts w:ascii="Times New Roman" w:hAnsi="Times New Roman" w:cs="Times New Roman"/>
          <w:sz w:val="24"/>
          <w:szCs w:val="24"/>
          <w:shd w:val="clear" w:color="auto" w:fill="E5F3F9"/>
          <w:lang w:val="pt-PT"/>
        </w:rPr>
        <w:t>simples</w:t>
      </w:r>
      <w:r w:rsidRPr="00B845F2">
        <w:rPr>
          <w:rFonts w:ascii="Times New Roman" w:hAnsi="Times New Roman" w:cs="Times New Roman"/>
          <w:sz w:val="24"/>
          <w:szCs w:val="24"/>
          <w:shd w:val="clear" w:color="auto" w:fill="E5F3F9"/>
        </w:rPr>
        <w:t xml:space="preserve"> ». RTFM est l'abréviation de « Read the </w:t>
      </w:r>
      <w:proofErr w:type="spellStart"/>
      <w:r w:rsidRPr="00B845F2">
        <w:rPr>
          <w:rFonts w:ascii="Times New Roman" w:hAnsi="Times New Roman" w:cs="Times New Roman"/>
          <w:sz w:val="24"/>
          <w:szCs w:val="24"/>
          <w:shd w:val="clear" w:color="auto" w:fill="E5F3F9"/>
        </w:rPr>
        <w:t>fucking</w:t>
      </w:r>
      <w:proofErr w:type="spellEnd"/>
      <w:r w:rsidRPr="00B845F2">
        <w:rPr>
          <w:rFonts w:ascii="Times New Roman" w:hAnsi="Times New Roman" w:cs="Times New Roman"/>
          <w:sz w:val="24"/>
          <w:szCs w:val="24"/>
          <w:shd w:val="clear" w:color="auto" w:fill="E5F3F9"/>
        </w:rPr>
        <w:t xml:space="preserve"> </w:t>
      </w:r>
      <w:proofErr w:type="spellStart"/>
      <w:r w:rsidRPr="00B845F2">
        <w:rPr>
          <w:rFonts w:ascii="Times New Roman" w:hAnsi="Times New Roman" w:cs="Times New Roman"/>
          <w:sz w:val="24"/>
          <w:szCs w:val="24"/>
          <w:shd w:val="clear" w:color="auto" w:fill="E5F3F9"/>
        </w:rPr>
        <w:t>manual</w:t>
      </w:r>
      <w:proofErr w:type="spellEnd"/>
      <w:r w:rsidRPr="00B845F2">
        <w:rPr>
          <w:rFonts w:ascii="Times New Roman" w:hAnsi="Times New Roman" w:cs="Times New Roman"/>
          <w:sz w:val="24"/>
          <w:szCs w:val="24"/>
          <w:shd w:val="clear" w:color="auto" w:fill="E5F3F9"/>
        </w:rPr>
        <w:t>! »</w:t>
      </w:r>
    </w:p>
    <w:p w14:paraId="55462AD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FE79CB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Les commandes simples</w:t>
      </w:r>
    </w:p>
    <w:p w14:paraId="7374851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5823284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Date</w:t>
      </w:r>
    </w:p>
    <w:p w14:paraId="57CC68E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7E0781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proofErr w:type="gramStart"/>
      <w:r w:rsidRPr="00B845F2">
        <w:rPr>
          <w:rFonts w:ascii="Times New Roman" w:hAnsi="Times New Roman" w:cs="Times New Roman"/>
          <w:sz w:val="24"/>
          <w:szCs w:val="24"/>
          <w:shd w:val="clear" w:color="auto" w:fill="FFFFFF"/>
        </w:rPr>
        <w:t>ls</w:t>
      </w:r>
      <w:proofErr w:type="spellEnd"/>
      <w:proofErr w:type="gramEnd"/>
    </w:p>
    <w:p w14:paraId="596B3FC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27B7F9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sz w:val="24"/>
          <w:szCs w:val="24"/>
          <w:shd w:val="clear" w:color="auto" w:fill="FFFFFF"/>
        </w:rPr>
        <w:t>C’est l'abréviation de « </w:t>
      </w:r>
      <w:proofErr w:type="spellStart"/>
      <w:r w:rsidRPr="00B845F2">
        <w:rPr>
          <w:rFonts w:ascii="Times New Roman" w:hAnsi="Times New Roman" w:cs="Times New Roman"/>
          <w:sz w:val="24"/>
          <w:szCs w:val="24"/>
          <w:shd w:val="clear" w:color="auto" w:fill="FFFFFF"/>
        </w:rPr>
        <w:t>list</w:t>
      </w:r>
      <w:proofErr w:type="spellEnd"/>
      <w:r w:rsidRPr="00B845F2">
        <w:rPr>
          <w:rFonts w:ascii="Times New Roman" w:hAnsi="Times New Roman" w:cs="Times New Roman"/>
          <w:sz w:val="24"/>
          <w:szCs w:val="24"/>
          <w:shd w:val="clear" w:color="auto" w:fill="FFFFFF"/>
        </w:rPr>
        <w:t> », qui signifie « </w:t>
      </w:r>
      <w:r w:rsidRPr="00B845F2">
        <w:rPr>
          <w:rFonts w:ascii="Times New Roman" w:hAnsi="Times New Roman" w:cs="Times New Roman"/>
          <w:b/>
          <w:bCs/>
          <w:sz w:val="24"/>
          <w:szCs w:val="24"/>
          <w:shd w:val="clear" w:color="auto" w:fill="FFFFFF"/>
        </w:rPr>
        <w:t>lister les fichiers et dossiers du répertoire actuel</w:t>
      </w:r>
      <w:r w:rsidRPr="00B845F2">
        <w:rPr>
          <w:rFonts w:ascii="Times New Roman" w:hAnsi="Times New Roman" w:cs="Times New Roman"/>
          <w:sz w:val="24"/>
          <w:szCs w:val="24"/>
          <w:shd w:val="clear" w:color="auto" w:fill="FFFFFF"/>
        </w:rPr>
        <w:t> ».</w:t>
      </w:r>
    </w:p>
    <w:p w14:paraId="56DA1E0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BE63B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Une commande est constituée d'un mot et ne contient aucun espace</w:t>
      </w:r>
    </w:p>
    <w:p w14:paraId="0B0408F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4D7FED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Les paramètres</w:t>
      </w:r>
    </w:p>
    <w:p w14:paraId="5D591AA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E61807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Les paramètres sont des options que l'on écrit à la suite de la commande. La commande et les paramètres sont séparés par un espace</w:t>
      </w:r>
    </w:p>
    <w:p w14:paraId="3D8A4DB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DD4425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Les paramètres les plus courants sont constitués d'une seule lettre précédée d'un tiret. Par exemple :</w:t>
      </w:r>
    </w:p>
    <w:p w14:paraId="5300F94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7685A08" w14:textId="77777777" w:rsidR="00434C9F" w:rsidRPr="00E40216"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sz w:val="24"/>
          <w:szCs w:val="24"/>
          <w:shd w:val="clear" w:color="auto" w:fill="FFFFFF"/>
        </w:rPr>
      </w:pPr>
      <w:proofErr w:type="gramStart"/>
      <w:r w:rsidRPr="00E40216">
        <w:rPr>
          <w:rFonts w:ascii="Times New Roman" w:hAnsi="Times New Roman" w:cs="Times New Roman"/>
          <w:b/>
          <w:sz w:val="24"/>
          <w:szCs w:val="24"/>
          <w:shd w:val="clear" w:color="auto" w:fill="FFFFFF"/>
        </w:rPr>
        <w:t>commande</w:t>
      </w:r>
      <w:proofErr w:type="gramEnd"/>
      <w:r w:rsidRPr="00E40216">
        <w:rPr>
          <w:rFonts w:ascii="Times New Roman" w:hAnsi="Times New Roman" w:cs="Times New Roman"/>
          <w:b/>
          <w:sz w:val="24"/>
          <w:szCs w:val="24"/>
          <w:shd w:val="clear" w:color="auto" w:fill="FFFFFF"/>
        </w:rPr>
        <w:t xml:space="preserve"> -d</w:t>
      </w:r>
    </w:p>
    <w:p w14:paraId="2952D00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904792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on doit donner plusieurs paramètres, on peut faire comme ceci :</w:t>
      </w:r>
    </w:p>
    <w:p w14:paraId="6BA9E09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F198C2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gramStart"/>
      <w:r w:rsidRPr="00AD3779">
        <w:rPr>
          <w:rFonts w:ascii="Times New Roman" w:hAnsi="Times New Roman" w:cs="Times New Roman"/>
          <w:b/>
          <w:sz w:val="24"/>
          <w:szCs w:val="24"/>
          <w:shd w:val="clear" w:color="auto" w:fill="FFFFFF"/>
        </w:rPr>
        <w:t>commande</w:t>
      </w:r>
      <w:proofErr w:type="gramEnd"/>
      <w:r w:rsidRPr="00AD3779">
        <w:rPr>
          <w:rFonts w:ascii="Times New Roman" w:hAnsi="Times New Roman" w:cs="Times New Roman"/>
          <w:b/>
          <w:sz w:val="24"/>
          <w:szCs w:val="24"/>
          <w:shd w:val="clear" w:color="auto" w:fill="FFFFFF"/>
        </w:rPr>
        <w:t xml:space="preserve"> -d -a -h</w:t>
      </w:r>
      <w:r w:rsidRPr="00B845F2">
        <w:rPr>
          <w:rFonts w:ascii="Times New Roman" w:hAnsi="Times New Roman" w:cs="Times New Roman"/>
          <w:sz w:val="24"/>
          <w:szCs w:val="24"/>
          <w:shd w:val="clear" w:color="auto" w:fill="FFFFFF"/>
        </w:rPr>
        <w:t xml:space="preserve"> ou </w:t>
      </w:r>
      <w:r w:rsidRPr="00AD3779">
        <w:rPr>
          <w:rFonts w:ascii="Times New Roman" w:hAnsi="Times New Roman" w:cs="Times New Roman"/>
          <w:b/>
          <w:sz w:val="24"/>
          <w:szCs w:val="24"/>
          <w:shd w:val="clear" w:color="auto" w:fill="FFFFFF"/>
        </w:rPr>
        <w:t>commande -</w:t>
      </w:r>
      <w:proofErr w:type="spellStart"/>
      <w:r w:rsidRPr="00AD3779">
        <w:rPr>
          <w:rFonts w:ascii="Times New Roman" w:hAnsi="Times New Roman" w:cs="Times New Roman"/>
          <w:b/>
          <w:sz w:val="24"/>
          <w:szCs w:val="24"/>
          <w:shd w:val="clear" w:color="auto" w:fill="FFFFFF"/>
        </w:rPr>
        <w:t>dah</w:t>
      </w:r>
      <w:proofErr w:type="spellEnd"/>
    </w:p>
    <w:p w14:paraId="422337F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C260F2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Les paramètres constitués de plusieurs lettres sont précédés de deux tirets, comme ceci :</w:t>
      </w:r>
    </w:p>
    <w:p w14:paraId="3B20865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9CE8767" w14:textId="77777777" w:rsidR="00434C9F" w:rsidRPr="00AD3779"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sz w:val="24"/>
          <w:szCs w:val="24"/>
          <w:shd w:val="clear" w:color="auto" w:fill="FFFFFF"/>
        </w:rPr>
      </w:pPr>
      <w:proofErr w:type="gramStart"/>
      <w:r w:rsidRPr="00AD3779">
        <w:rPr>
          <w:rFonts w:ascii="Times New Roman" w:hAnsi="Times New Roman" w:cs="Times New Roman"/>
          <w:b/>
          <w:sz w:val="24"/>
          <w:szCs w:val="24"/>
          <w:shd w:val="clear" w:color="auto" w:fill="FFFFFF"/>
        </w:rPr>
        <w:t>commande</w:t>
      </w:r>
      <w:proofErr w:type="gramEnd"/>
      <w:r w:rsidRPr="00AD3779">
        <w:rPr>
          <w:rFonts w:ascii="Times New Roman" w:hAnsi="Times New Roman" w:cs="Times New Roman"/>
          <w:b/>
          <w:sz w:val="24"/>
          <w:szCs w:val="24"/>
          <w:shd w:val="clear" w:color="auto" w:fill="FFFFFF"/>
        </w:rPr>
        <w:t> --</w:t>
      </w:r>
      <w:proofErr w:type="spellStart"/>
      <w:r w:rsidRPr="00AD3779">
        <w:rPr>
          <w:rFonts w:ascii="Times New Roman" w:hAnsi="Times New Roman" w:cs="Times New Roman"/>
          <w:b/>
          <w:sz w:val="24"/>
          <w:szCs w:val="24"/>
          <w:shd w:val="clear" w:color="auto" w:fill="FFFFFF"/>
        </w:rPr>
        <w:t>parametre</w:t>
      </w:r>
      <w:proofErr w:type="spellEnd"/>
    </w:p>
    <w:p w14:paraId="332D656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F987C0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Cette fois, pas le choix : si vous voulez mettre plusieurs paramètres longs, il faudra ajouter un espace entre chacun d'eux :</w:t>
      </w:r>
    </w:p>
    <w:p w14:paraId="47DB27A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D8D2F7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gramStart"/>
      <w:r w:rsidRPr="00B845F2">
        <w:rPr>
          <w:rFonts w:ascii="Times New Roman" w:hAnsi="Times New Roman" w:cs="Times New Roman"/>
          <w:color w:val="FFFFFF"/>
          <w:sz w:val="24"/>
          <w:szCs w:val="24"/>
          <w:shd w:val="clear" w:color="auto" w:fill="000000"/>
        </w:rPr>
        <w:t>commande</w:t>
      </w:r>
      <w:proofErr w:type="gramEnd"/>
      <w:r w:rsidRPr="00B845F2">
        <w:rPr>
          <w:rFonts w:ascii="Times New Roman" w:hAnsi="Times New Roman" w:cs="Times New Roman"/>
          <w:color w:val="FFFFFF"/>
          <w:sz w:val="24"/>
          <w:szCs w:val="24"/>
          <w:shd w:val="clear" w:color="auto" w:fill="000000"/>
        </w:rPr>
        <w:t> --parametre1 --parametre2</w:t>
      </w:r>
    </w:p>
    <w:p w14:paraId="6C630DD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F161B7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E28668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On peut aussi combiner les paramètres longs et les paramètres courts dans une commande :</w:t>
      </w:r>
    </w:p>
    <w:p w14:paraId="6EF2B2D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FC2F15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gramStart"/>
      <w:r w:rsidRPr="00B845F2">
        <w:rPr>
          <w:rFonts w:ascii="Times New Roman" w:hAnsi="Times New Roman" w:cs="Times New Roman"/>
          <w:color w:val="FFFFFF"/>
          <w:sz w:val="24"/>
          <w:szCs w:val="24"/>
          <w:shd w:val="clear" w:color="auto" w:fill="000000"/>
        </w:rPr>
        <w:t>commande</w:t>
      </w:r>
      <w:proofErr w:type="gram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daUh</w:t>
      </w:r>
      <w:proofErr w:type="spell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autreparametre</w:t>
      </w:r>
      <w:proofErr w:type="spellEnd"/>
    </w:p>
    <w:p w14:paraId="24B1625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44172F7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Les valeurs des paramètres</w:t>
      </w:r>
    </w:p>
    <w:p w14:paraId="48851CCF" w14:textId="5F647BD1"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Certains paramètres nécessitent que vous les complétiez avec une valeur.</w:t>
      </w:r>
    </w:p>
    <w:p w14:paraId="35AF019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5DD209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Avec un paramètre court :</w:t>
      </w:r>
    </w:p>
    <w:p w14:paraId="5F387B8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gramStart"/>
      <w:r w:rsidRPr="00B845F2">
        <w:rPr>
          <w:rFonts w:ascii="Times New Roman" w:hAnsi="Times New Roman" w:cs="Times New Roman"/>
          <w:color w:val="FFFFFF"/>
          <w:sz w:val="24"/>
          <w:szCs w:val="24"/>
          <w:shd w:val="clear" w:color="auto" w:fill="000000"/>
        </w:rPr>
        <w:t>commande</w:t>
      </w:r>
      <w:proofErr w:type="gramEnd"/>
      <w:r w:rsidRPr="00B845F2">
        <w:rPr>
          <w:rFonts w:ascii="Times New Roman" w:hAnsi="Times New Roman" w:cs="Times New Roman"/>
          <w:color w:val="FFFFFF"/>
          <w:sz w:val="24"/>
          <w:szCs w:val="24"/>
          <w:shd w:val="clear" w:color="auto" w:fill="000000"/>
        </w:rPr>
        <w:t> -p 14</w:t>
      </w:r>
    </w:p>
    <w:p w14:paraId="14E6C94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74C3575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 </w:t>
      </w:r>
      <w:r w:rsidRPr="00B845F2">
        <w:rPr>
          <w:rFonts w:ascii="Times New Roman" w:hAnsi="Times New Roman" w:cs="Times New Roman"/>
          <w:b/>
          <w:bCs/>
          <w:sz w:val="24"/>
          <w:szCs w:val="24"/>
          <w:shd w:val="clear" w:color="auto" w:fill="FFFFFF"/>
        </w:rPr>
        <w:t>Je veux voir la liste de tous les fichiers de plus de 14 Mo</w:t>
      </w:r>
      <w:r w:rsidRPr="00B845F2">
        <w:rPr>
          <w:rFonts w:ascii="Times New Roman" w:hAnsi="Times New Roman" w:cs="Times New Roman"/>
          <w:sz w:val="24"/>
          <w:szCs w:val="24"/>
          <w:shd w:val="clear" w:color="auto" w:fill="FFFFFF"/>
        </w:rPr>
        <w:t> »</w:t>
      </w:r>
    </w:p>
    <w:p w14:paraId="04FB970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2DEA8C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c'est un paramètre long, on fait en général comme ceci :</w:t>
      </w:r>
    </w:p>
    <w:p w14:paraId="72FD0EE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gramStart"/>
      <w:r w:rsidRPr="00B845F2">
        <w:rPr>
          <w:rFonts w:ascii="Times New Roman" w:hAnsi="Times New Roman" w:cs="Times New Roman"/>
          <w:color w:val="FFFFFF"/>
          <w:sz w:val="24"/>
          <w:szCs w:val="24"/>
          <w:shd w:val="clear" w:color="auto" w:fill="000000"/>
        </w:rPr>
        <w:t>commande</w:t>
      </w:r>
      <w:proofErr w:type="gram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parametre</w:t>
      </w:r>
      <w:proofErr w:type="spellEnd"/>
      <w:r w:rsidRPr="00B845F2">
        <w:rPr>
          <w:rFonts w:ascii="Times New Roman" w:hAnsi="Times New Roman" w:cs="Times New Roman"/>
          <w:color w:val="FFFFFF"/>
          <w:sz w:val="24"/>
          <w:szCs w:val="24"/>
          <w:shd w:val="clear" w:color="auto" w:fill="000000"/>
        </w:rPr>
        <w:t>=14</w:t>
      </w:r>
    </w:p>
    <w:p w14:paraId="71320B2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27E404B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196611B" w14:textId="2A9A6B40"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Certains paramètres sont donc un peu différents et dépendent vraiment </w:t>
      </w:r>
      <w:r w:rsidR="00AD3779">
        <w:rPr>
          <w:rFonts w:ascii="Times New Roman" w:hAnsi="Times New Roman" w:cs="Times New Roman"/>
          <w:sz w:val="24"/>
          <w:szCs w:val="24"/>
          <w:shd w:val="clear" w:color="auto" w:fill="FFFFFF"/>
        </w:rPr>
        <w:t xml:space="preserve">des commandes. Par exemple avec </w:t>
      </w:r>
      <w:proofErr w:type="spellStart"/>
      <w:r w:rsidR="00AD3779" w:rsidRPr="00AD3779">
        <w:rPr>
          <w:rFonts w:ascii="Times New Roman" w:hAnsi="Times New Roman" w:cs="Times New Roman"/>
          <w:b/>
          <w:sz w:val="24"/>
          <w:szCs w:val="24"/>
          <w:shd w:val="clear" w:color="auto" w:fill="FFFFFF"/>
        </w:rPr>
        <w:t>ls</w:t>
      </w:r>
      <w:proofErr w:type="spellEnd"/>
      <w:r w:rsidRPr="00B845F2">
        <w:rPr>
          <w:rFonts w:ascii="Times New Roman" w:hAnsi="Times New Roman" w:cs="Times New Roman"/>
          <w:sz w:val="24"/>
          <w:szCs w:val="24"/>
          <w:shd w:val="clear" w:color="auto" w:fill="FFFFFF"/>
        </w:rPr>
        <w:t>, si on ajoute le nom d'un dossier (ou sous-dossier), cela affichera le contenu de ce dossier au lieu du contenu du dossier courant</w:t>
      </w:r>
    </w:p>
    <w:p w14:paraId="31184D9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C6521E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ED15290" w14:textId="77777777" w:rsidR="00434C9F" w:rsidRPr="00B845F2" w:rsidRDefault="00B100EF" w:rsidP="00AD3779">
      <w:pPr>
        <w:pStyle w:val="Heading2"/>
        <w:rPr>
          <w:rFonts w:eastAsia="Helvetica"/>
          <w:shd w:val="clear" w:color="auto" w:fill="FFFFFF"/>
        </w:rPr>
      </w:pPr>
      <w:r w:rsidRPr="00B845F2">
        <w:rPr>
          <w:shd w:val="clear" w:color="auto" w:fill="FFFFFF"/>
        </w:rPr>
        <w:t>Retrouver une commande</w:t>
      </w:r>
    </w:p>
    <w:p w14:paraId="5F591D0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78BB70A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lang w:val="pt-PT"/>
        </w:rPr>
        <w:t>Autocompl</w:t>
      </w:r>
      <w:proofErr w:type="spellStart"/>
      <w:r w:rsidRPr="00B845F2">
        <w:rPr>
          <w:rFonts w:ascii="Times New Roman" w:hAnsi="Times New Roman" w:cs="Times New Roman"/>
          <w:b/>
          <w:bCs/>
          <w:sz w:val="24"/>
          <w:szCs w:val="24"/>
          <w:shd w:val="clear" w:color="auto" w:fill="FFFFFF"/>
        </w:rPr>
        <w:t>étion</w:t>
      </w:r>
      <w:proofErr w:type="spellEnd"/>
      <w:r w:rsidRPr="00B845F2">
        <w:rPr>
          <w:rFonts w:ascii="Times New Roman" w:hAnsi="Times New Roman" w:cs="Times New Roman"/>
          <w:b/>
          <w:bCs/>
          <w:sz w:val="24"/>
          <w:szCs w:val="24"/>
          <w:shd w:val="clear" w:color="auto" w:fill="FFFFFF"/>
        </w:rPr>
        <w:t xml:space="preserve"> de commande</w:t>
      </w:r>
    </w:p>
    <w:p w14:paraId="49DDB21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905630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tu oublies une commande mais te souviens des premières lettres, tu les tapes, puis tu tapes deux fois sur tabulation.</w:t>
      </w:r>
    </w:p>
    <w:p w14:paraId="3EB52BD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Ainsi l’ordinateur va te lister toutes les commandes qui commencent par exemple par da soit date et </w:t>
      </w:r>
      <w:proofErr w:type="spellStart"/>
      <w:r w:rsidRPr="00B845F2">
        <w:rPr>
          <w:rFonts w:ascii="Times New Roman" w:hAnsi="Times New Roman" w:cs="Times New Roman"/>
          <w:sz w:val="24"/>
          <w:szCs w:val="24"/>
          <w:shd w:val="clear" w:color="auto" w:fill="FFFFFF"/>
        </w:rPr>
        <w:t>dash</w:t>
      </w:r>
      <w:proofErr w:type="spellEnd"/>
    </w:p>
    <w:p w14:paraId="475F62D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160CC58" w14:textId="5045950B"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Plus sympa encore, s'il n'y a qu'un seul résultat correspondant à votre recherche, l'ordinateur complètera avec les lettres qui manquent et v</w:t>
      </w:r>
      <w:r w:rsidR="00AD3779">
        <w:rPr>
          <w:rFonts w:ascii="Times New Roman" w:hAnsi="Times New Roman" w:cs="Times New Roman"/>
          <w:sz w:val="24"/>
          <w:szCs w:val="24"/>
          <w:shd w:val="clear" w:color="auto" w:fill="FFFFFF"/>
        </w:rPr>
        <w:t xml:space="preserve">ous n'aurez plus qu'à taper sur Entrée </w:t>
      </w:r>
      <w:r w:rsidRPr="00B845F2">
        <w:rPr>
          <w:rFonts w:ascii="Times New Roman" w:hAnsi="Times New Roman" w:cs="Times New Roman"/>
          <w:sz w:val="24"/>
          <w:szCs w:val="24"/>
          <w:shd w:val="clear" w:color="auto" w:fill="FFFFFF"/>
        </w:rPr>
        <w:t>!</w:t>
      </w:r>
    </w:p>
    <w:p w14:paraId="698C22C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0204D0B" w14:textId="2597F2CE"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tu tapes deux fois sur tabulation sans rien écrire, l’ordinateur te proposera de lister toutes les commandes Linux disponibl</w:t>
      </w:r>
      <w:r w:rsidR="00AD3779">
        <w:rPr>
          <w:rFonts w:ascii="Times New Roman" w:hAnsi="Times New Roman" w:cs="Times New Roman"/>
          <w:sz w:val="24"/>
          <w:szCs w:val="24"/>
          <w:shd w:val="clear" w:color="auto" w:fill="FFFFFF"/>
        </w:rPr>
        <w:t>es et ce en fonction du nombre</w:t>
      </w:r>
      <w:r w:rsidRPr="00B845F2">
        <w:rPr>
          <w:rFonts w:ascii="Times New Roman" w:hAnsi="Times New Roman" w:cs="Times New Roman"/>
          <w:sz w:val="24"/>
          <w:szCs w:val="24"/>
          <w:shd w:val="clear" w:color="auto" w:fill="FFFFFF"/>
        </w:rPr>
        <w:t xml:space="preserve"> de programmes installés, ça peut être plus de 2000.</w:t>
      </w:r>
    </w:p>
    <w:p w14:paraId="323883C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D24288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Certains Linux veulent que tu rentres au moins une lettre pour t’afficher toutes les commandes commençant par cette lettre.</w:t>
      </w:r>
    </w:p>
    <w:p w14:paraId="2F33CEE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196856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L'historique des commandes</w:t>
      </w:r>
    </w:p>
    <w:p w14:paraId="3687E34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1627238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On peut le voir en tapant sur la touche de la flèche du haut ou bien avec la commande </w:t>
      </w:r>
      <w:proofErr w:type="spellStart"/>
      <w:r w:rsidRPr="00B845F2">
        <w:rPr>
          <w:rFonts w:ascii="Times New Roman" w:hAnsi="Times New Roman" w:cs="Times New Roman"/>
          <w:sz w:val="24"/>
          <w:szCs w:val="24"/>
          <w:shd w:val="clear" w:color="auto" w:fill="FFFFFF"/>
        </w:rPr>
        <w:t>history</w:t>
      </w:r>
      <w:proofErr w:type="spellEnd"/>
    </w:p>
    <w:p w14:paraId="768B2B9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41329A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On peut rechercher une commande tapée avec Ctrl + R</w:t>
      </w:r>
    </w:p>
    <w:p w14:paraId="7E30B1C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2D20B9D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5B856C74" w14:textId="77777777" w:rsidR="00434C9F"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Quelques raccourcis clavier pratiques</w:t>
      </w:r>
    </w:p>
    <w:p w14:paraId="514A99E8" w14:textId="77777777" w:rsidR="00AD3779"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bCs/>
          <w:color w:val="535353"/>
          <w:sz w:val="24"/>
          <w:szCs w:val="24"/>
          <w:shd w:val="clear" w:color="auto" w:fill="FFFFFF"/>
        </w:rPr>
      </w:pPr>
    </w:p>
    <w:p w14:paraId="6322C1B5" w14:textId="62544AC3" w:rsidR="00434C9F"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r w:rsidRPr="00AD3779">
        <w:rPr>
          <w:rFonts w:ascii="Times New Roman" w:hAnsi="Times New Roman" w:cs="Times New Roman"/>
          <w:b/>
          <w:sz w:val="24"/>
          <w:szCs w:val="24"/>
          <w:shd w:val="clear" w:color="auto" w:fill="FFFFFF"/>
        </w:rPr>
        <w:t>Ctrl + L</w:t>
      </w:r>
      <w:r>
        <w:rPr>
          <w:rFonts w:ascii="Times New Roman" w:hAnsi="Times New Roman" w:cs="Times New Roman"/>
          <w:sz w:val="24"/>
          <w:szCs w:val="24"/>
          <w:shd w:val="clear" w:color="auto" w:fill="FFFFFF"/>
        </w:rPr>
        <w:t xml:space="preserve"> </w:t>
      </w:r>
      <w:r w:rsidR="00B100EF" w:rsidRPr="00B845F2">
        <w:rPr>
          <w:rFonts w:ascii="Times New Roman" w:hAnsi="Times New Roman" w:cs="Times New Roman"/>
          <w:sz w:val="24"/>
          <w:szCs w:val="24"/>
          <w:shd w:val="clear" w:color="auto" w:fill="FFFFFF"/>
        </w:rPr>
        <w:t xml:space="preserve">ou </w:t>
      </w:r>
      <w:proofErr w:type="spellStart"/>
      <w:r w:rsidR="00B100EF" w:rsidRPr="00B845F2">
        <w:rPr>
          <w:rFonts w:ascii="Times New Roman" w:hAnsi="Times New Roman" w:cs="Times New Roman"/>
          <w:sz w:val="24"/>
          <w:szCs w:val="24"/>
          <w:shd w:val="clear" w:color="auto" w:fill="FFFFFF"/>
        </w:rPr>
        <w:t>clear</w:t>
      </w:r>
      <w:proofErr w:type="spellEnd"/>
      <w:r w:rsidR="00B100EF" w:rsidRPr="00B845F2">
        <w:rPr>
          <w:rFonts w:ascii="Times New Roman" w:hAnsi="Times New Roman" w:cs="Times New Roman"/>
          <w:sz w:val="24"/>
          <w:szCs w:val="24"/>
          <w:shd w:val="clear" w:color="auto" w:fill="FFFFFF"/>
        </w:rPr>
        <w:t xml:space="preserve"> : efface le contenu de la console.</w:t>
      </w:r>
    </w:p>
    <w:p w14:paraId="56C5071C" w14:textId="77777777" w:rsidR="00AD3779"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5FAEA911" w14:textId="3A1E481F" w:rsidR="00AD3779"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AD3779">
        <w:rPr>
          <w:rFonts w:ascii="Times New Roman" w:eastAsia="Helvetica" w:hAnsi="Times New Roman" w:cs="Times New Roman"/>
          <w:b/>
          <w:bCs/>
          <w:sz w:val="24"/>
          <w:szCs w:val="24"/>
          <w:shd w:val="clear" w:color="auto" w:fill="FFFFFF"/>
        </w:rPr>
        <w:t>Shift + </w:t>
      </w:r>
      <w:proofErr w:type="spellStart"/>
      <w:r w:rsidRPr="00AD3779">
        <w:rPr>
          <w:rFonts w:ascii="Times New Roman" w:eastAsia="Helvetica" w:hAnsi="Times New Roman" w:cs="Times New Roman"/>
          <w:b/>
          <w:bCs/>
          <w:sz w:val="24"/>
          <w:szCs w:val="24"/>
          <w:shd w:val="clear" w:color="auto" w:fill="FFFFFF"/>
        </w:rPr>
        <w:t>PgUp</w:t>
      </w:r>
      <w:proofErr w:type="spellEnd"/>
      <w:r w:rsidRPr="00AD3779">
        <w:rPr>
          <w:rFonts w:ascii="Times New Roman" w:eastAsia="Helvetica" w:hAnsi="Times New Roman" w:cs="Times New Roman"/>
          <w:sz w:val="24"/>
          <w:szCs w:val="24"/>
          <w:shd w:val="clear" w:color="auto" w:fill="FFFFFF"/>
        </w:rPr>
        <w:t> : vous permet de « remonter » dans les messages envoyés par la console. En mode graphique, la molette de la souris accomplit aussi très bien cette action.</w:t>
      </w:r>
    </w:p>
    <w:p w14:paraId="130C9D4E" w14:textId="77777777" w:rsidR="00AD3779"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982F503" w14:textId="12D1F94B" w:rsidR="00AD3779"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AD3779">
        <w:rPr>
          <w:rFonts w:ascii="Times New Roman" w:eastAsia="Helvetica" w:hAnsi="Times New Roman" w:cs="Times New Roman"/>
          <w:sz w:val="24"/>
          <w:szCs w:val="24"/>
          <w:shd w:val="clear" w:color="auto" w:fill="FFFFFF"/>
        </w:rPr>
        <w:t>La touche Page Up est généralement représentée sur votre clavier par une flèche directionnelle Haut barrée de plusieurs petites lignes horizontales.</w:t>
      </w:r>
    </w:p>
    <w:p w14:paraId="3C5457B7" w14:textId="77777777" w:rsidR="00AD3779"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AB5DE8D" w14:textId="2261AE3F" w:rsidR="00AD3779" w:rsidRPr="00B845F2"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AD3779">
        <w:rPr>
          <w:rFonts w:ascii="Times New Roman" w:eastAsia="Helvetica" w:hAnsi="Times New Roman" w:cs="Times New Roman"/>
          <w:b/>
          <w:bCs/>
          <w:sz w:val="24"/>
          <w:szCs w:val="24"/>
          <w:shd w:val="clear" w:color="auto" w:fill="FFFFFF"/>
        </w:rPr>
        <w:t>Shift + </w:t>
      </w:r>
      <w:proofErr w:type="spellStart"/>
      <w:r w:rsidRPr="00AD3779">
        <w:rPr>
          <w:rFonts w:ascii="Times New Roman" w:eastAsia="Helvetica" w:hAnsi="Times New Roman" w:cs="Times New Roman"/>
          <w:b/>
          <w:bCs/>
          <w:sz w:val="24"/>
          <w:szCs w:val="24"/>
          <w:shd w:val="clear" w:color="auto" w:fill="FFFFFF"/>
        </w:rPr>
        <w:t>PgDown</w:t>
      </w:r>
      <w:proofErr w:type="spellEnd"/>
      <w:r w:rsidRPr="00AD3779">
        <w:rPr>
          <w:rFonts w:ascii="Times New Roman" w:eastAsia="Helvetica" w:hAnsi="Times New Roman" w:cs="Times New Roman"/>
          <w:sz w:val="24"/>
          <w:szCs w:val="24"/>
          <w:shd w:val="clear" w:color="auto" w:fill="FFFFFF"/>
        </w:rPr>
        <w:t> : pareil, mais pour redescendre.</w:t>
      </w:r>
    </w:p>
    <w:p w14:paraId="476E1F0F" w14:textId="77777777" w:rsidR="00434C9F"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B3B5BBA" w14:textId="77777777" w:rsidR="00AD3779" w:rsidRP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AD3779">
        <w:rPr>
          <w:rFonts w:eastAsia="Helvetica"/>
          <w:b/>
          <w:bCs/>
          <w:shd w:val="clear" w:color="auto" w:fill="FFFFFF"/>
        </w:rPr>
        <w:t>Ctrl + A</w:t>
      </w:r>
      <w:r w:rsidRPr="00AD3779">
        <w:rPr>
          <w:rFonts w:eastAsia="Helvetica"/>
          <w:shd w:val="clear" w:color="auto" w:fill="FFFFFF"/>
        </w:rPr>
        <w:t> : ramène le curseur au début de la commande. La touche Origine a le même effet (elle est située à côté de la touche Fin et représentée par une flèche pointant en haut à gauche).</w:t>
      </w:r>
    </w:p>
    <w:p w14:paraId="6383A3C9" w14:textId="77777777" w:rsid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
          <w:bCs/>
          <w:shd w:val="clear" w:color="auto" w:fill="FFFFFF"/>
        </w:rPr>
      </w:pPr>
    </w:p>
    <w:p w14:paraId="4F3AA87D" w14:textId="77777777" w:rsidR="00AD3779" w:rsidRP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AD3779">
        <w:rPr>
          <w:rFonts w:eastAsia="Helvetica"/>
          <w:b/>
          <w:bCs/>
          <w:shd w:val="clear" w:color="auto" w:fill="FFFFFF"/>
        </w:rPr>
        <w:lastRenderedPageBreak/>
        <w:t>Ctrl + E</w:t>
      </w:r>
      <w:r w:rsidRPr="00AD3779">
        <w:rPr>
          <w:rFonts w:eastAsia="Helvetica"/>
          <w:shd w:val="clear" w:color="auto" w:fill="FFFFFF"/>
        </w:rPr>
        <w:t> : ramène le curseur à la fin de la ligne de commandes. La touche Fin a le même effet.</w:t>
      </w:r>
    </w:p>
    <w:p w14:paraId="4C2F504D" w14:textId="77777777" w:rsid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
          <w:bCs/>
          <w:shd w:val="clear" w:color="auto" w:fill="FFFFFF"/>
        </w:rPr>
      </w:pPr>
    </w:p>
    <w:p w14:paraId="185EACE9" w14:textId="77777777" w:rsidR="00AD3779" w:rsidRP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AD3779">
        <w:rPr>
          <w:rFonts w:eastAsia="Helvetica"/>
          <w:b/>
          <w:bCs/>
          <w:shd w:val="clear" w:color="auto" w:fill="FFFFFF"/>
        </w:rPr>
        <w:t>Ctrl + U</w:t>
      </w:r>
      <w:r w:rsidRPr="00AD3779">
        <w:rPr>
          <w:rFonts w:eastAsia="Helvetica"/>
          <w:shd w:val="clear" w:color="auto" w:fill="FFFFFF"/>
        </w:rPr>
        <w:t> : supprime tout ce qui se trouve à gauche du curseur. Si celui-ci est situé à la fin de la ligne, cette dernière sera donc supprimée.</w:t>
      </w:r>
    </w:p>
    <w:p w14:paraId="4E288498" w14:textId="77777777" w:rsid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
          <w:bCs/>
          <w:shd w:val="clear" w:color="auto" w:fill="FFFFFF"/>
        </w:rPr>
      </w:pPr>
    </w:p>
    <w:p w14:paraId="031C36E6" w14:textId="77777777" w:rsid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AD3779">
        <w:rPr>
          <w:rFonts w:eastAsia="Helvetica"/>
          <w:b/>
          <w:bCs/>
          <w:shd w:val="clear" w:color="auto" w:fill="FFFFFF"/>
        </w:rPr>
        <w:t>Ctrl + K</w:t>
      </w:r>
      <w:r w:rsidRPr="00AD3779">
        <w:rPr>
          <w:rFonts w:eastAsia="Helvetica"/>
          <w:shd w:val="clear" w:color="auto" w:fill="FFFFFF"/>
        </w:rPr>
        <w:t> : supprime tout ce qui se trouve à droite du curseur. S'il est situé au début de la ligne, celle-ci sera donc totalement supprimée.</w:t>
      </w:r>
    </w:p>
    <w:p w14:paraId="06E4B2B3" w14:textId="77777777" w:rsidR="00AD3779" w:rsidRP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p>
    <w:p w14:paraId="6C72B745" w14:textId="77777777" w:rsid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AD3779">
        <w:rPr>
          <w:rFonts w:eastAsia="Helvetica"/>
          <w:b/>
          <w:bCs/>
          <w:shd w:val="clear" w:color="auto" w:fill="FFFFFF"/>
        </w:rPr>
        <w:t>Ctrl + W</w:t>
      </w:r>
      <w:r w:rsidRPr="00AD3779">
        <w:rPr>
          <w:rFonts w:eastAsia="Helvetica"/>
          <w:shd w:val="clear" w:color="auto" w:fill="FFFFFF"/>
        </w:rPr>
        <w:t> : supprime le premier mot situé à gauche du curseur. Un « mot » est séparé par des espaces ; on s'en sert en général pour supprimer le paramètre situé à gauche du curseur.</w:t>
      </w:r>
    </w:p>
    <w:p w14:paraId="0373A745" w14:textId="77777777" w:rsidR="00AD3779" w:rsidRP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p>
    <w:p w14:paraId="07EDC83C" w14:textId="77777777" w:rsidR="00AD3779" w:rsidRPr="00AD3779" w:rsidRDefault="00AD3779" w:rsidP="00AD3779">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shd w:val="clear" w:color="auto" w:fill="FFFFFF"/>
        </w:rPr>
      </w:pPr>
      <w:r w:rsidRPr="00AD3779">
        <w:rPr>
          <w:rFonts w:eastAsia="Helvetica"/>
          <w:b/>
          <w:bCs/>
          <w:shd w:val="clear" w:color="auto" w:fill="FFFFFF"/>
        </w:rPr>
        <w:t>Ctrl + Y</w:t>
      </w:r>
      <w:r w:rsidRPr="00AD3779">
        <w:rPr>
          <w:rFonts w:eastAsia="Helvetica"/>
          <w:shd w:val="clear" w:color="auto" w:fill="FFFFFF"/>
        </w:rPr>
        <w:t> : si vous avez supprimé du texte avec une des commandes Ctrl + U, Ctrl + K ou Ctrl + W qu'on vient de voir, alors le raccourci Ctrl + Y « collera » le texte que vous venez de supprimer. C'est donc un peu comme un couper-coller.</w:t>
      </w:r>
    </w:p>
    <w:p w14:paraId="65FB7354" w14:textId="77777777" w:rsidR="00AD3779" w:rsidRPr="00B845F2" w:rsidRDefault="00AD377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025042C" w14:textId="77777777" w:rsidR="00434C9F" w:rsidRPr="00B845F2" w:rsidRDefault="00B100EF" w:rsidP="00AD3779">
      <w:pPr>
        <w:pStyle w:val="Heading1"/>
        <w:rPr>
          <w:rFonts w:eastAsia="Helvetica"/>
          <w:shd w:val="clear" w:color="auto" w:fill="FFFFFF"/>
        </w:rPr>
      </w:pPr>
      <w:r w:rsidRPr="00B845F2">
        <w:rPr>
          <w:shd w:val="clear" w:color="auto" w:fill="FFFFFF"/>
        </w:rPr>
        <w:t>La structure des dossiers et fichiers</w:t>
      </w:r>
    </w:p>
    <w:p w14:paraId="071DF1C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DDCB734" w14:textId="77777777" w:rsidR="00E130DC" w:rsidRDefault="00E130DC" w:rsidP="00E130DC">
      <w:pPr>
        <w:pStyle w:val="Heading2"/>
        <w:rPr>
          <w:shd w:val="clear" w:color="auto" w:fill="FFFFFF"/>
        </w:rPr>
      </w:pPr>
      <w:r>
        <w:rPr>
          <w:shd w:val="clear" w:color="auto" w:fill="FFFFFF"/>
        </w:rPr>
        <w:t>Organisation des dossiers</w:t>
      </w:r>
    </w:p>
    <w:p w14:paraId="6A4B60F5" w14:textId="77777777" w:rsidR="00E130DC" w:rsidRDefault="00E130D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22D2309F" w14:textId="376CF6F8"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Au lieu de séparer chaque disque dur, lecteur CD, lecteur de disquettes, lecteur de carte mémoire… Linux place en gros tout au même endroit.</w:t>
      </w:r>
    </w:p>
    <w:p w14:paraId="74A013D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C26BF6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Deux types de fichiers</w:t>
      </w:r>
    </w:p>
    <w:p w14:paraId="358AB70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Pour faire simple, il existe deux grands types de fichiers sous Linux :</w:t>
      </w:r>
    </w:p>
    <w:p w14:paraId="259B6540" w14:textId="03BFEF95" w:rsidR="00434C9F" w:rsidRPr="00B845F2" w:rsidRDefault="00B100EF" w:rsidP="00B845F2">
      <w:pPr>
        <w:pStyle w:val="Pardfaut"/>
        <w:numPr>
          <w:ilvl w:val="0"/>
          <w:numId w:val="45"/>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les fichiers classiques</w:t>
      </w:r>
      <w:r w:rsidRPr="00B845F2">
        <w:rPr>
          <w:rFonts w:ascii="Times New Roman" w:hAnsi="Times New Roman" w:cs="Times New Roman"/>
          <w:sz w:val="24"/>
          <w:szCs w:val="24"/>
          <w:shd w:val="clear" w:color="auto" w:fill="FFFFFF"/>
        </w:rPr>
        <w:t xml:space="preserve"> : ce sont les fichiers que vous connaissez, </w:t>
      </w:r>
      <w:r w:rsidRPr="00B845F2">
        <w:rPr>
          <w:rFonts w:ascii="Times New Roman" w:hAnsi="Times New Roman" w:cs="Times New Roman"/>
          <w:sz w:val="24"/>
          <w:szCs w:val="24"/>
          <w:shd w:val="clear" w:color="auto" w:fill="FFFFFF"/>
          <w:lang w:val="pt-PT"/>
        </w:rPr>
        <w:t>ç</w:t>
      </w:r>
      <w:r w:rsidR="00E130DC">
        <w:rPr>
          <w:rFonts w:ascii="Times New Roman" w:hAnsi="Times New Roman" w:cs="Times New Roman"/>
          <w:sz w:val="24"/>
          <w:szCs w:val="24"/>
          <w:shd w:val="clear" w:color="auto" w:fill="FFFFFF"/>
        </w:rPr>
        <w:t xml:space="preserve">a comprend les fichiers texte, les </w:t>
      </w:r>
      <w:proofErr w:type="gramStart"/>
      <w:r w:rsidR="00E130DC">
        <w:rPr>
          <w:rFonts w:ascii="Times New Roman" w:hAnsi="Times New Roman" w:cs="Times New Roman"/>
          <w:sz w:val="24"/>
          <w:szCs w:val="24"/>
          <w:shd w:val="clear" w:color="auto" w:fill="FFFFFF"/>
        </w:rPr>
        <w:t xml:space="preserve">sons </w:t>
      </w:r>
      <w:r w:rsidRPr="00B845F2">
        <w:rPr>
          <w:rFonts w:ascii="Times New Roman" w:hAnsi="Times New Roman" w:cs="Times New Roman"/>
          <w:sz w:val="24"/>
          <w:szCs w:val="24"/>
          <w:shd w:val="clear" w:color="auto" w:fill="FFFFFF"/>
        </w:rPr>
        <w:t>,</w:t>
      </w:r>
      <w:proofErr w:type="gramEnd"/>
      <w:r w:rsidRPr="00B845F2">
        <w:rPr>
          <w:rFonts w:ascii="Times New Roman" w:hAnsi="Times New Roman" w:cs="Times New Roman"/>
          <w:sz w:val="24"/>
          <w:szCs w:val="24"/>
          <w:shd w:val="clear" w:color="auto" w:fill="FFFFFF"/>
        </w:rPr>
        <w:t xml:space="preserve"> mais aussi les programmes. Bref, tout </w:t>
      </w:r>
      <w:r w:rsidRPr="00B845F2">
        <w:rPr>
          <w:rFonts w:ascii="Times New Roman" w:hAnsi="Times New Roman" w:cs="Times New Roman"/>
          <w:sz w:val="24"/>
          <w:szCs w:val="24"/>
          <w:shd w:val="clear" w:color="auto" w:fill="FFFFFF"/>
          <w:lang w:val="pt-PT"/>
        </w:rPr>
        <w:t>ç</w:t>
      </w:r>
      <w:r w:rsidRPr="00B845F2">
        <w:rPr>
          <w:rFonts w:ascii="Times New Roman" w:hAnsi="Times New Roman" w:cs="Times New Roman"/>
          <w:sz w:val="24"/>
          <w:szCs w:val="24"/>
          <w:shd w:val="clear" w:color="auto" w:fill="FFFFFF"/>
        </w:rPr>
        <w:t>a, ce sont des fichiers que vous connaissez et que vous retrouvez dans Windows ;</w:t>
      </w:r>
    </w:p>
    <w:p w14:paraId="55881174" w14:textId="77777777" w:rsidR="00434C9F" w:rsidRPr="00B845F2" w:rsidRDefault="00B100EF" w:rsidP="00B845F2">
      <w:pPr>
        <w:pStyle w:val="Pardfaut"/>
        <w:numPr>
          <w:ilvl w:val="0"/>
          <w:numId w:val="45"/>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les fichiers spéciaux</w:t>
      </w:r>
      <w:r w:rsidRPr="00B845F2">
        <w:rPr>
          <w:rFonts w:ascii="Times New Roman" w:hAnsi="Times New Roman" w:cs="Times New Roman"/>
          <w:sz w:val="24"/>
          <w:szCs w:val="24"/>
          <w:shd w:val="clear" w:color="auto" w:fill="FFFFFF"/>
        </w:rPr>
        <w:t xml:space="preserve"> : certains autres fichiers sont spéciaux car ils </w:t>
      </w:r>
      <w:r w:rsidRPr="00B845F2">
        <w:rPr>
          <w:rFonts w:ascii="Times New Roman" w:hAnsi="Times New Roman" w:cs="Times New Roman"/>
          <w:b/>
          <w:bCs/>
          <w:sz w:val="24"/>
          <w:szCs w:val="24"/>
          <w:shd w:val="clear" w:color="auto" w:fill="FFFFFF"/>
        </w:rPr>
        <w:t>représentent</w:t>
      </w:r>
      <w:r w:rsidRPr="00B845F2">
        <w:rPr>
          <w:rFonts w:ascii="Times New Roman" w:hAnsi="Times New Roman" w:cs="Times New Roman"/>
          <w:sz w:val="24"/>
          <w:szCs w:val="24"/>
          <w:shd w:val="clear" w:color="auto" w:fill="FFFFFF"/>
        </w:rPr>
        <w:t xml:space="preserve"> quelque chose. Par exemple, votre lecteur CD est un fichier pour Linux. Là o</w:t>
      </w:r>
      <w:r w:rsidRPr="00B845F2">
        <w:rPr>
          <w:rFonts w:ascii="Times New Roman" w:hAnsi="Times New Roman" w:cs="Times New Roman"/>
          <w:sz w:val="24"/>
          <w:szCs w:val="24"/>
          <w:shd w:val="clear" w:color="auto" w:fill="FFFFFF"/>
          <w:lang w:val="it-IT"/>
        </w:rPr>
        <w:t xml:space="preserve">ù </w:t>
      </w:r>
      <w:r w:rsidRPr="00B845F2">
        <w:rPr>
          <w:rFonts w:ascii="Times New Roman" w:hAnsi="Times New Roman" w:cs="Times New Roman"/>
          <w:sz w:val="24"/>
          <w:szCs w:val="24"/>
          <w:shd w:val="clear" w:color="auto" w:fill="FFFFFF"/>
        </w:rPr>
        <w:t xml:space="preserve">Windows fait la distinction entre ce qui est un fichier et ce qui ne l'est pas, Linux, lui, dit que </w:t>
      </w:r>
      <w:r w:rsidRPr="00B845F2">
        <w:rPr>
          <w:rFonts w:ascii="Times New Roman" w:hAnsi="Times New Roman" w:cs="Times New Roman"/>
          <w:b/>
          <w:bCs/>
          <w:sz w:val="24"/>
          <w:szCs w:val="24"/>
          <w:shd w:val="clear" w:color="auto" w:fill="FFFFFF"/>
        </w:rPr>
        <w:t>tout est un fichier</w:t>
      </w:r>
      <w:r w:rsidRPr="00B845F2">
        <w:rPr>
          <w:rFonts w:ascii="Times New Roman" w:hAnsi="Times New Roman" w:cs="Times New Roman"/>
          <w:sz w:val="24"/>
          <w:szCs w:val="24"/>
          <w:shd w:val="clear" w:color="auto" w:fill="FFFFFF"/>
        </w:rPr>
        <w:t>.</w:t>
      </w:r>
    </w:p>
    <w:p w14:paraId="60127AB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FFB7835" w14:textId="77777777" w:rsidR="00434C9F"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bCs/>
          <w:sz w:val="24"/>
          <w:szCs w:val="24"/>
          <w:shd w:val="clear" w:color="auto" w:fill="FFFFFF"/>
          <w:lang w:val="it-IT"/>
        </w:rPr>
      </w:pPr>
      <w:r w:rsidRPr="00B845F2">
        <w:rPr>
          <w:rFonts w:ascii="Times New Roman" w:hAnsi="Times New Roman" w:cs="Times New Roman"/>
          <w:b/>
          <w:bCs/>
          <w:sz w:val="24"/>
          <w:szCs w:val="24"/>
          <w:shd w:val="clear" w:color="auto" w:fill="FFFFFF"/>
          <w:lang w:val="it-IT"/>
        </w:rPr>
        <w:t>La racine</w:t>
      </w:r>
    </w:p>
    <w:p w14:paraId="7556CBFE" w14:textId="77777777" w:rsidR="00E130DC" w:rsidRPr="00B845F2" w:rsidRDefault="00E130D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2D3F5109" w14:textId="77777777" w:rsidR="00434C9F"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Dans un système de fichiers, il y a toujours ce qu'on appelle une racine, c'est-à-dire un « </w:t>
      </w:r>
      <w:r w:rsidRPr="00B845F2">
        <w:rPr>
          <w:rFonts w:ascii="Times New Roman" w:hAnsi="Times New Roman" w:cs="Times New Roman"/>
          <w:b/>
          <w:bCs/>
          <w:sz w:val="24"/>
          <w:szCs w:val="24"/>
          <w:shd w:val="clear" w:color="auto" w:fill="FFFFFF"/>
        </w:rPr>
        <w:t>gros dossier de base qui contient tous les autres dossiers et fichiers</w:t>
      </w:r>
      <w:r w:rsidRPr="00B845F2">
        <w:rPr>
          <w:rFonts w:ascii="Times New Roman" w:hAnsi="Times New Roman" w:cs="Times New Roman"/>
          <w:sz w:val="24"/>
          <w:szCs w:val="24"/>
          <w:shd w:val="clear" w:color="auto" w:fill="FFFFFF"/>
        </w:rPr>
        <w:t> ».</w:t>
      </w:r>
    </w:p>
    <w:p w14:paraId="7A1EEAB4" w14:textId="77777777" w:rsidR="00970EE7" w:rsidRPr="00B845F2"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FC56A33" w14:textId="57015D29" w:rsidR="00434C9F"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r w:rsidRPr="00970EE7">
        <w:rPr>
          <w:rFonts w:ascii="Times New Roman" w:hAnsi="Times New Roman" w:cs="Times New Roman"/>
          <w:sz w:val="24"/>
          <w:szCs w:val="24"/>
          <w:shd w:val="clear" w:color="auto" w:fill="FFFFFF"/>
        </w:rPr>
        <w:t xml:space="preserve">Sous Windows, il y a en fait plusieurs </w:t>
      </w:r>
      <w:proofErr w:type="spellStart"/>
      <w:r w:rsidRPr="00970EE7">
        <w:rPr>
          <w:rFonts w:ascii="Times New Roman" w:hAnsi="Times New Roman" w:cs="Times New Roman"/>
          <w:sz w:val="24"/>
          <w:szCs w:val="24"/>
          <w:shd w:val="clear" w:color="auto" w:fill="FFFFFF"/>
        </w:rPr>
        <w:t>racines.C</w:t>
      </w:r>
      <w:proofErr w:type="spellEnd"/>
      <w:r w:rsidRPr="00970EE7">
        <w:rPr>
          <w:rFonts w:ascii="Times New Roman" w:hAnsi="Times New Roman" w:cs="Times New Roman"/>
          <w:sz w:val="24"/>
          <w:szCs w:val="24"/>
          <w:shd w:val="clear" w:color="auto" w:fill="FFFFFF"/>
        </w:rPr>
        <w:t xml:space="preserve">:\est la racine de votre disque </w:t>
      </w:r>
      <w:proofErr w:type="spellStart"/>
      <w:r w:rsidRPr="00970EE7">
        <w:rPr>
          <w:rFonts w:ascii="Times New Roman" w:hAnsi="Times New Roman" w:cs="Times New Roman"/>
          <w:sz w:val="24"/>
          <w:szCs w:val="24"/>
          <w:shd w:val="clear" w:color="auto" w:fill="FFFFFF"/>
        </w:rPr>
        <w:t>dur</w:t>
      </w:r>
      <w:proofErr w:type="gramStart"/>
      <w:r w:rsidRPr="00970EE7">
        <w:rPr>
          <w:rFonts w:ascii="Times New Roman" w:hAnsi="Times New Roman" w:cs="Times New Roman"/>
          <w:sz w:val="24"/>
          <w:szCs w:val="24"/>
          <w:shd w:val="clear" w:color="auto" w:fill="FFFFFF"/>
        </w:rPr>
        <w:t>,D</w:t>
      </w:r>
      <w:proofErr w:type="spellEnd"/>
      <w:proofErr w:type="gramEnd"/>
      <w:r w:rsidRPr="00970EE7">
        <w:rPr>
          <w:rFonts w:ascii="Times New Roman" w:hAnsi="Times New Roman" w:cs="Times New Roman"/>
          <w:sz w:val="24"/>
          <w:szCs w:val="24"/>
          <w:shd w:val="clear" w:color="auto" w:fill="FFFFFF"/>
        </w:rPr>
        <w:t>:\est la racine de votre lecteur CD (par exemple).</w:t>
      </w:r>
      <w:r w:rsidRPr="00970EE7">
        <w:rPr>
          <w:rFonts w:ascii="Times New Roman" w:hAnsi="Times New Roman" w:cs="Times New Roman"/>
          <w:sz w:val="24"/>
          <w:szCs w:val="24"/>
          <w:shd w:val="clear" w:color="auto" w:fill="FFFFFF"/>
        </w:rPr>
        <w:br/>
        <w:t>Sous Linux, </w:t>
      </w:r>
      <w:r w:rsidRPr="00970EE7">
        <w:rPr>
          <w:rFonts w:ascii="Times New Roman" w:hAnsi="Times New Roman" w:cs="Times New Roman"/>
          <w:b/>
          <w:bCs/>
          <w:sz w:val="24"/>
          <w:szCs w:val="24"/>
          <w:shd w:val="clear" w:color="auto" w:fill="FFFFFF"/>
        </w:rPr>
        <w:t>il n'y a qu'une et une seule racine</w:t>
      </w:r>
      <w:r w:rsidRPr="00970EE7">
        <w:rPr>
          <w:rFonts w:ascii="Times New Roman" w:hAnsi="Times New Roman" w:cs="Times New Roman"/>
          <w:sz w:val="24"/>
          <w:szCs w:val="24"/>
          <w:shd w:val="clear" w:color="auto" w:fill="FFFFFF"/>
        </w:rPr>
        <w:t> : « / ». Comme vous le voyez, il n'y a pas de lettre de lecteur car justement, Linux ne donne pas de nom aux lecteurs comme le fait Windows. Il dit juste « </w:t>
      </w:r>
      <w:r w:rsidRPr="00970EE7">
        <w:rPr>
          <w:rFonts w:ascii="Times New Roman" w:hAnsi="Times New Roman" w:cs="Times New Roman"/>
          <w:b/>
          <w:bCs/>
          <w:sz w:val="24"/>
          <w:szCs w:val="24"/>
          <w:shd w:val="clear" w:color="auto" w:fill="FFFFFF"/>
        </w:rPr>
        <w:t>La base, c'est/</w:t>
      </w:r>
      <w:r w:rsidRPr="00970EE7">
        <w:rPr>
          <w:rFonts w:ascii="Times New Roman" w:hAnsi="Times New Roman" w:cs="Times New Roman"/>
          <w:sz w:val="24"/>
          <w:szCs w:val="24"/>
          <w:shd w:val="clear" w:color="auto" w:fill="FFFFFF"/>
        </w:rPr>
        <w:t> ».</w:t>
      </w:r>
    </w:p>
    <w:p w14:paraId="0F1EF5E7" w14:textId="77777777" w:rsidR="00970EE7" w:rsidRPr="00B845F2"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3881D5E" w14:textId="77777777" w:rsidR="00434C9F"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Quelques dossiers de la racine</w:t>
      </w:r>
    </w:p>
    <w:p w14:paraId="31CC51CC"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b/>
          <w:bCs/>
          <w:sz w:val="24"/>
          <w:szCs w:val="24"/>
          <w:shd w:val="clear" w:color="auto" w:fill="FFFFFF"/>
        </w:rPr>
      </w:pPr>
    </w:p>
    <w:p w14:paraId="6C7A2462" w14:textId="77777777" w:rsidR="00970EE7" w:rsidRPr="00970EE7" w:rsidRDefault="00970EE7" w:rsidP="00970EE7">
      <w:pPr>
        <w:pStyle w:val="Pardfaut"/>
        <w:numPr>
          <w:ilvl w:val="0"/>
          <w:numId w:val="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r w:rsidRPr="00970EE7">
        <w:rPr>
          <w:rFonts w:eastAsia="Helvetica"/>
          <w:b/>
          <w:bCs/>
          <w:shd w:val="clear" w:color="auto" w:fill="FFFFFF"/>
        </w:rPr>
        <w:t>bin</w:t>
      </w:r>
      <w:r w:rsidRPr="00970EE7">
        <w:rPr>
          <w:rFonts w:eastAsia="Helvetica"/>
          <w:bCs/>
          <w:shd w:val="clear" w:color="auto" w:fill="FFFFFF"/>
        </w:rPr>
        <w:t> : contient des programmes (exécutables) susceptibles d'être utilisés par tous les utilisateurs de la machine.</w:t>
      </w:r>
    </w:p>
    <w:p w14:paraId="24D2B39F" w14:textId="77777777" w:rsidR="00970EE7" w:rsidRPr="00970EE7" w:rsidRDefault="00970EE7" w:rsidP="00970EE7">
      <w:pPr>
        <w:pStyle w:val="Pardfaut"/>
        <w:numPr>
          <w:ilvl w:val="0"/>
          <w:numId w:val="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r w:rsidRPr="00970EE7">
        <w:rPr>
          <w:rFonts w:eastAsia="Helvetica"/>
          <w:b/>
          <w:bCs/>
          <w:shd w:val="clear" w:color="auto" w:fill="FFFFFF"/>
        </w:rPr>
        <w:t>boot</w:t>
      </w:r>
      <w:r w:rsidRPr="00970EE7">
        <w:rPr>
          <w:rFonts w:eastAsia="Helvetica"/>
          <w:bCs/>
          <w:shd w:val="clear" w:color="auto" w:fill="FFFFFF"/>
        </w:rPr>
        <w:t> : fichiers permettant le démarrage de Linux.</w:t>
      </w:r>
    </w:p>
    <w:p w14:paraId="4241A384" w14:textId="77777777" w:rsidR="00970EE7" w:rsidRPr="00970EE7" w:rsidRDefault="00970EE7" w:rsidP="00970EE7">
      <w:pPr>
        <w:pStyle w:val="Pardfaut"/>
        <w:numPr>
          <w:ilvl w:val="0"/>
          <w:numId w:val="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proofErr w:type="spellStart"/>
      <w:r w:rsidRPr="00970EE7">
        <w:rPr>
          <w:rFonts w:eastAsia="Helvetica"/>
          <w:b/>
          <w:bCs/>
          <w:shd w:val="clear" w:color="auto" w:fill="FFFFFF"/>
        </w:rPr>
        <w:t>dev</w:t>
      </w:r>
      <w:proofErr w:type="spellEnd"/>
      <w:r w:rsidRPr="00970EE7">
        <w:rPr>
          <w:rFonts w:eastAsia="Helvetica"/>
          <w:bCs/>
          <w:shd w:val="clear" w:color="auto" w:fill="FFFFFF"/>
        </w:rPr>
        <w:t> : fichiers contenant les périphériques. En fait – on en reparlera plus tard – ce dossier contient des sous-dossiers qui « représentent » chacun un périphérique. On y retrouve ainsi par exemple le fichier qui représente le lecteur CD.</w:t>
      </w:r>
    </w:p>
    <w:p w14:paraId="6B2AE71A" w14:textId="77777777" w:rsidR="00970EE7" w:rsidRPr="00970EE7" w:rsidRDefault="00970EE7" w:rsidP="00970EE7">
      <w:pPr>
        <w:pStyle w:val="Pardfaut"/>
        <w:numPr>
          <w:ilvl w:val="0"/>
          <w:numId w:val="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proofErr w:type="spellStart"/>
      <w:r w:rsidRPr="00970EE7">
        <w:rPr>
          <w:rFonts w:eastAsia="Helvetica"/>
          <w:b/>
          <w:bCs/>
          <w:shd w:val="clear" w:color="auto" w:fill="FFFFFF"/>
        </w:rPr>
        <w:t>etc</w:t>
      </w:r>
      <w:proofErr w:type="spellEnd"/>
      <w:r w:rsidRPr="00970EE7">
        <w:rPr>
          <w:rFonts w:eastAsia="Helvetica"/>
          <w:bCs/>
          <w:shd w:val="clear" w:color="auto" w:fill="FFFFFF"/>
        </w:rPr>
        <w:t> : fichiers de configuration.</w:t>
      </w:r>
    </w:p>
    <w:p w14:paraId="67F0BCB7" w14:textId="0F424D74" w:rsidR="00970EE7" w:rsidRPr="00970EE7" w:rsidRDefault="00970EE7" w:rsidP="00970EE7">
      <w:pPr>
        <w:pStyle w:val="Pardfaut"/>
        <w:numPr>
          <w:ilvl w:val="0"/>
          <w:numId w:val="7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r w:rsidRPr="00970EE7">
        <w:rPr>
          <w:rFonts w:eastAsia="Helvetica"/>
          <w:b/>
          <w:bCs/>
          <w:shd w:val="clear" w:color="auto" w:fill="FFFFFF"/>
        </w:rPr>
        <w:lastRenderedPageBreak/>
        <w:t>home</w:t>
      </w:r>
      <w:r w:rsidRPr="00970EE7">
        <w:rPr>
          <w:rFonts w:eastAsia="Helvetica"/>
          <w:bCs/>
          <w:shd w:val="clear" w:color="auto" w:fill="FFFFFF"/>
        </w:rPr>
        <w:t> : répertoires personnels des utilisateurs. On en a déjà parlé un peu avant : c'est dans ce dossier que vous placerez vos fichiers personnels, à la manière du dossier</w:t>
      </w:r>
      <w:r>
        <w:rPr>
          <w:rFonts w:eastAsia="Helvetica"/>
          <w:bCs/>
          <w:shd w:val="clear" w:color="auto" w:fill="FFFFFF"/>
        </w:rPr>
        <w:t xml:space="preserve"> </w:t>
      </w:r>
      <w:r w:rsidRPr="00970EE7">
        <w:rPr>
          <w:rFonts w:eastAsia="Helvetica"/>
          <w:bCs/>
          <w:shd w:val="clear" w:color="auto" w:fill="FFFFFF"/>
        </w:rPr>
        <w:t>Mes documents</w:t>
      </w:r>
      <w:r>
        <w:rPr>
          <w:rFonts w:eastAsia="Helvetica"/>
          <w:bCs/>
          <w:shd w:val="clear" w:color="auto" w:fill="FFFFFF"/>
        </w:rPr>
        <w:t xml:space="preserve"> </w:t>
      </w:r>
      <w:r w:rsidRPr="00970EE7">
        <w:rPr>
          <w:rFonts w:eastAsia="Helvetica"/>
          <w:bCs/>
          <w:shd w:val="clear" w:color="auto" w:fill="FFFFFF"/>
        </w:rPr>
        <w:t>de Windows.</w:t>
      </w:r>
    </w:p>
    <w:p w14:paraId="1984A474" w14:textId="77777777" w:rsidR="00970EE7" w:rsidRPr="00970EE7" w:rsidRDefault="00970EE7" w:rsidP="00970EE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r w:rsidRPr="00970EE7">
        <w:rPr>
          <w:rFonts w:eastAsia="Helvetica"/>
          <w:bCs/>
          <w:shd w:val="clear" w:color="auto" w:fill="FFFFFF"/>
        </w:rPr>
        <w:t>Chaque utilisateur de l'ordinateur possède son dossier personnel. Par exemple, dans mon cas mon dossier personnel se trouve dans/home/mateo21/. S'il y avait un autre utilisateur (appelons-le Patrick) sur mon ordinateur, il aurait eu droit lui aussi à son propre dossier </w:t>
      </w:r>
      <w:proofErr w:type="gramStart"/>
      <w:r w:rsidRPr="00970EE7">
        <w:rPr>
          <w:rFonts w:eastAsia="Helvetica"/>
          <w:bCs/>
          <w:shd w:val="clear" w:color="auto" w:fill="FFFFFF"/>
        </w:rPr>
        <w:t>:/</w:t>
      </w:r>
      <w:proofErr w:type="gramEnd"/>
      <w:r w:rsidRPr="00970EE7">
        <w:rPr>
          <w:rFonts w:eastAsia="Helvetica"/>
          <w:bCs/>
          <w:shd w:val="clear" w:color="auto" w:fill="FFFFFF"/>
        </w:rPr>
        <w:t>home/</w:t>
      </w:r>
      <w:proofErr w:type="spellStart"/>
      <w:r w:rsidRPr="00970EE7">
        <w:rPr>
          <w:rFonts w:eastAsia="Helvetica"/>
          <w:bCs/>
          <w:shd w:val="clear" w:color="auto" w:fill="FFFFFF"/>
        </w:rPr>
        <w:t>patrick</w:t>
      </w:r>
      <w:proofErr w:type="spellEnd"/>
      <w:r w:rsidRPr="00970EE7">
        <w:rPr>
          <w:rFonts w:eastAsia="Helvetica"/>
          <w:bCs/>
          <w:shd w:val="clear" w:color="auto" w:fill="FFFFFF"/>
        </w:rPr>
        <w:t>/.</w:t>
      </w:r>
    </w:p>
    <w:p w14:paraId="10A5C62B" w14:textId="4DA74E9A"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r w:rsidRPr="00970EE7">
        <w:rPr>
          <w:rFonts w:eastAsia="Helvetica"/>
          <w:b/>
          <w:bCs/>
          <w:shd w:val="clear" w:color="auto" w:fill="FFFFFF"/>
        </w:rPr>
        <w:t>lib</w:t>
      </w:r>
      <w:r w:rsidRPr="00970EE7">
        <w:rPr>
          <w:rFonts w:eastAsia="Helvetica"/>
          <w:bCs/>
          <w:shd w:val="clear" w:color="auto" w:fill="FFFFFF"/>
        </w:rPr>
        <w:t> : dossier contenant les bibliothèques partagées (généralement des fichiers.so) utilisées par les programmes. C'est en fait là qu'on trouve l'équivalent des.dll</w:t>
      </w:r>
      <w:r>
        <w:rPr>
          <w:rFonts w:eastAsia="Helvetica"/>
          <w:bCs/>
          <w:shd w:val="clear" w:color="auto" w:fill="FFFFFF"/>
        </w:rPr>
        <w:t xml:space="preserve"> </w:t>
      </w:r>
      <w:r w:rsidRPr="00970EE7">
        <w:rPr>
          <w:rFonts w:eastAsia="Helvetica"/>
          <w:bCs/>
          <w:shd w:val="clear" w:color="auto" w:fill="FFFFFF"/>
        </w:rPr>
        <w:t>de Windows.</w:t>
      </w:r>
    </w:p>
    <w:p w14:paraId="42B012CC" w14:textId="7DA2125C"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r w:rsidRPr="00970EE7">
        <w:rPr>
          <w:rFonts w:eastAsia="Helvetica"/>
          <w:b/>
          <w:bCs/>
          <w:shd w:val="clear" w:color="auto" w:fill="FFFFFF"/>
        </w:rPr>
        <w:t>media</w:t>
      </w:r>
      <w:r w:rsidRPr="00970EE7">
        <w:rPr>
          <w:rFonts w:eastAsia="Helvetica"/>
          <w:bCs/>
          <w:shd w:val="clear" w:color="auto" w:fill="FFFFFF"/>
        </w:rPr>
        <w:t> : lorsqu'un périphérique amovible (comme une carte mémoire SD ou une clé USB) est inséré dans votre ordinateur, Linux vous permet d'y accéder à partir d'un sous-dossier de</w:t>
      </w:r>
      <w:r>
        <w:rPr>
          <w:rFonts w:eastAsia="Helvetica"/>
          <w:bCs/>
          <w:shd w:val="clear" w:color="auto" w:fill="FFFFFF"/>
        </w:rPr>
        <w:t xml:space="preserve"> </w:t>
      </w:r>
      <w:r w:rsidRPr="00970EE7">
        <w:rPr>
          <w:rFonts w:eastAsia="Helvetica"/>
          <w:bCs/>
          <w:shd w:val="clear" w:color="auto" w:fill="FFFFFF"/>
        </w:rPr>
        <w:t>media. On parle de </w:t>
      </w:r>
      <w:r w:rsidRPr="00970EE7">
        <w:rPr>
          <w:rFonts w:eastAsia="Helvetica"/>
          <w:b/>
          <w:bCs/>
          <w:shd w:val="clear" w:color="auto" w:fill="FFFFFF"/>
        </w:rPr>
        <w:t>montage</w:t>
      </w:r>
      <w:r w:rsidRPr="00970EE7">
        <w:rPr>
          <w:rFonts w:eastAsia="Helvetica"/>
          <w:bCs/>
          <w:shd w:val="clear" w:color="auto" w:fill="FFFFFF"/>
        </w:rPr>
        <w:t>.</w:t>
      </w:r>
    </w:p>
    <w:p w14:paraId="77CDF845" w14:textId="77777777"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proofErr w:type="spellStart"/>
      <w:r w:rsidRPr="00970EE7">
        <w:rPr>
          <w:rFonts w:eastAsia="Helvetica"/>
          <w:b/>
          <w:bCs/>
          <w:shd w:val="clear" w:color="auto" w:fill="FFFFFF"/>
        </w:rPr>
        <w:t>mnt</w:t>
      </w:r>
      <w:proofErr w:type="spellEnd"/>
      <w:r w:rsidRPr="00970EE7">
        <w:rPr>
          <w:rFonts w:eastAsia="Helvetica"/>
          <w:bCs/>
          <w:shd w:val="clear" w:color="auto" w:fill="FFFFFF"/>
        </w:rPr>
        <w:t xml:space="preserve"> : c'est un peu pareil </w:t>
      </w:r>
      <w:proofErr w:type="spellStart"/>
      <w:r w:rsidRPr="00970EE7">
        <w:rPr>
          <w:rFonts w:eastAsia="Helvetica"/>
          <w:bCs/>
          <w:shd w:val="clear" w:color="auto" w:fill="FFFFFF"/>
        </w:rPr>
        <w:t>quemedia</w:t>
      </w:r>
      <w:proofErr w:type="spellEnd"/>
      <w:r w:rsidRPr="00970EE7">
        <w:rPr>
          <w:rFonts w:eastAsia="Helvetica"/>
          <w:bCs/>
          <w:shd w:val="clear" w:color="auto" w:fill="FFFFFF"/>
        </w:rPr>
        <w:t>, mais pour un usage plus temporaire.</w:t>
      </w:r>
    </w:p>
    <w:p w14:paraId="33BA58F1" w14:textId="77777777"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proofErr w:type="spellStart"/>
      <w:r w:rsidRPr="00970EE7">
        <w:rPr>
          <w:rFonts w:eastAsia="Helvetica"/>
          <w:b/>
          <w:bCs/>
          <w:shd w:val="clear" w:color="auto" w:fill="FFFFFF"/>
        </w:rPr>
        <w:t>opt</w:t>
      </w:r>
      <w:proofErr w:type="spellEnd"/>
      <w:r w:rsidRPr="00970EE7">
        <w:rPr>
          <w:rFonts w:eastAsia="Helvetica"/>
          <w:bCs/>
          <w:shd w:val="clear" w:color="auto" w:fill="FFFFFF"/>
        </w:rPr>
        <w:t> : répertoire utilisé pour les </w:t>
      </w:r>
      <w:proofErr w:type="spellStart"/>
      <w:r w:rsidRPr="00970EE7">
        <w:rPr>
          <w:rFonts w:eastAsia="Helvetica"/>
          <w:bCs/>
          <w:i/>
          <w:iCs/>
          <w:shd w:val="clear" w:color="auto" w:fill="FFFFFF"/>
        </w:rPr>
        <w:t>add-ons</w:t>
      </w:r>
      <w:proofErr w:type="spellEnd"/>
      <w:r w:rsidRPr="00970EE7">
        <w:rPr>
          <w:rFonts w:eastAsia="Helvetica"/>
          <w:bCs/>
          <w:shd w:val="clear" w:color="auto" w:fill="FFFFFF"/>
        </w:rPr>
        <w:t> de programmes.</w:t>
      </w:r>
    </w:p>
    <w:p w14:paraId="0EF2E25B" w14:textId="77777777"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r w:rsidRPr="00970EE7">
        <w:rPr>
          <w:rFonts w:eastAsia="Helvetica"/>
          <w:b/>
          <w:bCs/>
          <w:shd w:val="clear" w:color="auto" w:fill="FFFFFF"/>
        </w:rPr>
        <w:t>proc</w:t>
      </w:r>
      <w:r w:rsidRPr="00970EE7">
        <w:rPr>
          <w:rFonts w:eastAsia="Helvetica"/>
          <w:bCs/>
          <w:shd w:val="clear" w:color="auto" w:fill="FFFFFF"/>
        </w:rPr>
        <w:t> : contient des informations système.</w:t>
      </w:r>
    </w:p>
    <w:p w14:paraId="16E27781" w14:textId="77777777"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proofErr w:type="spellStart"/>
      <w:r w:rsidRPr="00970EE7">
        <w:rPr>
          <w:rFonts w:eastAsia="Helvetica"/>
          <w:b/>
          <w:bCs/>
          <w:shd w:val="clear" w:color="auto" w:fill="FFFFFF"/>
        </w:rPr>
        <w:t>root</w:t>
      </w:r>
      <w:proofErr w:type="spellEnd"/>
      <w:r w:rsidRPr="00970EE7">
        <w:rPr>
          <w:rFonts w:eastAsia="Helvetica"/>
          <w:bCs/>
          <w:shd w:val="clear" w:color="auto" w:fill="FFFFFF"/>
        </w:rPr>
        <w:t> : c'est le dossier personnel de l'utilisateur « </w:t>
      </w:r>
      <w:proofErr w:type="spellStart"/>
      <w:r w:rsidRPr="00970EE7">
        <w:rPr>
          <w:rFonts w:eastAsia="Helvetica"/>
          <w:bCs/>
          <w:shd w:val="clear" w:color="auto" w:fill="FFFFFF"/>
        </w:rPr>
        <w:t>root</w:t>
      </w:r>
      <w:proofErr w:type="spellEnd"/>
      <w:r w:rsidRPr="00970EE7">
        <w:rPr>
          <w:rFonts w:eastAsia="Helvetica"/>
          <w:bCs/>
          <w:shd w:val="clear" w:color="auto" w:fill="FFFFFF"/>
        </w:rPr>
        <w:t xml:space="preserve"> ». Normalement, les dossiers personnels sont placés </w:t>
      </w:r>
      <w:proofErr w:type="spellStart"/>
      <w:r w:rsidRPr="00970EE7">
        <w:rPr>
          <w:rFonts w:eastAsia="Helvetica"/>
          <w:bCs/>
          <w:shd w:val="clear" w:color="auto" w:fill="FFFFFF"/>
        </w:rPr>
        <w:t>danshome</w:t>
      </w:r>
      <w:proofErr w:type="spellEnd"/>
      <w:r w:rsidRPr="00970EE7">
        <w:rPr>
          <w:rFonts w:eastAsia="Helvetica"/>
          <w:bCs/>
          <w:shd w:val="clear" w:color="auto" w:fill="FFFFFF"/>
        </w:rPr>
        <w:t>, mais celui de « </w:t>
      </w:r>
      <w:proofErr w:type="spellStart"/>
      <w:r w:rsidRPr="00970EE7">
        <w:rPr>
          <w:rFonts w:eastAsia="Helvetica"/>
          <w:bCs/>
          <w:shd w:val="clear" w:color="auto" w:fill="FFFFFF"/>
        </w:rPr>
        <w:t>root</w:t>
      </w:r>
      <w:proofErr w:type="spellEnd"/>
      <w:r w:rsidRPr="00970EE7">
        <w:rPr>
          <w:rFonts w:eastAsia="Helvetica"/>
          <w:bCs/>
          <w:shd w:val="clear" w:color="auto" w:fill="FFFFFF"/>
        </w:rPr>
        <w:t> » fait exception. En effet, comme je vous l'ai dit dans le chapitre précédent, « </w:t>
      </w:r>
      <w:proofErr w:type="spellStart"/>
      <w:r w:rsidRPr="00970EE7">
        <w:rPr>
          <w:rFonts w:eastAsia="Helvetica"/>
          <w:bCs/>
          <w:shd w:val="clear" w:color="auto" w:fill="FFFFFF"/>
        </w:rPr>
        <w:t>root</w:t>
      </w:r>
      <w:proofErr w:type="spellEnd"/>
      <w:r w:rsidRPr="00970EE7">
        <w:rPr>
          <w:rFonts w:eastAsia="Helvetica"/>
          <w:bCs/>
          <w:shd w:val="clear" w:color="auto" w:fill="FFFFFF"/>
        </w:rPr>
        <w:t xml:space="preserve"> » est le </w:t>
      </w:r>
      <w:proofErr w:type="spellStart"/>
      <w:r w:rsidRPr="00970EE7">
        <w:rPr>
          <w:rFonts w:eastAsia="Helvetica"/>
          <w:bCs/>
          <w:shd w:val="clear" w:color="auto" w:fill="FFFFFF"/>
        </w:rPr>
        <w:t>superutilisateur</w:t>
      </w:r>
      <w:proofErr w:type="spellEnd"/>
      <w:r w:rsidRPr="00970EE7">
        <w:rPr>
          <w:rFonts w:eastAsia="Helvetica"/>
          <w:bCs/>
          <w:shd w:val="clear" w:color="auto" w:fill="FFFFFF"/>
        </w:rPr>
        <w:t>, le « chef » de la machine en quelque sorte. Il a droit à un espace spécial.</w:t>
      </w:r>
    </w:p>
    <w:p w14:paraId="090F5D6B" w14:textId="77777777"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proofErr w:type="spellStart"/>
      <w:r w:rsidRPr="00970EE7">
        <w:rPr>
          <w:rFonts w:eastAsia="Helvetica"/>
          <w:b/>
          <w:bCs/>
          <w:shd w:val="clear" w:color="auto" w:fill="FFFFFF"/>
        </w:rPr>
        <w:t>sbin</w:t>
      </w:r>
      <w:proofErr w:type="spellEnd"/>
      <w:r w:rsidRPr="00970EE7">
        <w:rPr>
          <w:rFonts w:eastAsia="Helvetica"/>
          <w:bCs/>
          <w:shd w:val="clear" w:color="auto" w:fill="FFFFFF"/>
        </w:rPr>
        <w:t> : contient des programmes système importants.</w:t>
      </w:r>
    </w:p>
    <w:p w14:paraId="2D7F8546" w14:textId="77777777"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proofErr w:type="spellStart"/>
      <w:r w:rsidRPr="00970EE7">
        <w:rPr>
          <w:rFonts w:eastAsia="Helvetica"/>
          <w:b/>
          <w:bCs/>
          <w:shd w:val="clear" w:color="auto" w:fill="FFFFFF"/>
        </w:rPr>
        <w:t>tmp</w:t>
      </w:r>
      <w:proofErr w:type="spellEnd"/>
      <w:r w:rsidRPr="00970EE7">
        <w:rPr>
          <w:rFonts w:eastAsia="Helvetica"/>
          <w:bCs/>
          <w:shd w:val="clear" w:color="auto" w:fill="FFFFFF"/>
        </w:rPr>
        <w:t> : dossier temporaire utilisé par les programmes pour stocker des fichiers.</w:t>
      </w:r>
    </w:p>
    <w:p w14:paraId="10289923" w14:textId="77777777"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proofErr w:type="spellStart"/>
      <w:r w:rsidRPr="00970EE7">
        <w:rPr>
          <w:rFonts w:eastAsia="Helvetica"/>
          <w:b/>
          <w:bCs/>
          <w:shd w:val="clear" w:color="auto" w:fill="FFFFFF"/>
        </w:rPr>
        <w:t>usr</w:t>
      </w:r>
      <w:proofErr w:type="spellEnd"/>
      <w:r w:rsidRPr="00970EE7">
        <w:rPr>
          <w:rFonts w:eastAsia="Helvetica"/>
          <w:bCs/>
          <w:shd w:val="clear" w:color="auto" w:fill="FFFFFF"/>
        </w:rPr>
        <w:t> : c'est un des plus gros dossiers, dans lequel vont s'installer la plupart des programmes demandés par l'utilisateur.</w:t>
      </w:r>
    </w:p>
    <w:p w14:paraId="00878ADE" w14:textId="77777777" w:rsidR="00970EE7" w:rsidRPr="00970EE7" w:rsidRDefault="00970EE7" w:rsidP="00970EE7">
      <w:pPr>
        <w:pStyle w:val="Pardfaut"/>
        <w:numPr>
          <w:ilvl w:val="0"/>
          <w:numId w:val="7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Cs/>
          <w:shd w:val="clear" w:color="auto" w:fill="FFFFFF"/>
        </w:rPr>
      </w:pPr>
      <w:r w:rsidRPr="00970EE7">
        <w:rPr>
          <w:rFonts w:eastAsia="Helvetica"/>
          <w:b/>
          <w:bCs/>
          <w:shd w:val="clear" w:color="auto" w:fill="FFFFFF"/>
        </w:rPr>
        <w:t>var</w:t>
      </w:r>
      <w:r w:rsidRPr="00970EE7">
        <w:rPr>
          <w:rFonts w:eastAsia="Helvetica"/>
          <w:bCs/>
          <w:shd w:val="clear" w:color="auto" w:fill="FFFFFF"/>
        </w:rPr>
        <w:t> : ce dossier contient des données « variables », souvent des </w:t>
      </w:r>
      <w:r w:rsidRPr="00970EE7">
        <w:rPr>
          <w:rFonts w:eastAsia="Helvetica"/>
          <w:bCs/>
          <w:i/>
          <w:iCs/>
          <w:shd w:val="clear" w:color="auto" w:fill="FFFFFF"/>
        </w:rPr>
        <w:t>logs</w:t>
      </w:r>
      <w:r w:rsidRPr="00970EE7">
        <w:rPr>
          <w:rFonts w:eastAsia="Helvetica"/>
          <w:bCs/>
          <w:shd w:val="clear" w:color="auto" w:fill="FFFFFF"/>
        </w:rPr>
        <w:t> (traces écrites de ce qui s'est passé récemment sur l'ordinateur).</w:t>
      </w:r>
    </w:p>
    <w:p w14:paraId="066ABF67" w14:textId="77777777" w:rsidR="00970EE7" w:rsidRP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p>
    <w:p w14:paraId="17DB55EC" w14:textId="5F145269" w:rsidR="00434C9F"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r w:rsidRPr="00970EE7">
        <w:rPr>
          <w:rFonts w:ascii="Times New Roman" w:eastAsia="Helvetica" w:hAnsi="Times New Roman" w:cs="Times New Roman"/>
          <w:bCs/>
          <w:sz w:val="24"/>
          <w:szCs w:val="24"/>
          <w:shd w:val="clear" w:color="auto" w:fill="FFFFFF"/>
        </w:rPr>
        <w:t>Cette liste de dossiers est en fait présente sur tous les OS de type Unix, et pas seulement sous Linux.</w:t>
      </w:r>
    </w:p>
    <w:p w14:paraId="02CE0142"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p>
    <w:p w14:paraId="3412F414" w14:textId="77777777" w:rsidR="00970EE7" w:rsidRP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p>
    <w:p w14:paraId="2241E296" w14:textId="77777777" w:rsidR="00970EE7" w:rsidRPr="00970EE7" w:rsidRDefault="00970EE7" w:rsidP="00970EE7">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eastAsia="Helvetica"/>
          <w:b/>
          <w:bCs/>
          <w:shd w:val="clear" w:color="auto" w:fill="FFFFFF"/>
        </w:rPr>
      </w:pPr>
      <w:r w:rsidRPr="00970EE7">
        <w:rPr>
          <w:rFonts w:eastAsia="Helvetica"/>
          <w:b/>
          <w:bCs/>
          <w:shd w:val="clear" w:color="auto" w:fill="FFFFFF"/>
        </w:rPr>
        <w:t>Schéma résumé de l'architecture</w:t>
      </w:r>
    </w:p>
    <w:p w14:paraId="46483A2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BEBD1B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noProof/>
          <w:sz w:val="24"/>
          <w:szCs w:val="24"/>
          <w:shd w:val="clear" w:color="auto" w:fill="FFFFFF"/>
        </w:rPr>
        <w:drawing>
          <wp:anchor distT="152400" distB="152400" distL="152400" distR="152400" simplePos="0" relativeHeight="251663360" behindDoc="0" locked="0" layoutInCell="1" allowOverlap="1" wp14:anchorId="52C1B730" wp14:editId="6C9D9329">
            <wp:simplePos x="0" y="0"/>
            <wp:positionH relativeFrom="margin">
              <wp:posOffset>1089660</wp:posOffset>
            </wp:positionH>
            <wp:positionV relativeFrom="line">
              <wp:posOffset>279400</wp:posOffset>
            </wp:positionV>
            <wp:extent cx="3741455" cy="3247950"/>
            <wp:effectExtent l="0" t="0" r="0" b="0"/>
            <wp:wrapThrough wrapText="bothSides" distL="152400" distR="152400">
              <wp:wrapPolygon edited="1">
                <wp:start x="0" y="0"/>
                <wp:lineTo x="21600" y="0"/>
                <wp:lineTo x="21600" y="21600"/>
                <wp:lineTo x="0" y="2160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png"/>
                    <pic:cNvPicPr>
                      <a:picLocks noChangeAspect="1"/>
                    </pic:cNvPicPr>
                  </pic:nvPicPr>
                  <pic:blipFill>
                    <a:blip r:embed="rId24">
                      <a:extLst/>
                    </a:blip>
                    <a:stretch>
                      <a:fillRect/>
                    </a:stretch>
                  </pic:blipFill>
                  <pic:spPr>
                    <a:xfrm>
                      <a:off x="0" y="0"/>
                      <a:ext cx="3741455" cy="3247950"/>
                    </a:xfrm>
                    <a:prstGeom prst="rect">
                      <a:avLst/>
                    </a:prstGeom>
                    <a:ln w="12700" cap="flat">
                      <a:noFill/>
                      <a:miter lim="400000"/>
                    </a:ln>
                    <a:effectLst/>
                  </pic:spPr>
                </pic:pic>
              </a:graphicData>
            </a:graphic>
          </wp:anchor>
        </w:drawing>
      </w:r>
    </w:p>
    <w:p w14:paraId="00D95AB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D7A9E7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41CF4B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5E6225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8C0F2D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D3136F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4175EA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F97F9B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454171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9074C0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7FCDE6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AEC9C7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23B378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4CF108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6B947D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901F255"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3ABA8151"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1FFFE37C"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36C6C478"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026C00D2"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046827DF"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2ACE569B"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48DD3272" w14:textId="77777777" w:rsid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7D0592D6" w14:textId="558006CB" w:rsidR="00434C9F" w:rsidRPr="00B845F2" w:rsidRDefault="00970EE7" w:rsidP="00970EE7">
      <w:pPr>
        <w:pStyle w:val="Heading2"/>
        <w:rPr>
          <w:rFonts w:eastAsia="Helvetica"/>
          <w:shd w:val="clear" w:color="auto" w:fill="FFFFFF"/>
        </w:rPr>
      </w:pPr>
      <w:r>
        <w:rPr>
          <w:shd w:val="clear" w:color="auto" w:fill="FFFFFF"/>
        </w:rPr>
        <w:lastRenderedPageBreak/>
        <w:t>D’autres commandes</w:t>
      </w:r>
    </w:p>
    <w:p w14:paraId="59DF217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0149B1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proofErr w:type="gramStart"/>
      <w:r w:rsidRPr="00970EE7">
        <w:rPr>
          <w:rFonts w:ascii="Times New Roman" w:hAnsi="Times New Roman" w:cs="Times New Roman"/>
          <w:b/>
          <w:sz w:val="24"/>
          <w:szCs w:val="24"/>
          <w:shd w:val="clear" w:color="auto" w:fill="FFFFFF"/>
        </w:rPr>
        <w:t>pwd</w:t>
      </w:r>
      <w:proofErr w:type="spellEnd"/>
      <w:proofErr w:type="gramEnd"/>
      <w:r w:rsidRPr="00B845F2">
        <w:rPr>
          <w:rFonts w:ascii="Times New Roman" w:hAnsi="Times New Roman" w:cs="Times New Roman"/>
          <w:sz w:val="24"/>
          <w:szCs w:val="24"/>
          <w:shd w:val="clear" w:color="auto" w:fill="FFFFFF"/>
        </w:rPr>
        <w:t xml:space="preserve"> : affiche le dossier actuel, c’est l'abréviation de « </w:t>
      </w:r>
      <w:proofErr w:type="spellStart"/>
      <w:r w:rsidRPr="00B845F2">
        <w:rPr>
          <w:rFonts w:ascii="Times New Roman" w:hAnsi="Times New Roman" w:cs="Times New Roman"/>
          <w:sz w:val="24"/>
          <w:szCs w:val="24"/>
          <w:shd w:val="clear" w:color="auto" w:fill="FFFFFF"/>
        </w:rPr>
        <w:t>Print</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Working</w:t>
      </w:r>
      <w:proofErr w:type="spellEnd"/>
      <w:r w:rsidRPr="00B845F2">
        <w:rPr>
          <w:rFonts w:ascii="Times New Roman" w:hAnsi="Times New Roman" w:cs="Times New Roman"/>
          <w:sz w:val="24"/>
          <w:szCs w:val="24"/>
          <w:shd w:val="clear" w:color="auto" w:fill="FFFFFF"/>
        </w:rPr>
        <w:t xml:space="preserve"> Directory »</w:t>
      </w:r>
    </w:p>
    <w:p w14:paraId="118EA3A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829703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Chaque commande sous Linux correspond à un programme que l’on peut appeler n’importe où et n’importe quand.</w:t>
      </w:r>
    </w:p>
    <w:p w14:paraId="58C30EC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E1ABA7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proofErr w:type="gramStart"/>
      <w:r w:rsidRPr="00970EE7">
        <w:rPr>
          <w:rFonts w:ascii="Times New Roman" w:hAnsi="Times New Roman" w:cs="Times New Roman"/>
          <w:b/>
          <w:sz w:val="24"/>
          <w:szCs w:val="24"/>
          <w:shd w:val="clear" w:color="auto" w:fill="FFFFFF"/>
        </w:rPr>
        <w:t>which</w:t>
      </w:r>
      <w:proofErr w:type="spellEnd"/>
      <w:proofErr w:type="gramEnd"/>
      <w:r w:rsidRPr="00B845F2">
        <w:rPr>
          <w:rFonts w:ascii="Times New Roman" w:hAnsi="Times New Roman" w:cs="Times New Roman"/>
          <w:sz w:val="24"/>
          <w:szCs w:val="24"/>
          <w:shd w:val="clear" w:color="auto" w:fill="FFFFFF"/>
        </w:rPr>
        <w:t xml:space="preserve"> : Permet de savoir dans quel dossier se trouve une commande</w:t>
      </w:r>
    </w:p>
    <w:p w14:paraId="7271313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D455AAC" w14:textId="68A791B8" w:rsidR="00970EE7" w:rsidRPr="00970EE7" w:rsidRDefault="00970EE7"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 commande </w:t>
      </w:r>
      <w:proofErr w:type="spellStart"/>
      <w:r>
        <w:rPr>
          <w:rFonts w:ascii="Times New Roman" w:hAnsi="Times New Roman" w:cs="Times New Roman"/>
          <w:sz w:val="24"/>
          <w:szCs w:val="24"/>
          <w:shd w:val="clear" w:color="auto" w:fill="FFFFFF"/>
        </w:rPr>
        <w:t>which</w:t>
      </w:r>
      <w:proofErr w:type="spellEnd"/>
      <w:r>
        <w:rPr>
          <w:rFonts w:ascii="Times New Roman" w:hAnsi="Times New Roman" w:cs="Times New Roman"/>
          <w:sz w:val="24"/>
          <w:szCs w:val="24"/>
          <w:shd w:val="clear" w:color="auto" w:fill="FFFFFF"/>
        </w:rPr>
        <w:t xml:space="preserve"> </w:t>
      </w:r>
      <w:r w:rsidR="00B100EF" w:rsidRPr="00B845F2">
        <w:rPr>
          <w:rFonts w:ascii="Times New Roman" w:hAnsi="Times New Roman" w:cs="Times New Roman"/>
          <w:sz w:val="24"/>
          <w:szCs w:val="24"/>
          <w:shd w:val="clear" w:color="auto" w:fill="FFFFFF"/>
        </w:rPr>
        <w:t>prend un paramètre : le nom de la commande dont vous</w:t>
      </w:r>
      <w:r>
        <w:rPr>
          <w:rFonts w:ascii="Times New Roman" w:hAnsi="Times New Roman" w:cs="Times New Roman"/>
          <w:sz w:val="24"/>
          <w:szCs w:val="24"/>
          <w:shd w:val="clear" w:color="auto" w:fill="FFFFFF"/>
        </w:rPr>
        <w:t xml:space="preserve"> voulez connaître l'emplacement, ex : </w:t>
      </w:r>
      <w:proofErr w:type="spellStart"/>
      <w:r>
        <w:rPr>
          <w:rFonts w:ascii="Times New Roman" w:hAnsi="Times New Roman" w:cs="Times New Roman"/>
          <w:sz w:val="24"/>
          <w:szCs w:val="24"/>
          <w:shd w:val="clear" w:color="auto" w:fill="FFFFFF"/>
        </w:rPr>
        <w:t>which</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pwd</w:t>
      </w:r>
      <w:proofErr w:type="spellEnd"/>
      <w:r>
        <w:rPr>
          <w:rFonts w:ascii="Times New Roman" w:hAnsi="Times New Roman" w:cs="Times New Roman"/>
          <w:sz w:val="24"/>
          <w:szCs w:val="24"/>
          <w:shd w:val="clear" w:color="auto" w:fill="FFFFFF"/>
        </w:rPr>
        <w:t xml:space="preserve"> qui affichera : /bin/</w:t>
      </w:r>
      <w:proofErr w:type="spellStart"/>
      <w:r>
        <w:rPr>
          <w:rFonts w:ascii="Times New Roman" w:hAnsi="Times New Roman" w:cs="Times New Roman"/>
          <w:sz w:val="24"/>
          <w:szCs w:val="24"/>
          <w:shd w:val="clear" w:color="auto" w:fill="FFFFFF"/>
        </w:rPr>
        <w:t>pwd</w:t>
      </w:r>
      <w:proofErr w:type="spellEnd"/>
    </w:p>
    <w:p w14:paraId="0DFBA1A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9758AC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Paramètres à la commande </w:t>
      </w:r>
      <w:proofErr w:type="spellStart"/>
      <w:r w:rsidRPr="00B845F2">
        <w:rPr>
          <w:rFonts w:ascii="Times New Roman" w:hAnsi="Times New Roman" w:cs="Times New Roman"/>
          <w:sz w:val="24"/>
          <w:szCs w:val="24"/>
          <w:shd w:val="clear" w:color="auto" w:fill="FFFFFF"/>
        </w:rPr>
        <w:t>ls</w:t>
      </w:r>
      <w:proofErr w:type="spellEnd"/>
      <w:r w:rsidRPr="00B845F2">
        <w:rPr>
          <w:rFonts w:ascii="Times New Roman" w:hAnsi="Times New Roman" w:cs="Times New Roman"/>
          <w:sz w:val="24"/>
          <w:szCs w:val="24"/>
          <w:shd w:val="clear" w:color="auto" w:fill="FFFFFF"/>
        </w:rPr>
        <w:t xml:space="preserve"> :</w:t>
      </w:r>
    </w:p>
    <w:p w14:paraId="1A06DEF4" w14:textId="77777777" w:rsidR="00A84310" w:rsidRDefault="00A8431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523C7E7" w14:textId="6255B402" w:rsidR="00434C9F" w:rsidRPr="00A84310" w:rsidRDefault="00A8431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r w:rsidRPr="00A84310">
        <w:rPr>
          <w:rFonts w:ascii="Times New Roman" w:eastAsia="Helvetica" w:hAnsi="Times New Roman" w:cs="Times New Roman"/>
          <w:b/>
          <w:sz w:val="24"/>
          <w:szCs w:val="24"/>
          <w:shd w:val="clear" w:color="auto" w:fill="FFFFFF"/>
        </w:rPr>
        <w:t>-a</w:t>
      </w:r>
      <w:r w:rsidR="00B100EF" w:rsidRPr="00A84310">
        <w:rPr>
          <w:rFonts w:ascii="Times New Roman" w:hAnsi="Times New Roman" w:cs="Times New Roman"/>
          <w:bCs/>
          <w:sz w:val="24"/>
          <w:szCs w:val="24"/>
          <w:shd w:val="clear" w:color="auto" w:fill="FFFFFF"/>
        </w:rPr>
        <w:t>: afficher tous les fichiers et dossiers cachés</w:t>
      </w:r>
      <w:r>
        <w:rPr>
          <w:rFonts w:ascii="Times New Roman" w:hAnsi="Times New Roman" w:cs="Times New Roman"/>
          <w:bCs/>
          <w:sz w:val="24"/>
          <w:szCs w:val="24"/>
          <w:shd w:val="clear" w:color="auto" w:fill="FFFFFF"/>
        </w:rPr>
        <w:t xml:space="preserve">, ex : </w:t>
      </w:r>
      <w:proofErr w:type="spellStart"/>
      <w:r>
        <w:rPr>
          <w:rFonts w:ascii="Times New Roman" w:hAnsi="Times New Roman" w:cs="Times New Roman"/>
          <w:bCs/>
          <w:sz w:val="24"/>
          <w:szCs w:val="24"/>
          <w:shd w:val="clear" w:color="auto" w:fill="FFFFFF"/>
        </w:rPr>
        <w:t>ls</w:t>
      </w:r>
      <w:proofErr w:type="spellEnd"/>
      <w:r>
        <w:rPr>
          <w:rFonts w:ascii="Times New Roman" w:hAnsi="Times New Roman" w:cs="Times New Roman"/>
          <w:bCs/>
          <w:sz w:val="24"/>
          <w:szCs w:val="24"/>
          <w:shd w:val="clear" w:color="auto" w:fill="FFFFFF"/>
        </w:rPr>
        <w:t xml:space="preserve"> -la</w:t>
      </w:r>
    </w:p>
    <w:p w14:paraId="28B8D9B0" w14:textId="77777777" w:rsidR="00434C9F" w:rsidRPr="00A84310"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p>
    <w:p w14:paraId="5683F693" w14:textId="6628F269" w:rsidR="00434C9F" w:rsidRPr="00A84310" w:rsidRDefault="00A8431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r w:rsidRPr="00A84310">
        <w:rPr>
          <w:rFonts w:ascii="Times New Roman" w:hAnsi="Times New Roman" w:cs="Times New Roman"/>
          <w:b/>
          <w:bCs/>
          <w:sz w:val="24"/>
          <w:szCs w:val="24"/>
          <w:shd w:val="clear" w:color="auto" w:fill="FFFFFF"/>
        </w:rPr>
        <w:t>-l</w:t>
      </w:r>
      <w:r w:rsidR="00B100EF" w:rsidRPr="00A84310">
        <w:rPr>
          <w:rFonts w:ascii="Times New Roman" w:hAnsi="Times New Roman" w:cs="Times New Roman"/>
          <w:bCs/>
          <w:sz w:val="24"/>
          <w:szCs w:val="24"/>
          <w:shd w:val="clear" w:color="auto" w:fill="FFFFFF"/>
        </w:rPr>
        <w:t xml:space="preserve">: liste </w:t>
      </w:r>
      <w:proofErr w:type="gramStart"/>
      <w:r w:rsidR="00B100EF" w:rsidRPr="00A84310">
        <w:rPr>
          <w:rFonts w:ascii="Times New Roman" w:hAnsi="Times New Roman" w:cs="Times New Roman"/>
          <w:bCs/>
          <w:sz w:val="24"/>
          <w:szCs w:val="24"/>
          <w:shd w:val="clear" w:color="auto" w:fill="FFFFFF"/>
        </w:rPr>
        <w:t>détaillée</w:t>
      </w:r>
      <w:r>
        <w:rPr>
          <w:rFonts w:ascii="Times New Roman" w:hAnsi="Times New Roman" w:cs="Times New Roman"/>
          <w:bCs/>
          <w:sz w:val="24"/>
          <w:szCs w:val="24"/>
          <w:shd w:val="clear" w:color="auto" w:fill="FFFFFF"/>
        </w:rPr>
        <w:t xml:space="preserve"> ,</w:t>
      </w:r>
      <w:proofErr w:type="gramEnd"/>
      <w:r>
        <w:rPr>
          <w:rFonts w:ascii="Times New Roman" w:hAnsi="Times New Roman" w:cs="Times New Roman"/>
          <w:bCs/>
          <w:sz w:val="24"/>
          <w:szCs w:val="24"/>
          <w:shd w:val="clear" w:color="auto" w:fill="FFFFFF"/>
        </w:rPr>
        <w:t xml:space="preserve"> ex : </w:t>
      </w:r>
      <w:proofErr w:type="spellStart"/>
      <w:r>
        <w:rPr>
          <w:rFonts w:ascii="Times New Roman" w:hAnsi="Times New Roman" w:cs="Times New Roman"/>
          <w:bCs/>
          <w:sz w:val="24"/>
          <w:szCs w:val="24"/>
          <w:shd w:val="clear" w:color="auto" w:fill="FFFFFF"/>
        </w:rPr>
        <w:t>ls</w:t>
      </w:r>
      <w:proofErr w:type="spellEnd"/>
      <w:r>
        <w:rPr>
          <w:rFonts w:ascii="Times New Roman" w:hAnsi="Times New Roman" w:cs="Times New Roman"/>
          <w:bCs/>
          <w:sz w:val="24"/>
          <w:szCs w:val="24"/>
          <w:shd w:val="clear" w:color="auto" w:fill="FFFFFF"/>
        </w:rPr>
        <w:t xml:space="preserve"> -</w:t>
      </w:r>
      <w:proofErr w:type="spellStart"/>
      <w:r>
        <w:rPr>
          <w:rFonts w:ascii="Times New Roman" w:hAnsi="Times New Roman" w:cs="Times New Roman"/>
          <w:bCs/>
          <w:sz w:val="24"/>
          <w:szCs w:val="24"/>
          <w:shd w:val="clear" w:color="auto" w:fill="FFFFFF"/>
        </w:rPr>
        <w:t>ll</w:t>
      </w:r>
      <w:proofErr w:type="spellEnd"/>
    </w:p>
    <w:p w14:paraId="1F9743BD" w14:textId="77777777" w:rsidR="00434C9F" w:rsidRPr="00A84310"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p>
    <w:p w14:paraId="090E7770" w14:textId="203F7EA1" w:rsidR="00434C9F" w:rsidRPr="00A84310" w:rsidRDefault="00A8431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r w:rsidRPr="00A84310">
        <w:rPr>
          <w:rFonts w:ascii="Times New Roman" w:hAnsi="Times New Roman" w:cs="Times New Roman"/>
          <w:b/>
          <w:bCs/>
          <w:sz w:val="24"/>
          <w:szCs w:val="24"/>
          <w:shd w:val="clear" w:color="auto" w:fill="FFFFFF"/>
        </w:rPr>
        <w:t>-h</w:t>
      </w:r>
      <w:r w:rsidR="00B100EF" w:rsidRPr="00A84310">
        <w:rPr>
          <w:rFonts w:ascii="Times New Roman" w:hAnsi="Times New Roman" w:cs="Times New Roman"/>
          <w:bCs/>
          <w:sz w:val="24"/>
          <w:szCs w:val="24"/>
          <w:shd w:val="clear" w:color="auto" w:fill="FFFFFF"/>
        </w:rPr>
        <w:t>: afficher la taille en Ko, Mo, Go…</w:t>
      </w:r>
      <w:r w:rsidRPr="00A84310">
        <w:rPr>
          <w:rFonts w:ascii="Times New Roman" w:hAnsi="Times New Roman" w:cs="Times New Roman"/>
          <w:bCs/>
          <w:sz w:val="24"/>
          <w:szCs w:val="24"/>
          <w:shd w:val="clear" w:color="auto" w:fill="FFFFFF"/>
        </w:rPr>
        <w:t xml:space="preserve"> ex : </w:t>
      </w:r>
      <w:proofErr w:type="spellStart"/>
      <w:r w:rsidRPr="00A84310">
        <w:rPr>
          <w:rFonts w:ascii="Times New Roman" w:hAnsi="Times New Roman" w:cs="Times New Roman"/>
          <w:b/>
          <w:bCs/>
          <w:sz w:val="24"/>
          <w:szCs w:val="24"/>
          <w:shd w:val="clear" w:color="auto" w:fill="FFFFFF"/>
        </w:rPr>
        <w:t>ls</w:t>
      </w:r>
      <w:proofErr w:type="spellEnd"/>
      <w:r w:rsidRPr="00A84310">
        <w:rPr>
          <w:rFonts w:ascii="Times New Roman" w:hAnsi="Times New Roman" w:cs="Times New Roman"/>
          <w:b/>
          <w:bCs/>
          <w:sz w:val="24"/>
          <w:szCs w:val="24"/>
          <w:shd w:val="clear" w:color="auto" w:fill="FFFFFF"/>
        </w:rPr>
        <w:t xml:space="preserve"> -</w:t>
      </w:r>
      <w:proofErr w:type="spellStart"/>
      <w:r w:rsidRPr="00A84310">
        <w:rPr>
          <w:rFonts w:ascii="Times New Roman" w:hAnsi="Times New Roman" w:cs="Times New Roman"/>
          <w:b/>
          <w:bCs/>
          <w:sz w:val="24"/>
          <w:szCs w:val="24"/>
          <w:shd w:val="clear" w:color="auto" w:fill="FFFFFF"/>
        </w:rPr>
        <w:t>lh</w:t>
      </w:r>
      <w:proofErr w:type="spellEnd"/>
    </w:p>
    <w:p w14:paraId="0B08CBFF" w14:textId="77777777" w:rsidR="00434C9F" w:rsidRPr="00A84310"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p>
    <w:p w14:paraId="6B86B3FA" w14:textId="4BE883E1" w:rsidR="00434C9F" w:rsidRPr="00A84310" w:rsidRDefault="00A8431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Cs/>
          <w:sz w:val="24"/>
          <w:szCs w:val="24"/>
          <w:shd w:val="clear" w:color="auto" w:fill="FFFFFF"/>
        </w:rPr>
      </w:pPr>
      <w:r w:rsidRPr="00A84310">
        <w:rPr>
          <w:rFonts w:ascii="Times New Roman" w:hAnsi="Times New Roman" w:cs="Times New Roman"/>
          <w:b/>
          <w:bCs/>
          <w:sz w:val="24"/>
          <w:szCs w:val="24"/>
          <w:shd w:val="clear" w:color="auto" w:fill="FFFFFF"/>
        </w:rPr>
        <w:t>-t</w:t>
      </w:r>
      <w:r w:rsidR="00B100EF" w:rsidRPr="00A84310">
        <w:rPr>
          <w:rFonts w:ascii="Times New Roman" w:hAnsi="Times New Roman" w:cs="Times New Roman"/>
          <w:bCs/>
          <w:sz w:val="24"/>
          <w:szCs w:val="24"/>
          <w:shd w:val="clear" w:color="auto" w:fill="FFFFFF"/>
        </w:rPr>
        <w:t xml:space="preserve">: trier par date de </w:t>
      </w:r>
      <w:proofErr w:type="spellStart"/>
      <w:r w:rsidR="00B100EF" w:rsidRPr="00A84310">
        <w:rPr>
          <w:rFonts w:ascii="Times New Roman" w:hAnsi="Times New Roman" w:cs="Times New Roman"/>
          <w:bCs/>
          <w:sz w:val="24"/>
          <w:szCs w:val="24"/>
          <w:shd w:val="clear" w:color="auto" w:fill="FFFFFF"/>
        </w:rPr>
        <w:t>derniè</w:t>
      </w:r>
      <w:proofErr w:type="spellEnd"/>
      <w:r w:rsidR="00B100EF" w:rsidRPr="00A84310">
        <w:rPr>
          <w:rFonts w:ascii="Times New Roman" w:hAnsi="Times New Roman" w:cs="Times New Roman"/>
          <w:bCs/>
          <w:sz w:val="24"/>
          <w:szCs w:val="24"/>
          <w:shd w:val="clear" w:color="auto" w:fill="FFFFFF"/>
          <w:lang w:val="it-IT"/>
        </w:rPr>
        <w:t>re modification</w:t>
      </w:r>
      <w:r>
        <w:rPr>
          <w:rFonts w:ascii="Times New Roman" w:hAnsi="Times New Roman" w:cs="Times New Roman"/>
          <w:bCs/>
          <w:sz w:val="24"/>
          <w:szCs w:val="24"/>
          <w:shd w:val="clear" w:color="auto" w:fill="FFFFFF"/>
          <w:lang w:val="it-IT"/>
        </w:rPr>
        <w:t>, ex: ls -lt</w:t>
      </w:r>
    </w:p>
    <w:p w14:paraId="29B35C7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60EEB7DD" w14:textId="72FAFC74" w:rsidR="00434C9F"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On peut</w:t>
      </w:r>
      <w:r w:rsidRPr="00B845F2">
        <w:rPr>
          <w:rFonts w:ascii="Times New Roman" w:hAnsi="Times New Roman" w:cs="Times New Roman"/>
          <w:sz w:val="24"/>
          <w:szCs w:val="24"/>
          <w:shd w:val="clear" w:color="auto" w:fill="FFFFFF"/>
          <w:lang w:val="it-IT"/>
        </w:rPr>
        <w:t xml:space="preserve"> combine</w:t>
      </w:r>
      <w:r w:rsidRPr="00B845F2">
        <w:rPr>
          <w:rFonts w:ascii="Times New Roman" w:hAnsi="Times New Roman" w:cs="Times New Roman"/>
          <w:sz w:val="24"/>
          <w:szCs w:val="24"/>
          <w:shd w:val="clear" w:color="auto" w:fill="FFFFFF"/>
        </w:rPr>
        <w:t>r un peu tous</w:t>
      </w:r>
      <w:r w:rsidR="00A84310">
        <w:rPr>
          <w:rFonts w:ascii="Times New Roman" w:hAnsi="Times New Roman" w:cs="Times New Roman"/>
          <w:sz w:val="24"/>
          <w:szCs w:val="24"/>
          <w:shd w:val="clear" w:color="auto" w:fill="FFFFFF"/>
        </w:rPr>
        <w:t xml:space="preserve"> les paramètres, ce qui donne</w:t>
      </w:r>
      <w:r w:rsidR="00A84310" w:rsidRPr="00A84310">
        <w:rPr>
          <w:rFonts w:ascii="Courier New" w:hAnsi="Courier New" w:cs="Courier New"/>
          <w:color w:val="auto"/>
          <w:sz w:val="24"/>
          <w:szCs w:val="24"/>
          <w:bdr w:val="none" w:sz="0" w:space="0" w:color="auto"/>
        </w:rPr>
        <w:t xml:space="preserve"> </w:t>
      </w:r>
      <w:proofErr w:type="spellStart"/>
      <w:r w:rsidR="00A84310" w:rsidRPr="00A84310">
        <w:rPr>
          <w:rFonts w:ascii="Times New Roman" w:hAnsi="Times New Roman" w:cs="Times New Roman"/>
          <w:sz w:val="24"/>
          <w:szCs w:val="24"/>
          <w:shd w:val="clear" w:color="auto" w:fill="FFFFFF"/>
        </w:rPr>
        <w:t>ls</w:t>
      </w:r>
      <w:proofErr w:type="spellEnd"/>
      <w:r w:rsidR="00A84310" w:rsidRPr="00A84310">
        <w:rPr>
          <w:rFonts w:ascii="Times New Roman" w:hAnsi="Times New Roman" w:cs="Times New Roman"/>
          <w:sz w:val="24"/>
          <w:szCs w:val="24"/>
          <w:shd w:val="clear" w:color="auto" w:fill="FFFFFF"/>
        </w:rPr>
        <w:t> </w:t>
      </w:r>
      <w:r w:rsidR="00A84310">
        <w:rPr>
          <w:rFonts w:ascii="Times New Roman" w:hAnsi="Times New Roman" w:cs="Times New Roman"/>
          <w:sz w:val="24"/>
          <w:szCs w:val="24"/>
          <w:shd w:val="clear" w:color="auto" w:fill="FFFFFF"/>
        </w:rPr>
        <w:t>–</w:t>
      </w:r>
      <w:proofErr w:type="spellStart"/>
      <w:r w:rsidR="00A84310" w:rsidRPr="00A84310">
        <w:rPr>
          <w:rFonts w:ascii="Times New Roman" w:hAnsi="Times New Roman" w:cs="Times New Roman"/>
          <w:sz w:val="24"/>
          <w:szCs w:val="24"/>
          <w:shd w:val="clear" w:color="auto" w:fill="FFFFFF"/>
        </w:rPr>
        <w:t>larth</w:t>
      </w:r>
      <w:proofErr w:type="spellEnd"/>
    </w:p>
    <w:p w14:paraId="70533B1E" w14:textId="77777777" w:rsidR="00A84310" w:rsidRDefault="00A8431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201C4A3B" w14:textId="368610B9" w:rsidR="00A84310" w:rsidRPr="00B845F2" w:rsidRDefault="00A8431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A84310">
        <w:rPr>
          <w:rFonts w:ascii="Times New Roman" w:eastAsia="Helvetica" w:hAnsi="Times New Roman" w:cs="Times New Roman"/>
          <w:sz w:val="24"/>
          <w:szCs w:val="24"/>
          <w:shd w:val="clear" w:color="auto" w:fill="FFFFFF"/>
        </w:rPr>
        <w:t>Plutôt que d'avoir à réécrire</w:t>
      </w:r>
      <w:r>
        <w:rPr>
          <w:rFonts w:ascii="Times New Roman" w:eastAsia="Helvetica" w:hAnsi="Times New Roman" w:cs="Times New Roman"/>
          <w:sz w:val="24"/>
          <w:szCs w:val="24"/>
          <w:shd w:val="clear" w:color="auto" w:fill="FFFFFF"/>
        </w:rPr>
        <w:t xml:space="preserve"> </w:t>
      </w:r>
      <w:proofErr w:type="spellStart"/>
      <w:r w:rsidRPr="00A84310">
        <w:rPr>
          <w:rFonts w:ascii="Times New Roman" w:eastAsia="Helvetica" w:hAnsi="Times New Roman" w:cs="Times New Roman"/>
          <w:sz w:val="24"/>
          <w:szCs w:val="24"/>
          <w:shd w:val="clear" w:color="auto" w:fill="FFFFFF"/>
        </w:rPr>
        <w:t>ls</w:t>
      </w:r>
      <w:proofErr w:type="spellEnd"/>
      <w:r w:rsidRPr="00A84310">
        <w:rPr>
          <w:rFonts w:ascii="Times New Roman" w:eastAsia="Helvetica" w:hAnsi="Times New Roman" w:cs="Times New Roman"/>
          <w:sz w:val="24"/>
          <w:szCs w:val="24"/>
          <w:shd w:val="clear" w:color="auto" w:fill="FFFFFF"/>
        </w:rPr>
        <w:t> </w:t>
      </w:r>
      <w:r>
        <w:rPr>
          <w:rFonts w:ascii="Times New Roman" w:eastAsia="Helvetica" w:hAnsi="Times New Roman" w:cs="Times New Roman"/>
          <w:sz w:val="24"/>
          <w:szCs w:val="24"/>
          <w:shd w:val="clear" w:color="auto" w:fill="FFFFFF"/>
        </w:rPr>
        <w:t>–</w:t>
      </w:r>
      <w:proofErr w:type="spellStart"/>
      <w:r w:rsidRPr="00A84310">
        <w:rPr>
          <w:rFonts w:ascii="Times New Roman" w:eastAsia="Helvetica" w:hAnsi="Times New Roman" w:cs="Times New Roman"/>
          <w:sz w:val="24"/>
          <w:szCs w:val="24"/>
          <w:shd w:val="clear" w:color="auto" w:fill="FFFFFF"/>
        </w:rPr>
        <w:t>larth</w:t>
      </w:r>
      <w:proofErr w:type="spellEnd"/>
      <w:r>
        <w:rPr>
          <w:rFonts w:ascii="Times New Roman" w:eastAsia="Helvetica" w:hAnsi="Times New Roman" w:cs="Times New Roman"/>
          <w:sz w:val="24"/>
          <w:szCs w:val="24"/>
          <w:shd w:val="clear" w:color="auto" w:fill="FFFFFF"/>
        </w:rPr>
        <w:t xml:space="preserve"> </w:t>
      </w:r>
      <w:r w:rsidRPr="00A84310">
        <w:rPr>
          <w:rFonts w:ascii="Times New Roman" w:eastAsia="Helvetica" w:hAnsi="Times New Roman" w:cs="Times New Roman"/>
          <w:sz w:val="24"/>
          <w:szCs w:val="24"/>
          <w:shd w:val="clear" w:color="auto" w:fill="FFFFFF"/>
        </w:rPr>
        <w:t>à chaque fois (c'est un peu long), on peut créer un alias, c'est-à-dire une commande synonyme. Par exemple, j'ai créé l'alias</w:t>
      </w:r>
      <w:r>
        <w:rPr>
          <w:rFonts w:ascii="Times New Roman" w:eastAsia="Helvetica" w:hAnsi="Times New Roman" w:cs="Times New Roman"/>
          <w:sz w:val="24"/>
          <w:szCs w:val="24"/>
          <w:shd w:val="clear" w:color="auto" w:fill="FFFFFF"/>
        </w:rPr>
        <w:t xml:space="preserve"> </w:t>
      </w:r>
      <w:proofErr w:type="spellStart"/>
      <w:proofErr w:type="gramStart"/>
      <w:r w:rsidRPr="00A84310">
        <w:rPr>
          <w:rFonts w:ascii="Times New Roman" w:eastAsia="Helvetica" w:hAnsi="Times New Roman" w:cs="Times New Roman"/>
          <w:sz w:val="24"/>
          <w:szCs w:val="24"/>
          <w:shd w:val="clear" w:color="auto" w:fill="FFFFFF"/>
        </w:rPr>
        <w:t>ll</w:t>
      </w:r>
      <w:proofErr w:type="spellEnd"/>
      <w:r w:rsidRPr="00A84310">
        <w:rPr>
          <w:rFonts w:ascii="Times New Roman" w:eastAsia="Helvetica" w:hAnsi="Times New Roman" w:cs="Times New Roman"/>
          <w:sz w:val="24"/>
          <w:szCs w:val="24"/>
          <w:shd w:val="clear" w:color="auto" w:fill="FFFFFF"/>
        </w:rPr>
        <w:t>(</w:t>
      </w:r>
      <w:proofErr w:type="gramEnd"/>
      <w:r w:rsidRPr="00A84310">
        <w:rPr>
          <w:rFonts w:ascii="Times New Roman" w:eastAsia="Helvetica" w:hAnsi="Times New Roman" w:cs="Times New Roman"/>
          <w:sz w:val="24"/>
          <w:szCs w:val="24"/>
          <w:shd w:val="clear" w:color="auto" w:fill="FFFFFF"/>
        </w:rPr>
        <w:t>deux fois « L ») qui est automatiquement transformé par Linux en</w:t>
      </w:r>
      <w:r>
        <w:rPr>
          <w:rFonts w:ascii="Times New Roman" w:eastAsia="Helvetica" w:hAnsi="Times New Roman" w:cs="Times New Roman"/>
          <w:sz w:val="24"/>
          <w:szCs w:val="24"/>
          <w:shd w:val="clear" w:color="auto" w:fill="FFFFFF"/>
        </w:rPr>
        <w:t xml:space="preserve"> </w:t>
      </w:r>
      <w:proofErr w:type="spellStart"/>
      <w:r w:rsidRPr="00A84310">
        <w:rPr>
          <w:rFonts w:ascii="Times New Roman" w:eastAsia="Helvetica" w:hAnsi="Times New Roman" w:cs="Times New Roman"/>
          <w:sz w:val="24"/>
          <w:szCs w:val="24"/>
          <w:shd w:val="clear" w:color="auto" w:fill="FFFFFF"/>
        </w:rPr>
        <w:t>ls</w:t>
      </w:r>
      <w:proofErr w:type="spellEnd"/>
      <w:r w:rsidRPr="00A84310">
        <w:rPr>
          <w:rFonts w:ascii="Times New Roman" w:eastAsia="Helvetica" w:hAnsi="Times New Roman" w:cs="Times New Roman"/>
          <w:sz w:val="24"/>
          <w:szCs w:val="24"/>
          <w:shd w:val="clear" w:color="auto" w:fill="FFFFFF"/>
        </w:rPr>
        <w:t> -</w:t>
      </w:r>
      <w:proofErr w:type="spellStart"/>
      <w:r w:rsidRPr="00A84310">
        <w:rPr>
          <w:rFonts w:ascii="Times New Roman" w:eastAsia="Helvetica" w:hAnsi="Times New Roman" w:cs="Times New Roman"/>
          <w:sz w:val="24"/>
          <w:szCs w:val="24"/>
          <w:shd w:val="clear" w:color="auto" w:fill="FFFFFF"/>
        </w:rPr>
        <w:t>larth</w:t>
      </w:r>
      <w:proofErr w:type="spellEnd"/>
      <w:r w:rsidRPr="00A84310">
        <w:rPr>
          <w:rFonts w:ascii="Times New Roman" w:eastAsia="Helvetica" w:hAnsi="Times New Roman" w:cs="Times New Roman"/>
          <w:sz w:val="24"/>
          <w:szCs w:val="24"/>
          <w:shd w:val="clear" w:color="auto" w:fill="FFFFFF"/>
        </w:rPr>
        <w:t>.</w:t>
      </w:r>
      <w:r w:rsidRPr="00A84310">
        <w:rPr>
          <w:rFonts w:ascii="Times New Roman" w:eastAsia="Helvetica" w:hAnsi="Times New Roman" w:cs="Times New Roman"/>
          <w:sz w:val="24"/>
          <w:szCs w:val="24"/>
          <w:shd w:val="clear" w:color="auto" w:fill="FFFFFF"/>
        </w:rPr>
        <w:br/>
        <w:t>On verra comment créer des alias lorsqu'on saura se servir d'un éditeur de fichiers.</w:t>
      </w:r>
    </w:p>
    <w:p w14:paraId="41107E7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2126067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sz w:val="24"/>
          <w:szCs w:val="24"/>
          <w:shd w:val="clear" w:color="auto" w:fill="000000"/>
        </w:rPr>
      </w:pPr>
    </w:p>
    <w:p w14:paraId="39F3348B"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Courier" w:hAnsi="Times New Roman" w:cs="Times New Roman"/>
          <w:sz w:val="24"/>
          <w:szCs w:val="24"/>
          <w:shd w:val="clear" w:color="auto" w:fill="000000"/>
        </w:rPr>
      </w:pPr>
    </w:p>
    <w:p w14:paraId="42338081" w14:textId="26963228"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roofErr w:type="gramStart"/>
      <w:r w:rsidRPr="00A84310">
        <w:rPr>
          <w:rFonts w:ascii="Times New Roman" w:hAnsi="Times New Roman" w:cs="Times New Roman"/>
          <w:b/>
          <w:sz w:val="24"/>
          <w:szCs w:val="24"/>
        </w:rPr>
        <w:t>cd</w:t>
      </w:r>
      <w:proofErr w:type="gramEnd"/>
      <w:r w:rsidRPr="00B845F2">
        <w:rPr>
          <w:rFonts w:ascii="Times New Roman" w:hAnsi="Times New Roman" w:cs="Times New Roman"/>
          <w:sz w:val="24"/>
          <w:szCs w:val="24"/>
        </w:rPr>
        <w:t xml:space="preserve"> ne prend pas plein de paramètres mais juste un seul : le nom du dossier dans lequel vous souhaitez aller.</w:t>
      </w:r>
    </w:p>
    <w:p w14:paraId="4CD59DB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3A0F7E6C" w14:textId="6B0EEB24"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Si on veut aller à </w:t>
      </w:r>
      <w:r w:rsidRPr="00B845F2">
        <w:rPr>
          <w:rFonts w:ascii="Times New Roman" w:hAnsi="Times New Roman" w:cs="Times New Roman"/>
          <w:sz w:val="24"/>
          <w:szCs w:val="24"/>
          <w:lang w:val="it-IT"/>
        </w:rPr>
        <w:t>la racine, il suffit de taper cd</w:t>
      </w:r>
      <w:r w:rsidRPr="00B845F2">
        <w:rPr>
          <w:rFonts w:ascii="Times New Roman" w:hAnsi="Times New Roman" w:cs="Times New Roman"/>
          <w:sz w:val="24"/>
          <w:szCs w:val="24"/>
        </w:rPr>
        <w:t> /</w:t>
      </w:r>
    </w:p>
    <w:p w14:paraId="7F71B705" w14:textId="12834DEB"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Après avoir tapé cd /, on se retrouve à la racine. L'invite de commandes a changé et le</w:t>
      </w:r>
      <w:r w:rsidR="00A84310">
        <w:rPr>
          <w:rFonts w:ascii="Times New Roman" w:hAnsi="Times New Roman" w:cs="Times New Roman"/>
          <w:sz w:val="24"/>
          <w:szCs w:val="24"/>
        </w:rPr>
        <w:t xml:space="preserve"> </w:t>
      </w:r>
      <w:r w:rsidRPr="00B845F2">
        <w:rPr>
          <w:rFonts w:ascii="Times New Roman" w:hAnsi="Times New Roman" w:cs="Times New Roman"/>
          <w:sz w:val="24"/>
          <w:szCs w:val="24"/>
        </w:rPr>
        <w:t>~</w:t>
      </w:r>
      <w:r w:rsidR="00A84310">
        <w:rPr>
          <w:rFonts w:ascii="Times New Roman" w:hAnsi="Times New Roman" w:cs="Times New Roman"/>
          <w:sz w:val="24"/>
          <w:szCs w:val="24"/>
        </w:rPr>
        <w:t xml:space="preserve"> </w:t>
      </w:r>
      <w:r w:rsidRPr="00B845F2">
        <w:rPr>
          <w:rFonts w:ascii="Times New Roman" w:hAnsi="Times New Roman" w:cs="Times New Roman"/>
          <w:sz w:val="24"/>
          <w:szCs w:val="24"/>
        </w:rPr>
        <w:t>a été remplacé par un</w:t>
      </w:r>
      <w:r w:rsidR="00A84310">
        <w:rPr>
          <w:rFonts w:ascii="Times New Roman" w:hAnsi="Times New Roman" w:cs="Times New Roman"/>
          <w:sz w:val="24"/>
          <w:szCs w:val="24"/>
        </w:rPr>
        <w:t xml:space="preserve"> </w:t>
      </w:r>
      <w:r w:rsidRPr="00B845F2">
        <w:rPr>
          <w:rFonts w:ascii="Times New Roman" w:hAnsi="Times New Roman" w:cs="Times New Roman"/>
          <w:sz w:val="24"/>
          <w:szCs w:val="24"/>
        </w:rPr>
        <w:t>/</w:t>
      </w:r>
    </w:p>
    <w:p w14:paraId="4887271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3F362F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Pour revenir au dossier précédent on tape </w:t>
      </w:r>
      <w:r w:rsidRPr="00B845F2">
        <w:rPr>
          <w:rFonts w:ascii="Times New Roman" w:hAnsi="Times New Roman" w:cs="Times New Roman"/>
          <w:sz w:val="24"/>
          <w:szCs w:val="24"/>
          <w:lang w:val="it-IT"/>
        </w:rPr>
        <w:t xml:space="preserve">: </w:t>
      </w:r>
      <w:proofErr w:type="gramStart"/>
      <w:r w:rsidRPr="00B845F2">
        <w:rPr>
          <w:rFonts w:ascii="Times New Roman" w:hAnsi="Times New Roman" w:cs="Times New Roman"/>
          <w:sz w:val="24"/>
          <w:szCs w:val="24"/>
          <w:lang w:val="it-IT"/>
        </w:rPr>
        <w:t>cd ..</w:t>
      </w:r>
      <w:proofErr w:type="gramEnd"/>
    </w:p>
    <w:p w14:paraId="2B286DC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9075EA7"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Si on avait voulu reculer de deux dossiers parents, on aurait é</w:t>
      </w:r>
      <w:r w:rsidRPr="00B845F2">
        <w:rPr>
          <w:rFonts w:ascii="Times New Roman" w:hAnsi="Times New Roman" w:cs="Times New Roman"/>
          <w:sz w:val="24"/>
          <w:szCs w:val="24"/>
          <w:lang w:val="it-IT"/>
        </w:rPr>
        <w:t>crit</w:t>
      </w:r>
      <w:r w:rsidRPr="00B845F2">
        <w:rPr>
          <w:rFonts w:ascii="Times New Roman" w:hAnsi="Times New Roman" w:cs="Times New Roman"/>
          <w:sz w:val="24"/>
          <w:szCs w:val="24"/>
        </w:rPr>
        <w:t xml:space="preserve"> : </w:t>
      </w:r>
      <w:proofErr w:type="gramStart"/>
      <w:r w:rsidRPr="00B845F2">
        <w:rPr>
          <w:rFonts w:ascii="Times New Roman" w:hAnsi="Times New Roman" w:cs="Times New Roman"/>
          <w:sz w:val="24"/>
          <w:szCs w:val="24"/>
        </w:rPr>
        <w:t>cd ..</w:t>
      </w:r>
      <w:proofErr w:type="gramEnd"/>
      <w:r w:rsidRPr="00B845F2">
        <w:rPr>
          <w:rFonts w:ascii="Times New Roman" w:hAnsi="Times New Roman" w:cs="Times New Roman"/>
          <w:sz w:val="24"/>
          <w:szCs w:val="24"/>
        </w:rPr>
        <w:t>/..</w:t>
      </w:r>
    </w:p>
    <w:p w14:paraId="3AC708D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0AA96E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B6B758E"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Il y a en fait deux fa</w:t>
      </w:r>
      <w:r w:rsidRPr="00B845F2">
        <w:rPr>
          <w:rFonts w:ascii="Times New Roman" w:hAnsi="Times New Roman" w:cs="Times New Roman"/>
          <w:sz w:val="24"/>
          <w:szCs w:val="24"/>
          <w:lang w:val="pt-PT"/>
        </w:rPr>
        <w:t>ç</w:t>
      </w:r>
      <w:proofErr w:type="spellStart"/>
      <w:r w:rsidRPr="00B845F2">
        <w:rPr>
          <w:rFonts w:ascii="Times New Roman" w:hAnsi="Times New Roman" w:cs="Times New Roman"/>
          <w:sz w:val="24"/>
          <w:szCs w:val="24"/>
        </w:rPr>
        <w:t>ons</w:t>
      </w:r>
      <w:proofErr w:type="spellEnd"/>
      <w:r w:rsidRPr="00B845F2">
        <w:rPr>
          <w:rFonts w:ascii="Times New Roman" w:hAnsi="Times New Roman" w:cs="Times New Roman"/>
          <w:sz w:val="24"/>
          <w:szCs w:val="24"/>
        </w:rPr>
        <w:t xml:space="preserve"> de changer de dossier : en indiquant un </w:t>
      </w:r>
      <w:r w:rsidRPr="00B845F2">
        <w:rPr>
          <w:rFonts w:ascii="Times New Roman" w:hAnsi="Times New Roman" w:cs="Times New Roman"/>
          <w:b/>
          <w:bCs/>
          <w:sz w:val="24"/>
          <w:szCs w:val="24"/>
        </w:rPr>
        <w:t>chemin relatif</w:t>
      </w:r>
      <w:r w:rsidRPr="00B845F2">
        <w:rPr>
          <w:rFonts w:ascii="Times New Roman" w:hAnsi="Times New Roman" w:cs="Times New Roman"/>
          <w:sz w:val="24"/>
          <w:szCs w:val="24"/>
        </w:rPr>
        <w:t xml:space="preserve">, ou en indiquant un </w:t>
      </w:r>
      <w:r w:rsidRPr="00B845F2">
        <w:rPr>
          <w:rFonts w:ascii="Times New Roman" w:hAnsi="Times New Roman" w:cs="Times New Roman"/>
          <w:b/>
          <w:bCs/>
          <w:sz w:val="24"/>
          <w:szCs w:val="24"/>
        </w:rPr>
        <w:t>chemin absolu</w:t>
      </w:r>
      <w:r w:rsidRPr="00B845F2">
        <w:rPr>
          <w:rFonts w:ascii="Times New Roman" w:hAnsi="Times New Roman" w:cs="Times New Roman"/>
          <w:sz w:val="24"/>
          <w:szCs w:val="24"/>
        </w:rPr>
        <w:t>.</w:t>
      </w:r>
    </w:p>
    <w:p w14:paraId="5489A26D" w14:textId="0FFA525D" w:rsidR="00434C9F" w:rsidRPr="00A84310"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b/>
          <w:sz w:val="24"/>
          <w:szCs w:val="24"/>
        </w:rPr>
      </w:pPr>
      <w:r w:rsidRPr="00A84310">
        <w:rPr>
          <w:rFonts w:ascii="Times New Roman" w:eastAsia="Times New Roman" w:hAnsi="Times New Roman" w:cs="Times New Roman"/>
          <w:b/>
          <w:sz w:val="24"/>
          <w:szCs w:val="24"/>
        </w:rPr>
        <w:t>Les chemins relatifs</w:t>
      </w:r>
    </w:p>
    <w:p w14:paraId="3F290CC5" w14:textId="1136609A"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Un chemin relatif est un chemin qui dépend du dossier dans lequel vous vous trouvez.</w:t>
      </w:r>
    </w:p>
    <w:p w14:paraId="24DBC99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ED09E03"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Si tu as un sous-dossier villes dans un dossier pays et que tu te trouves dans le dossier pays, tu n'auras qu'à taper </w:t>
      </w:r>
      <w:r w:rsidRPr="00B845F2">
        <w:rPr>
          <w:rFonts w:ascii="Times New Roman" w:hAnsi="Times New Roman" w:cs="Times New Roman"/>
          <w:sz w:val="24"/>
          <w:szCs w:val="24"/>
          <w:lang w:val="da-DK"/>
        </w:rPr>
        <w:t>: cd villes</w:t>
      </w:r>
    </w:p>
    <w:p w14:paraId="444AA6DE"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EF05AF3" w14:textId="6E24AADE" w:rsidR="00434C9F" w:rsidRPr="00A84310"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b/>
          <w:sz w:val="24"/>
          <w:szCs w:val="24"/>
        </w:rPr>
      </w:pPr>
      <w:r w:rsidRPr="00A84310">
        <w:rPr>
          <w:rFonts w:ascii="Times New Roman" w:eastAsia="Times New Roman" w:hAnsi="Times New Roman" w:cs="Times New Roman"/>
          <w:b/>
          <w:sz w:val="24"/>
          <w:szCs w:val="24"/>
        </w:rPr>
        <w:t>Les chemins absolus</w:t>
      </w:r>
    </w:p>
    <w:p w14:paraId="65DE275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Contrairement aux chemins relatifs, les chemins absolus fonctionnent quel que soit le dossier dans lequel on se trouve.</w:t>
      </w:r>
    </w:p>
    <w:p w14:paraId="1698399B"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Un chemin absolu est facile à reconnaître : il commence toujours par la racine (/). Vous devez ensuite faire la liste des dossiers dans lesquels vous voulez entrer. Par exemple, supposons que je sois dans/home/mateo21 et que je souhaite aller dans/</w:t>
      </w:r>
      <w:proofErr w:type="spellStart"/>
      <w:r w:rsidRPr="00B845F2">
        <w:rPr>
          <w:rFonts w:ascii="Times New Roman" w:hAnsi="Times New Roman" w:cs="Times New Roman"/>
          <w:sz w:val="24"/>
          <w:szCs w:val="24"/>
        </w:rPr>
        <w:t>usr</w:t>
      </w:r>
      <w:proofErr w:type="spellEnd"/>
      <w:r w:rsidRPr="00B845F2">
        <w:rPr>
          <w:rFonts w:ascii="Times New Roman" w:hAnsi="Times New Roman" w:cs="Times New Roman"/>
          <w:sz w:val="24"/>
          <w:szCs w:val="24"/>
        </w:rPr>
        <w:t>/</w:t>
      </w:r>
      <w:proofErr w:type="spellStart"/>
      <w:r w:rsidRPr="00B845F2">
        <w:rPr>
          <w:rFonts w:ascii="Times New Roman" w:hAnsi="Times New Roman" w:cs="Times New Roman"/>
          <w:sz w:val="24"/>
          <w:szCs w:val="24"/>
        </w:rPr>
        <w:t>games</w:t>
      </w:r>
      <w:proofErr w:type="spellEnd"/>
      <w:r w:rsidRPr="00B845F2">
        <w:rPr>
          <w:rFonts w:ascii="Times New Roman" w:hAnsi="Times New Roman" w:cs="Times New Roman"/>
          <w:sz w:val="24"/>
          <w:szCs w:val="24"/>
        </w:rPr>
        <w:t>. Avec un chemin absolu :</w:t>
      </w:r>
    </w:p>
    <w:p w14:paraId="68E6B29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cd</w:t>
      </w:r>
      <w:proofErr w:type="gramEnd"/>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usr</w:t>
      </w:r>
      <w:proofErr w:type="spellEnd"/>
      <w:r w:rsidRPr="00B845F2">
        <w:rPr>
          <w:rFonts w:ascii="Times New Roman" w:hAnsi="Times New Roman" w:cs="Times New Roman"/>
          <w:sz w:val="24"/>
          <w:szCs w:val="24"/>
        </w:rPr>
        <w:t>/</w:t>
      </w:r>
      <w:proofErr w:type="spellStart"/>
      <w:r w:rsidRPr="00B845F2">
        <w:rPr>
          <w:rFonts w:ascii="Times New Roman" w:hAnsi="Times New Roman" w:cs="Times New Roman"/>
          <w:sz w:val="24"/>
          <w:szCs w:val="24"/>
        </w:rPr>
        <w:t>games</w:t>
      </w:r>
      <w:proofErr w:type="spellEnd"/>
      <w:r w:rsidRPr="00B845F2">
        <w:rPr>
          <w:rFonts w:ascii="Times New Roman" w:eastAsia="Times New Roman" w:hAnsi="Times New Roman" w:cs="Times New Roman"/>
          <w:noProof/>
          <w:sz w:val="24"/>
          <w:szCs w:val="24"/>
        </w:rPr>
        <w:drawing>
          <wp:anchor distT="152400" distB="152400" distL="152400" distR="152400" simplePos="0" relativeHeight="251666432" behindDoc="0" locked="0" layoutInCell="1" allowOverlap="1" wp14:anchorId="74238D38" wp14:editId="12ED8AF8">
            <wp:simplePos x="0" y="0"/>
            <wp:positionH relativeFrom="margin">
              <wp:posOffset>357293</wp:posOffset>
            </wp:positionH>
            <wp:positionV relativeFrom="line">
              <wp:posOffset>217804</wp:posOffset>
            </wp:positionV>
            <wp:extent cx="4368800" cy="2692400"/>
            <wp:effectExtent l="0" t="0" r="0" b="0"/>
            <wp:wrapThrough wrapText="bothSides" distL="152400" distR="15240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sted-image.pdf"/>
                    <pic:cNvPicPr>
                      <a:picLocks noChangeAspect="1"/>
                    </pic:cNvPicPr>
                  </pic:nvPicPr>
                  <pic:blipFill>
                    <a:blip r:embed="rId25">
                      <a:extLst/>
                    </a:blip>
                    <a:stretch>
                      <a:fillRect/>
                    </a:stretch>
                  </pic:blipFill>
                  <pic:spPr>
                    <a:xfrm>
                      <a:off x="0" y="0"/>
                      <a:ext cx="4368800" cy="2692400"/>
                    </a:xfrm>
                    <a:prstGeom prst="rect">
                      <a:avLst/>
                    </a:prstGeom>
                    <a:ln w="12700" cap="flat">
                      <a:noFill/>
                      <a:miter lim="400000"/>
                    </a:ln>
                    <a:effectLst/>
                  </pic:spPr>
                </pic:pic>
              </a:graphicData>
            </a:graphic>
          </wp:anchor>
        </w:drawing>
      </w:r>
    </w:p>
    <w:p w14:paraId="755E4F6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E19089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16C8C4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C4F96A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4536A5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F239E7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48315A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3E3244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BF2910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3B1A07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065CB8D"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C3E9D4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924FB2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AC39D6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D7B100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5239810"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18D99D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052D87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546481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448301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069896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BC8B38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D9BC84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C5E8F1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2A4AD7D"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2A07477"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Si on avait voulu faire la même chose à coup de chemin relatif, il aurait fallu écrire :</w:t>
      </w:r>
    </w:p>
    <w:p w14:paraId="10A0F431"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cd ..</w:t>
      </w:r>
      <w:proofErr w:type="gramEnd"/>
      <w:r w:rsidRPr="00B845F2">
        <w:rPr>
          <w:rFonts w:ascii="Times New Roman" w:hAnsi="Times New Roman" w:cs="Times New Roman"/>
          <w:sz w:val="24"/>
          <w:szCs w:val="24"/>
        </w:rPr>
        <w:t>/../</w:t>
      </w:r>
      <w:proofErr w:type="spellStart"/>
      <w:r w:rsidRPr="00B845F2">
        <w:rPr>
          <w:rFonts w:ascii="Times New Roman" w:hAnsi="Times New Roman" w:cs="Times New Roman"/>
          <w:sz w:val="24"/>
          <w:szCs w:val="24"/>
        </w:rPr>
        <w:t>usr</w:t>
      </w:r>
      <w:proofErr w:type="spellEnd"/>
      <w:r w:rsidRPr="00B845F2">
        <w:rPr>
          <w:rFonts w:ascii="Times New Roman" w:hAnsi="Times New Roman" w:cs="Times New Roman"/>
          <w:sz w:val="24"/>
          <w:szCs w:val="24"/>
        </w:rPr>
        <w:t>/</w:t>
      </w:r>
      <w:proofErr w:type="spellStart"/>
      <w:r w:rsidRPr="00B845F2">
        <w:rPr>
          <w:rFonts w:ascii="Times New Roman" w:hAnsi="Times New Roman" w:cs="Times New Roman"/>
          <w:sz w:val="24"/>
          <w:szCs w:val="24"/>
        </w:rPr>
        <w:t>games</w:t>
      </w:r>
      <w:proofErr w:type="spellEnd"/>
      <w:r w:rsidRPr="00B845F2">
        <w:rPr>
          <w:rFonts w:ascii="Times New Roman" w:hAnsi="Times New Roman" w:cs="Times New Roman"/>
          <w:sz w:val="24"/>
          <w:szCs w:val="24"/>
        </w:rPr>
        <w:t>/</w:t>
      </w:r>
    </w:p>
    <w:p w14:paraId="09C4B221" w14:textId="0FBBE5F6"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Ce qui signifie « </w:t>
      </w:r>
      <w:r w:rsidRPr="00B845F2">
        <w:rPr>
          <w:rFonts w:ascii="Times New Roman" w:hAnsi="Times New Roman" w:cs="Times New Roman"/>
          <w:b/>
          <w:bCs/>
          <w:sz w:val="24"/>
          <w:szCs w:val="24"/>
        </w:rPr>
        <w:t>reviens en arrière (donc dans</w:t>
      </w:r>
      <w:r w:rsidRPr="00B845F2">
        <w:rPr>
          <w:rFonts w:ascii="Times New Roman" w:hAnsi="Times New Roman" w:cs="Times New Roman"/>
          <w:sz w:val="24"/>
          <w:szCs w:val="24"/>
        </w:rPr>
        <w:t>/home</w:t>
      </w:r>
      <w:r w:rsidRPr="00B845F2">
        <w:rPr>
          <w:rFonts w:ascii="Times New Roman" w:hAnsi="Times New Roman" w:cs="Times New Roman"/>
          <w:b/>
          <w:bCs/>
          <w:sz w:val="24"/>
          <w:szCs w:val="24"/>
        </w:rPr>
        <w:t>) puis reviens en arrière (donc dans</w:t>
      </w:r>
      <w:r w:rsidRPr="00B845F2">
        <w:rPr>
          <w:rFonts w:ascii="Times New Roman" w:hAnsi="Times New Roman" w:cs="Times New Roman"/>
          <w:sz w:val="24"/>
          <w:szCs w:val="24"/>
        </w:rPr>
        <w:t>/</w:t>
      </w:r>
      <w:r w:rsidRPr="00B845F2">
        <w:rPr>
          <w:rFonts w:ascii="Times New Roman" w:hAnsi="Times New Roman" w:cs="Times New Roman"/>
          <w:b/>
          <w:bCs/>
          <w:sz w:val="24"/>
          <w:szCs w:val="24"/>
        </w:rPr>
        <w:t xml:space="preserve">), puis va en avant dans </w:t>
      </w:r>
      <w:proofErr w:type="spellStart"/>
      <w:r w:rsidRPr="00B845F2">
        <w:rPr>
          <w:rFonts w:ascii="Times New Roman" w:hAnsi="Times New Roman" w:cs="Times New Roman"/>
          <w:sz w:val="24"/>
          <w:szCs w:val="24"/>
        </w:rPr>
        <w:t>usr</w:t>
      </w:r>
      <w:proofErr w:type="spellEnd"/>
      <w:r w:rsidRPr="00B845F2">
        <w:rPr>
          <w:rFonts w:ascii="Times New Roman" w:hAnsi="Times New Roman" w:cs="Times New Roman"/>
          <w:b/>
          <w:bCs/>
          <w:sz w:val="24"/>
          <w:szCs w:val="24"/>
        </w:rPr>
        <w:t xml:space="preserve">, puis va en avant dans </w:t>
      </w:r>
      <w:proofErr w:type="spellStart"/>
      <w:r w:rsidRPr="00B845F2">
        <w:rPr>
          <w:rFonts w:ascii="Times New Roman" w:hAnsi="Times New Roman" w:cs="Times New Roman"/>
          <w:sz w:val="24"/>
          <w:szCs w:val="24"/>
        </w:rPr>
        <w:t>games</w:t>
      </w:r>
      <w:proofErr w:type="spellEnd"/>
      <w:r w:rsidRPr="00B845F2">
        <w:rPr>
          <w:rFonts w:ascii="Times New Roman" w:hAnsi="Times New Roman" w:cs="Times New Roman"/>
          <w:sz w:val="24"/>
          <w:szCs w:val="24"/>
          <w:lang w:val="it-IT"/>
        </w:rPr>
        <w:t> »</w:t>
      </w:r>
    </w:p>
    <w:p w14:paraId="59F2438D"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781EE1F" w14:textId="77777777" w:rsidR="00A84310" w:rsidRDefault="00B100EF" w:rsidP="00A84310">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hAnsi="Times New Roman" w:cs="Times New Roman"/>
          <w:sz w:val="24"/>
          <w:szCs w:val="24"/>
        </w:rPr>
      </w:pPr>
      <w:r w:rsidRPr="00B845F2">
        <w:rPr>
          <w:rFonts w:ascii="Times New Roman" w:eastAsia="Times New Roman" w:hAnsi="Times New Roman" w:cs="Times New Roman"/>
          <w:sz w:val="24"/>
          <w:szCs w:val="24"/>
        </w:rPr>
        <w:t>Retour au r</w:t>
      </w:r>
      <w:r w:rsidRPr="00B845F2">
        <w:rPr>
          <w:rFonts w:ascii="Times New Roman" w:hAnsi="Times New Roman" w:cs="Times New Roman"/>
          <w:sz w:val="24"/>
          <w:szCs w:val="24"/>
        </w:rPr>
        <w:t>épertoire home :</w:t>
      </w:r>
      <w:r w:rsidR="00A84310">
        <w:rPr>
          <w:rFonts w:ascii="Times New Roman" w:hAnsi="Times New Roman" w:cs="Times New Roman"/>
          <w:sz w:val="24"/>
          <w:szCs w:val="24"/>
        </w:rPr>
        <w:t xml:space="preserve"> </w:t>
      </w:r>
      <w:r w:rsidRPr="00B845F2">
        <w:rPr>
          <w:rFonts w:ascii="Times New Roman" w:hAnsi="Times New Roman" w:cs="Times New Roman"/>
          <w:sz w:val="24"/>
          <w:szCs w:val="24"/>
        </w:rPr>
        <w:t>En utilisant  l'alias</w:t>
      </w:r>
      <w:r w:rsidR="00A84310">
        <w:rPr>
          <w:rFonts w:ascii="Times New Roman" w:hAnsi="Times New Roman" w:cs="Times New Roman"/>
          <w:sz w:val="24"/>
          <w:szCs w:val="24"/>
        </w:rPr>
        <w:t xml:space="preserve"> </w:t>
      </w:r>
      <w:r w:rsidRPr="00B845F2">
        <w:rPr>
          <w:rFonts w:ascii="Times New Roman" w:hAnsi="Times New Roman" w:cs="Times New Roman"/>
          <w:sz w:val="24"/>
          <w:szCs w:val="24"/>
        </w:rPr>
        <w:t>~</w:t>
      </w:r>
      <w:r w:rsidR="00A84310">
        <w:rPr>
          <w:rFonts w:ascii="Times New Roman" w:hAnsi="Times New Roman" w:cs="Times New Roman"/>
          <w:sz w:val="24"/>
          <w:szCs w:val="24"/>
        </w:rPr>
        <w:t xml:space="preserve"> </w:t>
      </w:r>
    </w:p>
    <w:p w14:paraId="576C3BFE" w14:textId="0E98FC4C" w:rsidR="00434C9F" w:rsidRPr="00B845F2" w:rsidRDefault="00B100EF" w:rsidP="00A84310">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r w:rsidRPr="00B845F2">
        <w:rPr>
          <w:rFonts w:ascii="Times New Roman" w:hAnsi="Times New Roman" w:cs="Times New Roman"/>
          <w:sz w:val="24"/>
          <w:szCs w:val="24"/>
          <w:lang w:val="it-IT"/>
        </w:rPr>
        <w:t>cd</w:t>
      </w:r>
      <w:r w:rsidRPr="00B845F2">
        <w:rPr>
          <w:rFonts w:ascii="Times New Roman" w:hAnsi="Times New Roman" w:cs="Times New Roman"/>
          <w:sz w:val="24"/>
          <w:szCs w:val="24"/>
        </w:rPr>
        <w:t> ~ ou uniquement cd</w:t>
      </w:r>
    </w:p>
    <w:p w14:paraId="6E466C1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EACBE7D"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414940E" w14:textId="7A0649AF" w:rsidR="00434C9F" w:rsidRPr="00A84310"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b/>
          <w:sz w:val="24"/>
          <w:szCs w:val="24"/>
        </w:rPr>
      </w:pPr>
      <w:r w:rsidRPr="00A84310">
        <w:rPr>
          <w:rFonts w:ascii="Times New Roman" w:eastAsia="Times New Roman" w:hAnsi="Times New Roman" w:cs="Times New Roman"/>
          <w:b/>
          <w:sz w:val="24"/>
          <w:szCs w:val="24"/>
          <w:lang w:val="pt-PT"/>
        </w:rPr>
        <w:t>Autocompl</w:t>
      </w:r>
      <w:proofErr w:type="spellStart"/>
      <w:r w:rsidRPr="00A84310">
        <w:rPr>
          <w:rFonts w:ascii="Times New Roman" w:hAnsi="Times New Roman" w:cs="Times New Roman"/>
          <w:b/>
          <w:sz w:val="24"/>
          <w:szCs w:val="24"/>
        </w:rPr>
        <w:t>étion</w:t>
      </w:r>
      <w:proofErr w:type="spellEnd"/>
      <w:r w:rsidRPr="00A84310">
        <w:rPr>
          <w:rFonts w:ascii="Times New Roman" w:hAnsi="Times New Roman" w:cs="Times New Roman"/>
          <w:b/>
          <w:sz w:val="24"/>
          <w:szCs w:val="24"/>
        </w:rPr>
        <w:t xml:space="preserve"> du chemin</w:t>
      </w:r>
    </w:p>
    <w:p w14:paraId="0480C45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AF8FC9E" w14:textId="5E45A8E5"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lang w:val="it-IT"/>
        </w:rPr>
        <w:t>L'autocompl</w:t>
      </w:r>
      <w:proofErr w:type="spellStart"/>
      <w:r w:rsidRPr="00B845F2">
        <w:rPr>
          <w:rFonts w:ascii="Times New Roman" w:hAnsi="Times New Roman" w:cs="Times New Roman"/>
          <w:sz w:val="24"/>
          <w:szCs w:val="24"/>
        </w:rPr>
        <w:t>étion</w:t>
      </w:r>
      <w:proofErr w:type="spellEnd"/>
      <w:r w:rsidRPr="00B845F2">
        <w:rPr>
          <w:rFonts w:ascii="Times New Roman" w:hAnsi="Times New Roman" w:cs="Times New Roman"/>
          <w:sz w:val="24"/>
          <w:szCs w:val="24"/>
        </w:rPr>
        <w:t xml:space="preserve"> de chemin fonctionne de la même manière que l'</w:t>
      </w:r>
      <w:proofErr w:type="spellStart"/>
      <w:r w:rsidRPr="00B845F2">
        <w:rPr>
          <w:rFonts w:ascii="Times New Roman" w:hAnsi="Times New Roman" w:cs="Times New Roman"/>
          <w:sz w:val="24"/>
          <w:szCs w:val="24"/>
        </w:rPr>
        <w:t>autocomplétion</w:t>
      </w:r>
      <w:proofErr w:type="spellEnd"/>
      <w:r w:rsidRPr="00B845F2">
        <w:rPr>
          <w:rFonts w:ascii="Times New Roman" w:hAnsi="Times New Roman" w:cs="Times New Roman"/>
          <w:sz w:val="24"/>
          <w:szCs w:val="24"/>
        </w:rPr>
        <w:t xml:space="preserve"> de commande qu'on a vue dans le chapitre précédent : avec la touche Tab(Tabulation).  Commencez par vous placer dans/</w:t>
      </w:r>
      <w:proofErr w:type="spellStart"/>
      <w:r w:rsidRPr="00B845F2">
        <w:rPr>
          <w:rFonts w:ascii="Times New Roman" w:hAnsi="Times New Roman" w:cs="Times New Roman"/>
          <w:sz w:val="24"/>
          <w:szCs w:val="24"/>
        </w:rPr>
        <w:t>usr</w:t>
      </w:r>
      <w:proofErr w:type="spellEnd"/>
      <w:r w:rsidRPr="00B845F2">
        <w:rPr>
          <w:rFonts w:ascii="Times New Roman" w:hAnsi="Times New Roman" w:cs="Times New Roman"/>
          <w:sz w:val="24"/>
          <w:szCs w:val="24"/>
        </w:rPr>
        <w:t> :</w:t>
      </w:r>
    </w:p>
    <w:p w14:paraId="1D003063" w14:textId="316D4FCE"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Si par exemple tu as un dossier </w:t>
      </w:r>
      <w:proofErr w:type="spellStart"/>
      <w:r w:rsidRPr="00B845F2">
        <w:rPr>
          <w:rFonts w:ascii="Times New Roman" w:hAnsi="Times New Roman" w:cs="Times New Roman"/>
          <w:sz w:val="24"/>
          <w:szCs w:val="24"/>
        </w:rPr>
        <w:t>games</w:t>
      </w:r>
      <w:proofErr w:type="spellEnd"/>
      <w:r w:rsidRPr="00B845F2">
        <w:rPr>
          <w:rFonts w:ascii="Times New Roman" w:hAnsi="Times New Roman" w:cs="Times New Roman"/>
          <w:sz w:val="24"/>
          <w:szCs w:val="24"/>
        </w:rPr>
        <w:t xml:space="preserve"> dans ce dossier, tape ensuite juste cd </w:t>
      </w:r>
      <w:proofErr w:type="spellStart"/>
      <w:r w:rsidRPr="00B845F2">
        <w:rPr>
          <w:rFonts w:ascii="Times New Roman" w:hAnsi="Times New Roman" w:cs="Times New Roman"/>
          <w:sz w:val="24"/>
          <w:szCs w:val="24"/>
        </w:rPr>
        <w:t>ga</w:t>
      </w:r>
      <w:proofErr w:type="spellEnd"/>
      <w:r w:rsidRPr="00B845F2">
        <w:rPr>
          <w:rFonts w:ascii="Times New Roman" w:hAnsi="Times New Roman" w:cs="Times New Roman"/>
          <w:sz w:val="24"/>
          <w:szCs w:val="24"/>
        </w:rPr>
        <w:t xml:space="preserve">, puis appuie  sur </w:t>
      </w:r>
      <w:proofErr w:type="spellStart"/>
      <w:r w:rsidRPr="00B845F2">
        <w:rPr>
          <w:rFonts w:ascii="Times New Roman" w:hAnsi="Times New Roman" w:cs="Times New Roman"/>
          <w:sz w:val="24"/>
          <w:szCs w:val="24"/>
        </w:rPr>
        <w:t>Tab.</w:t>
      </w:r>
      <w:proofErr w:type="spellEnd"/>
      <w:r w:rsidRPr="00B845F2">
        <w:rPr>
          <w:rFonts w:ascii="Times New Roman" w:hAnsi="Times New Roman" w:cs="Times New Roman"/>
          <w:sz w:val="24"/>
          <w:szCs w:val="24"/>
        </w:rPr>
        <w:t xml:space="preserve"> C'est magique, le nom du dossier a été automatiquement complété !</w:t>
      </w:r>
    </w:p>
    <w:p w14:paraId="2B4D0A8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07222AB" w14:textId="499B59EB" w:rsidR="00434C9F" w:rsidRPr="00B845F2" w:rsidRDefault="00B100EF" w:rsidP="00B845F2">
      <w:pPr>
        <w:pStyle w:val="Pardfaut"/>
        <w:tabs>
          <w:tab w:val="left" w:pos="72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720" w:right="566" w:hanging="720"/>
        <w:rPr>
          <w:rFonts w:ascii="Times New Roman" w:eastAsia="Times New Roman" w:hAnsi="Times New Roman" w:cs="Times New Roman"/>
          <w:sz w:val="24"/>
          <w:szCs w:val="24"/>
        </w:rPr>
      </w:pPr>
      <w:proofErr w:type="gramStart"/>
      <w:r w:rsidRPr="00B845F2">
        <w:rPr>
          <w:rFonts w:ascii="Times New Roman" w:eastAsia="Times New Roman" w:hAnsi="Times New Roman" w:cs="Times New Roman"/>
          <w:sz w:val="24"/>
          <w:szCs w:val="24"/>
        </w:rPr>
        <w:t>du</w:t>
      </w:r>
      <w:proofErr w:type="gramEnd"/>
      <w:r w:rsidRPr="00B845F2">
        <w:rPr>
          <w:rFonts w:ascii="Times New Roman" w:eastAsia="Times New Roman" w:hAnsi="Times New Roman" w:cs="Times New Roman"/>
          <w:sz w:val="24"/>
          <w:szCs w:val="24"/>
        </w:rPr>
        <w:t>: taille occup</w:t>
      </w:r>
      <w:r w:rsidRPr="00B845F2">
        <w:rPr>
          <w:rFonts w:ascii="Times New Roman" w:hAnsi="Times New Roman" w:cs="Times New Roman"/>
          <w:sz w:val="24"/>
          <w:szCs w:val="24"/>
        </w:rPr>
        <w:t>ée par les dossiers</w:t>
      </w:r>
    </w:p>
    <w:p w14:paraId="25A8D10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8683B15" w14:textId="67D55C2B"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La commande « du », pour </w:t>
      </w:r>
      <w:r w:rsidRPr="00B845F2">
        <w:rPr>
          <w:rFonts w:ascii="Times New Roman" w:hAnsi="Times New Roman" w:cs="Times New Roman"/>
          <w:i/>
          <w:iCs/>
          <w:sz w:val="24"/>
          <w:szCs w:val="24"/>
          <w:lang w:val="de-DE"/>
        </w:rPr>
        <w:t>Disk Usage</w:t>
      </w:r>
      <w:r w:rsidRPr="00B845F2">
        <w:rPr>
          <w:rFonts w:ascii="Times New Roman" w:hAnsi="Times New Roman" w:cs="Times New Roman"/>
          <w:sz w:val="24"/>
          <w:szCs w:val="24"/>
        </w:rPr>
        <w:t xml:space="preserve"> (utilisation du disque) vous donne des informations sur la taille qu'occupent les dossiers sur votre disque.</w:t>
      </w:r>
    </w:p>
    <w:p w14:paraId="31AF754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333577F"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Il faut juste taper du</w:t>
      </w:r>
    </w:p>
    <w:p w14:paraId="53B0852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5F0A666"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Si tu tapes du -h il t'affichera les valeurs de manières correctes</w:t>
      </w:r>
    </w:p>
    <w:p w14:paraId="6C2C553E"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BCF2295" w14:textId="0CFB0D19" w:rsidR="00434C9F" w:rsidRPr="00B845F2" w:rsidRDefault="00B100EF" w:rsidP="00A84310">
      <w:pPr>
        <w:pStyle w:val="Pardfaut"/>
        <w:tabs>
          <w:tab w:val="left" w:pos="708"/>
          <w:tab w:val="left" w:pos="1416"/>
          <w:tab w:val="left" w:pos="2124"/>
          <w:tab w:val="left" w:pos="2832"/>
          <w:tab w:val="left" w:pos="3540"/>
          <w:tab w:val="left" w:pos="4248"/>
        </w:tabs>
        <w:spacing w:before="240" w:after="120"/>
        <w:ind w:left="864" w:right="566" w:hanging="864"/>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-a</w:t>
      </w:r>
      <w:r w:rsidRPr="00B845F2">
        <w:rPr>
          <w:rFonts w:ascii="Times New Roman" w:hAnsi="Times New Roman" w:cs="Times New Roman"/>
          <w:sz w:val="24"/>
          <w:szCs w:val="24"/>
        </w:rPr>
        <w:t> : afficher la taille des dossiers ET des fichiers</w:t>
      </w:r>
      <w:r w:rsidR="00A84310">
        <w:rPr>
          <w:rFonts w:ascii="Times New Roman" w:hAnsi="Times New Roman" w:cs="Times New Roman"/>
          <w:sz w:val="24"/>
          <w:szCs w:val="24"/>
        </w:rPr>
        <w:t>, ex : du -ah</w:t>
      </w:r>
    </w:p>
    <w:p w14:paraId="546EA01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3009D33" w14:textId="29EB065E"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-s</w:t>
      </w:r>
      <w:r w:rsidRPr="00B845F2">
        <w:rPr>
          <w:rFonts w:ascii="Times New Roman" w:hAnsi="Times New Roman" w:cs="Times New Roman"/>
          <w:sz w:val="24"/>
          <w:szCs w:val="24"/>
        </w:rPr>
        <w:t> : avoir juste le grand total</w:t>
      </w:r>
      <w:r w:rsidR="00A84310">
        <w:rPr>
          <w:rFonts w:ascii="Times New Roman" w:hAnsi="Times New Roman" w:cs="Times New Roman"/>
          <w:sz w:val="24"/>
          <w:szCs w:val="24"/>
        </w:rPr>
        <w:t>, ex : du -sh</w:t>
      </w:r>
    </w:p>
    <w:p w14:paraId="399B774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Courier" w:hAnsi="Times New Roman" w:cs="Times New Roman"/>
          <w:sz w:val="24"/>
          <w:szCs w:val="24"/>
          <w:shd w:val="clear" w:color="auto" w:fill="000000"/>
        </w:rPr>
      </w:pPr>
    </w:p>
    <w:p w14:paraId="47548F39" w14:textId="77777777" w:rsidR="00434C9F" w:rsidRPr="00B845F2" w:rsidRDefault="00B100EF" w:rsidP="002C25AC">
      <w:pPr>
        <w:pStyle w:val="Heading1"/>
      </w:pPr>
      <w:r w:rsidRPr="00B845F2">
        <w:t>Manipuler les fichiers</w:t>
      </w:r>
    </w:p>
    <w:p w14:paraId="1207520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FADC1FF" w14:textId="592179D8" w:rsidR="00D215F5" w:rsidRDefault="00D215F5" w:rsidP="00D215F5">
      <w:pPr>
        <w:pStyle w:val="Heading2"/>
        <w:rPr>
          <w:rFonts w:eastAsia="Times New Roman"/>
        </w:rPr>
      </w:pPr>
      <w:proofErr w:type="gramStart"/>
      <w:r>
        <w:rPr>
          <w:rFonts w:eastAsia="Times New Roman"/>
        </w:rPr>
        <w:t>cat</w:t>
      </w:r>
      <w:proofErr w:type="gramEnd"/>
      <w:r>
        <w:rPr>
          <w:rFonts w:eastAsia="Times New Roman"/>
        </w:rPr>
        <w:t xml:space="preserve"> &amp; </w:t>
      </w:r>
      <w:proofErr w:type="spellStart"/>
      <w:r>
        <w:rPr>
          <w:rFonts w:eastAsia="Times New Roman"/>
        </w:rPr>
        <w:t>less</w:t>
      </w:r>
      <w:proofErr w:type="spellEnd"/>
      <w:r>
        <w:rPr>
          <w:rFonts w:eastAsia="Times New Roman"/>
        </w:rPr>
        <w:t> : afficher un fichier</w:t>
      </w:r>
    </w:p>
    <w:p w14:paraId="20D9B959" w14:textId="77777777" w:rsidR="00D215F5" w:rsidRDefault="00D215F5"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
    <w:p w14:paraId="3DE1B11A" w14:textId="17F804B8"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Cat : afficher tout le fichier</w:t>
      </w:r>
    </w:p>
    <w:p w14:paraId="165409E4" w14:textId="2F1718AE"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La commande</w:t>
      </w:r>
      <w:r w:rsidR="00D215F5">
        <w:rPr>
          <w:rFonts w:ascii="Times New Roman" w:hAnsi="Times New Roman" w:cs="Times New Roman"/>
          <w:sz w:val="24"/>
          <w:szCs w:val="24"/>
        </w:rPr>
        <w:t xml:space="preserve"> </w:t>
      </w:r>
      <w:r w:rsidRPr="00B845F2">
        <w:rPr>
          <w:rFonts w:ascii="Times New Roman" w:hAnsi="Times New Roman" w:cs="Times New Roman"/>
          <w:sz w:val="24"/>
          <w:szCs w:val="24"/>
        </w:rPr>
        <w:t>cat</w:t>
      </w:r>
      <w:r w:rsidR="00D215F5">
        <w:rPr>
          <w:rFonts w:ascii="Times New Roman" w:hAnsi="Times New Roman" w:cs="Times New Roman"/>
          <w:sz w:val="24"/>
          <w:szCs w:val="24"/>
        </w:rPr>
        <w:t xml:space="preserve"> </w:t>
      </w:r>
      <w:r w:rsidRPr="00B845F2">
        <w:rPr>
          <w:rFonts w:ascii="Times New Roman" w:hAnsi="Times New Roman" w:cs="Times New Roman"/>
          <w:sz w:val="24"/>
          <w:szCs w:val="24"/>
        </w:rPr>
        <w:t>permet d'afficher tout le contenu d'un fichier dans la console d'un coup.</w:t>
      </w:r>
    </w:p>
    <w:p w14:paraId="310C225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398DDAB1" w14:textId="193D3ED9"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lang w:val="pt-PT"/>
        </w:rPr>
        <w:t>le param</w:t>
      </w:r>
      <w:proofErr w:type="spellStart"/>
      <w:r w:rsidRPr="00B845F2">
        <w:rPr>
          <w:rFonts w:ascii="Times New Roman" w:hAnsi="Times New Roman" w:cs="Times New Roman"/>
          <w:sz w:val="24"/>
          <w:szCs w:val="24"/>
        </w:rPr>
        <w:t>ètre</w:t>
      </w:r>
      <w:proofErr w:type="spellEnd"/>
      <w:r w:rsidR="00D215F5">
        <w:rPr>
          <w:rFonts w:ascii="Times New Roman" w:hAnsi="Times New Roman" w:cs="Times New Roman"/>
          <w:sz w:val="24"/>
          <w:szCs w:val="24"/>
        </w:rPr>
        <w:t xml:space="preserve"> –</w:t>
      </w:r>
      <w:r w:rsidRPr="00B845F2">
        <w:rPr>
          <w:rFonts w:ascii="Times New Roman" w:hAnsi="Times New Roman" w:cs="Times New Roman"/>
          <w:sz w:val="24"/>
          <w:szCs w:val="24"/>
        </w:rPr>
        <w:t>n</w:t>
      </w:r>
      <w:r w:rsidR="00D215F5">
        <w:rPr>
          <w:rFonts w:ascii="Times New Roman" w:hAnsi="Times New Roman" w:cs="Times New Roman"/>
          <w:sz w:val="24"/>
          <w:szCs w:val="24"/>
        </w:rPr>
        <w:t xml:space="preserve"> </w:t>
      </w:r>
      <w:r w:rsidRPr="00B845F2">
        <w:rPr>
          <w:rFonts w:ascii="Times New Roman" w:hAnsi="Times New Roman" w:cs="Times New Roman"/>
          <w:sz w:val="24"/>
          <w:szCs w:val="24"/>
        </w:rPr>
        <w:t>qui permet d'afficher les numéros de ligne :</w:t>
      </w:r>
    </w:p>
    <w:p w14:paraId="120B7A8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5D68C97C"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cat</w:t>
      </w:r>
      <w:proofErr w:type="gramEnd"/>
      <w:r w:rsidRPr="00B845F2">
        <w:rPr>
          <w:rFonts w:ascii="Times New Roman" w:hAnsi="Times New Roman" w:cs="Times New Roman"/>
          <w:sz w:val="24"/>
          <w:szCs w:val="24"/>
        </w:rPr>
        <w:t xml:space="preserve"> -n </w:t>
      </w:r>
      <w:proofErr w:type="spellStart"/>
      <w:r w:rsidRPr="00B845F2">
        <w:rPr>
          <w:rFonts w:ascii="Times New Roman" w:hAnsi="Times New Roman" w:cs="Times New Roman"/>
          <w:sz w:val="24"/>
          <w:szCs w:val="24"/>
        </w:rPr>
        <w:t>syslog</w:t>
      </w:r>
      <w:proofErr w:type="spellEnd"/>
    </w:p>
    <w:p w14:paraId="1806939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F58866E" w14:textId="6C6EAFC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roofErr w:type="spellStart"/>
      <w:proofErr w:type="gramStart"/>
      <w:r w:rsidRPr="00B845F2">
        <w:rPr>
          <w:rFonts w:ascii="Times New Roman" w:eastAsia="Times New Roman" w:hAnsi="Times New Roman" w:cs="Times New Roman"/>
          <w:sz w:val="24"/>
          <w:szCs w:val="24"/>
        </w:rPr>
        <w:t>less</w:t>
      </w:r>
      <w:proofErr w:type="spellEnd"/>
      <w:proofErr w:type="gramEnd"/>
      <w:r w:rsidRPr="00B845F2">
        <w:rPr>
          <w:rFonts w:ascii="Times New Roman" w:hAnsi="Times New Roman" w:cs="Times New Roman"/>
          <w:sz w:val="24"/>
          <w:szCs w:val="24"/>
        </w:rPr>
        <w:t> : afficher le fichier page par page</w:t>
      </w:r>
    </w:p>
    <w:p w14:paraId="122A18D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4085CCD"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FDD1D1B" w14:textId="6D5B8631"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Tapez q pour sortir de l'aide.</w:t>
      </w:r>
    </w:p>
    <w:p w14:paraId="60B27FBB"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77FFC22" w14:textId="70974D23" w:rsidR="00D215F5" w:rsidRDefault="00D215F5" w:rsidP="00D215F5">
      <w:pPr>
        <w:pStyle w:val="Heading2"/>
        <w:rPr>
          <w:rFonts w:eastAsia="Times New Roman"/>
        </w:rPr>
      </w:pPr>
      <w:proofErr w:type="spellStart"/>
      <w:proofErr w:type="gramStart"/>
      <w:r w:rsidRPr="00D215F5">
        <w:rPr>
          <w:rFonts w:eastAsia="Times New Roman"/>
        </w:rPr>
        <w:lastRenderedPageBreak/>
        <w:t>head</w:t>
      </w:r>
      <w:proofErr w:type="spellEnd"/>
      <w:proofErr w:type="gramEnd"/>
      <w:r w:rsidRPr="00D215F5">
        <w:rPr>
          <w:rFonts w:eastAsia="Times New Roman"/>
        </w:rPr>
        <w:t xml:space="preserve"> &amp; </w:t>
      </w:r>
      <w:proofErr w:type="spellStart"/>
      <w:r w:rsidRPr="00D215F5">
        <w:rPr>
          <w:rFonts w:eastAsia="Times New Roman"/>
        </w:rPr>
        <w:t>tail</w:t>
      </w:r>
      <w:proofErr w:type="spellEnd"/>
      <w:r w:rsidRPr="00D215F5">
        <w:rPr>
          <w:rFonts w:eastAsia="Times New Roman"/>
        </w:rPr>
        <w:t xml:space="preserve"> : afficher le début et la fin d'un fichier</w:t>
      </w:r>
    </w:p>
    <w:p w14:paraId="3ADB0A91" w14:textId="6B37F884"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roofErr w:type="spellStart"/>
      <w:proofErr w:type="gramStart"/>
      <w:r w:rsidRPr="00B845F2">
        <w:rPr>
          <w:rFonts w:ascii="Times New Roman" w:eastAsia="Times New Roman" w:hAnsi="Times New Roman" w:cs="Times New Roman"/>
          <w:sz w:val="24"/>
          <w:szCs w:val="24"/>
        </w:rPr>
        <w:t>head</w:t>
      </w:r>
      <w:proofErr w:type="spellEnd"/>
      <w:proofErr w:type="gramEnd"/>
      <w:r w:rsidRPr="00B845F2">
        <w:rPr>
          <w:rFonts w:ascii="Times New Roman" w:hAnsi="Times New Roman" w:cs="Times New Roman"/>
          <w:sz w:val="24"/>
          <w:szCs w:val="24"/>
        </w:rPr>
        <w:t> : afficher le début du fichier</w:t>
      </w:r>
    </w:p>
    <w:p w14:paraId="00312A2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92AECF6"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head</w:t>
      </w:r>
      <w:proofErr w:type="spellEnd"/>
      <w:proofErr w:type="gramEnd"/>
      <w:r w:rsidRPr="00B845F2">
        <w:rPr>
          <w:rFonts w:ascii="Times New Roman" w:hAnsi="Times New Roman" w:cs="Times New Roman"/>
          <w:sz w:val="24"/>
          <w:szCs w:val="24"/>
        </w:rPr>
        <w:t xml:space="preserve">  -n 3 // Va afficher les 3 premières lignes :</w:t>
      </w:r>
    </w:p>
    <w:p w14:paraId="7ED18E8E"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856C91C"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mateo21@mateo21-desktop:/var/log$ </w:t>
      </w:r>
      <w:proofErr w:type="spellStart"/>
      <w:r w:rsidRPr="00B845F2">
        <w:rPr>
          <w:rFonts w:ascii="Times New Roman" w:hAnsi="Times New Roman" w:cs="Times New Roman"/>
          <w:sz w:val="24"/>
          <w:szCs w:val="24"/>
        </w:rPr>
        <w:t>head</w:t>
      </w:r>
      <w:proofErr w:type="spellEnd"/>
      <w:r w:rsidRPr="00B845F2">
        <w:rPr>
          <w:rFonts w:ascii="Times New Roman" w:hAnsi="Times New Roman" w:cs="Times New Roman"/>
          <w:sz w:val="24"/>
          <w:szCs w:val="24"/>
        </w:rPr>
        <w:t> -n 3 </w:t>
      </w:r>
      <w:proofErr w:type="spellStart"/>
      <w:r w:rsidRPr="00B845F2">
        <w:rPr>
          <w:rFonts w:ascii="Times New Roman" w:hAnsi="Times New Roman" w:cs="Times New Roman"/>
          <w:sz w:val="24"/>
          <w:szCs w:val="24"/>
        </w:rPr>
        <w:t>syslog</w:t>
      </w:r>
      <w:proofErr w:type="spellEnd"/>
    </w:p>
    <w:p w14:paraId="446E03D3"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lang w:val="en-US"/>
        </w:rPr>
      </w:pPr>
      <w:r w:rsidRPr="00B845F2">
        <w:rPr>
          <w:rFonts w:ascii="Times New Roman" w:hAnsi="Times New Roman" w:cs="Times New Roman"/>
          <w:sz w:val="24"/>
          <w:szCs w:val="24"/>
          <w:lang w:val="en-US"/>
        </w:rPr>
        <w:t>Nov 14 00:44:23 mateo21-desktop syslogd 1.4.1#21ubuntu3: restart.</w:t>
      </w:r>
    </w:p>
    <w:p w14:paraId="4B958886"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lang w:val="en-US"/>
        </w:rPr>
      </w:pPr>
      <w:r w:rsidRPr="00B845F2">
        <w:rPr>
          <w:rFonts w:ascii="Times New Roman" w:hAnsi="Times New Roman" w:cs="Times New Roman"/>
          <w:sz w:val="24"/>
          <w:szCs w:val="24"/>
          <w:lang w:val="en-US"/>
        </w:rPr>
        <w:t>Nov 14 00:44:23 mateo21-desktop </w:t>
      </w:r>
      <w:proofErr w:type="gramStart"/>
      <w:r w:rsidRPr="00B845F2">
        <w:rPr>
          <w:rFonts w:ascii="Times New Roman" w:hAnsi="Times New Roman" w:cs="Times New Roman"/>
          <w:sz w:val="24"/>
          <w:szCs w:val="24"/>
          <w:lang w:val="en-US"/>
        </w:rPr>
        <w:t>anacron[</w:t>
      </w:r>
      <w:proofErr w:type="gramEnd"/>
      <w:r w:rsidRPr="00B845F2">
        <w:rPr>
          <w:rFonts w:ascii="Times New Roman" w:hAnsi="Times New Roman" w:cs="Times New Roman"/>
          <w:sz w:val="24"/>
          <w:szCs w:val="24"/>
          <w:lang w:val="en-US"/>
        </w:rPr>
        <w:t>6725]: Job `cron.daily' terminated</w:t>
      </w:r>
    </w:p>
    <w:p w14:paraId="42A35279"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lang w:val="en-US"/>
        </w:rPr>
      </w:pPr>
      <w:r w:rsidRPr="00B845F2">
        <w:rPr>
          <w:rFonts w:ascii="Times New Roman" w:hAnsi="Times New Roman" w:cs="Times New Roman"/>
          <w:sz w:val="24"/>
          <w:szCs w:val="24"/>
          <w:lang w:val="en-US"/>
        </w:rPr>
        <w:t>Nov 14 00:44:23 mateo21-desktop </w:t>
      </w:r>
      <w:proofErr w:type="spellStart"/>
      <w:proofErr w:type="gramStart"/>
      <w:r w:rsidRPr="00B845F2">
        <w:rPr>
          <w:rFonts w:ascii="Times New Roman" w:hAnsi="Times New Roman" w:cs="Times New Roman"/>
          <w:sz w:val="24"/>
          <w:szCs w:val="24"/>
          <w:lang w:val="en-US"/>
        </w:rPr>
        <w:t>anacron</w:t>
      </w:r>
      <w:proofErr w:type="spellEnd"/>
      <w:r w:rsidRPr="00B845F2">
        <w:rPr>
          <w:rFonts w:ascii="Times New Roman" w:hAnsi="Times New Roman" w:cs="Times New Roman"/>
          <w:sz w:val="24"/>
          <w:szCs w:val="24"/>
          <w:lang w:val="en-US"/>
        </w:rPr>
        <w:t>[</w:t>
      </w:r>
      <w:proofErr w:type="gramEnd"/>
      <w:r w:rsidRPr="00B845F2">
        <w:rPr>
          <w:rFonts w:ascii="Times New Roman" w:hAnsi="Times New Roman" w:cs="Times New Roman"/>
          <w:sz w:val="24"/>
          <w:szCs w:val="24"/>
          <w:lang w:val="en-US"/>
        </w:rPr>
        <w:t>6725]: Normal </w:t>
      </w:r>
      <w:proofErr w:type="spellStart"/>
      <w:r w:rsidRPr="00B845F2">
        <w:rPr>
          <w:rFonts w:ascii="Times New Roman" w:hAnsi="Times New Roman" w:cs="Times New Roman"/>
          <w:sz w:val="24"/>
          <w:szCs w:val="24"/>
          <w:lang w:val="es-ES_tradnl"/>
        </w:rPr>
        <w:t>exit</w:t>
      </w:r>
      <w:proofErr w:type="spellEnd"/>
      <w:r w:rsidRPr="00B845F2">
        <w:rPr>
          <w:rFonts w:ascii="Times New Roman" w:hAnsi="Times New Roman" w:cs="Times New Roman"/>
          <w:sz w:val="24"/>
          <w:szCs w:val="24"/>
          <w:lang w:val="en-US"/>
        </w:rPr>
        <w:t> (1 job run)</w:t>
      </w:r>
    </w:p>
    <w:p w14:paraId="0E9FC4FA" w14:textId="5D45BD63"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roofErr w:type="spellStart"/>
      <w:proofErr w:type="gramStart"/>
      <w:r w:rsidRPr="00B845F2">
        <w:rPr>
          <w:rFonts w:ascii="Times New Roman" w:eastAsia="Times New Roman" w:hAnsi="Times New Roman" w:cs="Times New Roman"/>
          <w:sz w:val="24"/>
          <w:szCs w:val="24"/>
        </w:rPr>
        <w:t>tail</w:t>
      </w:r>
      <w:proofErr w:type="spellEnd"/>
      <w:proofErr w:type="gramEnd"/>
      <w:r w:rsidRPr="00B845F2">
        <w:rPr>
          <w:rFonts w:ascii="Times New Roman" w:hAnsi="Times New Roman" w:cs="Times New Roman"/>
          <w:sz w:val="24"/>
          <w:szCs w:val="24"/>
        </w:rPr>
        <w:t> : afficher la fin du fichier</w:t>
      </w:r>
    </w:p>
    <w:p w14:paraId="2254563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87BE940" w14:textId="577F6C49"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À connaître : la combinaison de </w:t>
      </w:r>
      <w:proofErr w:type="spellStart"/>
      <w:r w:rsidRPr="00B845F2">
        <w:rPr>
          <w:rFonts w:ascii="Times New Roman" w:hAnsi="Times New Roman" w:cs="Times New Roman"/>
          <w:sz w:val="24"/>
          <w:szCs w:val="24"/>
        </w:rPr>
        <w:t>touchesCtrl</w:t>
      </w:r>
      <w:proofErr w:type="spellEnd"/>
      <w:r w:rsidRPr="00B845F2">
        <w:rPr>
          <w:rFonts w:ascii="Times New Roman" w:hAnsi="Times New Roman" w:cs="Times New Roman"/>
          <w:sz w:val="24"/>
          <w:szCs w:val="24"/>
        </w:rPr>
        <w:t> + </w:t>
      </w:r>
      <w:proofErr w:type="spellStart"/>
      <w:r w:rsidRPr="00B845F2">
        <w:rPr>
          <w:rFonts w:ascii="Times New Roman" w:hAnsi="Times New Roman" w:cs="Times New Roman"/>
          <w:sz w:val="24"/>
          <w:szCs w:val="24"/>
        </w:rPr>
        <w:t>Cest</w:t>
      </w:r>
      <w:proofErr w:type="spellEnd"/>
      <w:r w:rsidRPr="00B845F2">
        <w:rPr>
          <w:rFonts w:ascii="Times New Roman" w:hAnsi="Times New Roman" w:cs="Times New Roman"/>
          <w:sz w:val="24"/>
          <w:szCs w:val="24"/>
        </w:rPr>
        <w:t xml:space="preserve"> utilisable dans la plupart des programmes console pour demander leur arrêt. C'est un peu l'équivalent </w:t>
      </w:r>
      <w:proofErr w:type="spellStart"/>
      <w:r w:rsidRPr="00B845F2">
        <w:rPr>
          <w:rFonts w:ascii="Times New Roman" w:hAnsi="Times New Roman" w:cs="Times New Roman"/>
          <w:sz w:val="24"/>
          <w:szCs w:val="24"/>
        </w:rPr>
        <w:t>duAlt</w:t>
      </w:r>
      <w:proofErr w:type="spellEnd"/>
      <w:r w:rsidRPr="00B845F2">
        <w:rPr>
          <w:rFonts w:ascii="Times New Roman" w:hAnsi="Times New Roman" w:cs="Times New Roman"/>
          <w:sz w:val="24"/>
          <w:szCs w:val="24"/>
        </w:rPr>
        <w:t> + </w:t>
      </w:r>
      <w:r w:rsidRPr="00B845F2">
        <w:rPr>
          <w:rFonts w:ascii="Times New Roman" w:hAnsi="Times New Roman" w:cs="Times New Roman"/>
          <w:sz w:val="24"/>
          <w:szCs w:val="24"/>
          <w:lang w:val="it-IT"/>
        </w:rPr>
        <w:t>F4de Windows.</w:t>
      </w:r>
    </w:p>
    <w:p w14:paraId="64B0065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FF09D2F"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tail</w:t>
      </w:r>
      <w:proofErr w:type="spellEnd"/>
      <w:proofErr w:type="gramEnd"/>
      <w:r w:rsidRPr="00B845F2">
        <w:rPr>
          <w:rFonts w:ascii="Times New Roman" w:hAnsi="Times New Roman" w:cs="Times New Roman"/>
          <w:sz w:val="24"/>
          <w:szCs w:val="24"/>
        </w:rPr>
        <w:t xml:space="preserve"> -f est une de mes commandes préférées sous Linux. C'est un bon moyen de surveiller ce qui se passe en temps réel sur un ordinateur (si vous êtes assez rapides pour suivre).</w:t>
      </w:r>
    </w:p>
    <w:p w14:paraId="5CCB02E4"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Par exemple, les logs Apache du Site du Zéro permettent de voir en temps réel qui se connecte sur le site, avec quelle IP, quel fichier a été chargé, à quelle heure, etc.</w:t>
      </w:r>
      <w:r w:rsidRPr="00B845F2">
        <w:rPr>
          <w:rFonts w:ascii="Times New Roman" w:hAnsi="Times New Roman" w:cs="Times New Roman"/>
          <w:sz w:val="24"/>
          <w:szCs w:val="24"/>
        </w:rPr>
        <w:br/>
        <w:t>Aux heures d'affluence du site, ce fichier évolue tellement vite qu'il est pratiquement impossible de le suivre pour un humain.</w:t>
      </w:r>
    </w:p>
    <w:p w14:paraId="733AD77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368ECFD" w14:textId="4E6A06E2" w:rsidR="00434C9F" w:rsidRPr="00B845F2" w:rsidRDefault="00B100EF" w:rsidP="00D215F5">
      <w:pPr>
        <w:pStyle w:val="Heading2"/>
        <w:rPr>
          <w:rFonts w:eastAsia="Times New Roman"/>
        </w:rPr>
      </w:pPr>
      <w:r w:rsidRPr="00B845F2">
        <w:rPr>
          <w:rFonts w:eastAsia="Times New Roman"/>
          <w:lang w:val="nl-NL"/>
        </w:rPr>
        <w:t>touch &amp; mkdir</w:t>
      </w:r>
      <w:r w:rsidRPr="00B845F2">
        <w:t> : créer des fichiers et dossiers</w:t>
      </w:r>
    </w:p>
    <w:p w14:paraId="5B586A0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9E81FED" w14:textId="5496E830"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roofErr w:type="spellStart"/>
      <w:proofErr w:type="gramStart"/>
      <w:r w:rsidRPr="00B845F2">
        <w:rPr>
          <w:rFonts w:ascii="Times New Roman" w:eastAsia="Times New Roman" w:hAnsi="Times New Roman" w:cs="Times New Roman"/>
          <w:sz w:val="24"/>
          <w:szCs w:val="24"/>
        </w:rPr>
        <w:t>touch</w:t>
      </w:r>
      <w:proofErr w:type="spellEnd"/>
      <w:proofErr w:type="gramEnd"/>
      <w:r w:rsidRPr="00B845F2">
        <w:rPr>
          <w:rFonts w:ascii="Times New Roman" w:hAnsi="Times New Roman" w:cs="Times New Roman"/>
          <w:sz w:val="24"/>
          <w:szCs w:val="24"/>
        </w:rPr>
        <w:t xml:space="preserve"> : </w:t>
      </w:r>
      <w:proofErr w:type="spellStart"/>
      <w:r w:rsidRPr="00B845F2">
        <w:rPr>
          <w:rFonts w:ascii="Times New Roman" w:hAnsi="Times New Roman" w:cs="Times New Roman"/>
          <w:sz w:val="24"/>
          <w:szCs w:val="24"/>
        </w:rPr>
        <w:t>cré</w:t>
      </w:r>
      <w:proofErr w:type="spellEnd"/>
      <w:r w:rsidRPr="00B845F2">
        <w:rPr>
          <w:rFonts w:ascii="Times New Roman" w:hAnsi="Times New Roman" w:cs="Times New Roman"/>
          <w:sz w:val="24"/>
          <w:szCs w:val="24"/>
          <w:lang w:val="it-IT"/>
        </w:rPr>
        <w:t>er un fichier</w:t>
      </w:r>
    </w:p>
    <w:p w14:paraId="091DA65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182DF8C" w14:textId="3C565C58"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En fait, il n'existe aucune commande spécialement faite pour créer un fichier vide sous Linux (ce n'est pas très utile). En général, on se contente d'ouvrir un éditeur de texte et d'enregistrer, ce qui provoque la création d'un fichier comme sous Windows.</w:t>
      </w:r>
    </w:p>
    <w:p w14:paraId="24C6E17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CC36EE2"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La commande </w:t>
      </w:r>
      <w:proofErr w:type="spellStart"/>
      <w:r w:rsidRPr="00B845F2">
        <w:rPr>
          <w:rFonts w:ascii="Times New Roman" w:hAnsi="Times New Roman" w:cs="Times New Roman"/>
          <w:sz w:val="24"/>
          <w:szCs w:val="24"/>
        </w:rPr>
        <w:t>touch</w:t>
      </w:r>
      <w:proofErr w:type="spellEnd"/>
      <w:r w:rsidRPr="00B845F2">
        <w:rPr>
          <w:rFonts w:ascii="Times New Roman" w:hAnsi="Times New Roman" w:cs="Times New Roman"/>
          <w:sz w:val="24"/>
          <w:szCs w:val="24"/>
        </w:rPr>
        <w:t xml:space="preserve"> est à la base faite pour modifier la date de dernière modification d'un fichier. D'o</w:t>
      </w:r>
      <w:r w:rsidRPr="00B845F2">
        <w:rPr>
          <w:rFonts w:ascii="Times New Roman" w:hAnsi="Times New Roman" w:cs="Times New Roman"/>
          <w:sz w:val="24"/>
          <w:szCs w:val="24"/>
          <w:lang w:val="it-IT"/>
        </w:rPr>
        <w:t xml:space="preserve">ù </w:t>
      </w:r>
      <w:r w:rsidRPr="00B845F2">
        <w:rPr>
          <w:rFonts w:ascii="Times New Roman" w:hAnsi="Times New Roman" w:cs="Times New Roman"/>
          <w:sz w:val="24"/>
          <w:szCs w:val="24"/>
        </w:rPr>
        <w:t>son nom : on « touche</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rPr>
        <w:t>le fichier pour faire croire à l'ordinateur qu'on vient de le modifier alors que l'on n'a rien changé. Ça peut se révéler utile dans certains cas précis qu'on ne verra pas ici.</w:t>
      </w:r>
    </w:p>
    <w:p w14:paraId="7081D533"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lang w:val="it-IT"/>
        </w:rPr>
        <w:t>L'int</w:t>
      </w:r>
      <w:proofErr w:type="spellStart"/>
      <w:r w:rsidRPr="00B845F2">
        <w:rPr>
          <w:rFonts w:ascii="Times New Roman" w:hAnsi="Times New Roman" w:cs="Times New Roman"/>
          <w:sz w:val="24"/>
          <w:szCs w:val="24"/>
        </w:rPr>
        <w:t>érêt</w:t>
      </w:r>
      <w:proofErr w:type="spellEnd"/>
      <w:r w:rsidRPr="00B845F2">
        <w:rPr>
          <w:rFonts w:ascii="Times New Roman" w:hAnsi="Times New Roman" w:cs="Times New Roman"/>
          <w:sz w:val="24"/>
          <w:szCs w:val="24"/>
        </w:rPr>
        <w:t xml:space="preserve"> de </w:t>
      </w:r>
      <w:proofErr w:type="spellStart"/>
      <w:r w:rsidRPr="00B845F2">
        <w:rPr>
          <w:rFonts w:ascii="Times New Roman" w:hAnsi="Times New Roman" w:cs="Times New Roman"/>
          <w:sz w:val="24"/>
          <w:szCs w:val="24"/>
        </w:rPr>
        <w:t>touch</w:t>
      </w:r>
      <w:proofErr w:type="spellEnd"/>
      <w:r w:rsidRPr="00B845F2">
        <w:rPr>
          <w:rFonts w:ascii="Times New Roman" w:hAnsi="Times New Roman" w:cs="Times New Roman"/>
          <w:sz w:val="24"/>
          <w:szCs w:val="24"/>
        </w:rPr>
        <w:t xml:space="preserve"> pour nous dans ce chapitre, c'est que si le fichier n'existe pas, il sera créé ! On peut donc </w:t>
      </w:r>
      <w:r w:rsidRPr="00B845F2">
        <w:rPr>
          <w:rFonts w:ascii="Times New Roman" w:hAnsi="Times New Roman" w:cs="Times New Roman"/>
          <w:b/>
          <w:bCs/>
          <w:sz w:val="24"/>
          <w:szCs w:val="24"/>
        </w:rPr>
        <w:t>aussi</w:t>
      </w:r>
      <w:r w:rsidRPr="00B845F2">
        <w:rPr>
          <w:rFonts w:ascii="Times New Roman" w:hAnsi="Times New Roman" w:cs="Times New Roman"/>
          <w:sz w:val="24"/>
          <w:szCs w:val="24"/>
        </w:rPr>
        <w:t xml:space="preserve"> utiliser </w:t>
      </w:r>
      <w:proofErr w:type="spellStart"/>
      <w:r w:rsidRPr="00B845F2">
        <w:rPr>
          <w:rFonts w:ascii="Times New Roman" w:hAnsi="Times New Roman" w:cs="Times New Roman"/>
          <w:sz w:val="24"/>
          <w:szCs w:val="24"/>
        </w:rPr>
        <w:t>touch</w:t>
      </w:r>
      <w:proofErr w:type="spellEnd"/>
      <w:r w:rsidRPr="00B845F2">
        <w:rPr>
          <w:rFonts w:ascii="Times New Roman" w:hAnsi="Times New Roman" w:cs="Times New Roman"/>
          <w:sz w:val="24"/>
          <w:szCs w:val="24"/>
        </w:rPr>
        <w:t xml:space="preserve"> pour créer des fichiers, même s'il n'a pas vraiment été fait pour </w:t>
      </w:r>
      <w:r w:rsidRPr="00B845F2">
        <w:rPr>
          <w:rFonts w:ascii="Times New Roman" w:hAnsi="Times New Roman" w:cs="Times New Roman"/>
          <w:sz w:val="24"/>
          <w:szCs w:val="24"/>
          <w:lang w:val="pt-PT"/>
        </w:rPr>
        <w:t>ç</w:t>
      </w:r>
      <w:r w:rsidRPr="00B845F2">
        <w:rPr>
          <w:rFonts w:ascii="Times New Roman" w:hAnsi="Times New Roman" w:cs="Times New Roman"/>
          <w:sz w:val="24"/>
          <w:szCs w:val="24"/>
        </w:rPr>
        <w:t xml:space="preserve">a à </w:t>
      </w:r>
      <w:r w:rsidRPr="00B845F2">
        <w:rPr>
          <w:rFonts w:ascii="Times New Roman" w:hAnsi="Times New Roman" w:cs="Times New Roman"/>
          <w:sz w:val="24"/>
          <w:szCs w:val="24"/>
          <w:lang w:val="it-IT"/>
        </w:rPr>
        <w:t>la base.</w:t>
      </w:r>
    </w:p>
    <w:p w14:paraId="3FDD048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D03AAC1"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touch</w:t>
      </w:r>
      <w:proofErr w:type="spellEnd"/>
      <w:proofErr w:type="gramEnd"/>
      <w:r w:rsidRPr="00B845F2">
        <w:rPr>
          <w:rFonts w:ascii="Times New Roman" w:hAnsi="Times New Roman" w:cs="Times New Roman"/>
          <w:sz w:val="24"/>
          <w:szCs w:val="24"/>
        </w:rPr>
        <w:t xml:space="preserve"> pays // Va créer le fichier pays</w:t>
      </w:r>
    </w:p>
    <w:p w14:paraId="30BA5D5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89AD6E5"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On peut créer plusieurs fichiers en une seule commande. Il vous suffit de les lister l'un après l'autre, </w:t>
      </w:r>
      <w:proofErr w:type="gramStart"/>
      <w:r w:rsidRPr="00B845F2">
        <w:rPr>
          <w:rFonts w:ascii="Times New Roman" w:hAnsi="Times New Roman" w:cs="Times New Roman"/>
          <w:sz w:val="24"/>
          <w:szCs w:val="24"/>
        </w:rPr>
        <w:t>séparés</w:t>
      </w:r>
      <w:proofErr w:type="gramEnd"/>
      <w:r w:rsidRPr="00B845F2">
        <w:rPr>
          <w:rFonts w:ascii="Times New Roman" w:hAnsi="Times New Roman" w:cs="Times New Roman"/>
          <w:sz w:val="24"/>
          <w:szCs w:val="24"/>
        </w:rPr>
        <w:t xml:space="preserve"> par des espaces.</w:t>
      </w:r>
    </w:p>
    <w:p w14:paraId="673313AA"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br/>
        <w:t xml:space="preserve"> </w:t>
      </w:r>
      <w:proofErr w:type="spellStart"/>
      <w:proofErr w:type="gramStart"/>
      <w:r w:rsidRPr="00B845F2">
        <w:rPr>
          <w:rFonts w:ascii="Times New Roman" w:hAnsi="Times New Roman" w:cs="Times New Roman"/>
          <w:sz w:val="24"/>
          <w:szCs w:val="24"/>
        </w:rPr>
        <w:t>touch</w:t>
      </w:r>
      <w:proofErr w:type="spellEnd"/>
      <w:proofErr w:type="gramEnd"/>
      <w:r w:rsidRPr="00B845F2">
        <w:rPr>
          <w:rFonts w:ascii="Times New Roman" w:hAnsi="Times New Roman" w:cs="Times New Roman"/>
          <w:sz w:val="24"/>
          <w:szCs w:val="24"/>
        </w:rPr>
        <w:t xml:space="preserve"> pays villes</w:t>
      </w:r>
    </w:p>
    <w:p w14:paraId="2D863FFE"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251C7F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6704C21" w14:textId="58216CD1"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roofErr w:type="spellStart"/>
      <w:proofErr w:type="gramStart"/>
      <w:r w:rsidRPr="00B845F2">
        <w:rPr>
          <w:rFonts w:ascii="Times New Roman" w:eastAsia="Times New Roman" w:hAnsi="Times New Roman" w:cs="Times New Roman"/>
          <w:sz w:val="24"/>
          <w:szCs w:val="24"/>
        </w:rPr>
        <w:lastRenderedPageBreak/>
        <w:t>mkdir</w:t>
      </w:r>
      <w:proofErr w:type="spellEnd"/>
      <w:proofErr w:type="gramEnd"/>
      <w:r w:rsidRPr="00B845F2">
        <w:rPr>
          <w:rFonts w:ascii="Times New Roman" w:hAnsi="Times New Roman" w:cs="Times New Roman"/>
          <w:sz w:val="24"/>
          <w:szCs w:val="24"/>
        </w:rPr>
        <w:t xml:space="preserve"> : </w:t>
      </w:r>
      <w:proofErr w:type="spellStart"/>
      <w:r w:rsidRPr="00B845F2">
        <w:rPr>
          <w:rFonts w:ascii="Times New Roman" w:hAnsi="Times New Roman" w:cs="Times New Roman"/>
          <w:sz w:val="24"/>
          <w:szCs w:val="24"/>
        </w:rPr>
        <w:t>cré</w:t>
      </w:r>
      <w:proofErr w:type="spellEnd"/>
      <w:r w:rsidRPr="00B845F2">
        <w:rPr>
          <w:rFonts w:ascii="Times New Roman" w:hAnsi="Times New Roman" w:cs="Times New Roman"/>
          <w:sz w:val="24"/>
          <w:szCs w:val="24"/>
          <w:lang w:val="it-IT"/>
        </w:rPr>
        <w:t>er un dossier</w:t>
      </w:r>
    </w:p>
    <w:p w14:paraId="7D25772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15A472E"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mkdir</w:t>
      </w:r>
      <w:proofErr w:type="spellEnd"/>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mondossier</w:t>
      </w:r>
    </w:p>
    <w:p w14:paraId="1F6961FD"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8E0FC2E" w14:textId="15586765"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On peut créer deux dossiers (ou plus !) en même temps en les séparant là aussi par des espaces :</w:t>
      </w:r>
    </w:p>
    <w:p w14:paraId="5A373F4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484A84C" w14:textId="7B833C85"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Il y a un paramètre utile avec </w:t>
      </w:r>
      <w:proofErr w:type="spellStart"/>
      <w:r w:rsidRPr="00B845F2">
        <w:rPr>
          <w:rFonts w:ascii="Times New Roman" w:hAnsi="Times New Roman" w:cs="Times New Roman"/>
          <w:sz w:val="24"/>
          <w:szCs w:val="24"/>
        </w:rPr>
        <w:t>mkdir</w:t>
      </w:r>
      <w:proofErr w:type="spellEnd"/>
      <w:r w:rsidRPr="00B845F2">
        <w:rPr>
          <w:rFonts w:ascii="Times New Roman" w:hAnsi="Times New Roman" w:cs="Times New Roman"/>
          <w:sz w:val="24"/>
          <w:szCs w:val="24"/>
        </w:rPr>
        <w:t> :-p. Il sert à créer tous les dossiers intermédiaires. Par exemple :</w:t>
      </w:r>
    </w:p>
    <w:p w14:paraId="403922FB"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AFFD9F0"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mkdir</w:t>
      </w:r>
      <w:proofErr w:type="spellEnd"/>
      <w:proofErr w:type="gramEnd"/>
      <w:r w:rsidRPr="00B845F2">
        <w:rPr>
          <w:rFonts w:ascii="Times New Roman" w:hAnsi="Times New Roman" w:cs="Times New Roman"/>
          <w:sz w:val="24"/>
          <w:szCs w:val="24"/>
        </w:rPr>
        <w:t> -p animaux/</w:t>
      </w:r>
      <w:proofErr w:type="spellStart"/>
      <w:r w:rsidRPr="00B845F2">
        <w:rPr>
          <w:rFonts w:ascii="Times New Roman" w:hAnsi="Times New Roman" w:cs="Times New Roman"/>
          <w:sz w:val="24"/>
          <w:szCs w:val="24"/>
        </w:rPr>
        <w:t>vertebres</w:t>
      </w:r>
      <w:proofErr w:type="spellEnd"/>
      <w:r w:rsidRPr="00B845F2">
        <w:rPr>
          <w:rFonts w:ascii="Times New Roman" w:hAnsi="Times New Roman" w:cs="Times New Roman"/>
          <w:sz w:val="24"/>
          <w:szCs w:val="24"/>
        </w:rPr>
        <w:t>/chat</w:t>
      </w:r>
    </w:p>
    <w:p w14:paraId="7458B575" w14:textId="74B5A84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créera</w:t>
      </w:r>
      <w:proofErr w:type="gramEnd"/>
      <w:r w:rsidRPr="00B845F2">
        <w:rPr>
          <w:rFonts w:ascii="Times New Roman" w:hAnsi="Times New Roman" w:cs="Times New Roman"/>
          <w:sz w:val="24"/>
          <w:szCs w:val="24"/>
        </w:rPr>
        <w:t xml:space="preserve"> le dossier animaux, puis à </w:t>
      </w:r>
      <w:r w:rsidRPr="00B845F2">
        <w:rPr>
          <w:rFonts w:ascii="Times New Roman" w:hAnsi="Times New Roman" w:cs="Times New Roman"/>
          <w:sz w:val="24"/>
          <w:szCs w:val="24"/>
          <w:lang w:val="it-IT"/>
        </w:rPr>
        <w:t>l'int</w:t>
      </w:r>
      <w:proofErr w:type="spellStart"/>
      <w:r w:rsidRPr="00B845F2">
        <w:rPr>
          <w:rFonts w:ascii="Times New Roman" w:hAnsi="Times New Roman" w:cs="Times New Roman"/>
          <w:sz w:val="24"/>
          <w:szCs w:val="24"/>
        </w:rPr>
        <w:t>érieur</w:t>
      </w:r>
      <w:proofErr w:type="spellEnd"/>
      <w:r w:rsidRPr="00B845F2">
        <w:rPr>
          <w:rFonts w:ascii="Times New Roman" w:hAnsi="Times New Roman" w:cs="Times New Roman"/>
          <w:sz w:val="24"/>
          <w:szCs w:val="24"/>
        </w:rPr>
        <w:t xml:space="preserve"> le sous-</w:t>
      </w:r>
      <w:proofErr w:type="spellStart"/>
      <w:r w:rsidRPr="00B845F2">
        <w:rPr>
          <w:rFonts w:ascii="Times New Roman" w:hAnsi="Times New Roman" w:cs="Times New Roman"/>
          <w:sz w:val="24"/>
          <w:szCs w:val="24"/>
        </w:rPr>
        <w:t>dossiervertebres</w:t>
      </w:r>
      <w:proofErr w:type="spellEnd"/>
      <w:r w:rsidRPr="00B845F2">
        <w:rPr>
          <w:rFonts w:ascii="Times New Roman" w:hAnsi="Times New Roman" w:cs="Times New Roman"/>
          <w:sz w:val="24"/>
          <w:szCs w:val="24"/>
        </w:rPr>
        <w:t xml:space="preserve">, puis à </w:t>
      </w:r>
      <w:r w:rsidRPr="00B845F2">
        <w:rPr>
          <w:rFonts w:ascii="Times New Roman" w:hAnsi="Times New Roman" w:cs="Times New Roman"/>
          <w:sz w:val="24"/>
          <w:szCs w:val="24"/>
          <w:lang w:val="it-IT"/>
        </w:rPr>
        <w:t>l'int</w:t>
      </w:r>
      <w:proofErr w:type="spellStart"/>
      <w:r w:rsidRPr="00B845F2">
        <w:rPr>
          <w:rFonts w:ascii="Times New Roman" w:hAnsi="Times New Roman" w:cs="Times New Roman"/>
          <w:sz w:val="24"/>
          <w:szCs w:val="24"/>
        </w:rPr>
        <w:t>érieur</w:t>
      </w:r>
      <w:proofErr w:type="spellEnd"/>
      <w:r w:rsidRPr="00B845F2">
        <w:rPr>
          <w:rFonts w:ascii="Times New Roman" w:hAnsi="Times New Roman" w:cs="Times New Roman"/>
          <w:sz w:val="24"/>
          <w:szCs w:val="24"/>
        </w:rPr>
        <w:t xml:space="preserve"> encore le </w:t>
      </w:r>
      <w:proofErr w:type="spellStart"/>
      <w:r w:rsidRPr="00B845F2">
        <w:rPr>
          <w:rFonts w:ascii="Times New Roman" w:hAnsi="Times New Roman" w:cs="Times New Roman"/>
          <w:sz w:val="24"/>
          <w:szCs w:val="24"/>
        </w:rPr>
        <w:t>sous-dossierchat</w:t>
      </w:r>
      <w:proofErr w:type="spellEnd"/>
      <w:r w:rsidRPr="00B845F2">
        <w:rPr>
          <w:rFonts w:ascii="Times New Roman" w:hAnsi="Times New Roman" w:cs="Times New Roman"/>
          <w:sz w:val="24"/>
          <w:szCs w:val="24"/>
        </w:rPr>
        <w:t> !</w:t>
      </w:r>
    </w:p>
    <w:p w14:paraId="0A3651A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0E728CA" w14:textId="7806D169" w:rsidR="00434C9F" w:rsidRPr="00B845F2" w:rsidRDefault="00B100EF" w:rsidP="00D215F5">
      <w:pPr>
        <w:pStyle w:val="Heading2"/>
        <w:rPr>
          <w:rFonts w:eastAsia="Times New Roman"/>
        </w:rPr>
      </w:pPr>
      <w:r w:rsidRPr="00B845F2">
        <w:rPr>
          <w:rFonts w:eastAsia="Times New Roman"/>
          <w:lang w:val="nl-NL"/>
        </w:rPr>
        <w:t>cp &amp; mv</w:t>
      </w:r>
      <w:r w:rsidRPr="00B845F2">
        <w:t> : copier et déplacer un fichier</w:t>
      </w:r>
    </w:p>
    <w:p w14:paraId="1F14C54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AE0B384" w14:textId="389CACF2"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roofErr w:type="spellStart"/>
      <w:proofErr w:type="gramStart"/>
      <w:r w:rsidRPr="00B845F2">
        <w:rPr>
          <w:rFonts w:ascii="Times New Roman" w:eastAsia="Times New Roman" w:hAnsi="Times New Roman" w:cs="Times New Roman"/>
          <w:sz w:val="24"/>
          <w:szCs w:val="24"/>
        </w:rPr>
        <w:t>cp</w:t>
      </w:r>
      <w:proofErr w:type="spellEnd"/>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 copier un fichier</w:t>
      </w:r>
    </w:p>
    <w:p w14:paraId="1953CBC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EBDA92C" w14:textId="6DA386DE"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La commande </w:t>
      </w:r>
      <w:proofErr w:type="spellStart"/>
      <w:r w:rsidRPr="00B845F2">
        <w:rPr>
          <w:rFonts w:ascii="Times New Roman" w:hAnsi="Times New Roman" w:cs="Times New Roman"/>
          <w:sz w:val="24"/>
          <w:szCs w:val="24"/>
        </w:rPr>
        <w:t>cp</w:t>
      </w:r>
      <w:proofErr w:type="spellEnd"/>
      <w:r w:rsidRPr="00B845F2">
        <w:rPr>
          <w:rFonts w:ascii="Times New Roman" w:hAnsi="Times New Roman" w:cs="Times New Roman"/>
          <w:sz w:val="24"/>
          <w:szCs w:val="24"/>
        </w:rPr>
        <w:t xml:space="preserve"> (abréviation de </w:t>
      </w:r>
      <w:r w:rsidRPr="00B845F2">
        <w:rPr>
          <w:rFonts w:ascii="Times New Roman" w:hAnsi="Times New Roman" w:cs="Times New Roman"/>
          <w:i/>
          <w:iCs/>
          <w:sz w:val="24"/>
          <w:szCs w:val="24"/>
          <w:lang w:val="it-IT"/>
        </w:rPr>
        <w:t>CoPy</w:t>
      </w:r>
      <w:r w:rsidRPr="00B845F2">
        <w:rPr>
          <w:rFonts w:ascii="Times New Roman" w:hAnsi="Times New Roman" w:cs="Times New Roman"/>
          <w:sz w:val="24"/>
          <w:szCs w:val="24"/>
        </w:rPr>
        <w:t>) vous permet comme son nom l'indique de copier un fichier… mais aussi de copier plusieurs fichiers à la fois, et même de copier des dossiers !</w:t>
      </w:r>
    </w:p>
    <w:p w14:paraId="0D0FDDF2" w14:textId="3579F360"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4C2420A" w14:textId="227A861D"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cp</w:t>
      </w:r>
      <w:proofErr w:type="spellEnd"/>
      <w:proofErr w:type="gramEnd"/>
      <w:r w:rsidRPr="00B845F2">
        <w:rPr>
          <w:rFonts w:ascii="Times New Roman" w:hAnsi="Times New Roman" w:cs="Times New Roman"/>
          <w:sz w:val="24"/>
          <w:szCs w:val="24"/>
        </w:rPr>
        <w:t xml:space="preserve"> capitales France</w:t>
      </w:r>
    </w:p>
    <w:p w14:paraId="1B6C4B2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48C08FC"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Là il va copier </w:t>
      </w:r>
      <w:proofErr w:type="gramStart"/>
      <w:r w:rsidRPr="00B845F2">
        <w:rPr>
          <w:rFonts w:ascii="Times New Roman" w:hAnsi="Times New Roman" w:cs="Times New Roman"/>
          <w:sz w:val="24"/>
          <w:szCs w:val="24"/>
        </w:rPr>
        <w:t>le fichier capitales</w:t>
      </w:r>
      <w:proofErr w:type="gramEnd"/>
      <w:r w:rsidRPr="00B845F2">
        <w:rPr>
          <w:rFonts w:ascii="Times New Roman" w:hAnsi="Times New Roman" w:cs="Times New Roman"/>
          <w:sz w:val="24"/>
          <w:szCs w:val="24"/>
        </w:rPr>
        <w:t xml:space="preserve"> dans le fichier France, si France n'existe pas, il va le créer.</w:t>
      </w:r>
    </w:p>
    <w:p w14:paraId="2B41820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B259E76" w14:textId="5177D103"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Copier dans un autre dossier</w:t>
      </w:r>
    </w:p>
    <w:p w14:paraId="3D3CC18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5ED9156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Avec cette commande par exemple :</w:t>
      </w:r>
    </w:p>
    <w:p w14:paraId="49172DEB" w14:textId="46D7CCAA"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roofErr w:type="spellStart"/>
      <w:proofErr w:type="gramStart"/>
      <w:r w:rsidRPr="00B845F2">
        <w:rPr>
          <w:rFonts w:ascii="Times New Roman" w:eastAsia="Times New Roman" w:hAnsi="Times New Roman" w:cs="Times New Roman"/>
          <w:sz w:val="24"/>
          <w:szCs w:val="24"/>
        </w:rPr>
        <w:t>cp</w:t>
      </w:r>
      <w:proofErr w:type="spellEnd"/>
      <w:proofErr w:type="gramEnd"/>
      <w:r w:rsidRPr="00B845F2">
        <w:rPr>
          <w:rFonts w:ascii="Times New Roman" w:eastAsia="Times New Roman" w:hAnsi="Times New Roman" w:cs="Times New Roman"/>
          <w:sz w:val="24"/>
          <w:szCs w:val="24"/>
        </w:rPr>
        <w:t xml:space="preserve"> villes </w:t>
      </w:r>
      <w:proofErr w:type="spellStart"/>
      <w:r w:rsidRPr="00B845F2">
        <w:rPr>
          <w:rFonts w:ascii="Times New Roman" w:eastAsia="Times New Roman" w:hAnsi="Times New Roman" w:cs="Times New Roman"/>
          <w:sz w:val="24"/>
          <w:szCs w:val="24"/>
        </w:rPr>
        <w:t>maroc</w:t>
      </w:r>
      <w:proofErr w:type="spellEnd"/>
    </w:p>
    <w:p w14:paraId="194962D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2F62B7F7"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Là ça va copier  le fichier villes dans le dossier </w:t>
      </w:r>
      <w:proofErr w:type="spellStart"/>
      <w:r w:rsidRPr="00B845F2">
        <w:rPr>
          <w:rFonts w:ascii="Times New Roman" w:hAnsi="Times New Roman" w:cs="Times New Roman"/>
          <w:sz w:val="24"/>
          <w:szCs w:val="24"/>
        </w:rPr>
        <w:t>maroc</w:t>
      </w:r>
      <w:proofErr w:type="spellEnd"/>
      <w:r w:rsidRPr="00B845F2">
        <w:rPr>
          <w:rFonts w:ascii="Times New Roman" w:hAnsi="Times New Roman" w:cs="Times New Roman"/>
          <w:sz w:val="24"/>
          <w:szCs w:val="24"/>
        </w:rPr>
        <w:t xml:space="preserve"> qui existe déjà.</w:t>
      </w:r>
    </w:p>
    <w:p w14:paraId="793845FC"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Si dans le dossier </w:t>
      </w:r>
      <w:proofErr w:type="spellStart"/>
      <w:r w:rsidRPr="00B845F2">
        <w:rPr>
          <w:rFonts w:ascii="Times New Roman" w:hAnsi="Times New Roman" w:cs="Times New Roman"/>
          <w:sz w:val="24"/>
          <w:szCs w:val="24"/>
        </w:rPr>
        <w:t>maroc</w:t>
      </w:r>
      <w:proofErr w:type="spellEnd"/>
      <w:r w:rsidRPr="00B845F2">
        <w:rPr>
          <w:rFonts w:ascii="Times New Roman" w:hAnsi="Times New Roman" w:cs="Times New Roman"/>
          <w:sz w:val="24"/>
          <w:szCs w:val="24"/>
        </w:rPr>
        <w:t xml:space="preserve"> il y a déjà un fichier nommé villes, ce dernier sera é</w:t>
      </w:r>
      <w:r w:rsidRPr="00B845F2">
        <w:rPr>
          <w:rFonts w:ascii="Times New Roman" w:hAnsi="Times New Roman" w:cs="Times New Roman"/>
          <w:sz w:val="24"/>
          <w:szCs w:val="24"/>
          <w:lang w:val="nl-NL"/>
        </w:rPr>
        <w:t>cras</w:t>
      </w:r>
      <w:r w:rsidRPr="00B845F2">
        <w:rPr>
          <w:rFonts w:ascii="Times New Roman" w:hAnsi="Times New Roman" w:cs="Times New Roman"/>
          <w:sz w:val="24"/>
          <w:szCs w:val="24"/>
        </w:rPr>
        <w:t>é.</w:t>
      </w:r>
    </w:p>
    <w:p w14:paraId="7EE1CAC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72D4CC6" w14:textId="5FD363E8"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Si vous voulez copier un fichier dans un dossier sous un autre nom on fait :</w:t>
      </w:r>
    </w:p>
    <w:p w14:paraId="5FE713FB"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EF66C09" w14:textId="4BACA66E"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cp</w:t>
      </w:r>
      <w:proofErr w:type="spellEnd"/>
      <w:proofErr w:type="gramEnd"/>
      <w:r w:rsidRPr="00B845F2">
        <w:rPr>
          <w:rFonts w:ascii="Times New Roman" w:hAnsi="Times New Roman" w:cs="Times New Roman"/>
          <w:sz w:val="24"/>
          <w:szCs w:val="24"/>
        </w:rPr>
        <w:t xml:space="preserve"> villes </w:t>
      </w:r>
      <w:proofErr w:type="spellStart"/>
      <w:r w:rsidRPr="00B845F2">
        <w:rPr>
          <w:rFonts w:ascii="Times New Roman" w:hAnsi="Times New Roman" w:cs="Times New Roman"/>
          <w:sz w:val="24"/>
          <w:szCs w:val="24"/>
        </w:rPr>
        <w:t>maroc</w:t>
      </w:r>
      <w:proofErr w:type="spellEnd"/>
      <w:r w:rsidRPr="00B845F2">
        <w:rPr>
          <w:rFonts w:ascii="Times New Roman" w:hAnsi="Times New Roman" w:cs="Times New Roman"/>
          <w:sz w:val="24"/>
          <w:szCs w:val="24"/>
        </w:rPr>
        <w:t>/</w:t>
      </w:r>
      <w:proofErr w:type="spellStart"/>
      <w:r w:rsidRPr="00B845F2">
        <w:rPr>
          <w:rFonts w:ascii="Times New Roman" w:hAnsi="Times New Roman" w:cs="Times New Roman"/>
          <w:sz w:val="24"/>
          <w:szCs w:val="24"/>
        </w:rPr>
        <w:t>cities</w:t>
      </w:r>
      <w:proofErr w:type="spellEnd"/>
    </w:p>
    <w:p w14:paraId="0E9B65A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A982723" w14:textId="39799A0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cp</w:t>
      </w:r>
      <w:proofErr w:type="spellEnd"/>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fichierbidon</w:t>
      </w:r>
      <w:r w:rsidRPr="00B845F2">
        <w:rPr>
          <w:rFonts w:ascii="Times New Roman" w:hAnsi="Times New Roman" w:cs="Times New Roman"/>
          <w:sz w:val="24"/>
          <w:szCs w:val="24"/>
        </w:rPr>
        <w:t> /var/log/  &gt;&gt; va créer le fichier dans le dossier log</w:t>
      </w:r>
    </w:p>
    <w:p w14:paraId="3A2257A3"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288CDA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54727EF" w14:textId="091811F6"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Copier des dossiers</w:t>
      </w:r>
    </w:p>
    <w:p w14:paraId="75D3DD9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BE95EB8" w14:textId="7B75BC0B"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lastRenderedPageBreak/>
        <w:t>Avec l'option-</w:t>
      </w:r>
      <w:proofErr w:type="gramStart"/>
      <w:r w:rsidRPr="00B845F2">
        <w:rPr>
          <w:rFonts w:ascii="Times New Roman" w:hAnsi="Times New Roman" w:cs="Times New Roman"/>
          <w:sz w:val="24"/>
          <w:szCs w:val="24"/>
        </w:rPr>
        <w:t>R(</w:t>
      </w:r>
      <w:proofErr w:type="gramEnd"/>
      <w:r w:rsidRPr="00B845F2">
        <w:rPr>
          <w:rFonts w:ascii="Times New Roman" w:hAnsi="Times New Roman" w:cs="Times New Roman"/>
          <w:sz w:val="24"/>
          <w:szCs w:val="24"/>
        </w:rPr>
        <w:t>un « R</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rPr>
        <w:t>majuscule !), vous pouvez copier un dossier, ainsi que tous les sous-dossiers et fichiers qu'il contient !</w:t>
      </w:r>
    </w:p>
    <w:p w14:paraId="22E3A9C3"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2F46D6B"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cp</w:t>
      </w:r>
      <w:proofErr w:type="spellEnd"/>
      <w:proofErr w:type="gramEnd"/>
      <w:r w:rsidRPr="00B845F2">
        <w:rPr>
          <w:rFonts w:ascii="Times New Roman" w:hAnsi="Times New Roman" w:cs="Times New Roman"/>
          <w:sz w:val="24"/>
          <w:szCs w:val="24"/>
        </w:rPr>
        <w:t> -R animaux </w:t>
      </w:r>
      <w:proofErr w:type="spellStart"/>
      <w:r w:rsidRPr="00B845F2">
        <w:rPr>
          <w:rFonts w:ascii="Times New Roman" w:hAnsi="Times New Roman" w:cs="Times New Roman"/>
          <w:sz w:val="24"/>
          <w:szCs w:val="24"/>
        </w:rPr>
        <w:t>autresanimaux</w:t>
      </w:r>
      <w:proofErr w:type="spellEnd"/>
    </w:p>
    <w:p w14:paraId="4616519A"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cela</w:t>
      </w:r>
      <w:proofErr w:type="gramEnd"/>
      <w:r w:rsidRPr="00B845F2">
        <w:rPr>
          <w:rFonts w:ascii="Times New Roman" w:hAnsi="Times New Roman" w:cs="Times New Roman"/>
          <w:sz w:val="24"/>
          <w:szCs w:val="24"/>
        </w:rPr>
        <w:t xml:space="preserve"> aura pour effet de </w:t>
      </w:r>
      <w:proofErr w:type="spellStart"/>
      <w:r w:rsidRPr="00B845F2">
        <w:rPr>
          <w:rFonts w:ascii="Times New Roman" w:hAnsi="Times New Roman" w:cs="Times New Roman"/>
          <w:sz w:val="24"/>
          <w:szCs w:val="24"/>
        </w:rPr>
        <w:t>copieranimauxainsi</w:t>
      </w:r>
      <w:proofErr w:type="spellEnd"/>
      <w:r w:rsidRPr="00B845F2">
        <w:rPr>
          <w:rFonts w:ascii="Times New Roman" w:hAnsi="Times New Roman" w:cs="Times New Roman"/>
          <w:sz w:val="24"/>
          <w:szCs w:val="24"/>
        </w:rPr>
        <w:t xml:space="preserve"> que tous ses sous-dossiers sous le nom </w:t>
      </w:r>
      <w:proofErr w:type="spellStart"/>
      <w:r w:rsidRPr="00B845F2">
        <w:rPr>
          <w:rFonts w:ascii="Times New Roman" w:hAnsi="Times New Roman" w:cs="Times New Roman"/>
          <w:sz w:val="24"/>
          <w:szCs w:val="24"/>
        </w:rPr>
        <w:t>autresanimaux</w:t>
      </w:r>
      <w:proofErr w:type="spellEnd"/>
      <w:r w:rsidRPr="00B845F2">
        <w:rPr>
          <w:rFonts w:ascii="Times New Roman" w:hAnsi="Times New Roman" w:cs="Times New Roman"/>
          <w:sz w:val="24"/>
          <w:szCs w:val="24"/>
        </w:rPr>
        <w:t xml:space="preserve"> mais toujours dans le </w:t>
      </w:r>
      <w:proofErr w:type="spellStart"/>
      <w:r w:rsidRPr="00B845F2">
        <w:rPr>
          <w:rFonts w:ascii="Times New Roman" w:hAnsi="Times New Roman" w:cs="Times New Roman"/>
          <w:sz w:val="24"/>
          <w:szCs w:val="24"/>
        </w:rPr>
        <w:t>mê</w:t>
      </w:r>
      <w:proofErr w:type="spellEnd"/>
      <w:r w:rsidRPr="00B845F2">
        <w:rPr>
          <w:rFonts w:ascii="Times New Roman" w:hAnsi="Times New Roman" w:cs="Times New Roman"/>
          <w:sz w:val="24"/>
          <w:szCs w:val="24"/>
          <w:lang w:val="it-IT"/>
        </w:rPr>
        <w:t>me dossier.</w:t>
      </w:r>
    </w:p>
    <w:p w14:paraId="61454F7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B06963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6BDC434" w14:textId="6EBBDC3E"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Utiliser le joker*</w:t>
      </w:r>
    </w:p>
    <w:p w14:paraId="391CBAE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E3B4314" w14:textId="37FD263E"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Le symbole*est appelé </w:t>
      </w:r>
      <w:r w:rsidRPr="00B845F2">
        <w:rPr>
          <w:rFonts w:ascii="Times New Roman" w:hAnsi="Times New Roman" w:cs="Times New Roman"/>
          <w:i/>
          <w:iCs/>
          <w:sz w:val="24"/>
          <w:szCs w:val="24"/>
        </w:rPr>
        <w:t>joker</w:t>
      </w:r>
      <w:r w:rsidRPr="00B845F2">
        <w:rPr>
          <w:rFonts w:ascii="Times New Roman" w:hAnsi="Times New Roman" w:cs="Times New Roman"/>
          <w:sz w:val="24"/>
          <w:szCs w:val="24"/>
        </w:rPr>
        <w:t xml:space="preserve">, ou encore </w:t>
      </w:r>
      <w:proofErr w:type="spellStart"/>
      <w:r w:rsidRPr="00B845F2">
        <w:rPr>
          <w:rFonts w:ascii="Times New Roman" w:hAnsi="Times New Roman" w:cs="Times New Roman"/>
          <w:b/>
          <w:bCs/>
          <w:sz w:val="24"/>
          <w:szCs w:val="24"/>
        </w:rPr>
        <w:t>wildcard</w:t>
      </w:r>
      <w:proofErr w:type="spellEnd"/>
      <w:r w:rsidRPr="00B845F2">
        <w:rPr>
          <w:rFonts w:ascii="Times New Roman" w:hAnsi="Times New Roman" w:cs="Times New Roman"/>
          <w:sz w:val="24"/>
          <w:szCs w:val="24"/>
        </w:rPr>
        <w:t xml:space="preserve"> en anglais sous Linux.</w:t>
      </w:r>
      <w:r w:rsidRPr="00B845F2">
        <w:rPr>
          <w:rFonts w:ascii="Times New Roman" w:hAnsi="Times New Roman" w:cs="Times New Roman"/>
          <w:sz w:val="24"/>
          <w:szCs w:val="24"/>
        </w:rPr>
        <w:br/>
        <w:t xml:space="preserve">Il vous permet de copier par exemple tous les fichiers </w:t>
      </w:r>
      <w:proofErr w:type="spellStart"/>
      <w:r w:rsidRPr="00B845F2">
        <w:rPr>
          <w:rFonts w:ascii="Times New Roman" w:hAnsi="Times New Roman" w:cs="Times New Roman"/>
          <w:sz w:val="24"/>
          <w:szCs w:val="24"/>
        </w:rPr>
        <w:t>image.jpgdans</w:t>
      </w:r>
      <w:proofErr w:type="spellEnd"/>
      <w:r w:rsidRPr="00B845F2">
        <w:rPr>
          <w:rFonts w:ascii="Times New Roman" w:hAnsi="Times New Roman" w:cs="Times New Roman"/>
          <w:sz w:val="24"/>
          <w:szCs w:val="24"/>
        </w:rPr>
        <w:t xml:space="preserve"> un sous-dossier :</w:t>
      </w:r>
    </w:p>
    <w:p w14:paraId="6289263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28BDE8D"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cp</w:t>
      </w:r>
      <w:proofErr w:type="spellEnd"/>
      <w:proofErr w:type="gramEnd"/>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jpg</w:t>
      </w:r>
      <w:proofErr w:type="spell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mondossier/</w:t>
      </w:r>
    </w:p>
    <w:p w14:paraId="0AE5A78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757E95D" w14:textId="05B0EBC6"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Vous pouvez aussi vous en servir pour copier tous les fichiers dont le nom commence par « </w:t>
      </w:r>
      <w:proofErr w:type="spellStart"/>
      <w:r w:rsidRPr="00B845F2">
        <w:rPr>
          <w:rFonts w:ascii="Times New Roman" w:hAnsi="Times New Roman" w:cs="Times New Roman"/>
          <w:sz w:val="24"/>
          <w:szCs w:val="24"/>
        </w:rPr>
        <w:t>so</w:t>
      </w:r>
      <w:proofErr w:type="spellEnd"/>
      <w:r w:rsidRPr="00B845F2">
        <w:rPr>
          <w:rFonts w:ascii="Times New Roman" w:hAnsi="Times New Roman" w:cs="Times New Roman"/>
          <w:sz w:val="24"/>
          <w:szCs w:val="24"/>
          <w:lang w:val="ru-RU"/>
        </w:rPr>
        <w:t> » </w:t>
      </w:r>
      <w:r w:rsidRPr="00B845F2">
        <w:rPr>
          <w:rFonts w:ascii="Times New Roman" w:hAnsi="Times New Roman" w:cs="Times New Roman"/>
          <w:sz w:val="24"/>
          <w:szCs w:val="24"/>
        </w:rPr>
        <w:t>:</w:t>
      </w:r>
    </w:p>
    <w:p w14:paraId="72A0650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E50D25B"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cp</w:t>
      </w:r>
      <w:proofErr w:type="spellEnd"/>
      <w:proofErr w:type="gramEnd"/>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so</w:t>
      </w:r>
      <w:proofErr w:type="spell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mondossier/</w:t>
      </w:r>
    </w:p>
    <w:p w14:paraId="4DA296A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17A0A8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1F223DF" w14:textId="6F51B6D6"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roofErr w:type="gramStart"/>
      <w:r w:rsidRPr="00B845F2">
        <w:rPr>
          <w:rFonts w:ascii="Times New Roman" w:eastAsia="Times New Roman" w:hAnsi="Times New Roman" w:cs="Times New Roman"/>
          <w:sz w:val="24"/>
          <w:szCs w:val="24"/>
        </w:rPr>
        <w:t>mv</w:t>
      </w:r>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nl-NL"/>
        </w:rPr>
        <w:t>: d</w:t>
      </w:r>
      <w:proofErr w:type="spellStart"/>
      <w:r w:rsidRPr="00B845F2">
        <w:rPr>
          <w:rFonts w:ascii="Times New Roman" w:hAnsi="Times New Roman" w:cs="Times New Roman"/>
          <w:sz w:val="24"/>
          <w:szCs w:val="24"/>
        </w:rPr>
        <w:t>éplacer</w:t>
      </w:r>
      <w:proofErr w:type="spellEnd"/>
      <w:r w:rsidRPr="00B845F2">
        <w:rPr>
          <w:rFonts w:ascii="Times New Roman" w:hAnsi="Times New Roman" w:cs="Times New Roman"/>
          <w:sz w:val="24"/>
          <w:szCs w:val="24"/>
        </w:rPr>
        <w:t xml:space="preserve"> un fichier</w:t>
      </w:r>
    </w:p>
    <w:p w14:paraId="71570B9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36450C9"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Très proche </w:t>
      </w:r>
      <w:proofErr w:type="spellStart"/>
      <w:r w:rsidRPr="00B845F2">
        <w:rPr>
          <w:rFonts w:ascii="Times New Roman" w:hAnsi="Times New Roman" w:cs="Times New Roman"/>
          <w:sz w:val="24"/>
          <w:szCs w:val="24"/>
        </w:rPr>
        <w:t>decp</w:t>
      </w:r>
      <w:proofErr w:type="spellEnd"/>
      <w:r w:rsidRPr="00B845F2">
        <w:rPr>
          <w:rFonts w:ascii="Times New Roman" w:hAnsi="Times New Roman" w:cs="Times New Roman"/>
          <w:sz w:val="24"/>
          <w:szCs w:val="24"/>
        </w:rPr>
        <w:t xml:space="preserve">, la </w:t>
      </w:r>
      <w:proofErr w:type="spellStart"/>
      <w:proofErr w:type="gramStart"/>
      <w:r w:rsidRPr="00B845F2">
        <w:rPr>
          <w:rFonts w:ascii="Times New Roman" w:hAnsi="Times New Roman" w:cs="Times New Roman"/>
          <w:sz w:val="24"/>
          <w:szCs w:val="24"/>
        </w:rPr>
        <w:t>commandemv</w:t>
      </w:r>
      <w:proofErr w:type="spellEnd"/>
      <w:r w:rsidRPr="00B845F2">
        <w:rPr>
          <w:rFonts w:ascii="Times New Roman" w:hAnsi="Times New Roman" w:cs="Times New Roman"/>
          <w:sz w:val="24"/>
          <w:szCs w:val="24"/>
        </w:rPr>
        <w:t>(</w:t>
      </w:r>
      <w:proofErr w:type="spellStart"/>
      <w:proofErr w:type="gramEnd"/>
      <w:r w:rsidRPr="00B845F2">
        <w:rPr>
          <w:rFonts w:ascii="Times New Roman" w:hAnsi="Times New Roman" w:cs="Times New Roman"/>
          <w:i/>
          <w:iCs/>
          <w:sz w:val="24"/>
          <w:szCs w:val="24"/>
        </w:rPr>
        <w:t>MoVe</w:t>
      </w:r>
      <w:proofErr w:type="spellEnd"/>
      <w:r w:rsidRPr="00B845F2">
        <w:rPr>
          <w:rFonts w:ascii="Times New Roman" w:hAnsi="Times New Roman" w:cs="Times New Roman"/>
          <w:sz w:val="24"/>
          <w:szCs w:val="24"/>
        </w:rPr>
        <w:t>, « déplacer</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rPr>
        <w:t>en anglais) a en fait deux utilités :</w:t>
      </w:r>
    </w:p>
    <w:p w14:paraId="2A7BFA06" w14:textId="77777777" w:rsidR="00434C9F" w:rsidRPr="00B845F2" w:rsidRDefault="00B100EF" w:rsidP="00B845F2">
      <w:pPr>
        <w:pStyle w:val="Pardfaut"/>
        <w:numPr>
          <w:ilvl w:val="3"/>
          <w:numId w:val="24"/>
        </w:numPr>
        <w:spacing w:after="120"/>
        <w:ind w:right="566"/>
        <w:rPr>
          <w:rFonts w:ascii="Times New Roman" w:hAnsi="Times New Roman" w:cs="Times New Roman"/>
          <w:sz w:val="24"/>
          <w:szCs w:val="24"/>
        </w:rPr>
      </w:pPr>
      <w:r w:rsidRPr="00B845F2">
        <w:rPr>
          <w:rFonts w:ascii="Times New Roman" w:hAnsi="Times New Roman" w:cs="Times New Roman"/>
          <w:sz w:val="24"/>
          <w:szCs w:val="24"/>
        </w:rPr>
        <w:t>déplacer un fichier (ou un dossier) ;</w:t>
      </w:r>
    </w:p>
    <w:p w14:paraId="71338B33" w14:textId="77777777" w:rsidR="00434C9F" w:rsidRPr="00B845F2" w:rsidRDefault="00B100EF" w:rsidP="00B845F2">
      <w:pPr>
        <w:pStyle w:val="Pardfaut"/>
        <w:numPr>
          <w:ilvl w:val="3"/>
          <w:numId w:val="24"/>
        </w:numPr>
        <w:spacing w:after="120"/>
        <w:ind w:right="566"/>
        <w:rPr>
          <w:rFonts w:ascii="Times New Roman" w:hAnsi="Times New Roman" w:cs="Times New Roman"/>
          <w:sz w:val="24"/>
          <w:szCs w:val="24"/>
        </w:rPr>
      </w:pPr>
      <w:r w:rsidRPr="00B845F2">
        <w:rPr>
          <w:rFonts w:ascii="Times New Roman" w:hAnsi="Times New Roman" w:cs="Times New Roman"/>
          <w:sz w:val="24"/>
          <w:szCs w:val="24"/>
        </w:rPr>
        <w:t>renommer un fichier (ou un dossier).</w:t>
      </w:r>
    </w:p>
    <w:p w14:paraId="6170074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1D33FD4"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La </w:t>
      </w:r>
      <w:proofErr w:type="spellStart"/>
      <w:r w:rsidRPr="00B845F2">
        <w:rPr>
          <w:rFonts w:ascii="Times New Roman" w:hAnsi="Times New Roman" w:cs="Times New Roman"/>
          <w:sz w:val="24"/>
          <w:szCs w:val="24"/>
        </w:rPr>
        <w:t>commandemvs'utilise</w:t>
      </w:r>
      <w:proofErr w:type="spellEnd"/>
      <w:r w:rsidRPr="00B845F2">
        <w:rPr>
          <w:rFonts w:ascii="Times New Roman" w:hAnsi="Times New Roman" w:cs="Times New Roman"/>
          <w:sz w:val="24"/>
          <w:szCs w:val="24"/>
        </w:rPr>
        <w:t xml:space="preserve"> pratiquement </w:t>
      </w:r>
      <w:proofErr w:type="spellStart"/>
      <w:r w:rsidRPr="00B845F2">
        <w:rPr>
          <w:rFonts w:ascii="Times New Roman" w:hAnsi="Times New Roman" w:cs="Times New Roman"/>
          <w:sz w:val="24"/>
          <w:szCs w:val="24"/>
        </w:rPr>
        <w:t>commecp</w:t>
      </w:r>
      <w:proofErr w:type="spellEnd"/>
      <w:r w:rsidRPr="00B845F2">
        <w:rPr>
          <w:rFonts w:ascii="Times New Roman" w:hAnsi="Times New Roman" w:cs="Times New Roman"/>
          <w:sz w:val="24"/>
          <w:szCs w:val="24"/>
        </w:rPr>
        <w:t> :</w:t>
      </w:r>
    </w:p>
    <w:p w14:paraId="40445B1E"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mv</w:t>
      </w:r>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fichierbidon</w:t>
      </w:r>
      <w:r w:rsidRPr="00B845F2">
        <w:rPr>
          <w:rFonts w:ascii="Times New Roman" w:hAnsi="Times New Roman" w:cs="Times New Roman"/>
          <w:sz w:val="24"/>
          <w:szCs w:val="24"/>
        </w:rPr>
        <w:t> </w:t>
      </w:r>
      <w:r w:rsidRPr="00B845F2">
        <w:rPr>
          <w:rFonts w:ascii="Times New Roman" w:hAnsi="Times New Roman" w:cs="Times New Roman"/>
          <w:sz w:val="24"/>
          <w:szCs w:val="24"/>
          <w:lang w:val="it-IT"/>
        </w:rPr>
        <w:t>mondossier/</w:t>
      </w:r>
    </w:p>
    <w:p w14:paraId="1968631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Mais au lieu de copier le ficher, elle va le déplacer.</w:t>
      </w:r>
    </w:p>
    <w:p w14:paraId="54AE5759" w14:textId="2CE01A84"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Vous pouvez aussi utiliser les jokers :</w:t>
      </w:r>
    </w:p>
    <w:p w14:paraId="3F59E40C"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mv</w:t>
      </w:r>
      <w:proofErr w:type="gramEnd"/>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jpg</w:t>
      </w:r>
      <w:proofErr w:type="spell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mondossier/</w:t>
      </w:r>
    </w:p>
    <w:p w14:paraId="768E7DB8" w14:textId="2C660DA6"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Renommer un fichier</w:t>
      </w:r>
    </w:p>
    <w:p w14:paraId="5379E21F"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La</w:t>
      </w:r>
      <w:proofErr w:type="gramEnd"/>
      <w:r w:rsidRPr="00B845F2">
        <w:rPr>
          <w:rFonts w:ascii="Times New Roman" w:hAnsi="Times New Roman" w:cs="Times New Roman"/>
          <w:sz w:val="24"/>
          <w:szCs w:val="24"/>
        </w:rPr>
        <w:t xml:space="preserve"> command </w:t>
      </w:r>
      <w:proofErr w:type="spellStart"/>
      <w:r w:rsidRPr="00B845F2">
        <w:rPr>
          <w:rFonts w:ascii="Times New Roman" w:hAnsi="Times New Roman" w:cs="Times New Roman"/>
          <w:sz w:val="24"/>
          <w:szCs w:val="24"/>
        </w:rPr>
        <w:t>emv</w:t>
      </w:r>
      <w:proofErr w:type="spellEnd"/>
      <w:r w:rsidRPr="00B845F2">
        <w:rPr>
          <w:rFonts w:ascii="Times New Roman" w:hAnsi="Times New Roman" w:cs="Times New Roman"/>
          <w:sz w:val="24"/>
          <w:szCs w:val="24"/>
        </w:rPr>
        <w:t xml:space="preserve"> permet de faire quelque chose d'assez étonnant : renommer un fichier. En effet, il n'existe pas de commande spéciale pour renommer un fichier en console sous Linux, c'est la </w:t>
      </w:r>
      <w:proofErr w:type="spellStart"/>
      <w:r w:rsidRPr="00B845F2">
        <w:rPr>
          <w:rFonts w:ascii="Times New Roman" w:hAnsi="Times New Roman" w:cs="Times New Roman"/>
          <w:sz w:val="24"/>
          <w:szCs w:val="24"/>
        </w:rPr>
        <w:t>commandemvqui</w:t>
      </w:r>
      <w:proofErr w:type="spellEnd"/>
      <w:r w:rsidRPr="00B845F2">
        <w:rPr>
          <w:rFonts w:ascii="Times New Roman" w:hAnsi="Times New Roman" w:cs="Times New Roman"/>
          <w:sz w:val="24"/>
          <w:szCs w:val="24"/>
        </w:rPr>
        <w:t xml:space="preserve"> est utilisée pour </w:t>
      </w:r>
      <w:r w:rsidRPr="00B845F2">
        <w:rPr>
          <w:rFonts w:ascii="Times New Roman" w:hAnsi="Times New Roman" w:cs="Times New Roman"/>
          <w:sz w:val="24"/>
          <w:szCs w:val="24"/>
          <w:lang w:val="pt-PT"/>
        </w:rPr>
        <w:t>ç</w:t>
      </w:r>
      <w:r w:rsidRPr="00B845F2">
        <w:rPr>
          <w:rFonts w:ascii="Times New Roman" w:hAnsi="Times New Roman" w:cs="Times New Roman"/>
          <w:sz w:val="24"/>
          <w:szCs w:val="24"/>
          <w:lang w:val="it-IT"/>
        </w:rPr>
        <w:t>a.</w:t>
      </w:r>
    </w:p>
    <w:p w14:paraId="05E496DB"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2D7C1000"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lastRenderedPageBreak/>
        <w:t>Par exemple :</w:t>
      </w:r>
    </w:p>
    <w:p w14:paraId="0B7E8B92"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mv</w:t>
      </w:r>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fichierbidon</w:t>
      </w:r>
      <w:r w:rsidRPr="00B845F2">
        <w:rPr>
          <w:rFonts w:ascii="Times New Roman" w:hAnsi="Times New Roman" w:cs="Times New Roman"/>
          <w:sz w:val="24"/>
          <w:szCs w:val="24"/>
        </w:rPr>
        <w:t> </w:t>
      </w:r>
      <w:r w:rsidRPr="00B845F2">
        <w:rPr>
          <w:rFonts w:ascii="Times New Roman" w:hAnsi="Times New Roman" w:cs="Times New Roman"/>
          <w:sz w:val="24"/>
          <w:szCs w:val="24"/>
          <w:lang w:val="it-IT"/>
        </w:rPr>
        <w:t>superfichier</w:t>
      </w:r>
    </w:p>
    <w:p w14:paraId="10BD2307" w14:textId="62266F05"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lang w:val="it-IT"/>
        </w:rPr>
        <w:t>renommera fichierbidon en superfichier. Apr</w:t>
      </w:r>
      <w:r w:rsidRPr="00B845F2">
        <w:rPr>
          <w:rFonts w:ascii="Times New Roman" w:hAnsi="Times New Roman" w:cs="Times New Roman"/>
          <w:sz w:val="24"/>
          <w:szCs w:val="24"/>
        </w:rPr>
        <w:t xml:space="preserve">ès cette </w:t>
      </w:r>
      <w:proofErr w:type="spellStart"/>
      <w:r w:rsidRPr="00B845F2">
        <w:rPr>
          <w:rFonts w:ascii="Times New Roman" w:hAnsi="Times New Roman" w:cs="Times New Roman"/>
          <w:sz w:val="24"/>
          <w:szCs w:val="24"/>
        </w:rPr>
        <w:t>commande,fichierbidon</w:t>
      </w:r>
      <w:proofErr w:type="spellEnd"/>
      <w:r w:rsidRPr="00B845F2">
        <w:rPr>
          <w:rFonts w:ascii="Times New Roman" w:hAnsi="Times New Roman" w:cs="Times New Roman"/>
          <w:sz w:val="24"/>
          <w:szCs w:val="24"/>
        </w:rPr>
        <w:t xml:space="preserve"> n'existe plus, il a été </w:t>
      </w:r>
      <w:r w:rsidRPr="00B845F2">
        <w:rPr>
          <w:rFonts w:ascii="Times New Roman" w:hAnsi="Times New Roman" w:cs="Times New Roman"/>
          <w:sz w:val="24"/>
          <w:szCs w:val="24"/>
          <w:lang w:val="de-DE"/>
        </w:rPr>
        <w:t>renomm</w:t>
      </w:r>
      <w:r w:rsidRPr="00B845F2">
        <w:rPr>
          <w:rFonts w:ascii="Times New Roman" w:hAnsi="Times New Roman" w:cs="Times New Roman"/>
          <w:sz w:val="24"/>
          <w:szCs w:val="24"/>
        </w:rPr>
        <w:t>é.</w:t>
      </w:r>
    </w:p>
    <w:p w14:paraId="42F585DB"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01CF2E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19E9726" w14:textId="777E0B39"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D</w:t>
      </w:r>
      <w:r w:rsidRPr="00B845F2">
        <w:rPr>
          <w:rFonts w:ascii="Times New Roman" w:hAnsi="Times New Roman" w:cs="Times New Roman"/>
          <w:sz w:val="24"/>
          <w:szCs w:val="24"/>
        </w:rPr>
        <w:t>éplacer et renommer un fichier à la fois</w:t>
      </w:r>
    </w:p>
    <w:p w14:paraId="4C197ED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Vous pouvez aussi </w:t>
      </w:r>
      <w:proofErr w:type="spellStart"/>
      <w:r w:rsidRPr="00B845F2">
        <w:rPr>
          <w:rFonts w:ascii="Times New Roman" w:hAnsi="Times New Roman" w:cs="Times New Roman"/>
          <w:sz w:val="24"/>
          <w:szCs w:val="24"/>
        </w:rPr>
        <w:t>déplacerfichierbidondansmondossiertout</w:t>
      </w:r>
      <w:proofErr w:type="spellEnd"/>
      <w:r w:rsidRPr="00B845F2">
        <w:rPr>
          <w:rFonts w:ascii="Times New Roman" w:hAnsi="Times New Roman" w:cs="Times New Roman"/>
          <w:sz w:val="24"/>
          <w:szCs w:val="24"/>
        </w:rPr>
        <w:t xml:space="preserve"> en lui affectant un nouveau nom :</w:t>
      </w:r>
    </w:p>
    <w:p w14:paraId="09240FD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mv</w:t>
      </w:r>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fichierbidon</w:t>
      </w:r>
      <w:r w:rsidRPr="00B845F2">
        <w:rPr>
          <w:rFonts w:ascii="Times New Roman" w:hAnsi="Times New Roman" w:cs="Times New Roman"/>
          <w:sz w:val="24"/>
          <w:szCs w:val="24"/>
        </w:rPr>
        <w:t> </w:t>
      </w:r>
      <w:r w:rsidRPr="00B845F2">
        <w:rPr>
          <w:rFonts w:ascii="Times New Roman" w:hAnsi="Times New Roman" w:cs="Times New Roman"/>
          <w:sz w:val="24"/>
          <w:szCs w:val="24"/>
          <w:lang w:val="it-IT"/>
        </w:rPr>
        <w:t>mondossier/superfichier</w:t>
      </w:r>
    </w:p>
    <w:p w14:paraId="4780901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2A25565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56D3A96" w14:textId="398185F0" w:rsidR="00434C9F" w:rsidRPr="00B845F2" w:rsidRDefault="00B100EF" w:rsidP="00D215F5">
      <w:pPr>
        <w:pStyle w:val="Heading2"/>
        <w:rPr>
          <w:rFonts w:eastAsia="Times New Roman"/>
        </w:rPr>
      </w:pPr>
      <w:proofErr w:type="spellStart"/>
      <w:proofErr w:type="gramStart"/>
      <w:r w:rsidRPr="00B845F2">
        <w:rPr>
          <w:rFonts w:eastAsia="Times New Roman"/>
        </w:rPr>
        <w:t>rm</w:t>
      </w:r>
      <w:proofErr w:type="spellEnd"/>
      <w:proofErr w:type="gramEnd"/>
      <w:r w:rsidRPr="00B845F2">
        <w:t> : supprimer des fichiers et dossiers</w:t>
      </w:r>
    </w:p>
    <w:p w14:paraId="7A6D928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89B9052" w14:textId="38FC2852"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Il n'existe pas de corbeille dans la console de Linux : le fichier est directement supprimé sans possibilité de ré</w:t>
      </w:r>
      <w:r w:rsidRPr="00B845F2">
        <w:rPr>
          <w:rFonts w:ascii="Times New Roman" w:hAnsi="Times New Roman" w:cs="Times New Roman"/>
          <w:sz w:val="24"/>
          <w:szCs w:val="24"/>
          <w:lang w:val="it-IT"/>
        </w:rPr>
        <w:t>cup</w:t>
      </w:r>
      <w:proofErr w:type="spellStart"/>
      <w:r w:rsidRPr="00B845F2">
        <w:rPr>
          <w:rFonts w:ascii="Times New Roman" w:hAnsi="Times New Roman" w:cs="Times New Roman"/>
          <w:sz w:val="24"/>
          <w:szCs w:val="24"/>
        </w:rPr>
        <w:t>ération</w:t>
      </w:r>
      <w:proofErr w:type="spellEnd"/>
      <w:r w:rsidRPr="00B845F2">
        <w:rPr>
          <w:rFonts w:ascii="Times New Roman" w:hAnsi="Times New Roman" w:cs="Times New Roman"/>
          <w:sz w:val="24"/>
          <w:szCs w:val="24"/>
        </w:rPr>
        <w:t> !</w:t>
      </w:r>
    </w:p>
    <w:p w14:paraId="62FC920C" w14:textId="3CA3AD5A"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La commande </w:t>
      </w:r>
      <w:proofErr w:type="spellStart"/>
      <w:proofErr w:type="gramStart"/>
      <w:r w:rsidRPr="00B845F2">
        <w:rPr>
          <w:rFonts w:ascii="Times New Roman" w:hAnsi="Times New Roman" w:cs="Times New Roman"/>
          <w:sz w:val="24"/>
          <w:szCs w:val="24"/>
        </w:rPr>
        <w:t>rm</w:t>
      </w:r>
      <w:proofErr w:type="spellEnd"/>
      <w:r w:rsidRPr="00B845F2">
        <w:rPr>
          <w:rFonts w:ascii="Times New Roman" w:hAnsi="Times New Roman" w:cs="Times New Roman"/>
          <w:sz w:val="24"/>
          <w:szCs w:val="24"/>
        </w:rPr>
        <w:t>(</w:t>
      </w:r>
      <w:proofErr w:type="gramEnd"/>
      <w:r w:rsidRPr="00B845F2">
        <w:rPr>
          <w:rFonts w:ascii="Times New Roman" w:hAnsi="Times New Roman" w:cs="Times New Roman"/>
          <w:sz w:val="24"/>
          <w:szCs w:val="24"/>
        </w:rPr>
        <w:t xml:space="preserve">pour </w:t>
      </w:r>
      <w:r w:rsidRPr="00B845F2">
        <w:rPr>
          <w:rFonts w:ascii="Times New Roman" w:hAnsi="Times New Roman" w:cs="Times New Roman"/>
          <w:i/>
          <w:iCs/>
          <w:sz w:val="24"/>
          <w:szCs w:val="24"/>
          <w:lang w:val="it-IT"/>
        </w:rPr>
        <w:t>ReMove</w:t>
      </w:r>
      <w:r w:rsidRPr="00B845F2">
        <w:rPr>
          <w:rFonts w:ascii="Times New Roman" w:hAnsi="Times New Roman" w:cs="Times New Roman"/>
          <w:sz w:val="24"/>
          <w:szCs w:val="24"/>
        </w:rPr>
        <w:t>, « supprimer</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rPr>
        <w:t>en anglais) peut supprimer un fichier, plusieurs fichiers, des dossiers, voire même votre ordinateur entier si vous le voulez.</w:t>
      </w:r>
    </w:p>
    <w:p w14:paraId="0E7BC4A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Il faut donc l'utiliser avec pré</w:t>
      </w:r>
      <w:r w:rsidRPr="00B845F2">
        <w:rPr>
          <w:rFonts w:ascii="Times New Roman" w:hAnsi="Times New Roman" w:cs="Times New Roman"/>
          <w:sz w:val="24"/>
          <w:szCs w:val="24"/>
          <w:lang w:val="it-IT"/>
        </w:rPr>
        <w:t>caution.</w:t>
      </w:r>
    </w:p>
    <w:p w14:paraId="3D3422E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142B7812" w14:textId="6E3E2E2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rm</w:t>
      </w:r>
      <w:proofErr w:type="spellEnd"/>
      <w:proofErr w:type="gramEnd"/>
      <w:r w:rsidRPr="00B845F2">
        <w:rPr>
          <w:rFonts w:ascii="Times New Roman" w:hAnsi="Times New Roman" w:cs="Times New Roman"/>
          <w:sz w:val="24"/>
          <w:szCs w:val="24"/>
        </w:rPr>
        <w:t xml:space="preserve"> Torcy</w:t>
      </w:r>
    </w:p>
    <w:p w14:paraId="62AA0BF3"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30995912"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Vous pouvez aussi supprimer plusieurs fichiers en séparant leurs noms par des espaces :</w:t>
      </w:r>
    </w:p>
    <w:p w14:paraId="05FAE1AF"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rm</w:t>
      </w:r>
      <w:proofErr w:type="spellEnd"/>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fichierbidon</w:t>
      </w:r>
      <w:r w:rsidRPr="00B845F2">
        <w:rPr>
          <w:rFonts w:ascii="Times New Roman" w:hAnsi="Times New Roman" w:cs="Times New Roman"/>
          <w:sz w:val="24"/>
          <w:szCs w:val="24"/>
        </w:rPr>
        <w:t> </w:t>
      </w:r>
      <w:r w:rsidRPr="00B845F2">
        <w:rPr>
          <w:rFonts w:ascii="Times New Roman" w:hAnsi="Times New Roman" w:cs="Times New Roman"/>
          <w:sz w:val="24"/>
          <w:szCs w:val="24"/>
          <w:lang w:val="it-IT"/>
        </w:rPr>
        <w:t>fichiercopie</w:t>
      </w:r>
    </w:p>
    <w:p w14:paraId="04B0976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05ACC69A" w14:textId="627EAEC4"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-i</w:t>
      </w:r>
      <w:r w:rsidRPr="00B845F2">
        <w:rPr>
          <w:rFonts w:ascii="Times New Roman" w:hAnsi="Times New Roman" w:cs="Times New Roman"/>
          <w:sz w:val="24"/>
          <w:szCs w:val="24"/>
        </w:rPr>
        <w:t> : demander confirmation</w:t>
      </w:r>
    </w:p>
    <w:p w14:paraId="504BAB4E"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La commande-</w:t>
      </w:r>
      <w:proofErr w:type="spellStart"/>
      <w:r w:rsidRPr="00B845F2">
        <w:rPr>
          <w:rFonts w:ascii="Times New Roman" w:hAnsi="Times New Roman" w:cs="Times New Roman"/>
          <w:sz w:val="24"/>
          <w:szCs w:val="24"/>
        </w:rPr>
        <w:t>ipermet</w:t>
      </w:r>
      <w:proofErr w:type="spellEnd"/>
      <w:r w:rsidRPr="00B845F2">
        <w:rPr>
          <w:rFonts w:ascii="Times New Roman" w:hAnsi="Times New Roman" w:cs="Times New Roman"/>
          <w:sz w:val="24"/>
          <w:szCs w:val="24"/>
        </w:rPr>
        <w:t xml:space="preserve"> de vous demander une confirmation pour chacun des fichiers :</w:t>
      </w:r>
    </w:p>
    <w:p w14:paraId="01F7B35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6A8E36F" w14:textId="31039269"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mateo21@mateo21-desktop:~$ </w:t>
      </w:r>
      <w:proofErr w:type="spellStart"/>
      <w:r w:rsidRPr="00B845F2">
        <w:rPr>
          <w:rFonts w:ascii="Times New Roman" w:hAnsi="Times New Roman" w:cs="Times New Roman"/>
          <w:sz w:val="24"/>
          <w:szCs w:val="24"/>
        </w:rPr>
        <w:t>rm</w:t>
      </w:r>
      <w:proofErr w:type="spellEnd"/>
      <w:r w:rsidRPr="00B845F2">
        <w:rPr>
          <w:rFonts w:ascii="Times New Roman" w:hAnsi="Times New Roman" w:cs="Times New Roman"/>
          <w:sz w:val="24"/>
          <w:szCs w:val="24"/>
        </w:rPr>
        <w:t> -i </w:t>
      </w:r>
      <w:r w:rsidRPr="00B845F2">
        <w:rPr>
          <w:rFonts w:ascii="Times New Roman" w:hAnsi="Times New Roman" w:cs="Times New Roman"/>
          <w:sz w:val="24"/>
          <w:szCs w:val="24"/>
          <w:lang w:val="it-IT"/>
        </w:rPr>
        <w:t>fichierbidon</w:t>
      </w:r>
    </w:p>
    <w:p w14:paraId="6829DB56"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rm</w:t>
      </w:r>
      <w:proofErr w:type="spellEnd"/>
      <w:proofErr w:type="gramEnd"/>
      <w:r w:rsidRPr="00B845F2">
        <w:rPr>
          <w:rFonts w:ascii="Times New Roman" w:hAnsi="Times New Roman" w:cs="Times New Roman"/>
          <w:sz w:val="24"/>
          <w:szCs w:val="24"/>
        </w:rPr>
        <w:t>: détruire </w:t>
      </w:r>
      <w:r w:rsidRPr="00B845F2">
        <w:rPr>
          <w:rFonts w:ascii="Times New Roman" w:hAnsi="Times New Roman" w:cs="Times New Roman"/>
          <w:sz w:val="24"/>
          <w:szCs w:val="24"/>
          <w:lang w:val="it-IT"/>
        </w:rPr>
        <w:t>fichier</w:t>
      </w:r>
      <w:r w:rsidRPr="00B845F2">
        <w:rPr>
          <w:rFonts w:ascii="Times New Roman" w:hAnsi="Times New Roman" w:cs="Times New Roman"/>
          <w:sz w:val="24"/>
          <w:szCs w:val="24"/>
        </w:rPr>
        <w:t> régulier vide </w:t>
      </w:r>
      <w:r w:rsidRPr="00B845F2">
        <w:rPr>
          <w:rFonts w:ascii="Times New Roman" w:hAnsi="Times New Roman" w:cs="Times New Roman"/>
          <w:sz w:val="24"/>
          <w:szCs w:val="24"/>
          <w:lang w:val="nl-NL"/>
        </w:rPr>
        <w:t>`fichierbidon'?</w:t>
      </w:r>
    </w:p>
    <w:p w14:paraId="28D0640F" w14:textId="71148DA0"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-f</w:t>
      </w:r>
      <w:r w:rsidRPr="00B845F2">
        <w:rPr>
          <w:rFonts w:ascii="Times New Roman" w:hAnsi="Times New Roman" w:cs="Times New Roman"/>
          <w:sz w:val="24"/>
          <w:szCs w:val="24"/>
        </w:rPr>
        <w:t> : forcer la suppression, quoi qu'il arrive</w:t>
      </w:r>
    </w:p>
    <w:p w14:paraId="5D9B69E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E3B2760" w14:textId="3C8A17E7"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-v</w:t>
      </w:r>
      <w:r w:rsidRPr="00B845F2">
        <w:rPr>
          <w:rFonts w:ascii="Times New Roman" w:hAnsi="Times New Roman" w:cs="Times New Roman"/>
          <w:sz w:val="24"/>
          <w:szCs w:val="24"/>
        </w:rPr>
        <w:t> : dis-moi ce que tu fais, petit cachotier</w:t>
      </w:r>
    </w:p>
    <w:p w14:paraId="2E6260E6"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Le paramètre-</w:t>
      </w:r>
      <w:proofErr w:type="gramStart"/>
      <w:r w:rsidRPr="00B845F2">
        <w:rPr>
          <w:rFonts w:ascii="Times New Roman" w:hAnsi="Times New Roman" w:cs="Times New Roman"/>
          <w:sz w:val="24"/>
          <w:szCs w:val="24"/>
        </w:rPr>
        <w:t>v(</w:t>
      </w:r>
      <w:proofErr w:type="gramEnd"/>
      <w:r w:rsidRPr="00B845F2">
        <w:rPr>
          <w:rFonts w:ascii="Times New Roman" w:hAnsi="Times New Roman" w:cs="Times New Roman"/>
          <w:i/>
          <w:iCs/>
          <w:sz w:val="24"/>
          <w:szCs w:val="24"/>
          <w:lang w:val="de-DE"/>
        </w:rPr>
        <w:t>Verbose</w:t>
      </w:r>
      <w:r w:rsidRPr="00B845F2">
        <w:rPr>
          <w:rFonts w:ascii="Times New Roman" w:hAnsi="Times New Roman" w:cs="Times New Roman"/>
          <w:sz w:val="24"/>
          <w:szCs w:val="24"/>
        </w:rPr>
        <w:t>, verbeux en anglais, c'est-à-dire « parler beaucoup ») est un paramètre que l'on retrouve dans beaucoup de commandes sous Linux. Il permet de demander à la commande de dire ce qu'elle est en train de faire.</w:t>
      </w:r>
    </w:p>
    <w:p w14:paraId="0F2C14ED"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Comme vous l'avez vu, par défaut la </w:t>
      </w:r>
      <w:proofErr w:type="spellStart"/>
      <w:r w:rsidRPr="00B845F2">
        <w:rPr>
          <w:rFonts w:ascii="Times New Roman" w:hAnsi="Times New Roman" w:cs="Times New Roman"/>
          <w:sz w:val="24"/>
          <w:szCs w:val="24"/>
        </w:rPr>
        <w:t>commandermest</w:t>
      </w:r>
      <w:proofErr w:type="spellEnd"/>
      <w:r w:rsidRPr="00B845F2">
        <w:rPr>
          <w:rFonts w:ascii="Times New Roman" w:hAnsi="Times New Roman" w:cs="Times New Roman"/>
          <w:sz w:val="24"/>
          <w:szCs w:val="24"/>
        </w:rPr>
        <w:t xml:space="preserve"> silencieuse. Si vous supprimez de très nombreux fichiers, </w:t>
      </w:r>
      <w:r w:rsidRPr="00B845F2">
        <w:rPr>
          <w:rFonts w:ascii="Times New Roman" w:hAnsi="Times New Roman" w:cs="Times New Roman"/>
          <w:sz w:val="24"/>
          <w:szCs w:val="24"/>
          <w:lang w:val="pt-PT"/>
        </w:rPr>
        <w:t>ç</w:t>
      </w:r>
      <w:r w:rsidRPr="00B845F2">
        <w:rPr>
          <w:rFonts w:ascii="Times New Roman" w:hAnsi="Times New Roman" w:cs="Times New Roman"/>
          <w:sz w:val="24"/>
          <w:szCs w:val="24"/>
        </w:rPr>
        <w:t>a peut prendre du temps. Pour éviter que vous vous impatientiez, pensez à utiliser-v :</w:t>
      </w:r>
    </w:p>
    <w:p w14:paraId="292B7282" w14:textId="18C3DE99"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lastRenderedPageBreak/>
        <w:t>mateo21@mateo21-desktop:~$ </w:t>
      </w:r>
      <w:proofErr w:type="spellStart"/>
      <w:r w:rsidRPr="00B845F2">
        <w:rPr>
          <w:rFonts w:ascii="Times New Roman" w:hAnsi="Times New Roman" w:cs="Times New Roman"/>
          <w:sz w:val="24"/>
          <w:szCs w:val="24"/>
        </w:rPr>
        <w:t>rm</w:t>
      </w:r>
      <w:proofErr w:type="spellEnd"/>
      <w:r w:rsidRPr="00B845F2">
        <w:rPr>
          <w:rFonts w:ascii="Times New Roman" w:hAnsi="Times New Roman" w:cs="Times New Roman"/>
          <w:sz w:val="24"/>
          <w:szCs w:val="24"/>
        </w:rPr>
        <w:t> -v </w:t>
      </w:r>
      <w:r w:rsidRPr="00B845F2">
        <w:rPr>
          <w:rFonts w:ascii="Times New Roman" w:hAnsi="Times New Roman" w:cs="Times New Roman"/>
          <w:sz w:val="24"/>
          <w:szCs w:val="24"/>
          <w:lang w:val="it-IT"/>
        </w:rPr>
        <w:t>fichierbidon</w:t>
      </w:r>
      <w:r w:rsidRPr="00B845F2">
        <w:rPr>
          <w:rFonts w:ascii="Times New Roman" w:hAnsi="Times New Roman" w:cs="Times New Roman"/>
          <w:sz w:val="24"/>
          <w:szCs w:val="24"/>
        </w:rPr>
        <w:t> </w:t>
      </w:r>
      <w:r w:rsidRPr="00B845F2">
        <w:rPr>
          <w:rFonts w:ascii="Times New Roman" w:hAnsi="Times New Roman" w:cs="Times New Roman"/>
          <w:sz w:val="24"/>
          <w:szCs w:val="24"/>
          <w:lang w:val="it-IT"/>
        </w:rPr>
        <w:t>fichiercopie</w:t>
      </w:r>
    </w:p>
    <w:p w14:paraId="02D4B7BA"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détruit</w:t>
      </w:r>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nl-NL"/>
        </w:rPr>
        <w:t>`fichierbidon'</w:t>
      </w:r>
    </w:p>
    <w:p w14:paraId="35990D86"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détruit</w:t>
      </w:r>
      <w:proofErr w:type="gramEnd"/>
      <w:r w:rsidRPr="00B845F2">
        <w:rPr>
          <w:rFonts w:ascii="Times New Roman" w:hAnsi="Times New Roman" w:cs="Times New Roman"/>
          <w:sz w:val="24"/>
          <w:szCs w:val="24"/>
        </w:rPr>
        <w:t> </w:t>
      </w:r>
      <w:r w:rsidRPr="00B845F2">
        <w:rPr>
          <w:rFonts w:ascii="Times New Roman" w:hAnsi="Times New Roman" w:cs="Times New Roman"/>
          <w:sz w:val="24"/>
          <w:szCs w:val="24"/>
          <w:lang w:val="it-IT"/>
        </w:rPr>
        <w:t>`fichiercopie'</w:t>
      </w:r>
    </w:p>
    <w:p w14:paraId="4BA894F0" w14:textId="2D3F59B7"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-r</w:t>
      </w:r>
      <w:r w:rsidRPr="00B845F2">
        <w:rPr>
          <w:rFonts w:ascii="Times New Roman" w:hAnsi="Times New Roman" w:cs="Times New Roman"/>
          <w:sz w:val="24"/>
          <w:szCs w:val="24"/>
        </w:rPr>
        <w:t> : supprimer un dossier et son contenu</w:t>
      </w:r>
    </w:p>
    <w:p w14:paraId="1D66A211"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Le paramètre-</w:t>
      </w:r>
      <w:proofErr w:type="spellStart"/>
      <w:r w:rsidRPr="00B845F2">
        <w:rPr>
          <w:rFonts w:ascii="Times New Roman" w:hAnsi="Times New Roman" w:cs="Times New Roman"/>
          <w:sz w:val="24"/>
          <w:szCs w:val="24"/>
        </w:rPr>
        <w:t>rpeut</w:t>
      </w:r>
      <w:proofErr w:type="spellEnd"/>
      <w:r w:rsidRPr="00B845F2">
        <w:rPr>
          <w:rFonts w:ascii="Times New Roman" w:hAnsi="Times New Roman" w:cs="Times New Roman"/>
          <w:sz w:val="24"/>
          <w:szCs w:val="24"/>
        </w:rPr>
        <w:t xml:space="preserve"> ê</w:t>
      </w:r>
      <w:r w:rsidRPr="00B845F2">
        <w:rPr>
          <w:rFonts w:ascii="Times New Roman" w:hAnsi="Times New Roman" w:cs="Times New Roman"/>
          <w:sz w:val="24"/>
          <w:szCs w:val="24"/>
          <w:lang w:val="it-IT"/>
        </w:rPr>
        <w:t>tre utilis</w:t>
      </w:r>
      <w:r w:rsidRPr="00B845F2">
        <w:rPr>
          <w:rFonts w:ascii="Times New Roman" w:hAnsi="Times New Roman" w:cs="Times New Roman"/>
          <w:sz w:val="24"/>
          <w:szCs w:val="24"/>
        </w:rPr>
        <w:t>é pour supprimer un dossier (au lieu d'un fichier) ainsi que tout ce qu'il contient : fichiers et dossiers !</w:t>
      </w:r>
    </w:p>
    <w:p w14:paraId="056428B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E7AB358" w14:textId="72619BEB"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Notez qu'il existe aussi la </w:t>
      </w:r>
      <w:proofErr w:type="spellStart"/>
      <w:r w:rsidRPr="00B845F2">
        <w:rPr>
          <w:rFonts w:ascii="Times New Roman" w:hAnsi="Times New Roman" w:cs="Times New Roman"/>
          <w:sz w:val="24"/>
          <w:szCs w:val="24"/>
        </w:rPr>
        <w:t>commandermdir</w:t>
      </w:r>
      <w:proofErr w:type="spellEnd"/>
      <w:r w:rsidRPr="00B845F2">
        <w:rPr>
          <w:rFonts w:ascii="Times New Roman" w:hAnsi="Times New Roman" w:cs="Times New Roman"/>
          <w:sz w:val="24"/>
          <w:szCs w:val="24"/>
        </w:rPr>
        <w:t xml:space="preserve">. La grosse différence </w:t>
      </w:r>
      <w:proofErr w:type="spellStart"/>
      <w:r w:rsidRPr="00B845F2">
        <w:rPr>
          <w:rFonts w:ascii="Times New Roman" w:hAnsi="Times New Roman" w:cs="Times New Roman"/>
          <w:sz w:val="24"/>
          <w:szCs w:val="24"/>
        </w:rPr>
        <w:t>avecrm</w:t>
      </w:r>
      <w:proofErr w:type="spellEnd"/>
      <w:r w:rsidRPr="00B845F2">
        <w:rPr>
          <w:rFonts w:ascii="Times New Roman" w:hAnsi="Times New Roman" w:cs="Times New Roman"/>
          <w:sz w:val="24"/>
          <w:szCs w:val="24"/>
        </w:rPr>
        <w:t xml:space="preserve"> -r, c'est </w:t>
      </w:r>
      <w:proofErr w:type="spellStart"/>
      <w:r w:rsidRPr="00B845F2">
        <w:rPr>
          <w:rFonts w:ascii="Times New Roman" w:hAnsi="Times New Roman" w:cs="Times New Roman"/>
          <w:sz w:val="24"/>
          <w:szCs w:val="24"/>
        </w:rPr>
        <w:t>quermdirne</w:t>
      </w:r>
      <w:proofErr w:type="spellEnd"/>
      <w:r w:rsidRPr="00B845F2">
        <w:rPr>
          <w:rFonts w:ascii="Times New Roman" w:hAnsi="Times New Roman" w:cs="Times New Roman"/>
          <w:sz w:val="24"/>
          <w:szCs w:val="24"/>
        </w:rPr>
        <w:t xml:space="preserve"> peut supprimer un dossier que s'il est vide ! Il faudra y avoir fait le ménage auparavant.</w:t>
      </w:r>
    </w:p>
    <w:p w14:paraId="743F200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4BC2CC5" w14:textId="22845989"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proofErr w:type="spellStart"/>
      <w:proofErr w:type="gramStart"/>
      <w:r w:rsidRPr="00B845F2">
        <w:rPr>
          <w:rFonts w:ascii="Times New Roman" w:eastAsia="Times New Roman" w:hAnsi="Times New Roman" w:cs="Times New Roman"/>
          <w:sz w:val="24"/>
          <w:szCs w:val="24"/>
        </w:rPr>
        <w:t>rm</w:t>
      </w:r>
      <w:proofErr w:type="spellEnd"/>
      <w:proofErr w:type="gramEnd"/>
      <w:r w:rsidRPr="00B845F2">
        <w:rPr>
          <w:rFonts w:ascii="Times New Roman" w:eastAsia="Times New Roman" w:hAnsi="Times New Roman" w:cs="Times New Roman"/>
          <w:sz w:val="24"/>
          <w:szCs w:val="24"/>
        </w:rPr>
        <w:t xml:space="preserve"> et le joker de la mort</w:t>
      </w:r>
    </w:p>
    <w:p w14:paraId="320E4A0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93A9474"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rm</w:t>
      </w:r>
      <w:proofErr w:type="spellEnd"/>
      <w:proofErr w:type="gramEnd"/>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rf</w:t>
      </w:r>
      <w:proofErr w:type="spellEnd"/>
      <w:r w:rsidRPr="00B845F2">
        <w:rPr>
          <w:rFonts w:ascii="Times New Roman" w:hAnsi="Times New Roman" w:cs="Times New Roman"/>
          <w:sz w:val="24"/>
          <w:szCs w:val="24"/>
        </w:rPr>
        <w:t> /*</w:t>
      </w:r>
    </w:p>
    <w:p w14:paraId="075E22E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16D9597" w14:textId="4A6B9591"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En clair, cette commande supprime tout votre disque dur depuis la racine, sous-dossiers compris, et ne demande aucune confirmation. Aucune possibilité de ré</w:t>
      </w:r>
      <w:r w:rsidRPr="00B845F2">
        <w:rPr>
          <w:rFonts w:ascii="Times New Roman" w:hAnsi="Times New Roman" w:cs="Times New Roman"/>
          <w:sz w:val="24"/>
          <w:szCs w:val="24"/>
          <w:lang w:val="it-IT"/>
        </w:rPr>
        <w:t>cup</w:t>
      </w:r>
      <w:proofErr w:type="spellStart"/>
      <w:r w:rsidRPr="00B845F2">
        <w:rPr>
          <w:rFonts w:ascii="Times New Roman" w:hAnsi="Times New Roman" w:cs="Times New Roman"/>
          <w:sz w:val="24"/>
          <w:szCs w:val="24"/>
        </w:rPr>
        <w:t>ération</w:t>
      </w:r>
      <w:proofErr w:type="spellEnd"/>
      <w:r w:rsidRPr="00B845F2">
        <w:rPr>
          <w:rFonts w:ascii="Times New Roman" w:hAnsi="Times New Roman" w:cs="Times New Roman"/>
          <w:sz w:val="24"/>
          <w:szCs w:val="24"/>
        </w:rPr>
        <w:t xml:space="preserve">, votre PC est foutu. Vous êtes bons pour une réinstallation de Linux, </w:t>
      </w:r>
      <w:r w:rsidRPr="00B845F2">
        <w:rPr>
          <w:rFonts w:ascii="Times New Roman" w:hAnsi="Times New Roman" w:cs="Times New Roman"/>
          <w:b/>
          <w:bCs/>
          <w:sz w:val="24"/>
          <w:szCs w:val="24"/>
        </w:rPr>
        <w:t>et aussi de Windows</w:t>
      </w:r>
      <w:r w:rsidRPr="00B845F2">
        <w:rPr>
          <w:rFonts w:ascii="Times New Roman" w:hAnsi="Times New Roman" w:cs="Times New Roman"/>
          <w:sz w:val="24"/>
          <w:szCs w:val="24"/>
          <w:lang w:val="it-IT"/>
        </w:rPr>
        <w:t xml:space="preserve"> si la partition de Windows </w:t>
      </w:r>
      <w:r w:rsidRPr="00B845F2">
        <w:rPr>
          <w:rFonts w:ascii="Times New Roman" w:hAnsi="Times New Roman" w:cs="Times New Roman"/>
          <w:sz w:val="24"/>
          <w:szCs w:val="24"/>
        </w:rPr>
        <w:t>était accessible depuis Linux.</w:t>
      </w:r>
    </w:p>
    <w:p w14:paraId="24109900"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BCA51FE"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rm</w:t>
      </w:r>
      <w:proofErr w:type="spellEnd"/>
      <w:proofErr w:type="gramEnd"/>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rf</w:t>
      </w:r>
      <w:proofErr w:type="spellEnd"/>
      <w:r w:rsidRPr="00B845F2">
        <w:rPr>
          <w:rFonts w:ascii="Times New Roman" w:hAnsi="Times New Roman" w:cs="Times New Roman"/>
          <w:sz w:val="24"/>
          <w:szCs w:val="24"/>
        </w:rPr>
        <w:t> *</w:t>
      </w:r>
    </w:p>
    <w:p w14:paraId="0BB85192" w14:textId="1C55A961"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supprime</w:t>
      </w:r>
      <w:proofErr w:type="gramEnd"/>
      <w:r w:rsidRPr="00B845F2">
        <w:rPr>
          <w:rFonts w:ascii="Times New Roman" w:hAnsi="Times New Roman" w:cs="Times New Roman"/>
          <w:sz w:val="24"/>
          <w:szCs w:val="24"/>
        </w:rPr>
        <w:t xml:space="preserve"> tous les fichiers et sous-dossiers du dossier dans lequel je me trouve.</w:t>
      </w:r>
    </w:p>
    <w:p w14:paraId="391E0EC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129BFBC" w14:textId="1D4FAF94" w:rsidR="00434C9F" w:rsidRPr="00B845F2" w:rsidRDefault="00B100EF" w:rsidP="00D215F5">
      <w:pPr>
        <w:pStyle w:val="Heading2"/>
        <w:rPr>
          <w:rFonts w:eastAsia="Times New Roman"/>
        </w:rPr>
      </w:pPr>
      <w:proofErr w:type="gramStart"/>
      <w:r w:rsidRPr="00B845F2">
        <w:rPr>
          <w:rFonts w:eastAsia="Times New Roman"/>
        </w:rPr>
        <w:t>ln</w:t>
      </w:r>
      <w:proofErr w:type="gramEnd"/>
      <w:r w:rsidRPr="00B845F2">
        <w:t> : créer des liens entre fichiers</w:t>
      </w:r>
    </w:p>
    <w:p w14:paraId="49AD682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C81D712" w14:textId="150F833B"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La commande ln permet de créer des liens entre des fichiers, c'est-à-dire qu'elle permet de </w:t>
      </w:r>
      <w:r w:rsidRPr="00B845F2">
        <w:rPr>
          <w:rFonts w:ascii="Times New Roman" w:hAnsi="Times New Roman" w:cs="Times New Roman"/>
          <w:b/>
          <w:bCs/>
          <w:sz w:val="24"/>
          <w:szCs w:val="24"/>
        </w:rPr>
        <w:t>créer des raccourcis</w:t>
      </w:r>
      <w:r w:rsidRPr="00B845F2">
        <w:rPr>
          <w:rFonts w:ascii="Times New Roman" w:hAnsi="Times New Roman" w:cs="Times New Roman"/>
          <w:sz w:val="24"/>
          <w:szCs w:val="24"/>
        </w:rPr>
        <w:t>.</w:t>
      </w:r>
    </w:p>
    <w:p w14:paraId="3C248FC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61AC8EA5"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Il y a deux types de liens :</w:t>
      </w:r>
    </w:p>
    <w:p w14:paraId="33E9497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17B498A0" w14:textId="0F2A2655"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roofErr w:type="gramStart"/>
      <w:r w:rsidRPr="00B845F2">
        <w:rPr>
          <w:rFonts w:ascii="Times New Roman" w:eastAsia="Times New Roman" w:hAnsi="Times New Roman" w:cs="Times New Roman"/>
          <w:sz w:val="24"/>
          <w:szCs w:val="24"/>
        </w:rPr>
        <w:t>des</w:t>
      </w:r>
      <w:proofErr w:type="gramEnd"/>
      <w:r w:rsidRPr="00B845F2">
        <w:rPr>
          <w:rFonts w:ascii="Times New Roman" w:eastAsia="Times New Roman" w:hAnsi="Times New Roman" w:cs="Times New Roman"/>
          <w:sz w:val="24"/>
          <w:szCs w:val="24"/>
        </w:rPr>
        <w:t xml:space="preserve"> liens </w:t>
      </w:r>
      <w:r w:rsidRPr="00B845F2">
        <w:rPr>
          <w:rFonts w:ascii="Times New Roman" w:hAnsi="Times New Roman" w:cs="Times New Roman"/>
          <w:b/>
          <w:bCs/>
          <w:sz w:val="24"/>
          <w:szCs w:val="24"/>
        </w:rPr>
        <w:t>physiques</w:t>
      </w:r>
      <w:r w:rsidRPr="00B845F2">
        <w:rPr>
          <w:rFonts w:ascii="Times New Roman" w:hAnsi="Times New Roman" w:cs="Times New Roman"/>
          <w:sz w:val="24"/>
          <w:szCs w:val="24"/>
        </w:rPr>
        <w:t> ;</w:t>
      </w:r>
    </w:p>
    <w:p w14:paraId="064FFAA9"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707"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des</w:t>
      </w:r>
      <w:proofErr w:type="gramEnd"/>
      <w:r w:rsidRPr="00B845F2">
        <w:rPr>
          <w:rFonts w:ascii="Times New Roman" w:hAnsi="Times New Roman" w:cs="Times New Roman"/>
          <w:sz w:val="24"/>
          <w:szCs w:val="24"/>
        </w:rPr>
        <w:t xml:space="preserve"> liens </w:t>
      </w:r>
      <w:r w:rsidRPr="00B845F2">
        <w:rPr>
          <w:rFonts w:ascii="Times New Roman" w:hAnsi="Times New Roman" w:cs="Times New Roman"/>
          <w:b/>
          <w:bCs/>
          <w:sz w:val="24"/>
          <w:szCs w:val="24"/>
        </w:rPr>
        <w:t>symboliques</w:t>
      </w:r>
      <w:r w:rsidRPr="00B845F2">
        <w:rPr>
          <w:rFonts w:ascii="Times New Roman" w:hAnsi="Times New Roman" w:cs="Times New Roman"/>
          <w:sz w:val="24"/>
          <w:szCs w:val="24"/>
        </w:rPr>
        <w:t>.</w:t>
      </w:r>
    </w:p>
    <w:p w14:paraId="454FD24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p w14:paraId="2242C011" w14:textId="5F0D51A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Le stockage des fichiers sur Linux.</w:t>
      </w:r>
    </w:p>
    <w:p w14:paraId="75CF1095"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Sur le disque dur, chaque fichier est grosso-modo séparé en deux parties :</w:t>
      </w:r>
    </w:p>
    <w:p w14:paraId="23BC1E1D" w14:textId="77777777" w:rsidR="00434C9F" w:rsidRPr="00B845F2" w:rsidRDefault="00B100EF" w:rsidP="00B845F2">
      <w:pPr>
        <w:pStyle w:val="Pardfaut"/>
        <w:numPr>
          <w:ilvl w:val="3"/>
          <w:numId w:val="24"/>
        </w:numPr>
        <w:spacing w:after="120"/>
        <w:ind w:right="566"/>
        <w:rPr>
          <w:rFonts w:ascii="Times New Roman" w:hAnsi="Times New Roman" w:cs="Times New Roman"/>
          <w:sz w:val="24"/>
          <w:szCs w:val="24"/>
        </w:rPr>
      </w:pPr>
      <w:r w:rsidRPr="00B845F2">
        <w:rPr>
          <w:rFonts w:ascii="Times New Roman" w:hAnsi="Times New Roman" w:cs="Times New Roman"/>
          <w:sz w:val="24"/>
          <w:szCs w:val="24"/>
        </w:rPr>
        <w:t>son nom ;</w:t>
      </w:r>
    </w:p>
    <w:p w14:paraId="02DC0D4A" w14:textId="77777777" w:rsidR="00434C9F" w:rsidRPr="00B845F2" w:rsidRDefault="00B100EF" w:rsidP="00B845F2">
      <w:pPr>
        <w:pStyle w:val="Pardfaut"/>
        <w:numPr>
          <w:ilvl w:val="3"/>
          <w:numId w:val="24"/>
        </w:numPr>
        <w:spacing w:after="120"/>
        <w:ind w:right="566"/>
        <w:rPr>
          <w:rFonts w:ascii="Times New Roman" w:hAnsi="Times New Roman" w:cs="Times New Roman"/>
          <w:sz w:val="24"/>
          <w:szCs w:val="24"/>
          <w:lang w:val="it-IT"/>
        </w:rPr>
      </w:pPr>
      <w:r w:rsidRPr="00B845F2">
        <w:rPr>
          <w:rFonts w:ascii="Times New Roman" w:hAnsi="Times New Roman" w:cs="Times New Roman"/>
          <w:sz w:val="24"/>
          <w:szCs w:val="24"/>
          <w:lang w:val="it-IT"/>
        </w:rPr>
        <w:t>son contenu.</w:t>
      </w:r>
    </w:p>
    <w:p w14:paraId="4EF67FB0"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Vous avez bien lu : la liste des noms de fichiers est stockée à un autre endroit que leur contenu. Cette séparation aide Linux à s'organiser.</w:t>
      </w:r>
    </w:p>
    <w:p w14:paraId="618D586E" w14:textId="1D03995E"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En pratique, il y en fait trois parties : le nom, les informations de gestion (droits d'accès) et le contenu.</w:t>
      </w:r>
    </w:p>
    <w:p w14:paraId="06866E7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E48CAC2" w14:textId="2E1F691E"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Chaque contenu de fichier se voit attribuer un </w:t>
      </w:r>
      <w:proofErr w:type="spellStart"/>
      <w:r w:rsidRPr="00B845F2">
        <w:rPr>
          <w:rFonts w:ascii="Times New Roman" w:hAnsi="Times New Roman" w:cs="Times New Roman"/>
          <w:sz w:val="24"/>
          <w:szCs w:val="24"/>
        </w:rPr>
        <w:t>numé</w:t>
      </w:r>
      <w:proofErr w:type="spellEnd"/>
      <w:r w:rsidRPr="00B845F2">
        <w:rPr>
          <w:rFonts w:ascii="Times New Roman" w:hAnsi="Times New Roman" w:cs="Times New Roman"/>
          <w:sz w:val="24"/>
          <w:szCs w:val="24"/>
          <w:lang w:val="it-IT"/>
        </w:rPr>
        <w:t>ro d'identification appel</w:t>
      </w:r>
      <w:r w:rsidRPr="00B845F2">
        <w:rPr>
          <w:rFonts w:ascii="Times New Roman" w:hAnsi="Times New Roman" w:cs="Times New Roman"/>
          <w:sz w:val="24"/>
          <w:szCs w:val="24"/>
        </w:rPr>
        <w:t xml:space="preserve">é </w:t>
      </w:r>
      <w:proofErr w:type="spellStart"/>
      <w:r w:rsidRPr="00B845F2">
        <w:rPr>
          <w:rFonts w:ascii="Times New Roman" w:hAnsi="Times New Roman" w:cs="Times New Roman"/>
          <w:i/>
          <w:iCs/>
          <w:sz w:val="24"/>
          <w:szCs w:val="24"/>
        </w:rPr>
        <w:t>inode</w:t>
      </w:r>
      <w:proofErr w:type="spellEnd"/>
      <w:r w:rsidRPr="00B845F2">
        <w:rPr>
          <w:rFonts w:ascii="Times New Roman" w:hAnsi="Times New Roman" w:cs="Times New Roman"/>
          <w:sz w:val="24"/>
          <w:szCs w:val="24"/>
        </w:rPr>
        <w:t xml:space="preserve"> (figure suivante). Chaque nom de fichier est donc associé à </w:t>
      </w:r>
      <w:proofErr w:type="gramStart"/>
      <w:r w:rsidRPr="00B845F2">
        <w:rPr>
          <w:rFonts w:ascii="Times New Roman" w:hAnsi="Times New Roman" w:cs="Times New Roman"/>
          <w:sz w:val="24"/>
          <w:szCs w:val="24"/>
          <w:lang w:val="it-IT"/>
        </w:rPr>
        <w:t>un</w:t>
      </w:r>
      <w:proofErr w:type="gramEnd"/>
      <w:r w:rsidRPr="00B845F2">
        <w:rPr>
          <w:rFonts w:ascii="Times New Roman" w:hAnsi="Times New Roman" w:cs="Times New Roman"/>
          <w:sz w:val="24"/>
          <w:szCs w:val="24"/>
          <w:lang w:val="it-IT"/>
        </w:rPr>
        <w:t xml:space="preserve"> inode (son contenu).</w:t>
      </w:r>
      <w:r w:rsidRPr="00B845F2">
        <w:rPr>
          <w:rFonts w:ascii="Times New Roman" w:eastAsia="Times New Roman" w:hAnsi="Times New Roman" w:cs="Times New Roman"/>
          <w:noProof/>
          <w:sz w:val="24"/>
          <w:szCs w:val="24"/>
        </w:rPr>
        <w:drawing>
          <wp:anchor distT="152400" distB="152400" distL="152400" distR="152400" simplePos="0" relativeHeight="251664384" behindDoc="0" locked="0" layoutInCell="1" allowOverlap="1" wp14:anchorId="3DF8F5AE" wp14:editId="12F5E6C9">
            <wp:simplePos x="0" y="0"/>
            <wp:positionH relativeFrom="margin">
              <wp:posOffset>-6350</wp:posOffset>
            </wp:positionH>
            <wp:positionV relativeFrom="line">
              <wp:posOffset>239606</wp:posOffset>
            </wp:positionV>
            <wp:extent cx="2044700" cy="2273300"/>
            <wp:effectExtent l="0" t="0" r="0" b="0"/>
            <wp:wrapThrough wrapText="bothSides" distL="152400" distR="152400">
              <wp:wrapPolygon edited="1">
                <wp:start x="0" y="0"/>
                <wp:lineTo x="21600" y="0"/>
                <wp:lineTo x="21600" y="21600"/>
                <wp:lineTo x="0" y="2160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sted-image.pdf"/>
                    <pic:cNvPicPr>
                      <a:picLocks noChangeAspect="1"/>
                    </pic:cNvPicPr>
                  </pic:nvPicPr>
                  <pic:blipFill>
                    <a:blip r:embed="rId26">
                      <a:extLst/>
                    </a:blip>
                    <a:stretch>
                      <a:fillRect/>
                    </a:stretch>
                  </pic:blipFill>
                  <pic:spPr>
                    <a:xfrm>
                      <a:off x="0" y="0"/>
                      <a:ext cx="2044700" cy="2273300"/>
                    </a:xfrm>
                    <a:prstGeom prst="rect">
                      <a:avLst/>
                    </a:prstGeom>
                    <a:ln w="12700" cap="flat">
                      <a:noFill/>
                      <a:miter lim="400000"/>
                    </a:ln>
                    <a:effectLst/>
                  </pic:spPr>
                </pic:pic>
              </a:graphicData>
            </a:graphic>
          </wp:anchor>
        </w:drawing>
      </w:r>
    </w:p>
    <w:p w14:paraId="7997542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D84811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F58FAE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39DC4C3"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6922EB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1167C4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6AA247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8464C30"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BE5AE8B"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565F3E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34B6E03"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FC85BA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4710B8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FD42F8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A30470E"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922A50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122A9B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9D5514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79B15FC"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3A7498D"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3BD7A5F" w14:textId="06105FB2"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Un lien physique permet d'avoir deux noms de fichiers qui partagent exactement le même contenu, c'est-à-dire </w:t>
      </w:r>
      <w:proofErr w:type="gramStart"/>
      <w:r w:rsidRPr="00B845F2">
        <w:rPr>
          <w:rFonts w:ascii="Times New Roman" w:hAnsi="Times New Roman" w:cs="Times New Roman"/>
          <w:sz w:val="24"/>
          <w:szCs w:val="24"/>
        </w:rPr>
        <w:t>le</w:t>
      </w:r>
      <w:proofErr w:type="gramEnd"/>
      <w:r w:rsidRPr="00B845F2">
        <w:rPr>
          <w:rFonts w:ascii="Times New Roman" w:hAnsi="Times New Roman" w:cs="Times New Roman"/>
          <w:sz w:val="24"/>
          <w:szCs w:val="24"/>
        </w:rPr>
        <w:t xml:space="preserve"> même </w:t>
      </w:r>
      <w:proofErr w:type="spellStart"/>
      <w:r w:rsidRPr="00B845F2">
        <w:rPr>
          <w:rFonts w:ascii="Times New Roman" w:hAnsi="Times New Roman" w:cs="Times New Roman"/>
          <w:sz w:val="24"/>
          <w:szCs w:val="24"/>
        </w:rPr>
        <w:t>inode</w:t>
      </w:r>
      <w:proofErr w:type="spellEnd"/>
      <w:r w:rsidRPr="00B845F2">
        <w:rPr>
          <w:rFonts w:ascii="Times New Roman" w:hAnsi="Times New Roman" w:cs="Times New Roman"/>
          <w:sz w:val="24"/>
          <w:szCs w:val="24"/>
        </w:rPr>
        <w:t xml:space="preserve"> (figure suivante).</w:t>
      </w:r>
    </w:p>
    <w:p w14:paraId="170C415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C3279BF" w14:textId="3D33E131"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On crée un dossier puis un fichier one dans ce fichier et ensuite on va créer un lien physique : nous allons </w:t>
      </w:r>
      <w:proofErr w:type="spellStart"/>
      <w:r w:rsidRPr="00B845F2">
        <w:rPr>
          <w:rFonts w:ascii="Times New Roman" w:hAnsi="Times New Roman" w:cs="Times New Roman"/>
          <w:sz w:val="24"/>
          <w:szCs w:val="24"/>
        </w:rPr>
        <w:t>cré</w:t>
      </w:r>
      <w:proofErr w:type="spellEnd"/>
      <w:r w:rsidRPr="00B845F2">
        <w:rPr>
          <w:rFonts w:ascii="Times New Roman" w:hAnsi="Times New Roman" w:cs="Times New Roman"/>
          <w:sz w:val="24"/>
          <w:szCs w:val="24"/>
          <w:lang w:val="it-IT"/>
        </w:rPr>
        <w:t xml:space="preserve">er un two qui partagera </w:t>
      </w:r>
      <w:proofErr w:type="gramStart"/>
      <w:r w:rsidRPr="00B845F2">
        <w:rPr>
          <w:rFonts w:ascii="Times New Roman" w:hAnsi="Times New Roman" w:cs="Times New Roman"/>
          <w:sz w:val="24"/>
          <w:szCs w:val="24"/>
          <w:lang w:val="it-IT"/>
        </w:rPr>
        <w:t>le</w:t>
      </w:r>
      <w:proofErr w:type="gramEnd"/>
      <w:r w:rsidRPr="00B845F2">
        <w:rPr>
          <w:rFonts w:ascii="Times New Roman" w:hAnsi="Times New Roman" w:cs="Times New Roman"/>
          <w:sz w:val="24"/>
          <w:szCs w:val="24"/>
          <w:lang w:val="it-IT"/>
        </w:rPr>
        <w:t xml:space="preserve"> m</w:t>
      </w:r>
      <w:proofErr w:type="spellStart"/>
      <w:r w:rsidRPr="00B845F2">
        <w:rPr>
          <w:rFonts w:ascii="Times New Roman" w:hAnsi="Times New Roman" w:cs="Times New Roman"/>
          <w:sz w:val="24"/>
          <w:szCs w:val="24"/>
        </w:rPr>
        <w:t>ême</w:t>
      </w:r>
      <w:proofErr w:type="spellEnd"/>
      <w:r w:rsidRPr="00B845F2">
        <w:rPr>
          <w:rFonts w:ascii="Times New Roman" w:hAnsi="Times New Roman" w:cs="Times New Roman"/>
          <w:sz w:val="24"/>
          <w:szCs w:val="24"/>
        </w:rPr>
        <w:t xml:space="preserve"> </w:t>
      </w:r>
      <w:proofErr w:type="spellStart"/>
      <w:r w:rsidRPr="00B845F2">
        <w:rPr>
          <w:rFonts w:ascii="Times New Roman" w:hAnsi="Times New Roman" w:cs="Times New Roman"/>
          <w:sz w:val="24"/>
          <w:szCs w:val="24"/>
        </w:rPr>
        <w:t>inode</w:t>
      </w:r>
      <w:proofErr w:type="spellEnd"/>
      <w:r w:rsidRPr="00B845F2">
        <w:rPr>
          <w:rFonts w:ascii="Times New Roman" w:hAnsi="Times New Roman" w:cs="Times New Roman"/>
          <w:sz w:val="24"/>
          <w:szCs w:val="24"/>
        </w:rPr>
        <w:t xml:space="preserve"> (le même contenu) que one. On tape :</w:t>
      </w:r>
    </w:p>
    <w:p w14:paraId="47756C81" w14:textId="2AF8B6FC"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ln</w:t>
      </w:r>
      <w:proofErr w:type="gramEnd"/>
      <w:r w:rsidRPr="00B845F2">
        <w:rPr>
          <w:rFonts w:ascii="Times New Roman" w:hAnsi="Times New Roman" w:cs="Times New Roman"/>
          <w:sz w:val="24"/>
          <w:szCs w:val="24"/>
        </w:rPr>
        <w:t xml:space="preserve"> one </w:t>
      </w:r>
      <w:proofErr w:type="spellStart"/>
      <w:r w:rsidRPr="00B845F2">
        <w:rPr>
          <w:rFonts w:ascii="Times New Roman" w:hAnsi="Times New Roman" w:cs="Times New Roman"/>
          <w:sz w:val="24"/>
          <w:szCs w:val="24"/>
        </w:rPr>
        <w:t>two</w:t>
      </w:r>
      <w:proofErr w:type="spellEnd"/>
    </w:p>
    <w:p w14:paraId="7ED05BB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A5B66EE" w14:textId="2290A609"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Si vous listez les fichiers du répertoire, vous avez l'impression d'avoir deux fichiers différents :</w:t>
      </w:r>
    </w:p>
    <w:p w14:paraId="3F887E3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25F084D" w14:textId="223E5B7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lang w:val="en-US"/>
        </w:rPr>
      </w:pPr>
      <w:r w:rsidRPr="00B845F2">
        <w:rPr>
          <w:rFonts w:ascii="Times New Roman" w:hAnsi="Times New Roman" w:cs="Times New Roman"/>
          <w:sz w:val="24"/>
          <w:szCs w:val="24"/>
          <w:lang w:val="en-US"/>
        </w:rPr>
        <w:t>-</w:t>
      </w:r>
      <w:proofErr w:type="spellStart"/>
      <w:proofErr w:type="gramStart"/>
      <w:r w:rsidRPr="00B845F2">
        <w:rPr>
          <w:rFonts w:ascii="Times New Roman" w:hAnsi="Times New Roman" w:cs="Times New Roman"/>
          <w:sz w:val="24"/>
          <w:szCs w:val="24"/>
          <w:lang w:val="en-US"/>
        </w:rPr>
        <w:t>rw</w:t>
      </w:r>
      <w:proofErr w:type="spellEnd"/>
      <w:r w:rsidRPr="00B845F2">
        <w:rPr>
          <w:rFonts w:ascii="Times New Roman" w:hAnsi="Times New Roman" w:cs="Times New Roman"/>
          <w:sz w:val="24"/>
          <w:szCs w:val="24"/>
          <w:lang w:val="en-US"/>
        </w:rPr>
        <w:t>-</w:t>
      </w:r>
      <w:proofErr w:type="gramEnd"/>
      <w:r w:rsidRPr="00B845F2">
        <w:rPr>
          <w:rFonts w:ascii="Times New Roman" w:hAnsi="Times New Roman" w:cs="Times New Roman"/>
          <w:sz w:val="24"/>
          <w:szCs w:val="24"/>
          <w:lang w:val="en-US"/>
        </w:rPr>
        <w:t>r--r-- 2 </w:t>
      </w:r>
      <w:r w:rsidRPr="00B845F2">
        <w:rPr>
          <w:rFonts w:ascii="Times New Roman" w:hAnsi="Times New Roman" w:cs="Times New Roman"/>
          <w:sz w:val="24"/>
          <w:szCs w:val="24"/>
          <w:lang w:val="it-IT"/>
        </w:rPr>
        <w:t>mateo21</w:t>
      </w:r>
      <w:r w:rsidRPr="00B845F2">
        <w:rPr>
          <w:rFonts w:ascii="Times New Roman" w:hAnsi="Times New Roman" w:cs="Times New Roman"/>
          <w:sz w:val="24"/>
          <w:szCs w:val="24"/>
          <w:lang w:val="en-US"/>
        </w:rPr>
        <w:t> </w:t>
      </w:r>
      <w:r w:rsidRPr="00B845F2">
        <w:rPr>
          <w:rFonts w:ascii="Times New Roman" w:hAnsi="Times New Roman" w:cs="Times New Roman"/>
          <w:sz w:val="24"/>
          <w:szCs w:val="24"/>
          <w:lang w:val="it-IT"/>
        </w:rPr>
        <w:t>mateo21</w:t>
      </w:r>
      <w:r w:rsidRPr="00B845F2">
        <w:rPr>
          <w:rFonts w:ascii="Times New Roman" w:hAnsi="Times New Roman" w:cs="Times New Roman"/>
          <w:sz w:val="24"/>
          <w:szCs w:val="24"/>
          <w:lang w:val="en-US"/>
        </w:rPr>
        <w:t> 0 2008-07-31 13:55 </w:t>
      </w:r>
      <w:r w:rsidRPr="00B845F2">
        <w:rPr>
          <w:rFonts w:ascii="Times New Roman" w:hAnsi="Times New Roman" w:cs="Times New Roman"/>
          <w:sz w:val="24"/>
          <w:szCs w:val="24"/>
          <w:lang w:val="it-IT"/>
        </w:rPr>
        <w:t>one</w:t>
      </w:r>
    </w:p>
    <w:p w14:paraId="42CE69A2"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lang w:val="en-US"/>
        </w:rPr>
      </w:pPr>
      <w:r w:rsidRPr="00B845F2">
        <w:rPr>
          <w:rFonts w:ascii="Times New Roman" w:hAnsi="Times New Roman" w:cs="Times New Roman"/>
          <w:sz w:val="24"/>
          <w:szCs w:val="24"/>
          <w:lang w:val="en-US"/>
        </w:rPr>
        <w:t>-</w:t>
      </w:r>
      <w:proofErr w:type="spellStart"/>
      <w:proofErr w:type="gramStart"/>
      <w:r w:rsidRPr="00B845F2">
        <w:rPr>
          <w:rFonts w:ascii="Times New Roman" w:hAnsi="Times New Roman" w:cs="Times New Roman"/>
          <w:sz w:val="24"/>
          <w:szCs w:val="24"/>
          <w:lang w:val="en-US"/>
        </w:rPr>
        <w:t>rw</w:t>
      </w:r>
      <w:proofErr w:type="spellEnd"/>
      <w:r w:rsidRPr="00B845F2">
        <w:rPr>
          <w:rFonts w:ascii="Times New Roman" w:hAnsi="Times New Roman" w:cs="Times New Roman"/>
          <w:sz w:val="24"/>
          <w:szCs w:val="24"/>
          <w:lang w:val="en-US"/>
        </w:rPr>
        <w:t>-</w:t>
      </w:r>
      <w:proofErr w:type="gramEnd"/>
      <w:r w:rsidRPr="00B845F2">
        <w:rPr>
          <w:rFonts w:ascii="Times New Roman" w:hAnsi="Times New Roman" w:cs="Times New Roman"/>
          <w:sz w:val="24"/>
          <w:szCs w:val="24"/>
          <w:lang w:val="en-US"/>
        </w:rPr>
        <w:t>r--r-- 2 </w:t>
      </w:r>
      <w:r w:rsidRPr="00B845F2">
        <w:rPr>
          <w:rFonts w:ascii="Times New Roman" w:hAnsi="Times New Roman" w:cs="Times New Roman"/>
          <w:sz w:val="24"/>
          <w:szCs w:val="24"/>
          <w:lang w:val="it-IT"/>
        </w:rPr>
        <w:t>mateo21</w:t>
      </w:r>
      <w:r w:rsidRPr="00B845F2">
        <w:rPr>
          <w:rFonts w:ascii="Times New Roman" w:hAnsi="Times New Roman" w:cs="Times New Roman"/>
          <w:sz w:val="24"/>
          <w:szCs w:val="24"/>
          <w:lang w:val="en-US"/>
        </w:rPr>
        <w:t> </w:t>
      </w:r>
      <w:r w:rsidRPr="00B845F2">
        <w:rPr>
          <w:rFonts w:ascii="Times New Roman" w:hAnsi="Times New Roman" w:cs="Times New Roman"/>
          <w:sz w:val="24"/>
          <w:szCs w:val="24"/>
          <w:lang w:val="it-IT"/>
        </w:rPr>
        <w:t>mateo21</w:t>
      </w:r>
      <w:r w:rsidRPr="00B845F2">
        <w:rPr>
          <w:rFonts w:ascii="Times New Roman" w:hAnsi="Times New Roman" w:cs="Times New Roman"/>
          <w:sz w:val="24"/>
          <w:szCs w:val="24"/>
          <w:lang w:val="en-US"/>
        </w:rPr>
        <w:t> 0 2008-07-31 13:55 two</w:t>
      </w:r>
    </w:p>
    <w:p w14:paraId="03B748D7"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lang w:val="en-US"/>
        </w:rPr>
      </w:pPr>
    </w:p>
    <w:p w14:paraId="2972238B" w14:textId="4D48E1C4"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Si vous supprimez un des deux fichiers, l'autre fichier reste en place et le contenu sera toujours présent sur le disque. L'</w:t>
      </w:r>
      <w:proofErr w:type="spellStart"/>
      <w:r w:rsidRPr="00B845F2">
        <w:rPr>
          <w:rFonts w:ascii="Times New Roman" w:hAnsi="Times New Roman" w:cs="Times New Roman"/>
          <w:sz w:val="24"/>
          <w:szCs w:val="24"/>
        </w:rPr>
        <w:t>inode</w:t>
      </w:r>
      <w:proofErr w:type="spellEnd"/>
      <w:r w:rsidRPr="00B845F2">
        <w:rPr>
          <w:rFonts w:ascii="Times New Roman" w:hAnsi="Times New Roman" w:cs="Times New Roman"/>
          <w:sz w:val="24"/>
          <w:szCs w:val="24"/>
        </w:rPr>
        <w:t xml:space="preserve"> est </w:t>
      </w:r>
      <w:proofErr w:type="gramStart"/>
      <w:r w:rsidRPr="00B845F2">
        <w:rPr>
          <w:rFonts w:ascii="Times New Roman" w:hAnsi="Times New Roman" w:cs="Times New Roman"/>
          <w:sz w:val="24"/>
          <w:szCs w:val="24"/>
        </w:rPr>
        <w:t>supprimé</w:t>
      </w:r>
      <w:proofErr w:type="gramEnd"/>
      <w:r w:rsidRPr="00B845F2">
        <w:rPr>
          <w:rFonts w:ascii="Times New Roman" w:hAnsi="Times New Roman" w:cs="Times New Roman"/>
          <w:sz w:val="24"/>
          <w:szCs w:val="24"/>
        </w:rPr>
        <w:t xml:space="preserve"> uniquement quand plus aucun nom de fichier ne pointe dessus.</w:t>
      </w:r>
    </w:p>
    <w:p w14:paraId="1ACA514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5E9C0892" w14:textId="0009F2C0"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left="864" w:right="566" w:hanging="864"/>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Cr</w:t>
      </w:r>
      <w:r w:rsidRPr="00B845F2">
        <w:rPr>
          <w:rFonts w:ascii="Times New Roman" w:hAnsi="Times New Roman" w:cs="Times New Roman"/>
          <w:sz w:val="24"/>
          <w:szCs w:val="24"/>
        </w:rPr>
        <w:t>éer des liens symboliques</w:t>
      </w:r>
    </w:p>
    <w:p w14:paraId="2301C0B4" w14:textId="18B25B5C"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Les liens symboliques ressemblent plus aux « </w:t>
      </w:r>
      <w:r w:rsidRPr="00B845F2">
        <w:rPr>
          <w:rFonts w:ascii="Times New Roman" w:hAnsi="Times New Roman" w:cs="Times New Roman"/>
          <w:sz w:val="24"/>
          <w:szCs w:val="24"/>
          <w:lang w:val="it-IT"/>
        </w:rPr>
        <w:t xml:space="preserve">raccourcis » </w:t>
      </w:r>
      <w:r w:rsidRPr="00B845F2">
        <w:rPr>
          <w:rFonts w:ascii="Times New Roman" w:hAnsi="Times New Roman" w:cs="Times New Roman"/>
          <w:sz w:val="24"/>
          <w:szCs w:val="24"/>
        </w:rPr>
        <w:t>dont vous avez peut-être l'habitude sous Windows. La plupart du temps, on crée des liens symboliques sous Linux pour faire un raccourci, et non des liens physiques qui sont un peu particuliers.</w:t>
      </w:r>
    </w:p>
    <w:p w14:paraId="154A6FF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63B52D04" w14:textId="0D67A754"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lastRenderedPageBreak/>
        <w:t>Le principe du lien symbolique est que l'on crée un lien vers un autre nom de fichier. Cette fois, on pointe vers le nom de fichier et non vers l'</w:t>
      </w:r>
      <w:proofErr w:type="spellStart"/>
      <w:r w:rsidRPr="00B845F2">
        <w:rPr>
          <w:rFonts w:ascii="Times New Roman" w:hAnsi="Times New Roman" w:cs="Times New Roman"/>
          <w:sz w:val="24"/>
          <w:szCs w:val="24"/>
        </w:rPr>
        <w:t>inode</w:t>
      </w:r>
      <w:proofErr w:type="spellEnd"/>
      <w:r w:rsidRPr="00B845F2">
        <w:rPr>
          <w:rFonts w:ascii="Times New Roman" w:hAnsi="Times New Roman" w:cs="Times New Roman"/>
          <w:sz w:val="24"/>
          <w:szCs w:val="24"/>
        </w:rPr>
        <w:t xml:space="preserve"> directement (figure suivante).</w:t>
      </w:r>
      <w:r w:rsidRPr="00B845F2">
        <w:rPr>
          <w:rFonts w:ascii="Times New Roman" w:eastAsia="Times New Roman" w:hAnsi="Times New Roman" w:cs="Times New Roman"/>
          <w:noProof/>
          <w:sz w:val="24"/>
          <w:szCs w:val="24"/>
        </w:rPr>
        <w:drawing>
          <wp:anchor distT="152400" distB="152400" distL="152400" distR="152400" simplePos="0" relativeHeight="251665408" behindDoc="0" locked="0" layoutInCell="1" allowOverlap="1" wp14:anchorId="7EA366F0" wp14:editId="5DB0EEAF">
            <wp:simplePos x="0" y="0"/>
            <wp:positionH relativeFrom="margin">
              <wp:posOffset>137159</wp:posOffset>
            </wp:positionH>
            <wp:positionV relativeFrom="line">
              <wp:posOffset>232409</wp:posOffset>
            </wp:positionV>
            <wp:extent cx="2032000" cy="1993900"/>
            <wp:effectExtent l="0" t="0" r="0" b="0"/>
            <wp:wrapThrough wrapText="bothSides" distL="152400" distR="152400">
              <wp:wrapPolygon edited="1">
                <wp:start x="0" y="0"/>
                <wp:lineTo x="21600" y="0"/>
                <wp:lineTo x="21600" y="21600"/>
                <wp:lineTo x="0" y="2160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sted-image.pdf"/>
                    <pic:cNvPicPr>
                      <a:picLocks noChangeAspect="1"/>
                    </pic:cNvPicPr>
                  </pic:nvPicPr>
                  <pic:blipFill>
                    <a:blip r:embed="rId27">
                      <a:extLst/>
                    </a:blip>
                    <a:stretch>
                      <a:fillRect/>
                    </a:stretch>
                  </pic:blipFill>
                  <pic:spPr>
                    <a:xfrm>
                      <a:off x="0" y="0"/>
                      <a:ext cx="2032000" cy="1993900"/>
                    </a:xfrm>
                    <a:prstGeom prst="rect">
                      <a:avLst/>
                    </a:prstGeom>
                    <a:ln w="12700" cap="flat">
                      <a:noFill/>
                      <a:miter lim="400000"/>
                    </a:ln>
                    <a:effectLst/>
                  </pic:spPr>
                </pic:pic>
              </a:graphicData>
            </a:graphic>
          </wp:anchor>
        </w:drawing>
      </w:r>
    </w:p>
    <w:p w14:paraId="388CE2B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0FE1A44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5E67001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307A7DB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6634D04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13264F7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3FC359C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44570C9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A89ED2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785B6F71"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Pour créer un lien symbolique il faut utiliser le paramètre -s</w:t>
      </w:r>
    </w:p>
    <w:p w14:paraId="66CF3B6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3727F50E"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ln</w:t>
      </w:r>
      <w:proofErr w:type="gramEnd"/>
      <w:r w:rsidRPr="00B845F2">
        <w:rPr>
          <w:rFonts w:ascii="Times New Roman" w:hAnsi="Times New Roman" w:cs="Times New Roman"/>
          <w:sz w:val="24"/>
          <w:szCs w:val="24"/>
        </w:rPr>
        <w:t xml:space="preserve"> -s one </w:t>
      </w:r>
      <w:proofErr w:type="spellStart"/>
      <w:r w:rsidRPr="00B845F2">
        <w:rPr>
          <w:rFonts w:ascii="Times New Roman" w:hAnsi="Times New Roman" w:cs="Times New Roman"/>
          <w:sz w:val="24"/>
          <w:szCs w:val="24"/>
        </w:rPr>
        <w:t>two</w:t>
      </w:r>
      <w:proofErr w:type="spellEnd"/>
    </w:p>
    <w:p w14:paraId="12F0EADD"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Cette fois, la commande détaillée </w:t>
      </w:r>
      <w:proofErr w:type="spellStart"/>
      <w:r w:rsidRPr="00B845F2">
        <w:rPr>
          <w:rFonts w:ascii="Times New Roman" w:hAnsi="Times New Roman" w:cs="Times New Roman"/>
          <w:sz w:val="24"/>
          <w:szCs w:val="24"/>
        </w:rPr>
        <w:t>ls</w:t>
      </w:r>
      <w:proofErr w:type="spellEnd"/>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l</w:t>
      </w:r>
      <w:proofErr w:type="spellEnd"/>
      <w:r w:rsidRPr="00B845F2">
        <w:rPr>
          <w:rFonts w:ascii="Times New Roman" w:hAnsi="Times New Roman" w:cs="Times New Roman"/>
          <w:sz w:val="24"/>
          <w:szCs w:val="24"/>
        </w:rPr>
        <w:t xml:space="preserve"> sera beaucoup plus précise :</w:t>
      </w:r>
    </w:p>
    <w:p w14:paraId="3F6ECC6B"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mateo21@mateo21-desktop:~/tests$ </w:t>
      </w:r>
      <w:proofErr w:type="spellStart"/>
      <w:r w:rsidRPr="00B845F2">
        <w:rPr>
          <w:rFonts w:ascii="Times New Roman" w:hAnsi="Times New Roman" w:cs="Times New Roman"/>
          <w:sz w:val="24"/>
          <w:szCs w:val="24"/>
        </w:rPr>
        <w:t>ls</w:t>
      </w:r>
      <w:proofErr w:type="spellEnd"/>
      <w:r w:rsidRPr="00B845F2">
        <w:rPr>
          <w:rFonts w:ascii="Times New Roman" w:hAnsi="Times New Roman" w:cs="Times New Roman"/>
          <w:sz w:val="24"/>
          <w:szCs w:val="24"/>
        </w:rPr>
        <w:t> -l</w:t>
      </w:r>
    </w:p>
    <w:p w14:paraId="18A4FE30"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lang w:val="en-US"/>
        </w:rPr>
      </w:pPr>
      <w:proofErr w:type="gramStart"/>
      <w:r w:rsidRPr="00B845F2">
        <w:rPr>
          <w:rFonts w:ascii="Times New Roman" w:hAnsi="Times New Roman" w:cs="Times New Roman"/>
          <w:sz w:val="24"/>
          <w:szCs w:val="24"/>
          <w:lang w:val="en-US"/>
        </w:rPr>
        <w:t>total</w:t>
      </w:r>
      <w:proofErr w:type="gramEnd"/>
      <w:r w:rsidRPr="00B845F2">
        <w:rPr>
          <w:rFonts w:ascii="Times New Roman" w:hAnsi="Times New Roman" w:cs="Times New Roman"/>
          <w:sz w:val="24"/>
          <w:szCs w:val="24"/>
          <w:lang w:val="en-US"/>
        </w:rPr>
        <w:t> 0</w:t>
      </w:r>
    </w:p>
    <w:p w14:paraId="0CB83EB3" w14:textId="5C8AE68C"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lang w:val="en-US"/>
        </w:rPr>
      </w:pPr>
      <w:r w:rsidRPr="00B845F2">
        <w:rPr>
          <w:rFonts w:ascii="Times New Roman" w:hAnsi="Times New Roman" w:cs="Times New Roman"/>
          <w:sz w:val="24"/>
          <w:szCs w:val="24"/>
          <w:lang w:val="en-US"/>
        </w:rPr>
        <w:t>-</w:t>
      </w:r>
      <w:proofErr w:type="spellStart"/>
      <w:proofErr w:type="gramStart"/>
      <w:r w:rsidRPr="00B845F2">
        <w:rPr>
          <w:rFonts w:ascii="Times New Roman" w:hAnsi="Times New Roman" w:cs="Times New Roman"/>
          <w:sz w:val="24"/>
          <w:szCs w:val="24"/>
          <w:lang w:val="en-US"/>
        </w:rPr>
        <w:t>rw</w:t>
      </w:r>
      <w:proofErr w:type="spellEnd"/>
      <w:r w:rsidRPr="00B845F2">
        <w:rPr>
          <w:rFonts w:ascii="Times New Roman" w:hAnsi="Times New Roman" w:cs="Times New Roman"/>
          <w:sz w:val="24"/>
          <w:szCs w:val="24"/>
          <w:lang w:val="en-US"/>
        </w:rPr>
        <w:t>-</w:t>
      </w:r>
      <w:proofErr w:type="gramEnd"/>
      <w:r w:rsidRPr="00B845F2">
        <w:rPr>
          <w:rFonts w:ascii="Times New Roman" w:hAnsi="Times New Roman" w:cs="Times New Roman"/>
          <w:sz w:val="24"/>
          <w:szCs w:val="24"/>
          <w:lang w:val="en-US"/>
        </w:rPr>
        <w:t>r--r-- 1 </w:t>
      </w:r>
      <w:r w:rsidRPr="00B845F2">
        <w:rPr>
          <w:rFonts w:ascii="Times New Roman" w:hAnsi="Times New Roman" w:cs="Times New Roman"/>
          <w:sz w:val="24"/>
          <w:szCs w:val="24"/>
          <w:lang w:val="it-IT"/>
        </w:rPr>
        <w:t>mateo21</w:t>
      </w:r>
      <w:r w:rsidRPr="00B845F2">
        <w:rPr>
          <w:rFonts w:ascii="Times New Roman" w:hAnsi="Times New Roman" w:cs="Times New Roman"/>
          <w:sz w:val="24"/>
          <w:szCs w:val="24"/>
          <w:lang w:val="en-US"/>
        </w:rPr>
        <w:t> </w:t>
      </w:r>
      <w:r w:rsidRPr="00B845F2">
        <w:rPr>
          <w:rFonts w:ascii="Times New Roman" w:hAnsi="Times New Roman" w:cs="Times New Roman"/>
          <w:sz w:val="24"/>
          <w:szCs w:val="24"/>
          <w:lang w:val="it-IT"/>
        </w:rPr>
        <w:t>mateo21</w:t>
      </w:r>
      <w:r w:rsidRPr="00B845F2">
        <w:rPr>
          <w:rFonts w:ascii="Times New Roman" w:hAnsi="Times New Roman" w:cs="Times New Roman"/>
          <w:sz w:val="24"/>
          <w:szCs w:val="24"/>
          <w:lang w:val="en-US"/>
        </w:rPr>
        <w:t> 0 2008-07-31 13:55 </w:t>
      </w:r>
      <w:r w:rsidRPr="00B845F2">
        <w:rPr>
          <w:rFonts w:ascii="Times New Roman" w:hAnsi="Times New Roman" w:cs="Times New Roman"/>
          <w:sz w:val="24"/>
          <w:szCs w:val="24"/>
          <w:lang w:val="it-IT"/>
        </w:rPr>
        <w:t>one</w:t>
      </w:r>
    </w:p>
    <w:p w14:paraId="134A028A" w14:textId="57BB76D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lang w:val="nl-NL"/>
        </w:rPr>
        <w:t>lrwxrwxrwx</w:t>
      </w:r>
      <w:r w:rsidRPr="00B845F2">
        <w:rPr>
          <w:rFonts w:ascii="Times New Roman" w:hAnsi="Times New Roman" w:cs="Times New Roman"/>
          <w:sz w:val="24"/>
          <w:szCs w:val="24"/>
        </w:rPr>
        <w:t> 1 </w:t>
      </w:r>
      <w:r w:rsidRPr="00B845F2">
        <w:rPr>
          <w:rFonts w:ascii="Times New Roman" w:hAnsi="Times New Roman" w:cs="Times New Roman"/>
          <w:sz w:val="24"/>
          <w:szCs w:val="24"/>
          <w:lang w:val="it-IT"/>
        </w:rPr>
        <w:t>mateo21</w:t>
      </w:r>
      <w:r w:rsidRPr="00B845F2">
        <w:rPr>
          <w:rFonts w:ascii="Times New Roman" w:hAnsi="Times New Roman" w:cs="Times New Roman"/>
          <w:sz w:val="24"/>
          <w:szCs w:val="24"/>
        </w:rPr>
        <w:t> </w:t>
      </w:r>
      <w:r w:rsidRPr="00B845F2">
        <w:rPr>
          <w:rFonts w:ascii="Times New Roman" w:hAnsi="Times New Roman" w:cs="Times New Roman"/>
          <w:sz w:val="24"/>
          <w:szCs w:val="24"/>
          <w:lang w:val="it-IT"/>
        </w:rPr>
        <w:t>mateo21</w:t>
      </w:r>
      <w:r w:rsidRPr="00B845F2">
        <w:rPr>
          <w:rFonts w:ascii="Times New Roman" w:hAnsi="Times New Roman" w:cs="Times New Roman"/>
          <w:sz w:val="24"/>
          <w:szCs w:val="24"/>
        </w:rPr>
        <w:t> 8 2008-07-31 </w:t>
      </w:r>
      <w:r w:rsidRPr="00B845F2">
        <w:rPr>
          <w:rFonts w:ascii="Times New Roman" w:hAnsi="Times New Roman" w:cs="Times New Roman"/>
          <w:sz w:val="24"/>
          <w:szCs w:val="24"/>
          <w:lang w:val="ru-RU"/>
        </w:rPr>
        <w:t>14:15</w:t>
      </w:r>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two</w:t>
      </w:r>
      <w:proofErr w:type="spellEnd"/>
      <w:r w:rsidRPr="00B845F2">
        <w:rPr>
          <w:rFonts w:ascii="Times New Roman" w:hAnsi="Times New Roman" w:cs="Times New Roman"/>
          <w:sz w:val="24"/>
          <w:szCs w:val="24"/>
        </w:rPr>
        <w:t> -&gt; </w:t>
      </w:r>
      <w:r w:rsidRPr="00B845F2">
        <w:rPr>
          <w:rFonts w:ascii="Times New Roman" w:hAnsi="Times New Roman" w:cs="Times New Roman"/>
          <w:sz w:val="24"/>
          <w:szCs w:val="24"/>
          <w:lang w:val="it-IT"/>
        </w:rPr>
        <w:t>one</w:t>
      </w:r>
    </w:p>
    <w:p w14:paraId="195033BD"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gramStart"/>
      <w:r w:rsidRPr="00B845F2">
        <w:rPr>
          <w:rFonts w:ascii="Times New Roman" w:hAnsi="Times New Roman" w:cs="Times New Roman"/>
          <w:sz w:val="24"/>
          <w:szCs w:val="24"/>
        </w:rPr>
        <w:t>par</w:t>
      </w:r>
      <w:proofErr w:type="gramEnd"/>
      <w:r w:rsidRPr="00B845F2">
        <w:rPr>
          <w:rFonts w:ascii="Times New Roman" w:hAnsi="Times New Roman" w:cs="Times New Roman"/>
          <w:sz w:val="24"/>
          <w:szCs w:val="24"/>
        </w:rPr>
        <w:t xml:space="preserve"> exemple, si vous supprimezfichier2, il ne se passe rien de mal. Par contre, si vous supprimezfichier1</w:t>
      </w:r>
      <w:proofErr w:type="gramStart"/>
      <w:r w:rsidRPr="00B845F2">
        <w:rPr>
          <w:rFonts w:ascii="Times New Roman" w:hAnsi="Times New Roman" w:cs="Times New Roman"/>
          <w:sz w:val="24"/>
          <w:szCs w:val="24"/>
        </w:rPr>
        <w:t>,fichier2pointera</w:t>
      </w:r>
      <w:proofErr w:type="gramEnd"/>
      <w:r w:rsidRPr="00B845F2">
        <w:rPr>
          <w:rFonts w:ascii="Times New Roman" w:hAnsi="Times New Roman" w:cs="Times New Roman"/>
          <w:sz w:val="24"/>
          <w:szCs w:val="24"/>
        </w:rPr>
        <w:t xml:space="preserve"> vers un fichier qui n'existe plus. Le lien symbolique sera cassé et ne servira donc plus à rien. On parle de « lien mort</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rPr>
        <w:t>;</w:t>
      </w:r>
    </w:p>
    <w:p w14:paraId="34DD97B4" w14:textId="77777777" w:rsidR="00434C9F" w:rsidRPr="00B845F2" w:rsidRDefault="00B100EF" w:rsidP="00B845F2">
      <w:pPr>
        <w:pStyle w:val="Pardfaut"/>
        <w:numPr>
          <w:ilvl w:val="3"/>
          <w:numId w:val="24"/>
        </w:numPr>
        <w:spacing w:after="120"/>
        <w:ind w:right="566"/>
        <w:rPr>
          <w:rFonts w:ascii="Times New Roman" w:hAnsi="Times New Roman" w:cs="Times New Roman"/>
          <w:sz w:val="24"/>
          <w:szCs w:val="24"/>
        </w:rPr>
      </w:pPr>
      <w:r w:rsidRPr="00B845F2">
        <w:rPr>
          <w:rFonts w:ascii="Times New Roman" w:hAnsi="Times New Roman" w:cs="Times New Roman"/>
          <w:sz w:val="24"/>
          <w:szCs w:val="24"/>
        </w:rPr>
        <w:t>d'autre part, l'avantage des liens symboliques est qu'ils fonctionnent aussi sur des répertoires, contrairement aux liens physiques.</w:t>
      </w:r>
    </w:p>
    <w:p w14:paraId="34119727" w14:textId="77777777" w:rsidR="00434C9F" w:rsidRPr="00B845F2" w:rsidRDefault="00434C9F" w:rsidP="00B845F2">
      <w:pPr>
        <w:pStyle w:val="Pardfaut"/>
        <w:tabs>
          <w:tab w:val="left" w:pos="70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left="707" w:right="566" w:hanging="283"/>
        <w:rPr>
          <w:rFonts w:ascii="Times New Roman" w:eastAsia="Times New Roman" w:hAnsi="Times New Roman" w:cs="Times New Roman"/>
          <w:sz w:val="24"/>
          <w:szCs w:val="24"/>
        </w:rPr>
      </w:pPr>
    </w:p>
    <w:p w14:paraId="21E086F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DA581E0" w14:textId="77777777" w:rsidR="00434C9F" w:rsidRDefault="00B100EF" w:rsidP="00D215F5">
      <w:pPr>
        <w:pStyle w:val="Heading1"/>
        <w:rPr>
          <w:shd w:val="clear" w:color="auto" w:fill="FFFFFF"/>
        </w:rPr>
      </w:pPr>
      <w:r w:rsidRPr="00B845F2">
        <w:rPr>
          <w:shd w:val="clear" w:color="auto" w:fill="FFFFFF"/>
        </w:rPr>
        <w:t>Les utilisateurs et les droits</w:t>
      </w:r>
    </w:p>
    <w:p w14:paraId="5DA0C6B3" w14:textId="77777777" w:rsidR="00D215F5" w:rsidRPr="00D215F5" w:rsidRDefault="00D215F5" w:rsidP="00D215F5">
      <w:bookmarkStart w:id="75" w:name="_GoBack"/>
      <w:bookmarkEnd w:id="75"/>
    </w:p>
    <w:p w14:paraId="11743C4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333A2C3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lang w:val="it-IT"/>
        </w:rPr>
        <w:t>sudo: ex</w:t>
      </w:r>
      <w:proofErr w:type="spellStart"/>
      <w:r w:rsidRPr="00B845F2">
        <w:rPr>
          <w:rFonts w:ascii="Times New Roman" w:hAnsi="Times New Roman" w:cs="Times New Roman"/>
          <w:b/>
          <w:bCs/>
          <w:color w:val="535353"/>
          <w:sz w:val="24"/>
          <w:szCs w:val="24"/>
          <w:shd w:val="clear" w:color="auto" w:fill="FFFFFF"/>
        </w:rPr>
        <w:t>écuter</w:t>
      </w:r>
      <w:proofErr w:type="spellEnd"/>
      <w:r w:rsidRPr="00B845F2">
        <w:rPr>
          <w:rFonts w:ascii="Times New Roman" w:hAnsi="Times New Roman" w:cs="Times New Roman"/>
          <w:b/>
          <w:bCs/>
          <w:color w:val="535353"/>
          <w:sz w:val="24"/>
          <w:szCs w:val="24"/>
          <w:shd w:val="clear" w:color="auto" w:fill="FFFFFF"/>
        </w:rPr>
        <w:t xml:space="preserve"> une commande en </w:t>
      </w:r>
      <w:proofErr w:type="spellStart"/>
      <w:r w:rsidRPr="00B845F2">
        <w:rPr>
          <w:rFonts w:ascii="Times New Roman" w:hAnsi="Times New Roman" w:cs="Times New Roman"/>
          <w:b/>
          <w:bCs/>
          <w:color w:val="535353"/>
          <w:sz w:val="24"/>
          <w:szCs w:val="24"/>
          <w:shd w:val="clear" w:color="auto" w:fill="FFFFFF"/>
        </w:rPr>
        <w:t>root</w:t>
      </w:r>
      <w:proofErr w:type="spellEnd"/>
    </w:p>
    <w:p w14:paraId="59BF167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2CCCC7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compte </w:t>
      </w:r>
      <w:proofErr w:type="gramStart"/>
      <w:r w:rsidRPr="00B845F2">
        <w:rPr>
          <w:rFonts w:ascii="Times New Roman" w:hAnsi="Times New Roman" w:cs="Times New Roman"/>
          <w:sz w:val="24"/>
          <w:szCs w:val="24"/>
          <w:shd w:val="clear" w:color="auto" w:fill="FFFFFF"/>
        </w:rPr>
        <w:t>user</w:t>
      </w:r>
      <w:proofErr w:type="gramEnd"/>
      <w:r w:rsidRPr="00B845F2">
        <w:rPr>
          <w:rFonts w:ascii="Times New Roman" w:hAnsi="Times New Roman" w:cs="Times New Roman"/>
          <w:sz w:val="24"/>
          <w:szCs w:val="24"/>
          <w:shd w:val="clear" w:color="auto" w:fill="FFFFFF"/>
        </w:rPr>
        <w:t xml:space="preserve"> créé par défaut est limité dans ses droits</w:t>
      </w:r>
    </w:p>
    <w:p w14:paraId="55CBA0E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FE9A5C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L'organisation des utilisateurs sous Linux</w:t>
      </w:r>
    </w:p>
    <w:p w14:paraId="418A6D0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686AC4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On peut créer autant d'utilisateurs que l'on veut, eux-mêmes répartis dans des groupes.</w:t>
      </w:r>
    </w:p>
    <w:p w14:paraId="278C9CE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Il y a un utilisateur « spé</w:t>
      </w:r>
      <w:r w:rsidRPr="00B845F2">
        <w:rPr>
          <w:rFonts w:ascii="Times New Roman" w:hAnsi="Times New Roman" w:cs="Times New Roman"/>
          <w:sz w:val="24"/>
          <w:szCs w:val="24"/>
          <w:shd w:val="clear" w:color="auto" w:fill="FFFFFF"/>
          <w:lang w:val="it-IT"/>
        </w:rPr>
        <w:t>cial</w:t>
      </w:r>
      <w:r w:rsidRPr="00B845F2">
        <w:rPr>
          <w:rFonts w:ascii="Times New Roman" w:hAnsi="Times New Roman" w:cs="Times New Roman"/>
          <w:sz w:val="24"/>
          <w:szCs w:val="24"/>
          <w:shd w:val="clear" w:color="auto" w:fill="FFFFFF"/>
        </w:rPr>
        <w:t xml:space="preserve"> », </w:t>
      </w:r>
      <w:r w:rsidRPr="00B845F2">
        <w:rPr>
          <w:rFonts w:ascii="Times New Roman" w:hAnsi="Times New Roman" w:cs="Times New Roman"/>
          <w:b/>
          <w:bCs/>
          <w:sz w:val="24"/>
          <w:szCs w:val="24"/>
          <w:shd w:val="clear" w:color="auto" w:fill="FFFFFF"/>
          <w:lang w:val="nl-NL"/>
        </w:rPr>
        <w:t>root</w:t>
      </w:r>
      <w:r w:rsidRPr="00B845F2">
        <w:rPr>
          <w:rFonts w:ascii="Times New Roman" w:hAnsi="Times New Roman" w:cs="Times New Roman"/>
          <w:sz w:val="24"/>
          <w:szCs w:val="24"/>
          <w:shd w:val="clear" w:color="auto" w:fill="FFFFFF"/>
        </w:rPr>
        <w:t xml:space="preserve">, aussi appelé </w:t>
      </w:r>
      <w:proofErr w:type="spellStart"/>
      <w:r w:rsidRPr="00B845F2">
        <w:rPr>
          <w:rFonts w:ascii="Times New Roman" w:hAnsi="Times New Roman" w:cs="Times New Roman"/>
          <w:sz w:val="24"/>
          <w:szCs w:val="24"/>
          <w:shd w:val="clear" w:color="auto" w:fill="FFFFFF"/>
        </w:rPr>
        <w:t>superutilisateur</w:t>
      </w:r>
      <w:proofErr w:type="spellEnd"/>
      <w:r w:rsidRPr="00B845F2">
        <w:rPr>
          <w:rFonts w:ascii="Times New Roman" w:hAnsi="Times New Roman" w:cs="Times New Roman"/>
          <w:sz w:val="24"/>
          <w:szCs w:val="24"/>
          <w:shd w:val="clear" w:color="auto" w:fill="FFFFFF"/>
        </w:rPr>
        <w:t>. Celui-ci a tous les droits sur la machine.</w:t>
      </w:r>
    </w:p>
    <w:p w14:paraId="586C13D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On ne se connecte en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que très rarement, </w:t>
      </w:r>
      <w:r w:rsidRPr="00B845F2">
        <w:rPr>
          <w:rFonts w:ascii="Times New Roman" w:hAnsi="Times New Roman" w:cs="Times New Roman"/>
          <w:b/>
          <w:bCs/>
          <w:sz w:val="24"/>
          <w:szCs w:val="24"/>
          <w:shd w:val="clear" w:color="auto" w:fill="FFFFFF"/>
        </w:rPr>
        <w:t>lorsque c'est nécessaire</w:t>
      </w:r>
      <w:r w:rsidRPr="00B845F2">
        <w:rPr>
          <w:rFonts w:ascii="Times New Roman" w:hAnsi="Times New Roman" w:cs="Times New Roman"/>
          <w:sz w:val="24"/>
          <w:szCs w:val="24"/>
          <w:shd w:val="clear" w:color="auto" w:fill="FFFFFF"/>
        </w:rPr>
        <w:t>.</w:t>
      </w:r>
    </w:p>
    <w:p w14:paraId="4543369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E912960" w14:textId="4DCC33DC"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gramStart"/>
      <w:r w:rsidRPr="00B845F2">
        <w:rPr>
          <w:rFonts w:ascii="Times New Roman" w:hAnsi="Times New Roman" w:cs="Times New Roman"/>
          <w:sz w:val="24"/>
          <w:szCs w:val="24"/>
          <w:shd w:val="clear" w:color="auto" w:fill="FFFFFF"/>
        </w:rPr>
        <w:t>un</w:t>
      </w:r>
      <w:proofErr w:type="gramEnd"/>
      <w:r w:rsidRPr="00B845F2">
        <w:rPr>
          <w:rFonts w:ascii="Times New Roman" w:hAnsi="Times New Roman" w:cs="Times New Roman"/>
          <w:sz w:val="24"/>
          <w:szCs w:val="24"/>
          <w:shd w:val="clear" w:color="auto" w:fill="FFFFFF"/>
        </w:rPr>
        <w:t xml:space="preserve"> virus ne peut rien faire de plus que vous quand vous êtes connectés avec des droits limité</w:t>
      </w:r>
      <w:r w:rsidRPr="00B845F2">
        <w:rPr>
          <w:rFonts w:ascii="Times New Roman" w:hAnsi="Times New Roman" w:cs="Times New Roman"/>
          <w:sz w:val="24"/>
          <w:szCs w:val="24"/>
          <w:shd w:val="clear" w:color="auto" w:fill="FFFFFF"/>
          <w:lang w:val="pt-PT"/>
        </w:rPr>
        <w:t>s.</w:t>
      </w:r>
    </w:p>
    <w:p w14:paraId="61ED136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Sous Windows, vous êtes toujours connectés en administrateur par défaut (équivalent de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ce qui explique pourquoi les virus y sont si dangereux.</w:t>
      </w:r>
    </w:p>
    <w:p w14:paraId="5F0E33D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EE81F7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On peut devenir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w:t>
      </w:r>
      <w:r w:rsidRPr="00B845F2">
        <w:rPr>
          <w:rFonts w:ascii="Times New Roman" w:hAnsi="Times New Roman" w:cs="Times New Roman"/>
          <w:b/>
          <w:bCs/>
          <w:sz w:val="24"/>
          <w:szCs w:val="24"/>
          <w:shd w:val="clear" w:color="auto" w:fill="FFFFFF"/>
        </w:rPr>
        <w:t>temporairement</w:t>
      </w:r>
      <w:r w:rsidRPr="00B845F2">
        <w:rPr>
          <w:rFonts w:ascii="Times New Roman" w:hAnsi="Times New Roman" w:cs="Times New Roman"/>
          <w:sz w:val="24"/>
          <w:szCs w:val="24"/>
          <w:shd w:val="clear" w:color="auto" w:fill="FFFFFF"/>
        </w:rPr>
        <w:t xml:space="preserve"> à l'aide de la commande </w:t>
      </w:r>
      <w:proofErr w:type="spellStart"/>
      <w:r w:rsidRPr="00B845F2">
        <w:rPr>
          <w:rFonts w:ascii="Times New Roman" w:hAnsi="Times New Roman" w:cs="Times New Roman"/>
          <w:sz w:val="24"/>
          <w:szCs w:val="24"/>
          <w:shd w:val="clear" w:color="auto" w:fill="000000"/>
        </w:rPr>
        <w:t>sudo</w:t>
      </w:r>
      <w:proofErr w:type="spellEnd"/>
      <w:r w:rsidRPr="00B845F2">
        <w:rPr>
          <w:rFonts w:ascii="Times New Roman" w:hAnsi="Times New Roman" w:cs="Times New Roman"/>
          <w:sz w:val="24"/>
          <w:szCs w:val="24"/>
          <w:shd w:val="clear" w:color="auto" w:fill="FFFFFF"/>
        </w:rPr>
        <w:t>.</w:t>
      </w:r>
    </w:p>
    <w:p w14:paraId="6A0B057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3DCC69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Cette commande signifie « Faire en se substituant à l'utilisateur</w:t>
      </w:r>
      <w:r w:rsidRPr="00B845F2">
        <w:rPr>
          <w:rFonts w:ascii="Times New Roman" w:hAnsi="Times New Roman" w:cs="Times New Roman"/>
          <w:sz w:val="24"/>
          <w:szCs w:val="24"/>
          <w:shd w:val="clear" w:color="auto" w:fill="FFFFFF"/>
          <w:lang w:val="ru-RU"/>
        </w:rPr>
        <w:t> » </w:t>
      </w:r>
      <w:r w:rsidRPr="00B845F2">
        <w:rPr>
          <w:rFonts w:ascii="Times New Roman" w:hAnsi="Times New Roman" w:cs="Times New Roman"/>
          <w:sz w:val="24"/>
          <w:szCs w:val="24"/>
          <w:shd w:val="clear" w:color="auto" w:fill="FFFFFF"/>
        </w:rPr>
        <w:t xml:space="preserve">: </w:t>
      </w:r>
      <w:r w:rsidRPr="00B845F2">
        <w:rPr>
          <w:rFonts w:ascii="Times New Roman" w:hAnsi="Times New Roman" w:cs="Times New Roman"/>
          <w:b/>
          <w:bCs/>
          <w:sz w:val="24"/>
          <w:szCs w:val="24"/>
          <w:shd w:val="clear" w:color="auto" w:fill="FFFFFF"/>
        </w:rPr>
        <w:t>S</w:t>
      </w:r>
      <w:r w:rsidRPr="00B845F2">
        <w:rPr>
          <w:rFonts w:ascii="Times New Roman" w:hAnsi="Times New Roman" w:cs="Times New Roman"/>
          <w:sz w:val="24"/>
          <w:szCs w:val="24"/>
          <w:shd w:val="clear" w:color="auto" w:fill="FFFFFF"/>
          <w:lang w:val="pt-PT"/>
        </w:rPr>
        <w:t xml:space="preserve">ubstitute </w:t>
      </w:r>
      <w:r w:rsidRPr="00B845F2">
        <w:rPr>
          <w:rFonts w:ascii="Times New Roman" w:hAnsi="Times New Roman" w:cs="Times New Roman"/>
          <w:b/>
          <w:bCs/>
          <w:sz w:val="24"/>
          <w:szCs w:val="24"/>
          <w:shd w:val="clear" w:color="auto" w:fill="FFFFFF"/>
        </w:rPr>
        <w:t>U</w:t>
      </w:r>
      <w:r w:rsidRPr="00B845F2">
        <w:rPr>
          <w:rFonts w:ascii="Times New Roman" w:hAnsi="Times New Roman" w:cs="Times New Roman"/>
          <w:sz w:val="24"/>
          <w:szCs w:val="24"/>
          <w:shd w:val="clear" w:color="auto" w:fill="FFFFFF"/>
        </w:rPr>
        <w:t xml:space="preserve">ser </w:t>
      </w:r>
      <w:r w:rsidRPr="00B845F2">
        <w:rPr>
          <w:rFonts w:ascii="Times New Roman" w:hAnsi="Times New Roman" w:cs="Times New Roman"/>
          <w:b/>
          <w:bCs/>
          <w:sz w:val="24"/>
          <w:szCs w:val="24"/>
          <w:shd w:val="clear" w:color="auto" w:fill="FFFFFF"/>
          <w:lang w:val="es-ES_tradnl"/>
        </w:rPr>
        <w:t>DO</w:t>
      </w:r>
      <w:r w:rsidRPr="00B845F2">
        <w:rPr>
          <w:rFonts w:ascii="Times New Roman" w:hAnsi="Times New Roman" w:cs="Times New Roman"/>
          <w:sz w:val="24"/>
          <w:szCs w:val="24"/>
          <w:shd w:val="clear" w:color="auto" w:fill="FFFFFF"/>
        </w:rPr>
        <w:t>.</w:t>
      </w:r>
    </w:p>
    <w:p w14:paraId="07BCA44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Écrivez donc </w:t>
      </w:r>
      <w:proofErr w:type="spellStart"/>
      <w:r w:rsidRPr="00B845F2">
        <w:rPr>
          <w:rFonts w:ascii="Times New Roman" w:hAnsi="Times New Roman" w:cs="Times New Roman"/>
          <w:sz w:val="24"/>
          <w:szCs w:val="24"/>
          <w:shd w:val="clear" w:color="auto" w:fill="000000"/>
        </w:rPr>
        <w:t>sudo</w:t>
      </w:r>
      <w:proofErr w:type="spellEnd"/>
      <w:r w:rsidRPr="00B845F2">
        <w:rPr>
          <w:rFonts w:ascii="Times New Roman" w:hAnsi="Times New Roman" w:cs="Times New Roman"/>
          <w:sz w:val="24"/>
          <w:szCs w:val="24"/>
          <w:shd w:val="clear" w:color="auto" w:fill="FFFFFF"/>
        </w:rPr>
        <w:t xml:space="preserve"> suivi de la commande que vous voulez exécuter, comme ceci :</w:t>
      </w:r>
    </w:p>
    <w:p w14:paraId="6AF7A59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sudo</w:t>
      </w:r>
      <w:proofErr w:type="spellEnd"/>
      <w:proofErr w:type="gramEnd"/>
      <w:r w:rsidRPr="00B845F2">
        <w:rPr>
          <w:rFonts w:ascii="Times New Roman" w:hAnsi="Times New Roman" w:cs="Times New Roman"/>
          <w:color w:val="FFFFFF"/>
          <w:sz w:val="24"/>
          <w:szCs w:val="24"/>
          <w:shd w:val="clear" w:color="auto" w:fill="000000"/>
        </w:rPr>
        <w:t> commande</w:t>
      </w:r>
    </w:p>
    <w:p w14:paraId="3999661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roofErr w:type="spellStart"/>
      <w:proofErr w:type="gramStart"/>
      <w:r w:rsidRPr="00B845F2">
        <w:rPr>
          <w:rFonts w:ascii="Times New Roman" w:hAnsi="Times New Roman" w:cs="Times New Roman"/>
          <w:b/>
          <w:bCs/>
          <w:sz w:val="24"/>
          <w:szCs w:val="24"/>
          <w:shd w:val="clear" w:color="auto" w:fill="000000"/>
        </w:rPr>
        <w:t>sudo</w:t>
      </w:r>
      <w:proofErr w:type="spellEnd"/>
      <w:proofErr w:type="gramEnd"/>
      <w:r w:rsidRPr="00B845F2">
        <w:rPr>
          <w:rFonts w:ascii="Times New Roman" w:hAnsi="Times New Roman" w:cs="Times New Roman"/>
          <w:b/>
          <w:bCs/>
          <w:sz w:val="24"/>
          <w:szCs w:val="24"/>
          <w:shd w:val="clear" w:color="auto" w:fill="000000"/>
        </w:rPr>
        <w:t> su</w:t>
      </w:r>
      <w:r w:rsidRPr="00B845F2">
        <w:rPr>
          <w:rFonts w:ascii="Times New Roman" w:hAnsi="Times New Roman" w:cs="Times New Roman"/>
          <w:b/>
          <w:bCs/>
          <w:sz w:val="24"/>
          <w:szCs w:val="24"/>
          <w:shd w:val="clear" w:color="auto" w:fill="FFFFFF"/>
        </w:rPr>
        <w:t xml:space="preserve"> : devenir </w:t>
      </w:r>
      <w:proofErr w:type="spellStart"/>
      <w:r w:rsidRPr="00B845F2">
        <w:rPr>
          <w:rFonts w:ascii="Times New Roman" w:hAnsi="Times New Roman" w:cs="Times New Roman"/>
          <w:b/>
          <w:bCs/>
          <w:sz w:val="24"/>
          <w:szCs w:val="24"/>
          <w:shd w:val="clear" w:color="auto" w:fill="FFFFFF"/>
        </w:rPr>
        <w:t>root</w:t>
      </w:r>
      <w:proofErr w:type="spellEnd"/>
      <w:r w:rsidRPr="00B845F2">
        <w:rPr>
          <w:rFonts w:ascii="Times New Roman" w:hAnsi="Times New Roman" w:cs="Times New Roman"/>
          <w:b/>
          <w:bCs/>
          <w:sz w:val="24"/>
          <w:szCs w:val="24"/>
          <w:shd w:val="clear" w:color="auto" w:fill="FFFFFF"/>
        </w:rPr>
        <w:t xml:space="preserve"> et le rester</w:t>
      </w:r>
    </w:p>
    <w:p w14:paraId="4CEEED3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Si vous tapez </w:t>
      </w:r>
      <w:proofErr w:type="spellStart"/>
      <w:r w:rsidRPr="00B845F2">
        <w:rPr>
          <w:rFonts w:ascii="Times New Roman" w:hAnsi="Times New Roman" w:cs="Times New Roman"/>
          <w:sz w:val="24"/>
          <w:szCs w:val="24"/>
          <w:shd w:val="clear" w:color="auto" w:fill="000000"/>
        </w:rPr>
        <w:t>sudo</w:t>
      </w:r>
      <w:proofErr w:type="spellEnd"/>
      <w:r w:rsidRPr="00B845F2">
        <w:rPr>
          <w:rFonts w:ascii="Times New Roman" w:hAnsi="Times New Roman" w:cs="Times New Roman"/>
          <w:sz w:val="24"/>
          <w:szCs w:val="24"/>
          <w:shd w:val="clear" w:color="auto" w:fill="000000"/>
        </w:rPr>
        <w:t> su</w:t>
      </w:r>
      <w:r w:rsidRPr="00B845F2">
        <w:rPr>
          <w:rFonts w:ascii="Times New Roman" w:hAnsi="Times New Roman" w:cs="Times New Roman"/>
          <w:sz w:val="24"/>
          <w:szCs w:val="24"/>
          <w:shd w:val="clear" w:color="auto" w:fill="FFFFFF"/>
        </w:rPr>
        <w:t xml:space="preserve"> (tout court), vous passerez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indéfiniment.</w:t>
      </w:r>
    </w:p>
    <w:p w14:paraId="050EC41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285D59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symbole </w:t>
      </w:r>
      <w:r w:rsidRPr="00B845F2">
        <w:rPr>
          <w:rFonts w:ascii="Times New Roman" w:hAnsi="Times New Roman" w:cs="Times New Roman"/>
          <w:sz w:val="24"/>
          <w:szCs w:val="24"/>
          <w:shd w:val="clear" w:color="auto" w:fill="000000"/>
        </w:rPr>
        <w:t>#</w:t>
      </w:r>
      <w:r w:rsidRPr="00B845F2">
        <w:rPr>
          <w:rFonts w:ascii="Times New Roman" w:hAnsi="Times New Roman" w:cs="Times New Roman"/>
          <w:sz w:val="24"/>
          <w:szCs w:val="24"/>
          <w:shd w:val="clear" w:color="auto" w:fill="FFFFFF"/>
        </w:rPr>
        <w:t xml:space="preserve"> à la fin de l'invite de commandes vous indique que vous êtes devenus </w:t>
      </w:r>
      <w:proofErr w:type="spellStart"/>
      <w:r w:rsidRPr="00B845F2">
        <w:rPr>
          <w:rFonts w:ascii="Times New Roman" w:hAnsi="Times New Roman" w:cs="Times New Roman"/>
          <w:sz w:val="24"/>
          <w:szCs w:val="24"/>
          <w:shd w:val="clear" w:color="auto" w:fill="FFFFFF"/>
        </w:rPr>
        <w:t>superutilisateur</w:t>
      </w:r>
      <w:proofErr w:type="spellEnd"/>
      <w:r w:rsidRPr="00B845F2">
        <w:rPr>
          <w:rFonts w:ascii="Times New Roman" w:hAnsi="Times New Roman" w:cs="Times New Roman"/>
          <w:sz w:val="24"/>
          <w:szCs w:val="24"/>
          <w:shd w:val="clear" w:color="auto" w:fill="FFFFFF"/>
        </w:rPr>
        <w:t>.</w:t>
      </w:r>
    </w:p>
    <w:p w14:paraId="0360BC6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Vous pouvez alors exécuter autant de commandes en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que vous le voulez.</w:t>
      </w:r>
    </w:p>
    <w:p w14:paraId="3128A97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Pour quitter le « mode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w:t>
      </w:r>
      <w:r w:rsidRPr="00B845F2">
        <w:rPr>
          <w:rFonts w:ascii="Times New Roman" w:hAnsi="Times New Roman" w:cs="Times New Roman"/>
          <w:sz w:val="24"/>
          <w:szCs w:val="24"/>
          <w:shd w:val="clear" w:color="auto" w:fill="FFFFFF"/>
          <w:lang w:val="es-ES_tradnl"/>
        </w:rPr>
        <w:t xml:space="preserve">, </w:t>
      </w:r>
      <w:proofErr w:type="spellStart"/>
      <w:r w:rsidRPr="00B845F2">
        <w:rPr>
          <w:rFonts w:ascii="Times New Roman" w:hAnsi="Times New Roman" w:cs="Times New Roman"/>
          <w:sz w:val="24"/>
          <w:szCs w:val="24"/>
          <w:shd w:val="clear" w:color="auto" w:fill="FFFFFF"/>
          <w:lang w:val="es-ES_tradnl"/>
        </w:rPr>
        <w:t>tapez</w:t>
      </w:r>
      <w:proofErr w:type="spellEnd"/>
      <w:r w:rsidRPr="00B845F2">
        <w:rPr>
          <w:rFonts w:ascii="Times New Roman" w:hAnsi="Times New Roman" w:cs="Times New Roman"/>
          <w:sz w:val="24"/>
          <w:szCs w:val="24"/>
          <w:shd w:val="clear" w:color="auto" w:fill="FFFFFF"/>
          <w:lang w:val="es-ES_tradnl"/>
        </w:rPr>
        <w:t xml:space="preserve"> </w:t>
      </w:r>
      <w:proofErr w:type="spellStart"/>
      <w:r w:rsidRPr="00B845F2">
        <w:rPr>
          <w:rFonts w:ascii="Times New Roman" w:hAnsi="Times New Roman" w:cs="Times New Roman"/>
          <w:sz w:val="24"/>
          <w:szCs w:val="24"/>
          <w:shd w:val="clear" w:color="auto" w:fill="000000"/>
          <w:lang w:val="es-ES_tradnl"/>
        </w:rPr>
        <w:t>exit</w:t>
      </w:r>
      <w:proofErr w:type="spellEnd"/>
      <w:r w:rsidRPr="00B845F2">
        <w:rPr>
          <w:rFonts w:ascii="Times New Roman" w:hAnsi="Times New Roman" w:cs="Times New Roman"/>
          <w:sz w:val="24"/>
          <w:szCs w:val="24"/>
          <w:shd w:val="clear" w:color="auto" w:fill="FFFFFF"/>
        </w:rPr>
        <w:t xml:space="preserve"> (ou faites la combinaison </w:t>
      </w:r>
      <w:r w:rsidRPr="00B845F2">
        <w:rPr>
          <w:rFonts w:ascii="Times New Roman" w:hAnsi="Times New Roman" w:cs="Times New Roman"/>
          <w:sz w:val="24"/>
          <w:szCs w:val="24"/>
          <w:shd w:val="clear" w:color="auto" w:fill="000000"/>
        </w:rPr>
        <w:t>Ctrl + D</w:t>
      </w:r>
      <w:r w:rsidRPr="00B845F2">
        <w:rPr>
          <w:rFonts w:ascii="Times New Roman" w:hAnsi="Times New Roman" w:cs="Times New Roman"/>
          <w:sz w:val="24"/>
          <w:szCs w:val="24"/>
          <w:shd w:val="clear" w:color="auto" w:fill="FFFFFF"/>
        </w:rPr>
        <w:t>).</w:t>
      </w:r>
    </w:p>
    <w:p w14:paraId="7FFAF3B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965262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8764CB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D69BD1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C8795B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spellStart"/>
      <w:proofErr w:type="gramStart"/>
      <w:r w:rsidRPr="00B845F2">
        <w:rPr>
          <w:rFonts w:ascii="Times New Roman" w:hAnsi="Times New Roman" w:cs="Times New Roman"/>
          <w:b/>
          <w:bCs/>
          <w:color w:val="535353"/>
          <w:sz w:val="24"/>
          <w:szCs w:val="24"/>
          <w:shd w:val="clear" w:color="auto" w:fill="FFFFFF"/>
        </w:rPr>
        <w:t>adduser</w:t>
      </w:r>
      <w:proofErr w:type="spellEnd"/>
      <w:proofErr w:type="gramEnd"/>
      <w:r w:rsidRPr="00B845F2">
        <w:rPr>
          <w:rFonts w:ascii="Times New Roman" w:hAnsi="Times New Roman" w:cs="Times New Roman"/>
          <w:b/>
          <w:bCs/>
          <w:color w:val="535353"/>
          <w:sz w:val="24"/>
          <w:szCs w:val="24"/>
          <w:shd w:val="clear" w:color="auto" w:fill="FFFFFF"/>
        </w:rPr>
        <w:t> : gestion des utilisateurs</w:t>
      </w:r>
    </w:p>
    <w:p w14:paraId="6888359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4C7D026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proofErr w:type="gramStart"/>
      <w:r w:rsidRPr="00B845F2">
        <w:rPr>
          <w:rFonts w:ascii="Times New Roman" w:hAnsi="Times New Roman" w:cs="Times New Roman"/>
          <w:sz w:val="24"/>
          <w:szCs w:val="24"/>
          <w:shd w:val="clear" w:color="auto" w:fill="000000"/>
        </w:rPr>
        <w:t>adduser</w:t>
      </w:r>
      <w:proofErr w:type="spellEnd"/>
      <w:proofErr w:type="gramEnd"/>
      <w:r w:rsidRPr="00B845F2">
        <w:rPr>
          <w:rFonts w:ascii="Times New Roman" w:hAnsi="Times New Roman" w:cs="Times New Roman"/>
          <w:sz w:val="24"/>
          <w:szCs w:val="24"/>
          <w:shd w:val="clear" w:color="auto" w:fill="FFFFFF"/>
        </w:rPr>
        <w:t xml:space="preserve"> et </w:t>
      </w:r>
      <w:r w:rsidRPr="00B845F2">
        <w:rPr>
          <w:rFonts w:ascii="Times New Roman" w:hAnsi="Times New Roman" w:cs="Times New Roman"/>
          <w:sz w:val="24"/>
          <w:szCs w:val="24"/>
          <w:shd w:val="clear" w:color="auto" w:fill="000000"/>
          <w:lang w:val="it-IT"/>
        </w:rPr>
        <w:t>deluser</w:t>
      </w:r>
      <w:r w:rsidRPr="00B845F2">
        <w:rPr>
          <w:rFonts w:ascii="Times New Roman" w:hAnsi="Times New Roman" w:cs="Times New Roman"/>
          <w:sz w:val="24"/>
          <w:szCs w:val="24"/>
          <w:shd w:val="clear" w:color="auto" w:fill="FFFFFF"/>
        </w:rPr>
        <w:t xml:space="preserve"> sont des commandes utilisables qu’en mode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Seul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peut gérer les utilisateurs.</w:t>
      </w:r>
    </w:p>
    <w:p w14:paraId="72D2F34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1CACE6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w:t>
      </w:r>
      <w:proofErr w:type="spellStart"/>
      <w:r w:rsidRPr="00B845F2">
        <w:rPr>
          <w:rFonts w:ascii="Times New Roman" w:hAnsi="Times New Roman" w:cs="Times New Roman"/>
          <w:sz w:val="24"/>
          <w:szCs w:val="24"/>
          <w:shd w:val="clear" w:color="auto" w:fill="000000"/>
        </w:rPr>
        <w:t>adduser</w:t>
      </w:r>
      <w:proofErr w:type="spellEnd"/>
      <w:r w:rsidRPr="00B845F2">
        <w:rPr>
          <w:rFonts w:ascii="Times New Roman" w:hAnsi="Times New Roman" w:cs="Times New Roman"/>
          <w:sz w:val="24"/>
          <w:szCs w:val="24"/>
          <w:shd w:val="clear" w:color="auto" w:fill="FFFFFF"/>
        </w:rPr>
        <w:t xml:space="preserve"> permet d'ajouter un utilisateur. Vous devez au minimum fournir un paramètre : le nom de l'utilisateur à créer.</w:t>
      </w:r>
    </w:p>
    <w:p w14:paraId="7C5DB58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20B353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Pour ajouter Yaya tu devras taper </w:t>
      </w:r>
      <w:proofErr w:type="spellStart"/>
      <w:r w:rsidRPr="00B845F2">
        <w:rPr>
          <w:rFonts w:ascii="Times New Roman" w:hAnsi="Times New Roman" w:cs="Times New Roman"/>
          <w:sz w:val="24"/>
          <w:szCs w:val="24"/>
          <w:shd w:val="clear" w:color="auto" w:fill="FFFFFF"/>
        </w:rPr>
        <w:t>sudo</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adduser</w:t>
      </w:r>
      <w:proofErr w:type="spellEnd"/>
      <w:r w:rsidRPr="00B845F2">
        <w:rPr>
          <w:rFonts w:ascii="Times New Roman" w:hAnsi="Times New Roman" w:cs="Times New Roman"/>
          <w:sz w:val="24"/>
          <w:szCs w:val="24"/>
          <w:shd w:val="clear" w:color="auto" w:fill="FFFFFF"/>
        </w:rPr>
        <w:t xml:space="preserve"> Yaya.</w:t>
      </w:r>
    </w:p>
    <w:p w14:paraId="7305925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Puis entrer un mot de passe</w:t>
      </w:r>
    </w:p>
    <w:p w14:paraId="37CCDEA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985FFE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répertoire personnel de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 xml:space="preserve"> est automatiquement créé (</w:t>
      </w:r>
      <w:r w:rsidRPr="00B845F2">
        <w:rPr>
          <w:rFonts w:ascii="Times New Roman" w:hAnsi="Times New Roman" w:cs="Times New Roman"/>
          <w:sz w:val="24"/>
          <w:szCs w:val="24"/>
          <w:shd w:val="clear" w:color="auto" w:fill="000000"/>
        </w:rPr>
        <w:t>/home/</w:t>
      </w:r>
      <w:proofErr w:type="spellStart"/>
      <w:r w:rsidRPr="00B845F2">
        <w:rPr>
          <w:rFonts w:ascii="Times New Roman" w:hAnsi="Times New Roman" w:cs="Times New Roman"/>
          <w:sz w:val="24"/>
          <w:szCs w:val="24"/>
          <w:shd w:val="clear" w:color="auto" w:fill="000000"/>
        </w:rPr>
        <w:t>patrick</w:t>
      </w:r>
      <w:proofErr w:type="spellEnd"/>
      <w:r w:rsidRPr="00B845F2">
        <w:rPr>
          <w:rFonts w:ascii="Times New Roman" w:hAnsi="Times New Roman" w:cs="Times New Roman"/>
          <w:sz w:val="24"/>
          <w:szCs w:val="24"/>
          <w:shd w:val="clear" w:color="auto" w:fill="FFFFFF"/>
        </w:rPr>
        <w:t>) et son compte est pré</w:t>
      </w:r>
      <w:r w:rsidRPr="00B845F2">
        <w:rPr>
          <w:rFonts w:ascii="Times New Roman" w:hAnsi="Times New Roman" w:cs="Times New Roman"/>
          <w:sz w:val="24"/>
          <w:szCs w:val="24"/>
          <w:shd w:val="clear" w:color="auto" w:fill="FFFFFF"/>
          <w:lang w:val="it-IT"/>
        </w:rPr>
        <w:t>configur</w:t>
      </w:r>
      <w:r w:rsidRPr="00B845F2">
        <w:rPr>
          <w:rFonts w:ascii="Times New Roman" w:hAnsi="Times New Roman" w:cs="Times New Roman"/>
          <w:sz w:val="24"/>
          <w:szCs w:val="24"/>
          <w:shd w:val="clear" w:color="auto" w:fill="FFFFFF"/>
        </w:rPr>
        <w:t>é.</w:t>
      </w:r>
    </w:p>
    <w:p w14:paraId="34B8632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0C13F5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roofErr w:type="spellStart"/>
      <w:proofErr w:type="gramStart"/>
      <w:r w:rsidRPr="00B845F2">
        <w:rPr>
          <w:rFonts w:ascii="Times New Roman" w:hAnsi="Times New Roman" w:cs="Times New Roman"/>
          <w:b/>
          <w:bCs/>
          <w:sz w:val="24"/>
          <w:szCs w:val="24"/>
          <w:shd w:val="clear" w:color="auto" w:fill="000000"/>
        </w:rPr>
        <w:t>passwd</w:t>
      </w:r>
      <w:proofErr w:type="spellEnd"/>
      <w:proofErr w:type="gramEnd"/>
      <w:r w:rsidRPr="00B845F2">
        <w:rPr>
          <w:rFonts w:ascii="Times New Roman" w:hAnsi="Times New Roman" w:cs="Times New Roman"/>
          <w:b/>
          <w:bCs/>
          <w:sz w:val="24"/>
          <w:szCs w:val="24"/>
          <w:shd w:val="clear" w:color="auto" w:fill="FFFFFF"/>
        </w:rPr>
        <w:t> : changer le mot de passe</w:t>
      </w:r>
    </w:p>
    <w:p w14:paraId="30A6BFF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S'il était nécessaire de changer le mot de passe de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 xml:space="preserve"> par la suite, utilisez la commande </w:t>
      </w:r>
      <w:proofErr w:type="spellStart"/>
      <w:r w:rsidRPr="00B845F2">
        <w:rPr>
          <w:rFonts w:ascii="Times New Roman" w:hAnsi="Times New Roman" w:cs="Times New Roman"/>
          <w:sz w:val="24"/>
          <w:szCs w:val="24"/>
          <w:shd w:val="clear" w:color="auto" w:fill="000000"/>
        </w:rPr>
        <w:t>passwd</w:t>
      </w:r>
      <w:proofErr w:type="spellEnd"/>
      <w:r w:rsidRPr="00B845F2">
        <w:rPr>
          <w:rFonts w:ascii="Times New Roman" w:hAnsi="Times New Roman" w:cs="Times New Roman"/>
          <w:sz w:val="24"/>
          <w:szCs w:val="24"/>
          <w:shd w:val="clear" w:color="auto" w:fill="FFFFFF"/>
        </w:rPr>
        <w:t xml:space="preserve"> en indiquant en paramètre le nom du compte à modifier.</w:t>
      </w:r>
    </w:p>
    <w:p w14:paraId="081F7A1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A9C8F6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Attention ! Si vous appelez </w:t>
      </w:r>
      <w:proofErr w:type="spellStart"/>
      <w:r w:rsidRPr="00B845F2">
        <w:rPr>
          <w:rFonts w:ascii="Times New Roman" w:hAnsi="Times New Roman" w:cs="Times New Roman"/>
          <w:sz w:val="24"/>
          <w:szCs w:val="24"/>
          <w:shd w:val="clear" w:color="auto" w:fill="000000"/>
        </w:rPr>
        <w:t>passwd</w:t>
      </w:r>
      <w:proofErr w:type="spellEnd"/>
      <w:r w:rsidRPr="00B845F2">
        <w:rPr>
          <w:rFonts w:ascii="Times New Roman" w:hAnsi="Times New Roman" w:cs="Times New Roman"/>
          <w:sz w:val="24"/>
          <w:szCs w:val="24"/>
          <w:shd w:val="clear" w:color="auto" w:fill="FFFFFF"/>
        </w:rPr>
        <w:t xml:space="preserve"> sans préciser de compte en paramètre, c'est le mot de passe de l'utilisateur sous lequel vous êtes connecté que vous changerez ! Ainsi, si vous êtes en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c'est le mot de passe de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qui sera modifié.</w:t>
      </w:r>
    </w:p>
    <w:p w14:paraId="2335B58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E822A2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lang w:val="it-IT"/>
        </w:rPr>
        <w:t>deluser</w:t>
      </w:r>
      <w:r w:rsidRPr="00B845F2">
        <w:rPr>
          <w:rFonts w:ascii="Times New Roman" w:hAnsi="Times New Roman" w:cs="Times New Roman"/>
          <w:b/>
          <w:bCs/>
          <w:sz w:val="24"/>
          <w:szCs w:val="24"/>
          <w:shd w:val="clear" w:color="auto" w:fill="FFFFFF"/>
        </w:rPr>
        <w:t> : supprimer un compte</w:t>
      </w:r>
    </w:p>
    <w:p w14:paraId="4298DF4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Vous pouvez  supprimer un compte avec </w:t>
      </w:r>
      <w:r w:rsidRPr="00B845F2">
        <w:rPr>
          <w:rFonts w:ascii="Times New Roman" w:hAnsi="Times New Roman" w:cs="Times New Roman"/>
          <w:sz w:val="24"/>
          <w:szCs w:val="24"/>
          <w:shd w:val="clear" w:color="auto" w:fill="000000"/>
          <w:lang w:val="it-IT"/>
        </w:rPr>
        <w:t>deluser</w:t>
      </w:r>
      <w:r w:rsidRPr="00B845F2">
        <w:rPr>
          <w:rFonts w:ascii="Times New Roman" w:hAnsi="Times New Roman" w:cs="Times New Roman"/>
          <w:sz w:val="24"/>
          <w:szCs w:val="24"/>
          <w:shd w:val="clear" w:color="auto" w:fill="FFFFFF"/>
        </w:rPr>
        <w:t>.</w:t>
      </w:r>
    </w:p>
    <w:p w14:paraId="7DBAAC5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D716D1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it-IT"/>
        </w:rPr>
        <w:t>deluser</w:t>
      </w:r>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patrick</w:t>
      </w:r>
      <w:proofErr w:type="spellEnd"/>
    </w:p>
    <w:p w14:paraId="03744C6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FA3D4E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8D2D8"/>
        </w:rPr>
        <w:t>Ne supprimez en aucun cas votre compte utilisateur ! Par exemple, je ne dois surtout pas supprimer le compte mateo21.</w:t>
      </w:r>
    </w:p>
    <w:p w14:paraId="6B2C42D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8D2D8"/>
        </w:rPr>
      </w:pPr>
      <w:r w:rsidRPr="00B845F2">
        <w:rPr>
          <w:rFonts w:ascii="Times New Roman" w:hAnsi="Times New Roman" w:cs="Times New Roman"/>
          <w:sz w:val="24"/>
          <w:szCs w:val="24"/>
          <w:shd w:val="clear" w:color="auto" w:fill="F8D2D8"/>
        </w:rPr>
        <w:lastRenderedPageBreak/>
        <w:t xml:space="preserve">En effet, si je le fais, il n'y aura plus que </w:t>
      </w:r>
      <w:proofErr w:type="spellStart"/>
      <w:r w:rsidRPr="00B845F2">
        <w:rPr>
          <w:rFonts w:ascii="Times New Roman" w:hAnsi="Times New Roman" w:cs="Times New Roman"/>
          <w:sz w:val="24"/>
          <w:szCs w:val="24"/>
          <w:shd w:val="clear" w:color="auto" w:fill="F8D2D8"/>
        </w:rPr>
        <w:t>root</w:t>
      </w:r>
      <w:proofErr w:type="spellEnd"/>
      <w:r w:rsidRPr="00B845F2">
        <w:rPr>
          <w:rFonts w:ascii="Times New Roman" w:hAnsi="Times New Roman" w:cs="Times New Roman"/>
          <w:sz w:val="24"/>
          <w:szCs w:val="24"/>
          <w:shd w:val="clear" w:color="auto" w:fill="F8D2D8"/>
        </w:rPr>
        <w:t xml:space="preserve"> sur la machine… et </w:t>
      </w:r>
      <w:proofErr w:type="spellStart"/>
      <w:r w:rsidRPr="00B845F2">
        <w:rPr>
          <w:rFonts w:ascii="Times New Roman" w:hAnsi="Times New Roman" w:cs="Times New Roman"/>
          <w:sz w:val="24"/>
          <w:szCs w:val="24"/>
          <w:shd w:val="clear" w:color="auto" w:fill="F8D2D8"/>
        </w:rPr>
        <w:t>Ubuntu</w:t>
      </w:r>
      <w:proofErr w:type="spellEnd"/>
      <w:r w:rsidRPr="00B845F2">
        <w:rPr>
          <w:rFonts w:ascii="Times New Roman" w:hAnsi="Times New Roman" w:cs="Times New Roman"/>
          <w:sz w:val="24"/>
          <w:szCs w:val="24"/>
          <w:shd w:val="clear" w:color="auto" w:fill="F8D2D8"/>
        </w:rPr>
        <w:t xml:space="preserve"> interdit de se </w:t>
      </w:r>
      <w:r w:rsidRPr="00B845F2">
        <w:rPr>
          <w:rFonts w:ascii="Times New Roman" w:hAnsi="Times New Roman" w:cs="Times New Roman"/>
          <w:sz w:val="24"/>
          <w:szCs w:val="24"/>
          <w:shd w:val="clear" w:color="auto" w:fill="000000"/>
          <w:lang w:val="it-IT"/>
        </w:rPr>
        <w:t>logger</w:t>
      </w:r>
      <w:r w:rsidRPr="00B845F2">
        <w:rPr>
          <w:rFonts w:ascii="Times New Roman" w:hAnsi="Times New Roman" w:cs="Times New Roman"/>
          <w:sz w:val="24"/>
          <w:szCs w:val="24"/>
          <w:shd w:val="clear" w:color="auto" w:fill="F8D2D8"/>
        </w:rPr>
        <w:t xml:space="preserve"> en </w:t>
      </w:r>
      <w:proofErr w:type="spellStart"/>
      <w:r w:rsidRPr="00B845F2">
        <w:rPr>
          <w:rFonts w:ascii="Times New Roman" w:hAnsi="Times New Roman" w:cs="Times New Roman"/>
          <w:sz w:val="24"/>
          <w:szCs w:val="24"/>
          <w:shd w:val="clear" w:color="auto" w:fill="F8D2D8"/>
        </w:rPr>
        <w:t>root</w:t>
      </w:r>
      <w:proofErr w:type="spellEnd"/>
      <w:r w:rsidRPr="00B845F2">
        <w:rPr>
          <w:rFonts w:ascii="Times New Roman" w:hAnsi="Times New Roman" w:cs="Times New Roman"/>
          <w:sz w:val="24"/>
          <w:szCs w:val="24"/>
          <w:shd w:val="clear" w:color="auto" w:fill="F8D2D8"/>
        </w:rPr>
        <w:t>. Par conséquent, au prochain démarrage de la machine vous ne pourrez pas vous connecter… et vous serez complètement coincés !</w:t>
      </w:r>
    </w:p>
    <w:p w14:paraId="1C0D1B88" w14:textId="2DEE5983"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8D2D8"/>
        </w:rPr>
      </w:pPr>
    </w:p>
    <w:p w14:paraId="3DE5F9C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AAB810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Toutefois, cette commande seule ne supprime pas le répertoire personnel de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 xml:space="preserve">. Si vous voulez supprimer aussi son </w:t>
      </w:r>
      <w:r w:rsidRPr="00B845F2">
        <w:rPr>
          <w:rFonts w:ascii="Times New Roman" w:hAnsi="Times New Roman" w:cs="Times New Roman"/>
          <w:sz w:val="24"/>
          <w:szCs w:val="24"/>
          <w:shd w:val="clear" w:color="auto" w:fill="000000"/>
        </w:rPr>
        <w:t>home</w:t>
      </w:r>
      <w:r w:rsidRPr="00B845F2">
        <w:rPr>
          <w:rFonts w:ascii="Times New Roman" w:hAnsi="Times New Roman" w:cs="Times New Roman"/>
          <w:sz w:val="24"/>
          <w:szCs w:val="24"/>
          <w:shd w:val="clear" w:color="auto" w:fill="FFFFFF"/>
        </w:rPr>
        <w:t xml:space="preserve"> et tous ses fichiers personnels, utilisez le paramètre </w:t>
      </w:r>
      <w:r w:rsidRPr="00B845F2">
        <w:rPr>
          <w:rFonts w:ascii="Times New Roman" w:hAnsi="Times New Roman" w:cs="Times New Roman"/>
          <w:sz w:val="24"/>
          <w:szCs w:val="24"/>
          <w:shd w:val="clear" w:color="auto" w:fill="000000"/>
        </w:rPr>
        <w:t>--</w:t>
      </w:r>
      <w:proofErr w:type="spellStart"/>
      <w:r w:rsidRPr="00B845F2">
        <w:rPr>
          <w:rFonts w:ascii="Times New Roman" w:hAnsi="Times New Roman" w:cs="Times New Roman"/>
          <w:sz w:val="24"/>
          <w:szCs w:val="24"/>
          <w:shd w:val="clear" w:color="auto" w:fill="000000"/>
        </w:rPr>
        <w:t>remove</w:t>
      </w:r>
      <w:proofErr w:type="spellEnd"/>
      <w:r w:rsidRPr="00B845F2">
        <w:rPr>
          <w:rFonts w:ascii="Times New Roman" w:hAnsi="Times New Roman" w:cs="Times New Roman"/>
          <w:sz w:val="24"/>
          <w:szCs w:val="24"/>
          <w:shd w:val="clear" w:color="auto" w:fill="000000"/>
        </w:rPr>
        <w:t>-home</w:t>
      </w:r>
      <w:r w:rsidRPr="00B845F2">
        <w:rPr>
          <w:rFonts w:ascii="Times New Roman" w:hAnsi="Times New Roman" w:cs="Times New Roman"/>
          <w:sz w:val="24"/>
          <w:szCs w:val="24"/>
          <w:shd w:val="clear" w:color="auto" w:fill="FFFFFF"/>
        </w:rPr>
        <w:t> :</w:t>
      </w:r>
    </w:p>
    <w:p w14:paraId="60811B6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it-IT"/>
        </w:rPr>
        <w:t>deluser</w:t>
      </w:r>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remove</w:t>
      </w:r>
      <w:proofErr w:type="spellEnd"/>
      <w:r w:rsidRPr="00B845F2">
        <w:rPr>
          <w:rFonts w:ascii="Times New Roman" w:hAnsi="Times New Roman" w:cs="Times New Roman"/>
          <w:color w:val="FFFFFF"/>
          <w:sz w:val="24"/>
          <w:szCs w:val="24"/>
          <w:shd w:val="clear" w:color="auto" w:fill="000000"/>
        </w:rPr>
        <w:t>-home </w:t>
      </w:r>
      <w:proofErr w:type="spellStart"/>
      <w:r w:rsidRPr="00B845F2">
        <w:rPr>
          <w:rFonts w:ascii="Times New Roman" w:hAnsi="Times New Roman" w:cs="Times New Roman"/>
          <w:color w:val="FFFFFF"/>
          <w:sz w:val="24"/>
          <w:szCs w:val="24"/>
          <w:shd w:val="clear" w:color="auto" w:fill="000000"/>
        </w:rPr>
        <w:t>patrick</w:t>
      </w:r>
      <w:proofErr w:type="spellEnd"/>
    </w:p>
    <w:p w14:paraId="5404BA3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468EFF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proofErr w:type="gramStart"/>
      <w:r w:rsidRPr="00B845F2">
        <w:rPr>
          <w:rFonts w:ascii="Times New Roman" w:hAnsi="Times New Roman" w:cs="Times New Roman"/>
          <w:sz w:val="24"/>
          <w:szCs w:val="24"/>
          <w:shd w:val="clear" w:color="auto" w:fill="000000"/>
        </w:rPr>
        <w:t>adduser</w:t>
      </w:r>
      <w:proofErr w:type="spellEnd"/>
      <w:proofErr w:type="gramEnd"/>
      <w:r w:rsidRPr="00B845F2">
        <w:rPr>
          <w:rFonts w:ascii="Times New Roman" w:hAnsi="Times New Roman" w:cs="Times New Roman"/>
          <w:sz w:val="24"/>
          <w:szCs w:val="24"/>
          <w:shd w:val="clear" w:color="auto" w:fill="E5F3F9"/>
        </w:rPr>
        <w:t xml:space="preserve"> et </w:t>
      </w:r>
      <w:r w:rsidRPr="00B845F2">
        <w:rPr>
          <w:rFonts w:ascii="Times New Roman" w:hAnsi="Times New Roman" w:cs="Times New Roman"/>
          <w:sz w:val="24"/>
          <w:szCs w:val="24"/>
          <w:shd w:val="clear" w:color="auto" w:fill="000000"/>
          <w:lang w:val="it-IT"/>
        </w:rPr>
        <w:t>deluser</w:t>
      </w:r>
      <w:r w:rsidRPr="00B845F2">
        <w:rPr>
          <w:rFonts w:ascii="Times New Roman" w:hAnsi="Times New Roman" w:cs="Times New Roman"/>
          <w:sz w:val="24"/>
          <w:szCs w:val="24"/>
          <w:shd w:val="clear" w:color="auto" w:fill="E5F3F9"/>
        </w:rPr>
        <w:t xml:space="preserve"> sont des commandes qui n'existent que sous Debian et tous ses descendants, dont </w:t>
      </w:r>
      <w:proofErr w:type="spellStart"/>
      <w:r w:rsidRPr="00B845F2">
        <w:rPr>
          <w:rFonts w:ascii="Times New Roman" w:hAnsi="Times New Roman" w:cs="Times New Roman"/>
          <w:sz w:val="24"/>
          <w:szCs w:val="24"/>
          <w:shd w:val="clear" w:color="auto" w:fill="E5F3F9"/>
        </w:rPr>
        <w:t>Ubuntu</w:t>
      </w:r>
      <w:proofErr w:type="spellEnd"/>
      <w:r w:rsidRPr="00B845F2">
        <w:rPr>
          <w:rFonts w:ascii="Times New Roman" w:hAnsi="Times New Roman" w:cs="Times New Roman"/>
          <w:sz w:val="24"/>
          <w:szCs w:val="24"/>
          <w:shd w:val="clear" w:color="auto" w:fill="E5F3F9"/>
        </w:rPr>
        <w:t>.</w:t>
      </w:r>
    </w:p>
    <w:p w14:paraId="58CA35E9" w14:textId="2BECC138"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r w:rsidRPr="00B845F2">
        <w:rPr>
          <w:rFonts w:ascii="Times New Roman" w:hAnsi="Times New Roman" w:cs="Times New Roman"/>
          <w:sz w:val="24"/>
          <w:szCs w:val="24"/>
          <w:shd w:val="clear" w:color="auto" w:fill="E5F3F9"/>
        </w:rPr>
        <w:t xml:space="preserve">Partout ailleurs on doit utiliser </w:t>
      </w:r>
      <w:r w:rsidRPr="00B845F2">
        <w:rPr>
          <w:rFonts w:ascii="Times New Roman" w:hAnsi="Times New Roman" w:cs="Times New Roman"/>
          <w:sz w:val="24"/>
          <w:szCs w:val="24"/>
          <w:shd w:val="clear" w:color="auto" w:fill="000000"/>
          <w:lang w:val="sv-SE"/>
        </w:rPr>
        <w:t>useradd</w:t>
      </w:r>
      <w:r w:rsidRPr="00B845F2">
        <w:rPr>
          <w:rFonts w:ascii="Times New Roman" w:hAnsi="Times New Roman" w:cs="Times New Roman"/>
          <w:sz w:val="24"/>
          <w:szCs w:val="24"/>
          <w:shd w:val="clear" w:color="auto" w:fill="E5F3F9"/>
        </w:rPr>
        <w:t xml:space="preserve"> et </w:t>
      </w:r>
      <w:proofErr w:type="spellStart"/>
      <w:r w:rsidRPr="00B845F2">
        <w:rPr>
          <w:rFonts w:ascii="Times New Roman" w:hAnsi="Times New Roman" w:cs="Times New Roman"/>
          <w:sz w:val="24"/>
          <w:szCs w:val="24"/>
          <w:shd w:val="clear" w:color="auto" w:fill="000000"/>
        </w:rPr>
        <w:t>userdel</w:t>
      </w:r>
      <w:proofErr w:type="spellEnd"/>
      <w:r w:rsidRPr="00B845F2">
        <w:rPr>
          <w:rFonts w:ascii="Times New Roman" w:hAnsi="Times New Roman" w:cs="Times New Roman"/>
          <w:sz w:val="24"/>
          <w:szCs w:val="24"/>
          <w:shd w:val="clear" w:color="auto" w:fill="E5F3F9"/>
        </w:rPr>
        <w:t>, qui sont les commandes Unix traditionnelles fonctionnant partout.</w:t>
      </w:r>
    </w:p>
    <w:p w14:paraId="6083166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p>
    <w:p w14:paraId="1FFFDA7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56DE28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539804D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spellStart"/>
      <w:proofErr w:type="gramStart"/>
      <w:r w:rsidRPr="00B845F2">
        <w:rPr>
          <w:rFonts w:ascii="Times New Roman" w:hAnsi="Times New Roman" w:cs="Times New Roman"/>
          <w:b/>
          <w:bCs/>
          <w:color w:val="535353"/>
          <w:sz w:val="24"/>
          <w:szCs w:val="24"/>
          <w:shd w:val="clear" w:color="auto" w:fill="FFFFFF"/>
        </w:rPr>
        <w:t>addgroup</w:t>
      </w:r>
      <w:proofErr w:type="spellEnd"/>
      <w:proofErr w:type="gramEnd"/>
      <w:r w:rsidRPr="00B845F2">
        <w:rPr>
          <w:rFonts w:ascii="Times New Roman" w:hAnsi="Times New Roman" w:cs="Times New Roman"/>
          <w:b/>
          <w:bCs/>
          <w:color w:val="535353"/>
          <w:sz w:val="24"/>
          <w:szCs w:val="24"/>
          <w:shd w:val="clear" w:color="auto" w:fill="FFFFFF"/>
        </w:rPr>
        <w:t> : gestion des groupes</w:t>
      </w:r>
    </w:p>
    <w:p w14:paraId="09FECE5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F3E29A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En effet, si vous ne définissez rien, un groupe du même nom que l'utilisateur sera automatiquement créé : ainsi, mateo21 appartient au groupe mateo21 et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 xml:space="preserve"> au groupe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w:t>
      </w:r>
    </w:p>
    <w:p w14:paraId="5ED0F44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1378D3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Afin de savoir à quel groupe appartient un user on fait </w:t>
      </w:r>
      <w:proofErr w:type="spellStart"/>
      <w:r w:rsidRPr="00B845F2">
        <w:rPr>
          <w:rFonts w:ascii="Times New Roman" w:hAnsi="Times New Roman" w:cs="Times New Roman"/>
          <w:sz w:val="24"/>
          <w:szCs w:val="24"/>
          <w:shd w:val="clear" w:color="auto" w:fill="FFFFFF"/>
        </w:rPr>
        <w:t>ls</w:t>
      </w:r>
      <w:proofErr w:type="spellEnd"/>
      <w:r w:rsidRPr="00B845F2">
        <w:rPr>
          <w:rFonts w:ascii="Times New Roman" w:hAnsi="Times New Roman" w:cs="Times New Roman"/>
          <w:sz w:val="24"/>
          <w:szCs w:val="24"/>
          <w:shd w:val="clear" w:color="auto" w:fill="FFFFFF"/>
        </w:rPr>
        <w:t xml:space="preserve"> -l</w:t>
      </w:r>
    </w:p>
    <w:p w14:paraId="1B30B5B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6B825A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lang w:val="en-US"/>
        </w:rPr>
      </w:pPr>
      <w:proofErr w:type="spellStart"/>
      <w:proofErr w:type="gramStart"/>
      <w:r w:rsidRPr="00B845F2">
        <w:rPr>
          <w:rFonts w:ascii="Times New Roman" w:hAnsi="Times New Roman" w:cs="Times New Roman"/>
          <w:color w:val="FFFFFF"/>
          <w:sz w:val="24"/>
          <w:szCs w:val="24"/>
          <w:shd w:val="clear" w:color="auto" w:fill="000000"/>
          <w:lang w:val="en-US"/>
        </w:rPr>
        <w:t>drwx</w:t>
      </w:r>
      <w:proofErr w:type="spellEnd"/>
      <w:proofErr w:type="gramEnd"/>
      <w:r w:rsidRPr="00B845F2">
        <w:rPr>
          <w:rFonts w:ascii="Times New Roman" w:hAnsi="Times New Roman" w:cs="Times New Roman"/>
          <w:color w:val="FFFFFF"/>
          <w:sz w:val="24"/>
          <w:szCs w:val="24"/>
          <w:shd w:val="clear" w:color="auto" w:fill="000000"/>
          <w:lang w:val="en-US"/>
        </w:rPr>
        <w:t>------2 </w:t>
      </w:r>
      <w:r w:rsidRPr="00B845F2">
        <w:rPr>
          <w:rFonts w:ascii="Times New Roman" w:hAnsi="Times New Roman" w:cs="Times New Roman"/>
          <w:color w:val="FFFFFF"/>
          <w:sz w:val="24"/>
          <w:szCs w:val="24"/>
          <w:shd w:val="clear" w:color="auto" w:fill="000000"/>
          <w:lang w:val="nl-NL"/>
        </w:rPr>
        <w:t>root</w:t>
      </w:r>
      <w:r w:rsidRPr="00B845F2">
        <w:rPr>
          <w:rFonts w:ascii="Times New Roman" w:hAnsi="Times New Roman" w:cs="Times New Roman"/>
          <w:color w:val="FFFFFF"/>
          <w:sz w:val="24"/>
          <w:szCs w:val="24"/>
          <w:shd w:val="clear" w:color="auto" w:fill="000000"/>
          <w:lang w:val="en-US"/>
        </w:rPr>
        <w:t>    </w:t>
      </w:r>
      <w:r w:rsidRPr="00B845F2">
        <w:rPr>
          <w:rFonts w:ascii="Times New Roman" w:hAnsi="Times New Roman" w:cs="Times New Roman"/>
          <w:color w:val="FFFFFF"/>
          <w:sz w:val="24"/>
          <w:szCs w:val="24"/>
          <w:shd w:val="clear" w:color="auto" w:fill="000000"/>
          <w:lang w:val="nl-NL"/>
        </w:rPr>
        <w:t>root</w:t>
      </w:r>
      <w:r w:rsidRPr="00B845F2">
        <w:rPr>
          <w:rFonts w:ascii="Times New Roman" w:hAnsi="Times New Roman" w:cs="Times New Roman"/>
          <w:color w:val="FFFFFF"/>
          <w:sz w:val="24"/>
          <w:szCs w:val="24"/>
          <w:shd w:val="clear" w:color="auto" w:fill="000000"/>
          <w:lang w:val="en-US"/>
        </w:rPr>
        <w:t>    16384 2007-09-19 18:22 </w:t>
      </w:r>
      <w:proofErr w:type="spellStart"/>
      <w:r w:rsidRPr="00B845F2">
        <w:rPr>
          <w:rFonts w:ascii="Times New Roman" w:hAnsi="Times New Roman" w:cs="Times New Roman"/>
          <w:color w:val="FFFFFF"/>
          <w:sz w:val="24"/>
          <w:szCs w:val="24"/>
          <w:shd w:val="clear" w:color="auto" w:fill="000000"/>
          <w:lang w:val="en-US"/>
        </w:rPr>
        <w:t>lost+found</w:t>
      </w:r>
      <w:proofErr w:type="spellEnd"/>
    </w:p>
    <w:p w14:paraId="5189D21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lang w:val="en-US"/>
        </w:rPr>
      </w:pPr>
      <w:proofErr w:type="spellStart"/>
      <w:proofErr w:type="gramStart"/>
      <w:r w:rsidRPr="00B845F2">
        <w:rPr>
          <w:rFonts w:ascii="Times New Roman" w:hAnsi="Times New Roman" w:cs="Times New Roman"/>
          <w:color w:val="FFFFFF"/>
          <w:sz w:val="24"/>
          <w:szCs w:val="24"/>
          <w:shd w:val="clear" w:color="auto" w:fill="000000"/>
          <w:lang w:val="en-US"/>
        </w:rPr>
        <w:t>drwxr-xrx</w:t>
      </w:r>
      <w:proofErr w:type="spellEnd"/>
      <w:proofErr w:type="gramEnd"/>
      <w:r w:rsidRPr="00B845F2">
        <w:rPr>
          <w:rFonts w:ascii="Times New Roman" w:hAnsi="Times New Roman" w:cs="Times New Roman"/>
          <w:color w:val="FFFFFF"/>
          <w:sz w:val="24"/>
          <w:szCs w:val="24"/>
          <w:shd w:val="clear" w:color="auto" w:fill="000000"/>
          <w:lang w:val="en-US"/>
        </w:rPr>
        <w:t> 65 </w:t>
      </w:r>
      <w:r w:rsidRPr="00B845F2">
        <w:rPr>
          <w:rFonts w:ascii="Times New Roman" w:hAnsi="Times New Roman" w:cs="Times New Roman"/>
          <w:color w:val="FFFFFF"/>
          <w:sz w:val="24"/>
          <w:szCs w:val="24"/>
          <w:shd w:val="clear" w:color="auto" w:fill="000000"/>
          <w:lang w:val="it-IT"/>
        </w:rPr>
        <w:t>mateo21</w:t>
      </w:r>
      <w:r w:rsidRPr="00B845F2">
        <w:rPr>
          <w:rFonts w:ascii="Times New Roman" w:hAnsi="Times New Roman" w:cs="Times New Roman"/>
          <w:color w:val="FFFFFF"/>
          <w:sz w:val="24"/>
          <w:szCs w:val="24"/>
          <w:shd w:val="clear" w:color="auto" w:fill="000000"/>
          <w:lang w:val="en-US"/>
        </w:rPr>
        <w:t> </w:t>
      </w:r>
      <w:r w:rsidRPr="00B845F2">
        <w:rPr>
          <w:rFonts w:ascii="Times New Roman" w:hAnsi="Times New Roman" w:cs="Times New Roman"/>
          <w:color w:val="FFFFFF"/>
          <w:sz w:val="24"/>
          <w:szCs w:val="24"/>
          <w:shd w:val="clear" w:color="auto" w:fill="000000"/>
          <w:lang w:val="it-IT"/>
        </w:rPr>
        <w:t>mateo21</w:t>
      </w:r>
      <w:r w:rsidRPr="00B845F2">
        <w:rPr>
          <w:rFonts w:ascii="Times New Roman" w:hAnsi="Times New Roman" w:cs="Times New Roman"/>
          <w:color w:val="FFFFFF"/>
          <w:sz w:val="24"/>
          <w:szCs w:val="24"/>
          <w:shd w:val="clear" w:color="auto" w:fill="000000"/>
          <w:lang w:val="en-US"/>
        </w:rPr>
        <w:t>  4096 2007-11-15 22:40 </w:t>
      </w:r>
      <w:r w:rsidRPr="00B845F2">
        <w:rPr>
          <w:rFonts w:ascii="Times New Roman" w:hAnsi="Times New Roman" w:cs="Times New Roman"/>
          <w:color w:val="FFFFFF"/>
          <w:sz w:val="24"/>
          <w:szCs w:val="24"/>
          <w:shd w:val="clear" w:color="auto" w:fill="000000"/>
          <w:lang w:val="it-IT"/>
        </w:rPr>
        <w:t>mateo21</w:t>
      </w:r>
    </w:p>
    <w:p w14:paraId="2F4D5BF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r w:rsidRPr="00B845F2">
        <w:rPr>
          <w:rFonts w:ascii="Times New Roman" w:hAnsi="Times New Roman" w:cs="Times New Roman"/>
          <w:color w:val="FFFFFF"/>
          <w:sz w:val="24"/>
          <w:szCs w:val="24"/>
          <w:shd w:val="clear" w:color="auto" w:fill="000000"/>
        </w:rPr>
        <w:t>drwxr-xrx</w:t>
      </w:r>
      <w:proofErr w:type="spellEnd"/>
      <w:r w:rsidRPr="00B845F2">
        <w:rPr>
          <w:rFonts w:ascii="Times New Roman" w:hAnsi="Times New Roman" w:cs="Times New Roman"/>
          <w:color w:val="FFFFFF"/>
          <w:sz w:val="24"/>
          <w:szCs w:val="24"/>
          <w:shd w:val="clear" w:color="auto" w:fill="000000"/>
        </w:rPr>
        <w:t>  2 </w:t>
      </w:r>
      <w:proofErr w:type="spellStart"/>
      <w:r w:rsidRPr="00B845F2">
        <w:rPr>
          <w:rFonts w:ascii="Times New Roman" w:hAnsi="Times New Roman" w:cs="Times New Roman"/>
          <w:color w:val="FFFFFF"/>
          <w:sz w:val="24"/>
          <w:szCs w:val="24"/>
          <w:shd w:val="clear" w:color="auto" w:fill="000000"/>
        </w:rPr>
        <w:t>patrick</w:t>
      </w:r>
      <w:proofErr w:type="spell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patrick</w:t>
      </w:r>
      <w:proofErr w:type="spellEnd"/>
      <w:r w:rsidRPr="00B845F2">
        <w:rPr>
          <w:rFonts w:ascii="Times New Roman" w:hAnsi="Times New Roman" w:cs="Times New Roman"/>
          <w:color w:val="FFFFFF"/>
          <w:sz w:val="24"/>
          <w:szCs w:val="24"/>
          <w:shd w:val="clear" w:color="auto" w:fill="000000"/>
        </w:rPr>
        <w:t>  4096 2007-11-15 23:00 </w:t>
      </w:r>
      <w:proofErr w:type="spellStart"/>
      <w:r w:rsidRPr="00B845F2">
        <w:rPr>
          <w:rFonts w:ascii="Times New Roman" w:hAnsi="Times New Roman" w:cs="Times New Roman"/>
          <w:color w:val="FFFFFF"/>
          <w:sz w:val="24"/>
          <w:szCs w:val="24"/>
          <w:shd w:val="clear" w:color="auto" w:fill="000000"/>
        </w:rPr>
        <w:t>patrick</w:t>
      </w:r>
      <w:proofErr w:type="spellEnd"/>
    </w:p>
    <w:p w14:paraId="45CE525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738FF1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gramStart"/>
      <w:r w:rsidRPr="00B845F2">
        <w:rPr>
          <w:rFonts w:ascii="Times New Roman" w:hAnsi="Times New Roman" w:cs="Times New Roman"/>
          <w:sz w:val="24"/>
          <w:szCs w:val="24"/>
          <w:shd w:val="clear" w:color="auto" w:fill="FFFFFF"/>
        </w:rPr>
        <w:t>la</w:t>
      </w:r>
      <w:proofErr w:type="gramEnd"/>
      <w:r w:rsidRPr="00B845F2">
        <w:rPr>
          <w:rFonts w:ascii="Times New Roman" w:hAnsi="Times New Roman" w:cs="Times New Roman"/>
          <w:sz w:val="24"/>
          <w:szCs w:val="24"/>
          <w:shd w:val="clear" w:color="auto" w:fill="FFFFFF"/>
        </w:rPr>
        <w:t xml:space="preserve"> 3ème colonne indique le propriétaire du fichier ou dossier ; la 4ème indique le groupe qui possède ce fichier ou dossier.</w:t>
      </w:r>
    </w:p>
    <w:p w14:paraId="009ECD0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72C5DC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C17A6F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w:t>
      </w:r>
      <w:proofErr w:type="spellStart"/>
      <w:r w:rsidRPr="00B845F2">
        <w:rPr>
          <w:rFonts w:ascii="Times New Roman" w:hAnsi="Times New Roman" w:cs="Times New Roman"/>
          <w:sz w:val="24"/>
          <w:szCs w:val="24"/>
          <w:shd w:val="clear" w:color="auto" w:fill="000000"/>
        </w:rPr>
        <w:t>addgroup</w:t>
      </w:r>
      <w:proofErr w:type="spellEnd"/>
      <w:r w:rsidRPr="00B845F2">
        <w:rPr>
          <w:rFonts w:ascii="Times New Roman" w:hAnsi="Times New Roman" w:cs="Times New Roman"/>
          <w:sz w:val="24"/>
          <w:szCs w:val="24"/>
          <w:shd w:val="clear" w:color="auto" w:fill="FFFFFF"/>
        </w:rPr>
        <w:t xml:space="preserve"> crée un nouveau groupe. Vous avez juste besoin de spécifier le nom de celui-ci en paramètre :</w:t>
      </w:r>
    </w:p>
    <w:p w14:paraId="226E269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lang w:val="de-DE"/>
        </w:rPr>
        <w:t>usermod</w:t>
      </w:r>
      <w:r w:rsidRPr="00B845F2">
        <w:rPr>
          <w:rFonts w:ascii="Times New Roman" w:hAnsi="Times New Roman" w:cs="Times New Roman"/>
          <w:b/>
          <w:bCs/>
          <w:sz w:val="24"/>
          <w:szCs w:val="24"/>
          <w:shd w:val="clear" w:color="auto" w:fill="FFFFFF"/>
        </w:rPr>
        <w:t> : modifier un utilisateur</w:t>
      </w:r>
    </w:p>
    <w:p w14:paraId="76CAE07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w:t>
      </w:r>
      <w:r w:rsidRPr="00B845F2">
        <w:rPr>
          <w:rFonts w:ascii="Times New Roman" w:hAnsi="Times New Roman" w:cs="Times New Roman"/>
          <w:sz w:val="24"/>
          <w:szCs w:val="24"/>
          <w:shd w:val="clear" w:color="auto" w:fill="000000"/>
          <w:lang w:val="de-DE"/>
        </w:rPr>
        <w:t>usermod</w:t>
      </w:r>
      <w:r w:rsidRPr="00B845F2">
        <w:rPr>
          <w:rFonts w:ascii="Times New Roman" w:hAnsi="Times New Roman" w:cs="Times New Roman"/>
          <w:sz w:val="24"/>
          <w:szCs w:val="24"/>
          <w:shd w:val="clear" w:color="auto" w:fill="FFFFFF"/>
        </w:rPr>
        <w:t xml:space="preserve"> permet d'éditer un utilisateur. Elle possède plusieurs paramètres ; nous allons en retenir deux :</w:t>
      </w:r>
    </w:p>
    <w:p w14:paraId="60123A3A" w14:textId="77777777" w:rsidR="00434C9F" w:rsidRPr="00B845F2" w:rsidRDefault="00B100EF" w:rsidP="00B845F2">
      <w:pPr>
        <w:pStyle w:val="Pardfaut"/>
        <w:numPr>
          <w:ilvl w:val="0"/>
          <w:numId w:val="49"/>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-l</w:t>
      </w:r>
      <w:r w:rsidRPr="00B845F2">
        <w:rPr>
          <w:rFonts w:ascii="Times New Roman" w:hAnsi="Times New Roman" w:cs="Times New Roman"/>
          <w:sz w:val="24"/>
          <w:szCs w:val="24"/>
          <w:shd w:val="clear" w:color="auto" w:fill="FFFFFF"/>
        </w:rPr>
        <w:t> : renomme l'utilisateur (le nom de son répertoire personnel ne sera pas changé par contre) ;</w:t>
      </w:r>
    </w:p>
    <w:p w14:paraId="3650ACCC" w14:textId="77777777" w:rsidR="00434C9F" w:rsidRPr="00B845F2" w:rsidRDefault="00B100EF" w:rsidP="00B845F2">
      <w:pPr>
        <w:pStyle w:val="Pardfaut"/>
        <w:numPr>
          <w:ilvl w:val="0"/>
          <w:numId w:val="49"/>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-g</w:t>
      </w:r>
      <w:r w:rsidRPr="00B845F2">
        <w:rPr>
          <w:rFonts w:ascii="Times New Roman" w:hAnsi="Times New Roman" w:cs="Times New Roman"/>
          <w:sz w:val="24"/>
          <w:szCs w:val="24"/>
          <w:shd w:val="clear" w:color="auto" w:fill="FFFFFF"/>
        </w:rPr>
        <w:t> : change de groupe.</w:t>
      </w:r>
    </w:p>
    <w:p w14:paraId="5001CCE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Si je veux mettre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 xml:space="preserve"> dans </w:t>
      </w:r>
      <w:proofErr w:type="gramStart"/>
      <w:r w:rsidRPr="00B845F2">
        <w:rPr>
          <w:rFonts w:ascii="Times New Roman" w:hAnsi="Times New Roman" w:cs="Times New Roman"/>
          <w:sz w:val="24"/>
          <w:szCs w:val="24"/>
          <w:shd w:val="clear" w:color="auto" w:fill="FFFFFF"/>
        </w:rPr>
        <w:t xml:space="preserve">le groupe </w:t>
      </w:r>
      <w:r w:rsidRPr="00B845F2">
        <w:rPr>
          <w:rFonts w:ascii="Times New Roman" w:hAnsi="Times New Roman" w:cs="Times New Roman"/>
          <w:sz w:val="24"/>
          <w:szCs w:val="24"/>
          <w:shd w:val="clear" w:color="auto" w:fill="000000"/>
        </w:rPr>
        <w:t>amis</w:t>
      </w:r>
      <w:proofErr w:type="gramEnd"/>
      <w:r w:rsidRPr="00B845F2">
        <w:rPr>
          <w:rFonts w:ascii="Times New Roman" w:hAnsi="Times New Roman" w:cs="Times New Roman"/>
          <w:sz w:val="24"/>
          <w:szCs w:val="24"/>
          <w:shd w:val="clear" w:color="auto" w:fill="FFFFFF"/>
        </w:rPr>
        <w:t>, je ferai donc comme ceci :</w:t>
      </w:r>
    </w:p>
    <w:p w14:paraId="701E75A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de-DE"/>
        </w:rPr>
        <w:t>usermod</w:t>
      </w:r>
      <w:r w:rsidRPr="00B845F2">
        <w:rPr>
          <w:rFonts w:ascii="Times New Roman" w:hAnsi="Times New Roman" w:cs="Times New Roman"/>
          <w:color w:val="FFFFFF"/>
          <w:sz w:val="24"/>
          <w:szCs w:val="24"/>
          <w:shd w:val="clear" w:color="auto" w:fill="000000"/>
        </w:rPr>
        <w:t> -g amis </w:t>
      </w:r>
      <w:proofErr w:type="spellStart"/>
      <w:r w:rsidRPr="00B845F2">
        <w:rPr>
          <w:rFonts w:ascii="Times New Roman" w:hAnsi="Times New Roman" w:cs="Times New Roman"/>
          <w:color w:val="FFFFFF"/>
          <w:sz w:val="24"/>
          <w:szCs w:val="24"/>
          <w:shd w:val="clear" w:color="auto" w:fill="000000"/>
        </w:rPr>
        <w:t>patrick</w:t>
      </w:r>
      <w:proofErr w:type="spellEnd"/>
    </w:p>
    <w:p w14:paraId="5B93BF2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Et pour remettre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 xml:space="preserve"> dans le groupe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 xml:space="preserve"> comme il l'était avant :</w:t>
      </w:r>
    </w:p>
    <w:p w14:paraId="4E18822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de-DE"/>
        </w:rPr>
        <w:t>usermod</w:t>
      </w:r>
      <w:r w:rsidRPr="00B845F2">
        <w:rPr>
          <w:rFonts w:ascii="Times New Roman" w:hAnsi="Times New Roman" w:cs="Times New Roman"/>
          <w:color w:val="FFFFFF"/>
          <w:sz w:val="24"/>
          <w:szCs w:val="24"/>
          <w:shd w:val="clear" w:color="auto" w:fill="000000"/>
        </w:rPr>
        <w:t> -g </w:t>
      </w:r>
      <w:proofErr w:type="spellStart"/>
      <w:r w:rsidRPr="00B845F2">
        <w:rPr>
          <w:rFonts w:ascii="Times New Roman" w:hAnsi="Times New Roman" w:cs="Times New Roman"/>
          <w:color w:val="FFFFFF"/>
          <w:sz w:val="24"/>
          <w:szCs w:val="24"/>
          <w:shd w:val="clear" w:color="auto" w:fill="000000"/>
        </w:rPr>
        <w:t>patrick</w:t>
      </w:r>
      <w:proofErr w:type="spell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patrick</w:t>
      </w:r>
      <w:proofErr w:type="spellEnd"/>
    </w:p>
    <w:p w14:paraId="1D45BCE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176BCBB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E5F3F9"/>
        </w:rPr>
        <w:t xml:space="preserve">Il est aussi possible de faire en sorte qu'un utilisateur appartienne à plusieurs groupes. Pour ce faire, utilisez le paramètre </w:t>
      </w:r>
      <w:r w:rsidRPr="00B845F2">
        <w:rPr>
          <w:rFonts w:ascii="Times New Roman" w:hAnsi="Times New Roman" w:cs="Times New Roman"/>
          <w:sz w:val="24"/>
          <w:szCs w:val="24"/>
          <w:shd w:val="clear" w:color="auto" w:fill="000000"/>
        </w:rPr>
        <w:t>-G</w:t>
      </w:r>
      <w:r w:rsidRPr="00B845F2">
        <w:rPr>
          <w:rFonts w:ascii="Times New Roman" w:hAnsi="Times New Roman" w:cs="Times New Roman"/>
          <w:sz w:val="24"/>
          <w:szCs w:val="24"/>
          <w:shd w:val="clear" w:color="auto" w:fill="E5F3F9"/>
        </w:rPr>
        <w:t xml:space="preserve"> (majuscule).</w:t>
      </w:r>
    </w:p>
    <w:p w14:paraId="1D74273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E5F3F9"/>
        </w:rPr>
        <w:t xml:space="preserve">Exemple : </w:t>
      </w:r>
      <w:r w:rsidRPr="00B845F2">
        <w:rPr>
          <w:rFonts w:ascii="Times New Roman" w:hAnsi="Times New Roman" w:cs="Times New Roman"/>
          <w:sz w:val="24"/>
          <w:szCs w:val="24"/>
          <w:shd w:val="clear" w:color="auto" w:fill="000000"/>
          <w:lang w:val="de-DE"/>
        </w:rPr>
        <w:t>usermod</w:t>
      </w:r>
      <w:r w:rsidRPr="00B845F2">
        <w:rPr>
          <w:rFonts w:ascii="Times New Roman" w:hAnsi="Times New Roman" w:cs="Times New Roman"/>
          <w:sz w:val="24"/>
          <w:szCs w:val="24"/>
          <w:shd w:val="clear" w:color="auto" w:fill="000000"/>
        </w:rPr>
        <w:t> -G </w:t>
      </w:r>
      <w:r w:rsidRPr="00B845F2">
        <w:rPr>
          <w:rFonts w:ascii="Times New Roman" w:hAnsi="Times New Roman" w:cs="Times New Roman"/>
          <w:sz w:val="24"/>
          <w:szCs w:val="24"/>
          <w:shd w:val="clear" w:color="auto" w:fill="000000"/>
          <w:lang w:val="pt-PT"/>
        </w:rPr>
        <w:t>amis</w:t>
      </w:r>
      <w:proofErr w:type="gramStart"/>
      <w:r w:rsidRPr="00B845F2">
        <w:rPr>
          <w:rFonts w:ascii="Times New Roman" w:hAnsi="Times New Roman" w:cs="Times New Roman"/>
          <w:sz w:val="24"/>
          <w:szCs w:val="24"/>
          <w:shd w:val="clear" w:color="auto" w:fill="000000"/>
          <w:lang w:val="pt-PT"/>
        </w:rPr>
        <w:t>,paris,collegues</w:t>
      </w:r>
      <w:proofErr w:type="gramEnd"/>
      <w:r w:rsidRPr="00B845F2">
        <w:rPr>
          <w:rFonts w:ascii="Times New Roman" w:hAnsi="Times New Roman" w:cs="Times New Roman"/>
          <w:sz w:val="24"/>
          <w:szCs w:val="24"/>
          <w:shd w:val="clear" w:color="auto" w:fill="000000"/>
        </w:rPr>
        <w:t> </w:t>
      </w:r>
      <w:proofErr w:type="spellStart"/>
      <w:r w:rsidRPr="00B845F2">
        <w:rPr>
          <w:rFonts w:ascii="Times New Roman" w:hAnsi="Times New Roman" w:cs="Times New Roman"/>
          <w:sz w:val="24"/>
          <w:szCs w:val="24"/>
          <w:shd w:val="clear" w:color="auto" w:fill="000000"/>
        </w:rPr>
        <w:t>patrick</w:t>
      </w:r>
      <w:proofErr w:type="spellEnd"/>
      <w:r w:rsidRPr="00B845F2">
        <w:rPr>
          <w:rFonts w:ascii="Times New Roman" w:hAnsi="Times New Roman" w:cs="Times New Roman"/>
          <w:sz w:val="24"/>
          <w:szCs w:val="24"/>
          <w:shd w:val="clear" w:color="auto" w:fill="E5F3F9"/>
        </w:rPr>
        <w:t>.</w:t>
      </w:r>
    </w:p>
    <w:p w14:paraId="0C11581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r w:rsidRPr="00B845F2">
        <w:rPr>
          <w:rFonts w:ascii="Times New Roman" w:hAnsi="Times New Roman" w:cs="Times New Roman"/>
          <w:sz w:val="24"/>
          <w:szCs w:val="24"/>
          <w:shd w:val="clear" w:color="auto" w:fill="E5F3F9"/>
        </w:rPr>
        <w:t>Séparez les noms des groupes par une virgule, sans espace entre chaque nom de groupe.</w:t>
      </w:r>
    </w:p>
    <w:p w14:paraId="106D9F3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p>
    <w:p w14:paraId="588286B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8D2D8"/>
        </w:rPr>
        <w:t xml:space="preserve">Faites très attention en utilisant </w:t>
      </w:r>
      <w:r w:rsidRPr="00B845F2">
        <w:rPr>
          <w:rFonts w:ascii="Times New Roman" w:hAnsi="Times New Roman" w:cs="Times New Roman"/>
          <w:sz w:val="24"/>
          <w:szCs w:val="24"/>
          <w:shd w:val="clear" w:color="auto" w:fill="000000"/>
          <w:lang w:val="de-DE"/>
        </w:rPr>
        <w:t>usermod</w:t>
      </w:r>
      <w:r w:rsidRPr="00B845F2">
        <w:rPr>
          <w:rFonts w:ascii="Times New Roman" w:hAnsi="Times New Roman" w:cs="Times New Roman"/>
          <w:sz w:val="24"/>
          <w:szCs w:val="24"/>
          <w:shd w:val="clear" w:color="auto" w:fill="F8D2D8"/>
        </w:rPr>
        <w:t xml:space="preserve"> ! Lorsque vous avez recours à </w:t>
      </w:r>
      <w:r w:rsidRPr="00B845F2">
        <w:rPr>
          <w:rFonts w:ascii="Times New Roman" w:hAnsi="Times New Roman" w:cs="Times New Roman"/>
          <w:sz w:val="24"/>
          <w:szCs w:val="24"/>
          <w:shd w:val="clear" w:color="auto" w:fill="000000"/>
        </w:rPr>
        <w:t>-G</w:t>
      </w:r>
      <w:r w:rsidRPr="00B845F2">
        <w:rPr>
          <w:rFonts w:ascii="Times New Roman" w:hAnsi="Times New Roman" w:cs="Times New Roman"/>
          <w:sz w:val="24"/>
          <w:szCs w:val="24"/>
          <w:shd w:val="clear" w:color="auto" w:fill="F8D2D8"/>
        </w:rPr>
        <w:t>, l'utilisateur change de groupe et ce peu importe les groupes auxquels il appartenait auparavant.</w:t>
      </w:r>
    </w:p>
    <w:p w14:paraId="2276934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8D2D8"/>
        </w:rPr>
        <w:t xml:space="preserve">Si vous voulez </w:t>
      </w:r>
      <w:r w:rsidRPr="00B845F2">
        <w:rPr>
          <w:rFonts w:ascii="Times New Roman" w:hAnsi="Times New Roman" w:cs="Times New Roman"/>
          <w:b/>
          <w:bCs/>
          <w:sz w:val="24"/>
          <w:szCs w:val="24"/>
          <w:shd w:val="clear" w:color="auto" w:fill="F8D2D8"/>
        </w:rPr>
        <w:t>ajouter</w:t>
      </w:r>
      <w:r w:rsidRPr="00B845F2">
        <w:rPr>
          <w:rFonts w:ascii="Times New Roman" w:hAnsi="Times New Roman" w:cs="Times New Roman"/>
          <w:sz w:val="24"/>
          <w:szCs w:val="24"/>
          <w:shd w:val="clear" w:color="auto" w:fill="F8D2D8"/>
        </w:rPr>
        <w:t xml:space="preserve"> des groupes à un utilisateur (sans perdre les groupes auxquels il appartenait avant cela), utilisez </w:t>
      </w:r>
      <w:r w:rsidRPr="00B845F2">
        <w:rPr>
          <w:rFonts w:ascii="Times New Roman" w:hAnsi="Times New Roman" w:cs="Times New Roman"/>
          <w:sz w:val="24"/>
          <w:szCs w:val="24"/>
          <w:shd w:val="clear" w:color="auto" w:fill="000000"/>
        </w:rPr>
        <w:t>-a</w:t>
      </w:r>
      <w:r w:rsidRPr="00B845F2">
        <w:rPr>
          <w:rFonts w:ascii="Times New Roman" w:hAnsi="Times New Roman" w:cs="Times New Roman"/>
          <w:sz w:val="24"/>
          <w:szCs w:val="24"/>
          <w:shd w:val="clear" w:color="auto" w:fill="F8D2D8"/>
        </w:rPr>
        <w:t> :</w:t>
      </w:r>
    </w:p>
    <w:p w14:paraId="39FD46F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sz w:val="24"/>
          <w:szCs w:val="24"/>
          <w:shd w:val="clear" w:color="auto" w:fill="000000"/>
        </w:rPr>
      </w:pPr>
      <w:r w:rsidRPr="00B845F2">
        <w:rPr>
          <w:rFonts w:ascii="Times New Roman" w:hAnsi="Times New Roman" w:cs="Times New Roman"/>
          <w:sz w:val="24"/>
          <w:szCs w:val="24"/>
          <w:shd w:val="clear" w:color="auto" w:fill="000000"/>
          <w:lang w:val="de-DE"/>
        </w:rPr>
        <w:lastRenderedPageBreak/>
        <w:t>usermod</w:t>
      </w:r>
      <w:r w:rsidRPr="00B845F2">
        <w:rPr>
          <w:rFonts w:ascii="Times New Roman" w:hAnsi="Times New Roman" w:cs="Times New Roman"/>
          <w:sz w:val="24"/>
          <w:szCs w:val="24"/>
          <w:shd w:val="clear" w:color="auto" w:fill="000000"/>
        </w:rPr>
        <w:t> -</w:t>
      </w:r>
      <w:proofErr w:type="spellStart"/>
      <w:r w:rsidRPr="00B845F2">
        <w:rPr>
          <w:rFonts w:ascii="Times New Roman" w:hAnsi="Times New Roman" w:cs="Times New Roman"/>
          <w:sz w:val="24"/>
          <w:szCs w:val="24"/>
          <w:shd w:val="clear" w:color="auto" w:fill="000000"/>
        </w:rPr>
        <w:t>aG</w:t>
      </w:r>
      <w:proofErr w:type="spellEnd"/>
      <w:r w:rsidRPr="00B845F2">
        <w:rPr>
          <w:rFonts w:ascii="Times New Roman" w:hAnsi="Times New Roman" w:cs="Times New Roman"/>
          <w:sz w:val="24"/>
          <w:szCs w:val="24"/>
          <w:shd w:val="clear" w:color="auto" w:fill="000000"/>
        </w:rPr>
        <w:t> amis </w:t>
      </w:r>
      <w:proofErr w:type="spellStart"/>
      <w:r w:rsidRPr="00B845F2">
        <w:rPr>
          <w:rFonts w:ascii="Times New Roman" w:hAnsi="Times New Roman" w:cs="Times New Roman"/>
          <w:sz w:val="24"/>
          <w:szCs w:val="24"/>
          <w:shd w:val="clear" w:color="auto" w:fill="000000"/>
        </w:rPr>
        <w:t>patrick</w:t>
      </w:r>
      <w:proofErr w:type="spellEnd"/>
    </w:p>
    <w:p w14:paraId="449742D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sz w:val="24"/>
          <w:szCs w:val="24"/>
          <w:shd w:val="clear" w:color="auto" w:fill="000000"/>
        </w:rPr>
      </w:pPr>
    </w:p>
    <w:p w14:paraId="79EC5A9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roofErr w:type="spellStart"/>
      <w:proofErr w:type="gramStart"/>
      <w:r w:rsidRPr="00B845F2">
        <w:rPr>
          <w:rFonts w:ascii="Times New Roman" w:hAnsi="Times New Roman" w:cs="Times New Roman"/>
          <w:b/>
          <w:bCs/>
          <w:sz w:val="24"/>
          <w:szCs w:val="24"/>
          <w:shd w:val="clear" w:color="auto" w:fill="000000"/>
        </w:rPr>
        <w:t>delgroup</w:t>
      </w:r>
      <w:proofErr w:type="spellEnd"/>
      <w:proofErr w:type="gramEnd"/>
      <w:r w:rsidRPr="00B845F2">
        <w:rPr>
          <w:rFonts w:ascii="Times New Roman" w:hAnsi="Times New Roman" w:cs="Times New Roman"/>
          <w:b/>
          <w:bCs/>
          <w:sz w:val="24"/>
          <w:szCs w:val="24"/>
          <w:shd w:val="clear" w:color="auto" w:fill="FFFFFF"/>
        </w:rPr>
        <w:t> : supprimer un groupe</w:t>
      </w:r>
    </w:p>
    <w:p w14:paraId="7B5D4CC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vous voulez supprimer un groupe, c'est tout simple :</w:t>
      </w:r>
    </w:p>
    <w:p w14:paraId="4557E91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delgroup</w:t>
      </w:r>
      <w:proofErr w:type="spellEnd"/>
      <w:proofErr w:type="gramEnd"/>
      <w:r w:rsidRPr="00B845F2">
        <w:rPr>
          <w:rFonts w:ascii="Times New Roman" w:hAnsi="Times New Roman" w:cs="Times New Roman"/>
          <w:color w:val="FFFFFF"/>
          <w:sz w:val="24"/>
          <w:szCs w:val="24"/>
          <w:shd w:val="clear" w:color="auto" w:fill="000000"/>
        </w:rPr>
        <w:t> amis</w:t>
      </w:r>
    </w:p>
    <w:p w14:paraId="58957C4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79CEA69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proofErr w:type="gramStart"/>
      <w:r w:rsidRPr="00B845F2">
        <w:rPr>
          <w:rFonts w:ascii="Times New Roman" w:hAnsi="Times New Roman" w:cs="Times New Roman"/>
          <w:sz w:val="24"/>
          <w:szCs w:val="24"/>
          <w:shd w:val="clear" w:color="auto" w:fill="000000"/>
        </w:rPr>
        <w:t>addgroup</w:t>
      </w:r>
      <w:proofErr w:type="spellEnd"/>
      <w:proofErr w:type="gramEnd"/>
      <w:r w:rsidRPr="00B845F2">
        <w:rPr>
          <w:rFonts w:ascii="Times New Roman" w:hAnsi="Times New Roman" w:cs="Times New Roman"/>
          <w:sz w:val="24"/>
          <w:szCs w:val="24"/>
          <w:shd w:val="clear" w:color="auto" w:fill="E5F3F9"/>
        </w:rPr>
        <w:t xml:space="preserve"> et </w:t>
      </w:r>
      <w:proofErr w:type="spellStart"/>
      <w:r w:rsidRPr="00B845F2">
        <w:rPr>
          <w:rFonts w:ascii="Times New Roman" w:hAnsi="Times New Roman" w:cs="Times New Roman"/>
          <w:sz w:val="24"/>
          <w:szCs w:val="24"/>
          <w:shd w:val="clear" w:color="auto" w:fill="000000"/>
        </w:rPr>
        <w:t>delgroup</w:t>
      </w:r>
      <w:proofErr w:type="spellEnd"/>
      <w:r w:rsidRPr="00B845F2">
        <w:rPr>
          <w:rFonts w:ascii="Times New Roman" w:hAnsi="Times New Roman" w:cs="Times New Roman"/>
          <w:sz w:val="24"/>
          <w:szCs w:val="24"/>
          <w:shd w:val="clear" w:color="auto" w:fill="E5F3F9"/>
        </w:rPr>
        <w:t xml:space="preserve"> n'existent que sous Debian et ses dérivés (même remarque que pour </w:t>
      </w:r>
      <w:proofErr w:type="spellStart"/>
      <w:r w:rsidRPr="00B845F2">
        <w:rPr>
          <w:rFonts w:ascii="Times New Roman" w:hAnsi="Times New Roman" w:cs="Times New Roman"/>
          <w:sz w:val="24"/>
          <w:szCs w:val="24"/>
          <w:shd w:val="clear" w:color="auto" w:fill="000000"/>
        </w:rPr>
        <w:t>adduser</w:t>
      </w:r>
      <w:proofErr w:type="spellEnd"/>
      <w:r w:rsidRPr="00B845F2">
        <w:rPr>
          <w:rFonts w:ascii="Times New Roman" w:hAnsi="Times New Roman" w:cs="Times New Roman"/>
          <w:sz w:val="24"/>
          <w:szCs w:val="24"/>
          <w:shd w:val="clear" w:color="auto" w:fill="E5F3F9"/>
        </w:rPr>
        <w:t xml:space="preserve"> et </w:t>
      </w:r>
      <w:r w:rsidRPr="00B845F2">
        <w:rPr>
          <w:rFonts w:ascii="Times New Roman" w:hAnsi="Times New Roman" w:cs="Times New Roman"/>
          <w:sz w:val="24"/>
          <w:szCs w:val="24"/>
          <w:shd w:val="clear" w:color="auto" w:fill="000000"/>
          <w:lang w:val="it-IT"/>
        </w:rPr>
        <w:t>deluser</w:t>
      </w:r>
      <w:r w:rsidRPr="00B845F2">
        <w:rPr>
          <w:rFonts w:ascii="Times New Roman" w:hAnsi="Times New Roman" w:cs="Times New Roman"/>
          <w:sz w:val="24"/>
          <w:szCs w:val="24"/>
          <w:shd w:val="clear" w:color="auto" w:fill="E5F3F9"/>
        </w:rPr>
        <w:t>).</w:t>
      </w:r>
    </w:p>
    <w:p w14:paraId="07D991B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r w:rsidRPr="00B845F2">
        <w:rPr>
          <w:rFonts w:ascii="Times New Roman" w:hAnsi="Times New Roman" w:cs="Times New Roman"/>
          <w:sz w:val="24"/>
          <w:szCs w:val="24"/>
          <w:shd w:val="clear" w:color="auto" w:fill="E5F3F9"/>
        </w:rPr>
        <w:t>Les commandes « traditionnelles</w:t>
      </w:r>
      <w:r w:rsidRPr="00B845F2">
        <w:rPr>
          <w:rFonts w:ascii="Times New Roman" w:hAnsi="Times New Roman" w:cs="Times New Roman"/>
          <w:sz w:val="24"/>
          <w:szCs w:val="24"/>
          <w:shd w:val="clear" w:color="auto" w:fill="E5F3F9"/>
          <w:lang w:val="it-IT"/>
        </w:rPr>
        <w:t xml:space="preserve"> » </w:t>
      </w:r>
      <w:r w:rsidRPr="00B845F2">
        <w:rPr>
          <w:rFonts w:ascii="Times New Roman" w:hAnsi="Times New Roman" w:cs="Times New Roman"/>
          <w:sz w:val="24"/>
          <w:szCs w:val="24"/>
          <w:shd w:val="clear" w:color="auto" w:fill="E5F3F9"/>
        </w:rPr>
        <w:t xml:space="preserve">qui fonctionnent partout sont </w:t>
      </w:r>
      <w:proofErr w:type="spellStart"/>
      <w:r w:rsidRPr="00B845F2">
        <w:rPr>
          <w:rFonts w:ascii="Times New Roman" w:hAnsi="Times New Roman" w:cs="Times New Roman"/>
          <w:sz w:val="24"/>
          <w:szCs w:val="24"/>
          <w:shd w:val="clear" w:color="auto" w:fill="000000"/>
        </w:rPr>
        <w:t>groupadd</w:t>
      </w:r>
      <w:proofErr w:type="spellEnd"/>
      <w:r w:rsidRPr="00B845F2">
        <w:rPr>
          <w:rFonts w:ascii="Times New Roman" w:hAnsi="Times New Roman" w:cs="Times New Roman"/>
          <w:sz w:val="24"/>
          <w:szCs w:val="24"/>
          <w:shd w:val="clear" w:color="auto" w:fill="E5F3F9"/>
        </w:rPr>
        <w:t xml:space="preserve"> et </w:t>
      </w:r>
      <w:proofErr w:type="spellStart"/>
      <w:r w:rsidRPr="00B845F2">
        <w:rPr>
          <w:rFonts w:ascii="Times New Roman" w:hAnsi="Times New Roman" w:cs="Times New Roman"/>
          <w:sz w:val="24"/>
          <w:szCs w:val="24"/>
          <w:shd w:val="clear" w:color="auto" w:fill="000000"/>
        </w:rPr>
        <w:t>groupdel</w:t>
      </w:r>
      <w:proofErr w:type="spellEnd"/>
      <w:r w:rsidRPr="00B845F2">
        <w:rPr>
          <w:rFonts w:ascii="Times New Roman" w:hAnsi="Times New Roman" w:cs="Times New Roman"/>
          <w:sz w:val="24"/>
          <w:szCs w:val="24"/>
          <w:shd w:val="clear" w:color="auto" w:fill="E5F3F9"/>
        </w:rPr>
        <w:t>, mais elles offrent moins d'options.</w:t>
      </w:r>
    </w:p>
    <w:p w14:paraId="40B7455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51EBCEC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spellStart"/>
      <w:r w:rsidRPr="00B845F2">
        <w:rPr>
          <w:rFonts w:ascii="Times New Roman" w:hAnsi="Times New Roman" w:cs="Times New Roman"/>
          <w:b/>
          <w:bCs/>
          <w:color w:val="535353"/>
          <w:sz w:val="24"/>
          <w:szCs w:val="24"/>
          <w:shd w:val="clear" w:color="auto" w:fill="FFFFFF"/>
        </w:rPr>
        <w:t>chown</w:t>
      </w:r>
      <w:proofErr w:type="spellEnd"/>
      <w:r w:rsidRPr="00B845F2">
        <w:rPr>
          <w:rFonts w:ascii="Times New Roman" w:hAnsi="Times New Roman" w:cs="Times New Roman"/>
          <w:b/>
          <w:bCs/>
          <w:color w:val="535353"/>
          <w:sz w:val="24"/>
          <w:szCs w:val="24"/>
          <w:shd w:val="clear" w:color="auto" w:fill="FFFFFF"/>
        </w:rPr>
        <w:t xml:space="preserve"> </w:t>
      </w:r>
      <w:proofErr w:type="gramStart"/>
      <w:r w:rsidRPr="00B845F2">
        <w:rPr>
          <w:rFonts w:ascii="Times New Roman" w:hAnsi="Times New Roman" w:cs="Times New Roman"/>
          <w:b/>
          <w:bCs/>
          <w:color w:val="535353"/>
          <w:sz w:val="24"/>
          <w:szCs w:val="24"/>
          <w:shd w:val="clear" w:color="auto" w:fill="FFFFFF"/>
        </w:rPr>
        <w:t>:  :</w:t>
      </w:r>
      <w:proofErr w:type="gramEnd"/>
      <w:r w:rsidRPr="00B845F2">
        <w:rPr>
          <w:rFonts w:ascii="Times New Roman" w:hAnsi="Times New Roman" w:cs="Times New Roman"/>
          <w:b/>
          <w:bCs/>
          <w:color w:val="535353"/>
          <w:sz w:val="24"/>
          <w:szCs w:val="24"/>
          <w:shd w:val="clear" w:color="auto" w:fill="FFFFFF"/>
        </w:rPr>
        <w:t xml:space="preserve"> gestion des propriétaires d'un fichier</w:t>
      </w:r>
    </w:p>
    <w:p w14:paraId="5E67AC2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4A43956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Seul l'utilisateur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peut changer le propriétaire d'un fichier.</w:t>
      </w:r>
    </w:p>
    <w:p w14:paraId="1DC67BD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289932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roofErr w:type="spellStart"/>
      <w:proofErr w:type="gramStart"/>
      <w:r w:rsidRPr="00B845F2">
        <w:rPr>
          <w:rFonts w:ascii="Times New Roman" w:hAnsi="Times New Roman" w:cs="Times New Roman"/>
          <w:b/>
          <w:bCs/>
          <w:sz w:val="24"/>
          <w:szCs w:val="24"/>
          <w:shd w:val="clear" w:color="auto" w:fill="000000"/>
        </w:rPr>
        <w:t>chown</w:t>
      </w:r>
      <w:proofErr w:type="spellEnd"/>
      <w:proofErr w:type="gramEnd"/>
      <w:r w:rsidRPr="00B845F2">
        <w:rPr>
          <w:rFonts w:ascii="Times New Roman" w:hAnsi="Times New Roman" w:cs="Times New Roman"/>
          <w:b/>
          <w:bCs/>
          <w:sz w:val="24"/>
          <w:szCs w:val="24"/>
          <w:shd w:val="clear" w:color="auto" w:fill="FFFFFF"/>
        </w:rPr>
        <w:t> : changer le propriétaire d'un fichier</w:t>
      </w:r>
    </w:p>
    <w:p w14:paraId="52DF849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w:t>
      </w:r>
      <w:proofErr w:type="spellStart"/>
      <w:r w:rsidRPr="00B845F2">
        <w:rPr>
          <w:rFonts w:ascii="Times New Roman" w:hAnsi="Times New Roman" w:cs="Times New Roman"/>
          <w:sz w:val="24"/>
          <w:szCs w:val="24"/>
          <w:shd w:val="clear" w:color="auto" w:fill="000000"/>
        </w:rPr>
        <w:t>chown</w:t>
      </w:r>
      <w:proofErr w:type="spellEnd"/>
      <w:r w:rsidRPr="00B845F2">
        <w:rPr>
          <w:rFonts w:ascii="Times New Roman" w:hAnsi="Times New Roman" w:cs="Times New Roman"/>
          <w:sz w:val="24"/>
          <w:szCs w:val="24"/>
          <w:shd w:val="clear" w:color="auto" w:fill="FFFFFF"/>
        </w:rPr>
        <w:t>, qui doit ê</w:t>
      </w:r>
      <w:r w:rsidRPr="00B845F2">
        <w:rPr>
          <w:rFonts w:ascii="Times New Roman" w:hAnsi="Times New Roman" w:cs="Times New Roman"/>
          <w:sz w:val="24"/>
          <w:szCs w:val="24"/>
          <w:shd w:val="clear" w:color="auto" w:fill="FFFFFF"/>
          <w:lang w:val="it-IT"/>
        </w:rPr>
        <w:t>tre utilis</w:t>
      </w:r>
      <w:proofErr w:type="spellStart"/>
      <w:r w:rsidRPr="00B845F2">
        <w:rPr>
          <w:rFonts w:ascii="Times New Roman" w:hAnsi="Times New Roman" w:cs="Times New Roman"/>
          <w:sz w:val="24"/>
          <w:szCs w:val="24"/>
          <w:shd w:val="clear" w:color="auto" w:fill="FFFFFF"/>
        </w:rPr>
        <w:t>ée</w:t>
      </w:r>
      <w:proofErr w:type="spellEnd"/>
      <w:r w:rsidRPr="00B845F2">
        <w:rPr>
          <w:rFonts w:ascii="Times New Roman" w:hAnsi="Times New Roman" w:cs="Times New Roman"/>
          <w:sz w:val="24"/>
          <w:szCs w:val="24"/>
          <w:shd w:val="clear" w:color="auto" w:fill="FFFFFF"/>
        </w:rPr>
        <w:t xml:space="preserve"> </w:t>
      </w:r>
      <w:r w:rsidRPr="00B845F2">
        <w:rPr>
          <w:rFonts w:ascii="Times New Roman" w:hAnsi="Times New Roman" w:cs="Times New Roman"/>
          <w:b/>
          <w:bCs/>
          <w:sz w:val="24"/>
          <w:szCs w:val="24"/>
          <w:shd w:val="clear" w:color="auto" w:fill="FFFFFF"/>
        </w:rPr>
        <w:t xml:space="preserve">en tant que </w:t>
      </w:r>
      <w:proofErr w:type="spellStart"/>
      <w:r w:rsidRPr="00B845F2">
        <w:rPr>
          <w:rFonts w:ascii="Times New Roman" w:hAnsi="Times New Roman" w:cs="Times New Roman"/>
          <w:b/>
          <w:bCs/>
          <w:sz w:val="24"/>
          <w:szCs w:val="24"/>
          <w:shd w:val="clear" w:color="auto" w:fill="FFFFFF"/>
        </w:rPr>
        <w:t>root</w:t>
      </w:r>
      <w:proofErr w:type="spellEnd"/>
      <w:r w:rsidRPr="00B845F2">
        <w:rPr>
          <w:rFonts w:ascii="Times New Roman" w:hAnsi="Times New Roman" w:cs="Times New Roman"/>
          <w:sz w:val="24"/>
          <w:szCs w:val="24"/>
          <w:shd w:val="clear" w:color="auto" w:fill="FFFFFF"/>
        </w:rPr>
        <w:t>, attend deux paramètres au moins :</w:t>
      </w:r>
    </w:p>
    <w:p w14:paraId="63EEF9AF" w14:textId="77777777" w:rsidR="00434C9F" w:rsidRPr="00B845F2" w:rsidRDefault="00B100EF" w:rsidP="00B845F2">
      <w:pPr>
        <w:pStyle w:val="Pardfaut"/>
        <w:numPr>
          <w:ilvl w:val="0"/>
          <w:numId w:val="50"/>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 nom du nouveau propriétaire ;</w:t>
      </w:r>
    </w:p>
    <w:p w14:paraId="61EDA46F" w14:textId="77777777" w:rsidR="00434C9F" w:rsidRPr="00B845F2" w:rsidRDefault="00B100EF" w:rsidP="00B845F2">
      <w:pPr>
        <w:pStyle w:val="Pardfaut"/>
        <w:numPr>
          <w:ilvl w:val="0"/>
          <w:numId w:val="50"/>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 nom du fichier à modifier.</w:t>
      </w:r>
    </w:p>
    <w:p w14:paraId="74CA2BC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Cela donne donc :</w:t>
      </w:r>
    </w:p>
    <w:p w14:paraId="0AFF9D3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chown</w:t>
      </w:r>
      <w:proofErr w:type="spellEnd"/>
      <w:proofErr w:type="gram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patrick</w:t>
      </w:r>
      <w:proofErr w:type="spellEnd"/>
      <w:r w:rsidRPr="00B845F2">
        <w:rPr>
          <w:rFonts w:ascii="Times New Roman" w:hAnsi="Times New Roman" w:cs="Times New Roman"/>
          <w:color w:val="FFFFFF"/>
          <w:sz w:val="24"/>
          <w:szCs w:val="24"/>
          <w:shd w:val="clear" w:color="auto" w:fill="000000"/>
        </w:rPr>
        <w:t> rapport.txt</w:t>
      </w:r>
    </w:p>
    <w:p w14:paraId="0B3EE19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0660D71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4C29400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lang w:val="de-DE"/>
        </w:rPr>
        <w:t>chgrp</w:t>
      </w:r>
      <w:r w:rsidRPr="00B845F2">
        <w:rPr>
          <w:rFonts w:ascii="Times New Roman" w:hAnsi="Times New Roman" w:cs="Times New Roman"/>
          <w:b/>
          <w:bCs/>
          <w:sz w:val="24"/>
          <w:szCs w:val="24"/>
          <w:shd w:val="clear" w:color="auto" w:fill="FFFFFF"/>
        </w:rPr>
        <w:t> : changer le groupe propriétaire d'un fichier</w:t>
      </w:r>
    </w:p>
    <w:p w14:paraId="658A849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000000"/>
          <w:lang w:val="de-DE"/>
        </w:rPr>
        <w:t>chgrp</w:t>
      </w:r>
      <w:r w:rsidRPr="00B845F2">
        <w:rPr>
          <w:rFonts w:ascii="Times New Roman" w:hAnsi="Times New Roman" w:cs="Times New Roman"/>
          <w:sz w:val="24"/>
          <w:szCs w:val="24"/>
          <w:shd w:val="clear" w:color="auto" w:fill="FFFFFF"/>
        </w:rPr>
        <w:t xml:space="preserve"> s'utilise exactement de la même </w:t>
      </w:r>
      <w:proofErr w:type="spellStart"/>
      <w:r w:rsidRPr="00B845F2">
        <w:rPr>
          <w:rFonts w:ascii="Times New Roman" w:hAnsi="Times New Roman" w:cs="Times New Roman"/>
          <w:sz w:val="24"/>
          <w:szCs w:val="24"/>
          <w:shd w:val="clear" w:color="auto" w:fill="FFFFFF"/>
        </w:rPr>
        <w:t>maniè</w:t>
      </w:r>
      <w:proofErr w:type="spellEnd"/>
      <w:r w:rsidRPr="00B845F2">
        <w:rPr>
          <w:rFonts w:ascii="Times New Roman" w:hAnsi="Times New Roman" w:cs="Times New Roman"/>
          <w:sz w:val="24"/>
          <w:szCs w:val="24"/>
          <w:shd w:val="clear" w:color="auto" w:fill="FFFFFF"/>
          <w:lang w:val="es-ES_tradnl"/>
        </w:rPr>
        <w:t xml:space="preserve">re que </w:t>
      </w:r>
      <w:proofErr w:type="spellStart"/>
      <w:r w:rsidRPr="00B845F2">
        <w:rPr>
          <w:rFonts w:ascii="Times New Roman" w:hAnsi="Times New Roman" w:cs="Times New Roman"/>
          <w:sz w:val="24"/>
          <w:szCs w:val="24"/>
          <w:shd w:val="clear" w:color="auto" w:fill="000000"/>
        </w:rPr>
        <w:t>chown</w:t>
      </w:r>
      <w:proofErr w:type="spellEnd"/>
      <w:r w:rsidRPr="00B845F2">
        <w:rPr>
          <w:rFonts w:ascii="Times New Roman" w:hAnsi="Times New Roman" w:cs="Times New Roman"/>
          <w:sz w:val="24"/>
          <w:szCs w:val="24"/>
          <w:shd w:val="clear" w:color="auto" w:fill="FFFFFF"/>
        </w:rPr>
        <w:t xml:space="preserve"> à </w:t>
      </w:r>
      <w:r w:rsidRPr="00B845F2">
        <w:rPr>
          <w:rFonts w:ascii="Times New Roman" w:hAnsi="Times New Roman" w:cs="Times New Roman"/>
          <w:sz w:val="24"/>
          <w:szCs w:val="24"/>
          <w:shd w:val="clear" w:color="auto" w:fill="FFFFFF"/>
          <w:lang w:val="it-IT"/>
        </w:rPr>
        <w:t>la diff</w:t>
      </w:r>
      <w:proofErr w:type="spellStart"/>
      <w:r w:rsidRPr="00B845F2">
        <w:rPr>
          <w:rFonts w:ascii="Times New Roman" w:hAnsi="Times New Roman" w:cs="Times New Roman"/>
          <w:sz w:val="24"/>
          <w:szCs w:val="24"/>
          <w:shd w:val="clear" w:color="auto" w:fill="FFFFFF"/>
        </w:rPr>
        <w:t>érence</w:t>
      </w:r>
      <w:proofErr w:type="spellEnd"/>
      <w:r w:rsidRPr="00B845F2">
        <w:rPr>
          <w:rFonts w:ascii="Times New Roman" w:hAnsi="Times New Roman" w:cs="Times New Roman"/>
          <w:sz w:val="24"/>
          <w:szCs w:val="24"/>
          <w:shd w:val="clear" w:color="auto" w:fill="FFFFFF"/>
        </w:rPr>
        <w:t xml:space="preserve"> près qu'il affecte cette fois le groupe propriétaire d'un fichier.</w:t>
      </w:r>
    </w:p>
    <w:p w14:paraId="0E0C8CB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27EFA6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de-DE"/>
        </w:rPr>
        <w:t>chgrp</w:t>
      </w:r>
      <w:r w:rsidRPr="00B845F2">
        <w:rPr>
          <w:rFonts w:ascii="Times New Roman" w:hAnsi="Times New Roman" w:cs="Times New Roman"/>
          <w:color w:val="FFFFFF"/>
          <w:sz w:val="24"/>
          <w:szCs w:val="24"/>
          <w:shd w:val="clear" w:color="auto" w:fill="000000"/>
        </w:rPr>
        <w:t> amis rapport.txt</w:t>
      </w:r>
    </w:p>
    <w:p w14:paraId="2C585A6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Cette commande affectera le fichier </w:t>
      </w:r>
      <w:r w:rsidRPr="00B845F2">
        <w:rPr>
          <w:rFonts w:ascii="Times New Roman" w:hAnsi="Times New Roman" w:cs="Times New Roman"/>
          <w:sz w:val="24"/>
          <w:szCs w:val="24"/>
          <w:shd w:val="clear" w:color="auto" w:fill="000000"/>
        </w:rPr>
        <w:t>rapport.txt</w:t>
      </w:r>
      <w:r w:rsidRPr="00B845F2">
        <w:rPr>
          <w:rFonts w:ascii="Times New Roman" w:hAnsi="Times New Roman" w:cs="Times New Roman"/>
          <w:sz w:val="24"/>
          <w:szCs w:val="24"/>
          <w:shd w:val="clear" w:color="auto" w:fill="FFFFFF"/>
        </w:rPr>
        <w:t xml:space="preserve"> </w:t>
      </w:r>
      <w:proofErr w:type="gramStart"/>
      <w:r w:rsidRPr="00B845F2">
        <w:rPr>
          <w:rFonts w:ascii="Times New Roman" w:hAnsi="Times New Roman" w:cs="Times New Roman"/>
          <w:sz w:val="24"/>
          <w:szCs w:val="24"/>
          <w:shd w:val="clear" w:color="auto" w:fill="FFFFFF"/>
        </w:rPr>
        <w:t xml:space="preserve">au groupe </w:t>
      </w:r>
      <w:r w:rsidRPr="00B845F2">
        <w:rPr>
          <w:rFonts w:ascii="Times New Roman" w:hAnsi="Times New Roman" w:cs="Times New Roman"/>
          <w:sz w:val="24"/>
          <w:szCs w:val="24"/>
          <w:shd w:val="clear" w:color="auto" w:fill="000000"/>
        </w:rPr>
        <w:t>amis</w:t>
      </w:r>
      <w:proofErr w:type="gramEnd"/>
      <w:r w:rsidRPr="00B845F2">
        <w:rPr>
          <w:rFonts w:ascii="Times New Roman" w:hAnsi="Times New Roman" w:cs="Times New Roman"/>
          <w:sz w:val="24"/>
          <w:szCs w:val="24"/>
          <w:shd w:val="clear" w:color="auto" w:fill="FFFFFF"/>
        </w:rPr>
        <w:t>.</w:t>
      </w:r>
    </w:p>
    <w:p w14:paraId="5490918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92BFB2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74DE9F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roofErr w:type="spellStart"/>
      <w:proofErr w:type="gramStart"/>
      <w:r w:rsidRPr="00B845F2">
        <w:rPr>
          <w:rFonts w:ascii="Times New Roman" w:hAnsi="Times New Roman" w:cs="Times New Roman"/>
          <w:b/>
          <w:bCs/>
          <w:sz w:val="24"/>
          <w:szCs w:val="24"/>
          <w:shd w:val="clear" w:color="auto" w:fill="000000"/>
        </w:rPr>
        <w:t>chown</w:t>
      </w:r>
      <w:proofErr w:type="spellEnd"/>
      <w:proofErr w:type="gramEnd"/>
      <w:r w:rsidRPr="00B845F2">
        <w:rPr>
          <w:rFonts w:ascii="Times New Roman" w:hAnsi="Times New Roman" w:cs="Times New Roman"/>
          <w:b/>
          <w:bCs/>
          <w:sz w:val="24"/>
          <w:szCs w:val="24"/>
          <w:shd w:val="clear" w:color="auto" w:fill="FFFFFF"/>
        </w:rPr>
        <w:t xml:space="preserve"> peut aussi changer le groupe propriétaire d'un fichier !</w:t>
      </w:r>
    </w:p>
    <w:p w14:paraId="4315A5C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Eh oui ! C'est d'ailleurs l'astuce que j'utilise le plus souvent :</w:t>
      </w:r>
    </w:p>
    <w:p w14:paraId="3085EFE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chown</w:t>
      </w:r>
      <w:proofErr w:type="spellEnd"/>
      <w:proofErr w:type="gram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patrick:amis</w:t>
      </w:r>
      <w:proofErr w:type="spellEnd"/>
      <w:r w:rsidRPr="00B845F2">
        <w:rPr>
          <w:rFonts w:ascii="Times New Roman" w:hAnsi="Times New Roman" w:cs="Times New Roman"/>
          <w:color w:val="FFFFFF"/>
          <w:sz w:val="24"/>
          <w:szCs w:val="24"/>
          <w:shd w:val="clear" w:color="auto" w:fill="000000"/>
        </w:rPr>
        <w:t> rapport.txt</w:t>
      </w:r>
    </w:p>
    <w:p w14:paraId="1D52441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Cela affectera le fichier à l'utilisateur </w:t>
      </w:r>
      <w:proofErr w:type="spellStart"/>
      <w:r w:rsidRPr="00B845F2">
        <w:rPr>
          <w:rFonts w:ascii="Times New Roman" w:hAnsi="Times New Roman" w:cs="Times New Roman"/>
          <w:sz w:val="24"/>
          <w:szCs w:val="24"/>
          <w:shd w:val="clear" w:color="auto" w:fill="FFFFFF"/>
        </w:rPr>
        <w:t>patrick</w:t>
      </w:r>
      <w:proofErr w:type="spellEnd"/>
      <w:r w:rsidRPr="00B845F2">
        <w:rPr>
          <w:rFonts w:ascii="Times New Roman" w:hAnsi="Times New Roman" w:cs="Times New Roman"/>
          <w:sz w:val="24"/>
          <w:szCs w:val="24"/>
          <w:shd w:val="clear" w:color="auto" w:fill="FFFFFF"/>
        </w:rPr>
        <w:t xml:space="preserve"> et au groupe </w:t>
      </w:r>
      <w:r w:rsidRPr="00B845F2">
        <w:rPr>
          <w:rFonts w:ascii="Times New Roman" w:hAnsi="Times New Roman" w:cs="Times New Roman"/>
          <w:sz w:val="24"/>
          <w:szCs w:val="24"/>
          <w:shd w:val="clear" w:color="auto" w:fill="000000"/>
        </w:rPr>
        <w:t>amis</w:t>
      </w:r>
      <w:r w:rsidRPr="00B845F2">
        <w:rPr>
          <w:rFonts w:ascii="Times New Roman" w:hAnsi="Times New Roman" w:cs="Times New Roman"/>
          <w:sz w:val="24"/>
          <w:szCs w:val="24"/>
          <w:shd w:val="clear" w:color="auto" w:fill="FFFFFF"/>
        </w:rPr>
        <w:t>.</w:t>
      </w:r>
    </w:p>
    <w:p w14:paraId="780C17C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Il suffit de séparer par un symbole deux points (« : ») le nom du nouvel utilisateur (à gauche) et le nom du nouveau groupe (à droite).</w:t>
      </w:r>
    </w:p>
    <w:p w14:paraId="02F80D5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123E44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lang w:val="de-DE"/>
        </w:rPr>
        <w:t>chmod</w:t>
      </w:r>
      <w:r w:rsidRPr="00B845F2">
        <w:rPr>
          <w:rFonts w:ascii="Times New Roman" w:hAnsi="Times New Roman" w:cs="Times New Roman"/>
          <w:b/>
          <w:bCs/>
          <w:color w:val="535353"/>
          <w:sz w:val="24"/>
          <w:szCs w:val="24"/>
          <w:shd w:val="clear" w:color="auto" w:fill="FFFFFF"/>
        </w:rPr>
        <w:t> : modifier les droits d'accès</w:t>
      </w:r>
    </w:p>
    <w:p w14:paraId="58F910F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60CEC2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Le fonctionnement des droits</w:t>
      </w:r>
    </w:p>
    <w:p w14:paraId="18CB864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Chaque fichier et chaque dossier possède une liste de droits. C'est une liste qui indique qui a le droit de voir le fichier, de le modifier et de l’exécuter.</w:t>
      </w:r>
    </w:p>
    <w:p w14:paraId="52EA446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04F06A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On peut voir cinq lettres différentes. Voici leur signification :</w:t>
      </w:r>
    </w:p>
    <w:p w14:paraId="72BDEE7B" w14:textId="77777777" w:rsidR="00434C9F" w:rsidRPr="00B845F2" w:rsidRDefault="00B100EF" w:rsidP="00B845F2">
      <w:pPr>
        <w:pStyle w:val="Pardfaut"/>
        <w:numPr>
          <w:ilvl w:val="0"/>
          <w:numId w:val="51"/>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d</w:t>
      </w:r>
      <w:r w:rsidRPr="00B845F2">
        <w:rPr>
          <w:rFonts w:ascii="Times New Roman" w:hAnsi="Times New Roman" w:cs="Times New Roman"/>
          <w:sz w:val="24"/>
          <w:szCs w:val="24"/>
          <w:shd w:val="clear" w:color="auto" w:fill="FFFFFF"/>
        </w:rPr>
        <w:t xml:space="preserve"> (Directory) : indique si l'élément est un dossier ;</w:t>
      </w:r>
    </w:p>
    <w:p w14:paraId="7B72D406" w14:textId="77777777" w:rsidR="00434C9F" w:rsidRPr="00B845F2" w:rsidRDefault="00B100EF" w:rsidP="00B845F2">
      <w:pPr>
        <w:pStyle w:val="Pardfaut"/>
        <w:numPr>
          <w:ilvl w:val="0"/>
          <w:numId w:val="51"/>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l</w:t>
      </w:r>
      <w:r w:rsidRPr="00B845F2">
        <w:rPr>
          <w:rFonts w:ascii="Times New Roman" w:hAnsi="Times New Roman" w:cs="Times New Roman"/>
          <w:sz w:val="24"/>
          <w:szCs w:val="24"/>
          <w:shd w:val="clear" w:color="auto" w:fill="FFFFFF"/>
        </w:rPr>
        <w:t xml:space="preserve"> (Link) : indique si l'élément est un lien (raccourci) ;</w:t>
      </w:r>
    </w:p>
    <w:p w14:paraId="7F3CF59E" w14:textId="77777777" w:rsidR="00434C9F" w:rsidRPr="00B845F2" w:rsidRDefault="00B100EF" w:rsidP="00B845F2">
      <w:pPr>
        <w:pStyle w:val="Pardfaut"/>
        <w:numPr>
          <w:ilvl w:val="0"/>
          <w:numId w:val="51"/>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r</w:t>
      </w:r>
      <w:r w:rsidRPr="00B845F2">
        <w:rPr>
          <w:rFonts w:ascii="Times New Roman" w:hAnsi="Times New Roman" w:cs="Times New Roman"/>
          <w:sz w:val="24"/>
          <w:szCs w:val="24"/>
          <w:shd w:val="clear" w:color="auto" w:fill="FFFFFF"/>
        </w:rPr>
        <w:t xml:space="preserve"> (Read) : indique si on peut lire l'élément ;</w:t>
      </w:r>
    </w:p>
    <w:p w14:paraId="60A7AFF3" w14:textId="77777777" w:rsidR="00434C9F" w:rsidRPr="00B845F2" w:rsidRDefault="00B100EF" w:rsidP="00B845F2">
      <w:pPr>
        <w:pStyle w:val="Pardfaut"/>
        <w:numPr>
          <w:ilvl w:val="0"/>
          <w:numId w:val="51"/>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w</w:t>
      </w:r>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Write</w:t>
      </w:r>
      <w:proofErr w:type="spellEnd"/>
      <w:r w:rsidRPr="00B845F2">
        <w:rPr>
          <w:rFonts w:ascii="Times New Roman" w:hAnsi="Times New Roman" w:cs="Times New Roman"/>
          <w:sz w:val="24"/>
          <w:szCs w:val="24"/>
          <w:shd w:val="clear" w:color="auto" w:fill="FFFFFF"/>
        </w:rPr>
        <w:t>) : indique si on peut modifier l'élément ;</w:t>
      </w:r>
    </w:p>
    <w:p w14:paraId="1C15D95E" w14:textId="77777777" w:rsidR="00434C9F" w:rsidRPr="00B845F2" w:rsidRDefault="00B100EF" w:rsidP="00B845F2">
      <w:pPr>
        <w:pStyle w:val="Pardfaut"/>
        <w:numPr>
          <w:ilvl w:val="0"/>
          <w:numId w:val="51"/>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x</w:t>
      </w:r>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eXecute</w:t>
      </w:r>
      <w:proofErr w:type="spellEnd"/>
      <w:r w:rsidRPr="00B845F2">
        <w:rPr>
          <w:rFonts w:ascii="Times New Roman" w:hAnsi="Times New Roman" w:cs="Times New Roman"/>
          <w:sz w:val="24"/>
          <w:szCs w:val="24"/>
          <w:shd w:val="clear" w:color="auto" w:fill="FFFFFF"/>
        </w:rPr>
        <w:t>) : si c'est un fichier, « </w:t>
      </w:r>
      <w:r w:rsidRPr="00B845F2">
        <w:rPr>
          <w:rFonts w:ascii="Times New Roman" w:hAnsi="Times New Roman" w:cs="Times New Roman"/>
          <w:sz w:val="24"/>
          <w:szCs w:val="24"/>
          <w:shd w:val="clear" w:color="auto" w:fill="000000"/>
        </w:rPr>
        <w:t>x</w:t>
      </w:r>
      <w:r w:rsidRPr="00B845F2">
        <w:rPr>
          <w:rFonts w:ascii="Times New Roman" w:hAnsi="Times New Roman" w:cs="Times New Roman"/>
          <w:sz w:val="24"/>
          <w:szCs w:val="24"/>
          <w:shd w:val="clear" w:color="auto" w:fill="FFFFFF"/>
          <w:lang w:val="it-IT"/>
        </w:rPr>
        <w:t xml:space="preserve"> » </w:t>
      </w:r>
      <w:r w:rsidRPr="00B845F2">
        <w:rPr>
          <w:rFonts w:ascii="Times New Roman" w:hAnsi="Times New Roman" w:cs="Times New Roman"/>
          <w:sz w:val="24"/>
          <w:szCs w:val="24"/>
          <w:shd w:val="clear" w:color="auto" w:fill="FFFFFF"/>
        </w:rPr>
        <w:t>indique qu'on peut l'exécuter. Ce n'est utile que pour les fichiers exécutables (programmes et scripts).</w:t>
      </w:r>
    </w:p>
    <w:p w14:paraId="0D40A7B2" w14:textId="77777777" w:rsidR="00434C9F" w:rsidRPr="00B845F2" w:rsidRDefault="00B100EF" w:rsidP="00B845F2">
      <w:pPr>
        <w:pStyle w:val="Pardfaut"/>
        <w:numPr>
          <w:ilvl w:val="0"/>
          <w:numId w:val="51"/>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Si c'est un dossier, « </w:t>
      </w:r>
      <w:r w:rsidRPr="00B845F2">
        <w:rPr>
          <w:rFonts w:ascii="Times New Roman" w:hAnsi="Times New Roman" w:cs="Times New Roman"/>
          <w:sz w:val="24"/>
          <w:szCs w:val="24"/>
          <w:shd w:val="clear" w:color="auto" w:fill="000000"/>
        </w:rPr>
        <w:t>x</w:t>
      </w:r>
      <w:r w:rsidRPr="00B845F2">
        <w:rPr>
          <w:rFonts w:ascii="Times New Roman" w:hAnsi="Times New Roman" w:cs="Times New Roman"/>
          <w:sz w:val="24"/>
          <w:szCs w:val="24"/>
          <w:shd w:val="clear" w:color="auto" w:fill="FFFFFF"/>
          <w:lang w:val="it-IT"/>
        </w:rPr>
        <w:t xml:space="preserve"> » </w:t>
      </w:r>
      <w:r w:rsidRPr="00B845F2">
        <w:rPr>
          <w:rFonts w:ascii="Times New Roman" w:hAnsi="Times New Roman" w:cs="Times New Roman"/>
          <w:sz w:val="24"/>
          <w:szCs w:val="24"/>
          <w:shd w:val="clear" w:color="auto" w:fill="FFFFFF"/>
        </w:rPr>
        <w:t>indique qu'on peut le « </w:t>
      </w:r>
      <w:r w:rsidRPr="00B845F2">
        <w:rPr>
          <w:rFonts w:ascii="Times New Roman" w:hAnsi="Times New Roman" w:cs="Times New Roman"/>
          <w:sz w:val="24"/>
          <w:szCs w:val="24"/>
          <w:shd w:val="clear" w:color="auto" w:fill="FFFFFF"/>
          <w:lang w:val="it-IT"/>
        </w:rPr>
        <w:t>traverser</w:t>
      </w:r>
      <w:r w:rsidRPr="00B845F2">
        <w:rPr>
          <w:rFonts w:ascii="Times New Roman" w:hAnsi="Times New Roman" w:cs="Times New Roman"/>
          <w:sz w:val="24"/>
          <w:szCs w:val="24"/>
          <w:shd w:val="clear" w:color="auto" w:fill="FFFFFF"/>
        </w:rPr>
        <w:t> », c'est-à-dire qu'on peut voir les sous-dossiers qu'il contient si on a le droit de lecture dessus.</w:t>
      </w:r>
    </w:p>
    <w:p w14:paraId="046E022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la lettre apparaît, c'est que le droit existe. S'il y a un tiret à la place, c'est qu'il n'y a aucun droit.</w:t>
      </w:r>
    </w:p>
    <w:p w14:paraId="0B55454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14F3D4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lang w:val="it-IT"/>
        </w:rPr>
        <w:t>Nano, l'</w:t>
      </w:r>
      <w:r w:rsidRPr="00B845F2">
        <w:rPr>
          <w:rFonts w:ascii="Times New Roman" w:hAnsi="Times New Roman" w:cs="Times New Roman"/>
          <w:b/>
          <w:bCs/>
          <w:color w:val="535353"/>
          <w:sz w:val="24"/>
          <w:szCs w:val="24"/>
          <w:shd w:val="clear" w:color="auto" w:fill="FFFFFF"/>
        </w:rPr>
        <w:t>éditeur de texte du débutant</w:t>
      </w:r>
    </w:p>
    <w:p w14:paraId="37EDFAF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FC1EEC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Premiers pas avec Nano</w:t>
      </w:r>
    </w:p>
    <w:p w14:paraId="0DF3589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4B994C3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Nano est un éditeur de texte, pas un traitement de texte !</w:t>
      </w:r>
    </w:p>
    <w:p w14:paraId="530E249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609E6E5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lang w:val="it-IT"/>
        </w:rPr>
        <w:t xml:space="preserve">Un </w:t>
      </w:r>
      <w:r w:rsidRPr="00B845F2">
        <w:rPr>
          <w:rFonts w:ascii="Times New Roman" w:hAnsi="Times New Roman" w:cs="Times New Roman"/>
          <w:b/>
          <w:bCs/>
          <w:sz w:val="24"/>
          <w:szCs w:val="24"/>
          <w:shd w:val="clear" w:color="auto" w:fill="FFFFFF"/>
        </w:rPr>
        <w:t>éditeur de texte</w:t>
      </w:r>
      <w:r w:rsidRPr="00B845F2">
        <w:rPr>
          <w:rFonts w:ascii="Times New Roman" w:hAnsi="Times New Roman" w:cs="Times New Roman"/>
          <w:sz w:val="24"/>
          <w:szCs w:val="24"/>
          <w:shd w:val="clear" w:color="auto" w:fill="FFFFFF"/>
        </w:rPr>
        <w:t xml:space="preserve"> est un programme qui permet de modifier des fichiers de texte brut, sans mise en forme (gras, italique, souligné…). Sous Windows, on dispose d'un éditeur de texte très basique : le Bloc-Notes. Sous Linux, on a le choix entre Nano, </w:t>
      </w:r>
      <w:proofErr w:type="spellStart"/>
      <w:r w:rsidRPr="00B845F2">
        <w:rPr>
          <w:rFonts w:ascii="Times New Roman" w:hAnsi="Times New Roman" w:cs="Times New Roman"/>
          <w:sz w:val="24"/>
          <w:szCs w:val="24"/>
          <w:shd w:val="clear" w:color="auto" w:fill="FFFFFF"/>
        </w:rPr>
        <w:t>Vim</w:t>
      </w:r>
      <w:proofErr w:type="spellEnd"/>
      <w:r w:rsidRPr="00B845F2">
        <w:rPr>
          <w:rFonts w:ascii="Times New Roman" w:hAnsi="Times New Roman" w:cs="Times New Roman"/>
          <w:sz w:val="24"/>
          <w:szCs w:val="24"/>
          <w:shd w:val="clear" w:color="auto" w:fill="FFFFFF"/>
        </w:rPr>
        <w:t>, Emacs et bien d’autres</w:t>
      </w:r>
    </w:p>
    <w:p w14:paraId="38FB4C3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BA74FD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lang w:val="it-IT"/>
        </w:rPr>
        <w:t xml:space="preserve">Un </w:t>
      </w:r>
      <w:r w:rsidRPr="00B845F2">
        <w:rPr>
          <w:rFonts w:ascii="Times New Roman" w:hAnsi="Times New Roman" w:cs="Times New Roman"/>
          <w:b/>
          <w:bCs/>
          <w:sz w:val="24"/>
          <w:szCs w:val="24"/>
          <w:shd w:val="clear" w:color="auto" w:fill="FFFFFF"/>
        </w:rPr>
        <w:t>traitement de texte</w:t>
      </w:r>
      <w:r w:rsidRPr="00B845F2">
        <w:rPr>
          <w:rFonts w:ascii="Times New Roman" w:hAnsi="Times New Roman" w:cs="Times New Roman"/>
          <w:sz w:val="24"/>
          <w:szCs w:val="24"/>
          <w:shd w:val="clear" w:color="auto" w:fill="FFFFFF"/>
        </w:rPr>
        <w:t xml:space="preserve"> est fait pour rédiger des documents mis en forme. Sous Windows, Word est le plus célèbre traitement de texte ; sous Linux, on possède l'équivalent : Open Office </w:t>
      </w:r>
      <w:proofErr w:type="spellStart"/>
      <w:r w:rsidRPr="00B845F2">
        <w:rPr>
          <w:rFonts w:ascii="Times New Roman" w:hAnsi="Times New Roman" w:cs="Times New Roman"/>
          <w:sz w:val="24"/>
          <w:szCs w:val="24"/>
          <w:shd w:val="clear" w:color="auto" w:fill="FFFFFF"/>
        </w:rPr>
        <w:t>Writer</w:t>
      </w:r>
      <w:proofErr w:type="spellEnd"/>
      <w:r w:rsidRPr="00B845F2">
        <w:rPr>
          <w:rFonts w:ascii="Times New Roman" w:hAnsi="Times New Roman" w:cs="Times New Roman"/>
          <w:sz w:val="24"/>
          <w:szCs w:val="24"/>
          <w:shd w:val="clear" w:color="auto" w:fill="FFFFFF"/>
        </w:rPr>
        <w:t>. Ces programmes ne peuvent ê</w:t>
      </w:r>
      <w:r w:rsidRPr="00B845F2">
        <w:rPr>
          <w:rFonts w:ascii="Times New Roman" w:hAnsi="Times New Roman" w:cs="Times New Roman"/>
          <w:sz w:val="24"/>
          <w:szCs w:val="24"/>
          <w:shd w:val="clear" w:color="auto" w:fill="FFFFFF"/>
          <w:lang w:val="it-IT"/>
        </w:rPr>
        <w:t>tre utilis</w:t>
      </w:r>
      <w:proofErr w:type="spellStart"/>
      <w:r w:rsidRPr="00B845F2">
        <w:rPr>
          <w:rFonts w:ascii="Times New Roman" w:hAnsi="Times New Roman" w:cs="Times New Roman"/>
          <w:sz w:val="24"/>
          <w:szCs w:val="24"/>
          <w:shd w:val="clear" w:color="auto" w:fill="FFFFFF"/>
        </w:rPr>
        <w:t>és</w:t>
      </w:r>
      <w:proofErr w:type="spellEnd"/>
      <w:r w:rsidRPr="00B845F2">
        <w:rPr>
          <w:rFonts w:ascii="Times New Roman" w:hAnsi="Times New Roman" w:cs="Times New Roman"/>
          <w:sz w:val="24"/>
          <w:szCs w:val="24"/>
          <w:shd w:val="clear" w:color="auto" w:fill="FFFFFF"/>
        </w:rPr>
        <w:t xml:space="preserve"> qu'en mode graphique</w:t>
      </w:r>
    </w:p>
    <w:p w14:paraId="7CAFBD7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D04FC9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Pour démarrer le logiciel, il vous suffit simplement de taper </w:t>
      </w:r>
      <w:r w:rsidRPr="00B845F2">
        <w:rPr>
          <w:rFonts w:ascii="Times New Roman" w:hAnsi="Times New Roman" w:cs="Times New Roman"/>
          <w:sz w:val="24"/>
          <w:szCs w:val="24"/>
          <w:shd w:val="clear" w:color="auto" w:fill="000000"/>
          <w:lang w:val="it-IT"/>
        </w:rPr>
        <w:t>nano</w:t>
      </w:r>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FFFFFF"/>
        </w:rPr>
        <w:t>dans la console :</w:t>
      </w:r>
    </w:p>
    <w:p w14:paraId="435BE04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6B834D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w:t>
      </w:r>
      <w:proofErr w:type="spellStart"/>
      <w:r w:rsidRPr="00B845F2">
        <w:rPr>
          <w:rFonts w:ascii="Times New Roman" w:hAnsi="Times New Roman" w:cs="Times New Roman"/>
          <w:sz w:val="24"/>
          <w:szCs w:val="24"/>
          <w:shd w:val="clear" w:color="auto" w:fill="FFFFFF"/>
        </w:rPr>
        <w:t>symbole</w:t>
      </w:r>
      <w:r w:rsidRPr="00B845F2">
        <w:rPr>
          <w:rFonts w:ascii="Times New Roman" w:hAnsi="Times New Roman" w:cs="Times New Roman"/>
          <w:sz w:val="24"/>
          <w:szCs w:val="24"/>
          <w:shd w:val="clear" w:color="auto" w:fill="000000"/>
        </w:rPr>
        <w:t>^</w:t>
      </w:r>
      <w:proofErr w:type="gramStart"/>
      <w:r w:rsidRPr="00B845F2">
        <w:rPr>
          <w:rFonts w:ascii="Times New Roman" w:hAnsi="Times New Roman" w:cs="Times New Roman"/>
          <w:sz w:val="24"/>
          <w:szCs w:val="24"/>
          <w:shd w:val="clear" w:color="auto" w:fill="FFFFFF"/>
        </w:rPr>
        <w:t>signifie</w:t>
      </w:r>
      <w:r w:rsidRPr="00B845F2">
        <w:rPr>
          <w:rFonts w:ascii="Times New Roman" w:hAnsi="Times New Roman" w:cs="Times New Roman"/>
          <w:sz w:val="24"/>
          <w:szCs w:val="24"/>
          <w:shd w:val="clear" w:color="auto" w:fill="000000"/>
        </w:rPr>
        <w:t>Ctrl</w:t>
      </w:r>
      <w:proofErr w:type="spellEnd"/>
      <w:r w:rsidRPr="00B845F2">
        <w:rPr>
          <w:rFonts w:ascii="Times New Roman" w:hAnsi="Times New Roman" w:cs="Times New Roman"/>
          <w:sz w:val="24"/>
          <w:szCs w:val="24"/>
          <w:shd w:val="clear" w:color="auto" w:fill="FFFFFF"/>
        </w:rPr>
        <w:t>(</w:t>
      </w:r>
      <w:proofErr w:type="gramEnd"/>
      <w:r w:rsidRPr="00B845F2">
        <w:rPr>
          <w:rFonts w:ascii="Times New Roman" w:hAnsi="Times New Roman" w:cs="Times New Roman"/>
          <w:sz w:val="24"/>
          <w:szCs w:val="24"/>
          <w:shd w:val="clear" w:color="auto" w:fill="FFFFFF"/>
        </w:rPr>
        <w:t xml:space="preserve">la </w:t>
      </w:r>
      <w:proofErr w:type="spellStart"/>
      <w:r w:rsidRPr="00B845F2">
        <w:rPr>
          <w:rFonts w:ascii="Times New Roman" w:hAnsi="Times New Roman" w:cs="Times New Roman"/>
          <w:sz w:val="24"/>
          <w:szCs w:val="24"/>
          <w:shd w:val="clear" w:color="auto" w:fill="FFFFFF"/>
        </w:rPr>
        <w:t>touche</w:t>
      </w:r>
      <w:r w:rsidRPr="00B845F2">
        <w:rPr>
          <w:rFonts w:ascii="Times New Roman" w:hAnsi="Times New Roman" w:cs="Times New Roman"/>
          <w:sz w:val="24"/>
          <w:szCs w:val="24"/>
          <w:shd w:val="clear" w:color="auto" w:fill="000000"/>
        </w:rPr>
        <w:t>Contrôle</w:t>
      </w:r>
      <w:r w:rsidRPr="00B845F2">
        <w:rPr>
          <w:rFonts w:ascii="Times New Roman" w:hAnsi="Times New Roman" w:cs="Times New Roman"/>
          <w:sz w:val="24"/>
          <w:szCs w:val="24"/>
          <w:shd w:val="clear" w:color="auto" w:fill="FFFFFF"/>
        </w:rPr>
        <w:t>de</w:t>
      </w:r>
      <w:proofErr w:type="spellEnd"/>
      <w:r w:rsidRPr="00B845F2">
        <w:rPr>
          <w:rFonts w:ascii="Times New Roman" w:hAnsi="Times New Roman" w:cs="Times New Roman"/>
          <w:sz w:val="24"/>
          <w:szCs w:val="24"/>
          <w:shd w:val="clear" w:color="auto" w:fill="FFFFFF"/>
        </w:rPr>
        <w:t xml:space="preserve"> votre clavier). Ainsi, pour quitter Nano, il suffit de </w:t>
      </w:r>
      <w:proofErr w:type="spellStart"/>
      <w:r w:rsidRPr="00B845F2">
        <w:rPr>
          <w:rFonts w:ascii="Times New Roman" w:hAnsi="Times New Roman" w:cs="Times New Roman"/>
          <w:sz w:val="24"/>
          <w:szCs w:val="24"/>
          <w:shd w:val="clear" w:color="auto" w:fill="FFFFFF"/>
        </w:rPr>
        <w:t>taper</w:t>
      </w:r>
      <w:r w:rsidRPr="00B845F2">
        <w:rPr>
          <w:rFonts w:ascii="Times New Roman" w:hAnsi="Times New Roman" w:cs="Times New Roman"/>
          <w:sz w:val="24"/>
          <w:szCs w:val="24"/>
          <w:shd w:val="clear" w:color="auto" w:fill="000000"/>
        </w:rPr>
        <w:t>Ctrl</w:t>
      </w:r>
      <w:proofErr w:type="spellEnd"/>
      <w:r w:rsidRPr="00B845F2">
        <w:rPr>
          <w:rFonts w:ascii="Times New Roman" w:hAnsi="Times New Roman" w:cs="Times New Roman"/>
          <w:sz w:val="24"/>
          <w:szCs w:val="24"/>
          <w:shd w:val="clear" w:color="auto" w:fill="000000"/>
        </w:rPr>
        <w:t> + X</w:t>
      </w:r>
      <w:r w:rsidRPr="00B845F2">
        <w:rPr>
          <w:rFonts w:ascii="Times New Roman" w:hAnsi="Times New Roman" w:cs="Times New Roman"/>
          <w:sz w:val="24"/>
          <w:szCs w:val="24"/>
          <w:shd w:val="clear" w:color="auto" w:fill="FFFFFF"/>
        </w:rPr>
        <w:t>.</w:t>
      </w:r>
    </w:p>
    <w:p w14:paraId="53D04AF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Voici les raccourcis les plus importants :</w:t>
      </w:r>
    </w:p>
    <w:p w14:paraId="78D9A3CC"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Ctrl + G</w:t>
      </w:r>
      <w:r w:rsidRPr="00B845F2">
        <w:rPr>
          <w:rFonts w:ascii="Times New Roman" w:hAnsi="Times New Roman" w:cs="Times New Roman"/>
          <w:sz w:val="24"/>
          <w:szCs w:val="24"/>
          <w:shd w:val="clear" w:color="auto" w:fill="FFFFFF"/>
        </w:rPr>
        <w:t> : afficher l'aide ;</w:t>
      </w:r>
    </w:p>
    <w:p w14:paraId="506DCBC9"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Ctrl + K</w:t>
      </w:r>
      <w:r w:rsidRPr="00B845F2">
        <w:rPr>
          <w:rFonts w:ascii="Times New Roman" w:hAnsi="Times New Roman" w:cs="Times New Roman"/>
          <w:sz w:val="24"/>
          <w:szCs w:val="24"/>
          <w:shd w:val="clear" w:color="auto" w:fill="FFFFFF"/>
        </w:rPr>
        <w:t> : couper la ligne de texte (et la mettre dans le presse-papier) ;</w:t>
      </w:r>
    </w:p>
    <w:p w14:paraId="1F2FAF78"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Ctrl + U</w:t>
      </w:r>
      <w:r w:rsidRPr="00B845F2">
        <w:rPr>
          <w:rFonts w:ascii="Times New Roman" w:hAnsi="Times New Roman" w:cs="Times New Roman"/>
          <w:sz w:val="24"/>
          <w:szCs w:val="24"/>
          <w:shd w:val="clear" w:color="auto" w:fill="FFFFFF"/>
        </w:rPr>
        <w:t> : coller la ligne de texte que vous venez de couper ;</w:t>
      </w:r>
    </w:p>
    <w:p w14:paraId="036B5315"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Ctrl + C</w:t>
      </w:r>
      <w:r w:rsidRPr="00B845F2">
        <w:rPr>
          <w:rFonts w:ascii="Times New Roman" w:hAnsi="Times New Roman" w:cs="Times New Roman"/>
          <w:sz w:val="24"/>
          <w:szCs w:val="24"/>
          <w:shd w:val="clear" w:color="auto" w:fill="FFFFFF"/>
        </w:rPr>
        <w:t> : afficher à quel endroit du fichier votre curseur est positionné (numéro de ligne…) ;</w:t>
      </w:r>
    </w:p>
    <w:p w14:paraId="475F00DB"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Ctrl + W</w:t>
      </w:r>
      <w:r w:rsidRPr="00B845F2">
        <w:rPr>
          <w:rFonts w:ascii="Times New Roman" w:hAnsi="Times New Roman" w:cs="Times New Roman"/>
          <w:sz w:val="24"/>
          <w:szCs w:val="24"/>
          <w:shd w:val="clear" w:color="auto" w:fill="FFFFFF"/>
        </w:rPr>
        <w:t> : rechercher dans le fichier ;</w:t>
      </w:r>
    </w:p>
    <w:p w14:paraId="22B09C30"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Ctrl + O</w:t>
      </w:r>
      <w:r w:rsidRPr="00B845F2">
        <w:rPr>
          <w:rFonts w:ascii="Times New Roman" w:hAnsi="Times New Roman" w:cs="Times New Roman"/>
          <w:sz w:val="24"/>
          <w:szCs w:val="24"/>
          <w:shd w:val="clear" w:color="auto" w:fill="FFFFFF"/>
        </w:rPr>
        <w:t> : enregistrer le fichier (écrire) ;</w:t>
      </w:r>
    </w:p>
    <w:p w14:paraId="6C64B3FA"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Ctrl + X</w:t>
      </w:r>
      <w:r w:rsidRPr="00B845F2">
        <w:rPr>
          <w:rFonts w:ascii="Times New Roman" w:hAnsi="Times New Roman" w:cs="Times New Roman"/>
          <w:sz w:val="24"/>
          <w:szCs w:val="24"/>
          <w:shd w:val="clear" w:color="auto" w:fill="FFFFFF"/>
        </w:rPr>
        <w:t> : quitter Nano.</w:t>
      </w:r>
    </w:p>
    <w:p w14:paraId="6E59762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7916AB9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Les paramètres de la commande Nano</w:t>
      </w:r>
    </w:p>
    <w:p w14:paraId="75C13EE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Lorsque vous appelez Nano dans la ligne de commandes, vous pouvez spécifier plusieurs paramètres. Le plus courant est d'indiquer en paramètre le nom du fichier qu'on veut ouvrir. Ainsi :</w:t>
      </w:r>
    </w:p>
    <w:p w14:paraId="1196302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it-IT"/>
        </w:rPr>
        <w:t>nano</w:t>
      </w:r>
      <w:r w:rsidRPr="00B845F2">
        <w:rPr>
          <w:rFonts w:ascii="Times New Roman" w:hAnsi="Times New Roman" w:cs="Times New Roman"/>
          <w:color w:val="FFFFFF"/>
          <w:sz w:val="24"/>
          <w:szCs w:val="24"/>
          <w:shd w:val="clear" w:color="auto" w:fill="000000"/>
        </w:rPr>
        <w:t> </w:t>
      </w:r>
      <w:r w:rsidRPr="00B845F2">
        <w:rPr>
          <w:rFonts w:ascii="Times New Roman" w:hAnsi="Times New Roman" w:cs="Times New Roman"/>
          <w:color w:val="FFFFFF"/>
          <w:sz w:val="24"/>
          <w:szCs w:val="24"/>
          <w:shd w:val="clear" w:color="auto" w:fill="000000"/>
          <w:lang w:val="it-IT"/>
        </w:rPr>
        <w:t>salut.txt</w:t>
      </w:r>
    </w:p>
    <w:p w14:paraId="49C2301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9BBE01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7907DE3" w14:textId="77777777" w:rsidR="00434C9F" w:rsidRPr="00B845F2" w:rsidRDefault="00B100EF" w:rsidP="00B845F2">
      <w:pPr>
        <w:pStyle w:val="Pardfaut"/>
        <w:numPr>
          <w:ilvl w:val="0"/>
          <w:numId w:val="45"/>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-m</w:t>
      </w:r>
      <w:r w:rsidRPr="00B845F2">
        <w:rPr>
          <w:rFonts w:ascii="Times New Roman" w:hAnsi="Times New Roman" w:cs="Times New Roman"/>
          <w:sz w:val="24"/>
          <w:szCs w:val="24"/>
          <w:shd w:val="clear" w:color="auto" w:fill="FFFFFF"/>
        </w:rPr>
        <w:t> : autorise l'utilisation de la souris sous Nano. En console, oui, oui. Vous pouvez vous en servir pour cliquer avec votre souris sur la zone de texte o</w:t>
      </w:r>
      <w:r w:rsidRPr="00B845F2">
        <w:rPr>
          <w:rFonts w:ascii="Times New Roman" w:hAnsi="Times New Roman" w:cs="Times New Roman"/>
          <w:sz w:val="24"/>
          <w:szCs w:val="24"/>
          <w:shd w:val="clear" w:color="auto" w:fill="FFFFFF"/>
          <w:lang w:val="it-IT"/>
        </w:rPr>
        <w:t xml:space="preserve">ù </w:t>
      </w:r>
      <w:r w:rsidRPr="00B845F2">
        <w:rPr>
          <w:rFonts w:ascii="Times New Roman" w:hAnsi="Times New Roman" w:cs="Times New Roman"/>
          <w:sz w:val="24"/>
          <w:szCs w:val="24"/>
          <w:shd w:val="clear" w:color="auto" w:fill="FFFFFF"/>
        </w:rPr>
        <w:t>vous voulez placer votre curseur.</w:t>
      </w:r>
    </w:p>
    <w:p w14:paraId="7D3A5BC2" w14:textId="77777777" w:rsidR="00434C9F" w:rsidRPr="00B845F2" w:rsidRDefault="00B100EF" w:rsidP="00B845F2">
      <w:pPr>
        <w:pStyle w:val="Pardfaut"/>
        <w:numPr>
          <w:ilvl w:val="0"/>
          <w:numId w:val="45"/>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-i</w:t>
      </w:r>
      <w:r w:rsidRPr="00B845F2">
        <w:rPr>
          <w:rFonts w:ascii="Times New Roman" w:hAnsi="Times New Roman" w:cs="Times New Roman"/>
          <w:sz w:val="24"/>
          <w:szCs w:val="24"/>
          <w:shd w:val="clear" w:color="auto" w:fill="FFFFFF"/>
        </w:rPr>
        <w:t> : indentation automatique. L'alinéa (tabulations) de la ligne précédente sera respecté lorsque vous irez à la ligne. Très utile lorsque vous éditez un fichier de code source</w:t>
      </w:r>
    </w:p>
    <w:p w14:paraId="42DF09B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1840B5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je veux lancer Nano avec toutes ces options à la fois, je peux donc écrire :</w:t>
      </w:r>
    </w:p>
    <w:p w14:paraId="41B3F75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it-IT"/>
        </w:rPr>
        <w:t>nano</w:t>
      </w:r>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miA</w:t>
      </w:r>
      <w:proofErr w:type="spellEnd"/>
      <w:r w:rsidRPr="00B845F2">
        <w:rPr>
          <w:rFonts w:ascii="Times New Roman" w:hAnsi="Times New Roman" w:cs="Times New Roman"/>
          <w:color w:val="FFFFFF"/>
          <w:sz w:val="24"/>
          <w:szCs w:val="24"/>
          <w:shd w:val="clear" w:color="auto" w:fill="000000"/>
        </w:rPr>
        <w:t> </w:t>
      </w:r>
      <w:r w:rsidRPr="00B845F2">
        <w:rPr>
          <w:rFonts w:ascii="Times New Roman" w:hAnsi="Times New Roman" w:cs="Times New Roman"/>
          <w:color w:val="FFFFFF"/>
          <w:sz w:val="24"/>
          <w:szCs w:val="24"/>
          <w:shd w:val="clear" w:color="auto" w:fill="000000"/>
          <w:lang w:val="it-IT"/>
        </w:rPr>
        <w:t>salut.txt</w:t>
      </w:r>
    </w:p>
    <w:p w14:paraId="3024FD0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60AF55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Configurer Nano avec .</w:t>
      </w:r>
      <w:proofErr w:type="spellStart"/>
      <w:r w:rsidRPr="00B845F2">
        <w:rPr>
          <w:rFonts w:ascii="Times New Roman" w:hAnsi="Times New Roman" w:cs="Times New Roman"/>
          <w:b/>
          <w:bCs/>
          <w:color w:val="535353"/>
          <w:sz w:val="24"/>
          <w:szCs w:val="24"/>
          <w:shd w:val="clear" w:color="auto" w:fill="FFFFFF"/>
        </w:rPr>
        <w:t>nanorc</w:t>
      </w:r>
      <w:proofErr w:type="spellEnd"/>
    </w:p>
    <w:p w14:paraId="3D72EC9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7CEC0CF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gramStart"/>
      <w:r w:rsidRPr="00B845F2">
        <w:rPr>
          <w:rFonts w:ascii="Times New Roman" w:hAnsi="Times New Roman" w:cs="Times New Roman"/>
          <w:sz w:val="24"/>
          <w:szCs w:val="24"/>
          <w:shd w:val="clear" w:color="auto" w:fill="FFFFFF"/>
        </w:rPr>
        <w:t>il</w:t>
      </w:r>
      <w:proofErr w:type="gramEnd"/>
      <w:r w:rsidRPr="00B845F2">
        <w:rPr>
          <w:rFonts w:ascii="Times New Roman" w:hAnsi="Times New Roman" w:cs="Times New Roman"/>
          <w:sz w:val="24"/>
          <w:szCs w:val="24"/>
          <w:shd w:val="clear" w:color="auto" w:fill="FFFFFF"/>
        </w:rPr>
        <w:t xml:space="preserve"> existe un fichier de configuration de Nano qui indique toutes vos préférences. Celui-ci s’appelle</w:t>
      </w:r>
      <w:r w:rsidRPr="00B845F2">
        <w:rPr>
          <w:rFonts w:ascii="Times New Roman" w:hAnsi="Times New Roman" w:cs="Times New Roman"/>
          <w:sz w:val="24"/>
          <w:szCs w:val="24"/>
          <w:shd w:val="clear" w:color="auto" w:fill="000000"/>
          <w:lang w:val="it-IT"/>
        </w:rPr>
        <w:t>.nanorc</w:t>
      </w:r>
      <w:r w:rsidRPr="00B845F2">
        <w:rPr>
          <w:rFonts w:ascii="Times New Roman" w:hAnsi="Times New Roman" w:cs="Times New Roman"/>
          <w:sz w:val="24"/>
          <w:szCs w:val="24"/>
          <w:shd w:val="clear" w:color="auto" w:fill="FFFFFF"/>
        </w:rPr>
        <w:t>.</w:t>
      </w:r>
    </w:p>
    <w:p w14:paraId="06BB2A7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558E81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La plupart des fichiers de configuration commencent par un point. Cela permet de « cacher</w:t>
      </w:r>
      <w:r w:rsidRPr="00B845F2">
        <w:rPr>
          <w:rFonts w:ascii="Times New Roman" w:hAnsi="Times New Roman" w:cs="Times New Roman"/>
          <w:sz w:val="24"/>
          <w:szCs w:val="24"/>
          <w:shd w:val="clear" w:color="auto" w:fill="FFFFFF"/>
          <w:lang w:val="it-IT"/>
        </w:rPr>
        <w:t xml:space="preserve"> » </w:t>
      </w:r>
      <w:r w:rsidRPr="00B845F2">
        <w:rPr>
          <w:rFonts w:ascii="Times New Roman" w:hAnsi="Times New Roman" w:cs="Times New Roman"/>
          <w:sz w:val="24"/>
          <w:szCs w:val="24"/>
          <w:shd w:val="clear" w:color="auto" w:fill="FFFFFF"/>
        </w:rPr>
        <w:t xml:space="preserve">le fichier quand on fait </w:t>
      </w:r>
      <w:proofErr w:type="spellStart"/>
      <w:r w:rsidRPr="00B845F2">
        <w:rPr>
          <w:rFonts w:ascii="Times New Roman" w:hAnsi="Times New Roman" w:cs="Times New Roman"/>
          <w:sz w:val="24"/>
          <w:szCs w:val="24"/>
          <w:shd w:val="clear" w:color="auto" w:fill="FFFFFF"/>
        </w:rPr>
        <w:t>un</w:t>
      </w:r>
      <w:r w:rsidRPr="00B845F2">
        <w:rPr>
          <w:rFonts w:ascii="Times New Roman" w:hAnsi="Times New Roman" w:cs="Times New Roman"/>
          <w:sz w:val="24"/>
          <w:szCs w:val="24"/>
          <w:shd w:val="clear" w:color="auto" w:fill="000000"/>
        </w:rPr>
        <w:t>ls</w:t>
      </w:r>
      <w:proofErr w:type="spellEnd"/>
      <w:r w:rsidRPr="00B845F2">
        <w:rPr>
          <w:rFonts w:ascii="Times New Roman" w:hAnsi="Times New Roman" w:cs="Times New Roman"/>
          <w:sz w:val="24"/>
          <w:szCs w:val="24"/>
          <w:shd w:val="clear" w:color="auto" w:fill="FFFFFF"/>
        </w:rPr>
        <w:t xml:space="preserve">. Bien entendu, comme vous devriez maintenant le savoir, les fichiers cachés peuvent toujours être affichés en utilisant le </w:t>
      </w:r>
      <w:proofErr w:type="spellStart"/>
      <w:r w:rsidRPr="00B845F2">
        <w:rPr>
          <w:rFonts w:ascii="Times New Roman" w:hAnsi="Times New Roman" w:cs="Times New Roman"/>
          <w:sz w:val="24"/>
          <w:szCs w:val="24"/>
          <w:shd w:val="clear" w:color="auto" w:fill="FFFFFF"/>
        </w:rPr>
        <w:t>paramètre</w:t>
      </w:r>
      <w:r w:rsidRPr="00B845F2">
        <w:rPr>
          <w:rFonts w:ascii="Times New Roman" w:hAnsi="Times New Roman" w:cs="Times New Roman"/>
          <w:sz w:val="24"/>
          <w:szCs w:val="24"/>
          <w:shd w:val="clear" w:color="auto" w:fill="000000"/>
        </w:rPr>
        <w:t>-a</w:t>
      </w:r>
      <w:proofErr w:type="spellEnd"/>
      <w:r w:rsidRPr="00B845F2">
        <w:rPr>
          <w:rFonts w:ascii="Times New Roman" w:hAnsi="Times New Roman" w:cs="Times New Roman"/>
          <w:sz w:val="24"/>
          <w:szCs w:val="24"/>
          <w:shd w:val="clear" w:color="auto" w:fill="FFFFFF"/>
        </w:rPr>
        <w:t> </w:t>
      </w:r>
      <w:proofErr w:type="gramStart"/>
      <w:r w:rsidRPr="00B845F2">
        <w:rPr>
          <w:rFonts w:ascii="Times New Roman" w:hAnsi="Times New Roman" w:cs="Times New Roman"/>
          <w:sz w:val="24"/>
          <w:szCs w:val="24"/>
          <w:shd w:val="clear" w:color="auto" w:fill="FFFFFF"/>
        </w:rPr>
        <w:t>:</w:t>
      </w:r>
      <w:proofErr w:type="spellStart"/>
      <w:r w:rsidRPr="00B845F2">
        <w:rPr>
          <w:rFonts w:ascii="Times New Roman" w:hAnsi="Times New Roman" w:cs="Times New Roman"/>
          <w:sz w:val="24"/>
          <w:szCs w:val="24"/>
          <w:shd w:val="clear" w:color="auto" w:fill="000000"/>
        </w:rPr>
        <w:t>ls</w:t>
      </w:r>
      <w:proofErr w:type="spellEnd"/>
      <w:proofErr w:type="gramEnd"/>
      <w:r w:rsidRPr="00B845F2">
        <w:rPr>
          <w:rFonts w:ascii="Times New Roman" w:hAnsi="Times New Roman" w:cs="Times New Roman"/>
          <w:sz w:val="24"/>
          <w:szCs w:val="24"/>
          <w:shd w:val="clear" w:color="auto" w:fill="000000"/>
        </w:rPr>
        <w:t> -a</w:t>
      </w:r>
      <w:r w:rsidRPr="00B845F2">
        <w:rPr>
          <w:rFonts w:ascii="Times New Roman" w:hAnsi="Times New Roman" w:cs="Times New Roman"/>
          <w:sz w:val="24"/>
          <w:szCs w:val="24"/>
          <w:shd w:val="clear" w:color="auto" w:fill="FFFFFF"/>
        </w:rPr>
        <w:t>.</w:t>
      </w:r>
    </w:p>
    <w:p w14:paraId="4ECC20B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107B2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 fichier est lu par Nano à chaque fois que vous le dé</w:t>
      </w:r>
      <w:r w:rsidRPr="00B845F2">
        <w:rPr>
          <w:rFonts w:ascii="Times New Roman" w:hAnsi="Times New Roman" w:cs="Times New Roman"/>
          <w:sz w:val="24"/>
          <w:szCs w:val="24"/>
          <w:shd w:val="clear" w:color="auto" w:fill="FFFFFF"/>
          <w:lang w:val="pt-PT"/>
        </w:rPr>
        <w:t>marrez.</w:t>
      </w:r>
    </w:p>
    <w:p w14:paraId="7B50689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6CA681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Si </w:t>
      </w:r>
      <w:proofErr w:type="spellStart"/>
      <w:r w:rsidRPr="00B845F2">
        <w:rPr>
          <w:rFonts w:ascii="Times New Roman" w:hAnsi="Times New Roman" w:cs="Times New Roman"/>
          <w:sz w:val="24"/>
          <w:szCs w:val="24"/>
          <w:shd w:val="clear" w:color="auto" w:fill="FFFFFF"/>
        </w:rPr>
        <w:t>l</w:t>
      </w:r>
      <w:proofErr w:type="spellEnd"/>
      <w:r w:rsidRPr="00B845F2">
        <w:rPr>
          <w:rFonts w:ascii="Times New Roman" w:hAnsi="Times New Roman" w:cs="Times New Roman"/>
          <w:sz w:val="24"/>
          <w:szCs w:val="24"/>
          <w:shd w:val="clear" w:color="auto" w:fill="FFFFFF"/>
        </w:rPr>
        <w:t xml:space="preserve"> fichier n’existe pas alors nano sera utilisé avec les options par défaut, sinon </w:t>
      </w:r>
      <w:proofErr w:type="spellStart"/>
      <w:r w:rsidRPr="00B845F2">
        <w:rPr>
          <w:rFonts w:ascii="Times New Roman" w:hAnsi="Times New Roman" w:cs="Times New Roman"/>
          <w:sz w:val="24"/>
          <w:szCs w:val="24"/>
          <w:shd w:val="clear" w:color="auto" w:fill="FFFFFF"/>
        </w:rPr>
        <w:t>on</w:t>
      </w:r>
      <w:proofErr w:type="spellEnd"/>
      <w:r w:rsidRPr="00B845F2">
        <w:rPr>
          <w:rFonts w:ascii="Times New Roman" w:hAnsi="Times New Roman" w:cs="Times New Roman"/>
          <w:sz w:val="24"/>
          <w:szCs w:val="24"/>
          <w:shd w:val="clear" w:color="auto" w:fill="FFFFFF"/>
        </w:rPr>
        <w:t xml:space="preserve"> créé le fichier en tapant : nano .</w:t>
      </w:r>
      <w:proofErr w:type="spellStart"/>
      <w:r w:rsidRPr="00B845F2">
        <w:rPr>
          <w:rFonts w:ascii="Times New Roman" w:hAnsi="Times New Roman" w:cs="Times New Roman"/>
          <w:sz w:val="24"/>
          <w:szCs w:val="24"/>
          <w:shd w:val="clear" w:color="auto" w:fill="FFFFFF"/>
        </w:rPr>
        <w:t>nanorc</w:t>
      </w:r>
      <w:proofErr w:type="spellEnd"/>
    </w:p>
    <w:p w14:paraId="2E08FDF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A04005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Dans ce fichier, vous devez écrire une commande par ligne.</w:t>
      </w:r>
    </w:p>
    <w:p w14:paraId="768DDCF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Chaque commande commence par un </w:t>
      </w:r>
      <w:r w:rsidRPr="00B845F2">
        <w:rPr>
          <w:rFonts w:ascii="Times New Roman" w:hAnsi="Times New Roman" w:cs="Times New Roman"/>
          <w:b/>
          <w:bCs/>
          <w:sz w:val="24"/>
          <w:szCs w:val="24"/>
          <w:shd w:val="clear" w:color="auto" w:fill="FFFFFF"/>
        </w:rPr>
        <w:t>set</w:t>
      </w:r>
      <w:r w:rsidRPr="00B845F2">
        <w:rPr>
          <w:rFonts w:ascii="Times New Roman" w:hAnsi="Times New Roman" w:cs="Times New Roman"/>
          <w:sz w:val="24"/>
          <w:szCs w:val="24"/>
          <w:shd w:val="clear" w:color="auto" w:fill="FFFFFF"/>
        </w:rPr>
        <w:t xml:space="preserve"> (pour activer) ou un </w:t>
      </w:r>
      <w:r w:rsidRPr="00B845F2">
        <w:rPr>
          <w:rFonts w:ascii="Times New Roman" w:hAnsi="Times New Roman" w:cs="Times New Roman"/>
          <w:b/>
          <w:bCs/>
          <w:sz w:val="24"/>
          <w:szCs w:val="24"/>
          <w:shd w:val="clear" w:color="auto" w:fill="FFFFFF"/>
          <w:lang w:val="de-DE"/>
        </w:rPr>
        <w:t>unset</w:t>
      </w:r>
      <w:r w:rsidRPr="00B845F2">
        <w:rPr>
          <w:rFonts w:ascii="Times New Roman" w:hAnsi="Times New Roman" w:cs="Times New Roman"/>
          <w:sz w:val="24"/>
          <w:szCs w:val="24"/>
          <w:shd w:val="clear" w:color="auto" w:fill="FFFFFF"/>
        </w:rPr>
        <w:t xml:space="preserve"> (pour désactiver) suivi de l'option qui vous intéresse.</w:t>
      </w:r>
    </w:p>
    <w:p w14:paraId="3B64293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Par exemple, pour activer la souris, é</w:t>
      </w:r>
      <w:r w:rsidRPr="00B845F2">
        <w:rPr>
          <w:rFonts w:ascii="Times New Roman" w:hAnsi="Times New Roman" w:cs="Times New Roman"/>
          <w:sz w:val="24"/>
          <w:szCs w:val="24"/>
          <w:shd w:val="clear" w:color="auto" w:fill="FFFFFF"/>
          <w:lang w:val="it-IT"/>
        </w:rPr>
        <w:t>crivez</w:t>
      </w:r>
      <w:r w:rsidRPr="00B845F2">
        <w:rPr>
          <w:rFonts w:ascii="Times New Roman" w:hAnsi="Times New Roman" w:cs="Times New Roman"/>
          <w:sz w:val="24"/>
          <w:szCs w:val="24"/>
          <w:shd w:val="clear" w:color="auto" w:fill="FFFFFF"/>
        </w:rPr>
        <w:t> : set mouse</w:t>
      </w:r>
    </w:p>
    <w:p w14:paraId="0C8DB8C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3F6CB6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 xml:space="preserve">Le </w:t>
      </w:r>
      <w:r w:rsidRPr="00B845F2">
        <w:rPr>
          <w:rFonts w:ascii="Times New Roman" w:hAnsi="Times New Roman" w:cs="Times New Roman"/>
          <w:b/>
          <w:bCs/>
          <w:sz w:val="24"/>
          <w:szCs w:val="24"/>
          <w:shd w:val="clear" w:color="auto" w:fill="000000"/>
          <w:lang w:val="it-IT"/>
        </w:rPr>
        <w:t>nanorc</w:t>
      </w:r>
      <w:r w:rsidRPr="00B845F2">
        <w:rPr>
          <w:rFonts w:ascii="Times New Roman" w:hAnsi="Times New Roman" w:cs="Times New Roman"/>
          <w:b/>
          <w:bCs/>
          <w:sz w:val="24"/>
          <w:szCs w:val="24"/>
          <w:shd w:val="clear" w:color="auto" w:fill="000000"/>
        </w:rPr>
        <w:t xml:space="preserve"> </w:t>
      </w:r>
      <w:r w:rsidRPr="00B845F2">
        <w:rPr>
          <w:rFonts w:ascii="Times New Roman" w:hAnsi="Times New Roman" w:cs="Times New Roman"/>
          <w:b/>
          <w:bCs/>
          <w:sz w:val="24"/>
          <w:szCs w:val="24"/>
          <w:shd w:val="clear" w:color="auto" w:fill="FFFFFF"/>
        </w:rPr>
        <w:t>global et la coloration syntaxique</w:t>
      </w:r>
    </w:p>
    <w:p w14:paraId="1DE5830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lang w:val="it-IT"/>
        </w:rPr>
        <w:t>Ce fichier</w:t>
      </w:r>
      <w:r w:rsidRPr="00B845F2">
        <w:rPr>
          <w:rFonts w:ascii="Times New Roman" w:hAnsi="Times New Roman" w:cs="Times New Roman"/>
          <w:sz w:val="24"/>
          <w:szCs w:val="24"/>
          <w:shd w:val="clear" w:color="auto" w:fill="000000"/>
          <w:lang w:val="it-IT"/>
        </w:rPr>
        <w:t>.nanorc</w:t>
      </w:r>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FFFFFF"/>
        </w:rPr>
        <w:t xml:space="preserve">dans votre home est très pratique car il vous permet de définir vos propres options. Mais si vous avez dix utilisateurs sur votre machine et que vous voulez activer le support de la souris pour tout le monde. Il faudra modifier le fichier </w:t>
      </w:r>
      <w:r w:rsidRPr="00B845F2">
        <w:rPr>
          <w:rFonts w:ascii="Times New Roman" w:hAnsi="Times New Roman" w:cs="Times New Roman"/>
          <w:sz w:val="24"/>
          <w:szCs w:val="24"/>
          <w:shd w:val="clear" w:color="auto" w:fill="000000"/>
          <w:lang w:val="it-IT"/>
        </w:rPr>
        <w:t>nanorc</w:t>
      </w:r>
      <w:r w:rsidRPr="00B845F2">
        <w:rPr>
          <w:rFonts w:ascii="Times New Roman" w:hAnsi="Times New Roman" w:cs="Times New Roman"/>
          <w:sz w:val="24"/>
          <w:szCs w:val="24"/>
          <w:shd w:val="clear" w:color="auto" w:fill="FFFFFF"/>
        </w:rPr>
        <w:t>« global</w:t>
      </w:r>
      <w:r w:rsidRPr="00B845F2">
        <w:rPr>
          <w:rFonts w:ascii="Times New Roman" w:hAnsi="Times New Roman" w:cs="Times New Roman"/>
          <w:sz w:val="24"/>
          <w:szCs w:val="24"/>
          <w:shd w:val="clear" w:color="auto" w:fill="FFFFFF"/>
          <w:lang w:val="it-IT"/>
        </w:rPr>
        <w:t xml:space="preserve"> » </w:t>
      </w:r>
      <w:r w:rsidRPr="00B845F2">
        <w:rPr>
          <w:rFonts w:ascii="Times New Roman" w:hAnsi="Times New Roman" w:cs="Times New Roman"/>
          <w:sz w:val="24"/>
          <w:szCs w:val="24"/>
          <w:shd w:val="clear" w:color="auto" w:fill="FFFFFF"/>
        </w:rPr>
        <w:t>qui est pris en compte pour tout le monde. Celui-ci est situé dans</w:t>
      </w:r>
      <w:r w:rsidRPr="00B845F2">
        <w:rPr>
          <w:rFonts w:ascii="Times New Roman" w:hAnsi="Times New Roman" w:cs="Times New Roman"/>
          <w:sz w:val="24"/>
          <w:szCs w:val="24"/>
          <w:shd w:val="clear" w:color="auto" w:fill="000000"/>
        </w:rPr>
        <w:t>/</w:t>
      </w:r>
      <w:proofErr w:type="spellStart"/>
      <w:r w:rsidRPr="00B845F2">
        <w:rPr>
          <w:rFonts w:ascii="Times New Roman" w:hAnsi="Times New Roman" w:cs="Times New Roman"/>
          <w:sz w:val="24"/>
          <w:szCs w:val="24"/>
          <w:shd w:val="clear" w:color="auto" w:fill="000000"/>
        </w:rPr>
        <w:t>etc</w:t>
      </w:r>
      <w:proofErr w:type="spellEnd"/>
      <w:r w:rsidRPr="00B845F2">
        <w:rPr>
          <w:rFonts w:ascii="Times New Roman" w:hAnsi="Times New Roman" w:cs="Times New Roman"/>
          <w:sz w:val="24"/>
          <w:szCs w:val="24"/>
          <w:shd w:val="clear" w:color="auto" w:fill="000000"/>
        </w:rPr>
        <w:t>/</w:t>
      </w:r>
      <w:proofErr w:type="spellStart"/>
      <w:r w:rsidRPr="00B845F2">
        <w:rPr>
          <w:rFonts w:ascii="Times New Roman" w:hAnsi="Times New Roman" w:cs="Times New Roman"/>
          <w:sz w:val="24"/>
          <w:szCs w:val="24"/>
          <w:shd w:val="clear" w:color="auto" w:fill="000000"/>
        </w:rPr>
        <w:t>nanorc</w:t>
      </w:r>
      <w:proofErr w:type="spellEnd"/>
    </w:p>
    <w:p w14:paraId="08E0C39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1BC511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 fichier ne peut ê</w:t>
      </w:r>
      <w:r w:rsidRPr="00B845F2">
        <w:rPr>
          <w:rFonts w:ascii="Times New Roman" w:hAnsi="Times New Roman" w:cs="Times New Roman"/>
          <w:sz w:val="24"/>
          <w:szCs w:val="24"/>
          <w:shd w:val="clear" w:color="auto" w:fill="FFFFFF"/>
          <w:lang w:val="it-IT"/>
        </w:rPr>
        <w:t>tre modifi</w:t>
      </w:r>
      <w:r w:rsidRPr="00B845F2">
        <w:rPr>
          <w:rFonts w:ascii="Times New Roman" w:hAnsi="Times New Roman" w:cs="Times New Roman"/>
          <w:sz w:val="24"/>
          <w:szCs w:val="24"/>
          <w:shd w:val="clear" w:color="auto" w:fill="FFFFFF"/>
        </w:rPr>
        <w:t xml:space="preserve">é que par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Je vous conseille donc de l'ouvrir avec un </w:t>
      </w:r>
      <w:proofErr w:type="spellStart"/>
      <w:r w:rsidRPr="00B845F2">
        <w:rPr>
          <w:rFonts w:ascii="Times New Roman" w:hAnsi="Times New Roman" w:cs="Times New Roman"/>
          <w:sz w:val="24"/>
          <w:szCs w:val="24"/>
          <w:shd w:val="clear" w:color="auto" w:fill="000000"/>
        </w:rPr>
        <w:t>sudo</w:t>
      </w:r>
      <w:proofErr w:type="spellEnd"/>
      <w:r w:rsidRPr="00B845F2">
        <w:rPr>
          <w:rFonts w:ascii="Times New Roman" w:hAnsi="Times New Roman" w:cs="Times New Roman"/>
          <w:sz w:val="24"/>
          <w:szCs w:val="24"/>
          <w:shd w:val="clear" w:color="auto" w:fill="FFFFFF"/>
        </w:rPr>
        <w:t xml:space="preserve">(ou dans une console en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si vous avez fait </w:t>
      </w:r>
      <w:proofErr w:type="spellStart"/>
      <w:r w:rsidRPr="00B845F2">
        <w:rPr>
          <w:rFonts w:ascii="Times New Roman" w:hAnsi="Times New Roman" w:cs="Times New Roman"/>
          <w:sz w:val="24"/>
          <w:szCs w:val="24"/>
          <w:shd w:val="clear" w:color="auto" w:fill="000000"/>
        </w:rPr>
        <w:t>sudo</w:t>
      </w:r>
      <w:proofErr w:type="spellEnd"/>
      <w:r w:rsidRPr="00B845F2">
        <w:rPr>
          <w:rFonts w:ascii="Times New Roman" w:hAnsi="Times New Roman" w:cs="Times New Roman"/>
          <w:sz w:val="24"/>
          <w:szCs w:val="24"/>
          <w:shd w:val="clear" w:color="auto" w:fill="000000"/>
        </w:rPr>
        <w:t xml:space="preserve"> su </w:t>
      </w:r>
      <w:r w:rsidRPr="00B845F2">
        <w:rPr>
          <w:rFonts w:ascii="Times New Roman" w:hAnsi="Times New Roman" w:cs="Times New Roman"/>
          <w:sz w:val="24"/>
          <w:szCs w:val="24"/>
          <w:shd w:val="clear" w:color="auto" w:fill="FFFFFF"/>
        </w:rPr>
        <w:t>avant) :</w:t>
      </w:r>
    </w:p>
    <w:p w14:paraId="207FEC5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sudo</w:t>
      </w:r>
      <w:proofErr w:type="spellEnd"/>
      <w:proofErr w:type="gramEnd"/>
      <w:r w:rsidRPr="00B845F2">
        <w:rPr>
          <w:rFonts w:ascii="Times New Roman" w:hAnsi="Times New Roman" w:cs="Times New Roman"/>
          <w:color w:val="FFFFFF"/>
          <w:sz w:val="24"/>
          <w:szCs w:val="24"/>
          <w:shd w:val="clear" w:color="auto" w:fill="000000"/>
        </w:rPr>
        <w:t> </w:t>
      </w:r>
      <w:r w:rsidRPr="00B845F2">
        <w:rPr>
          <w:rFonts w:ascii="Times New Roman" w:hAnsi="Times New Roman" w:cs="Times New Roman"/>
          <w:color w:val="FFFFFF"/>
          <w:sz w:val="24"/>
          <w:szCs w:val="24"/>
          <w:shd w:val="clear" w:color="auto" w:fill="000000"/>
          <w:lang w:val="it-IT"/>
        </w:rPr>
        <w:t>nano</w:t>
      </w:r>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etc</w:t>
      </w:r>
      <w:proofErr w:type="spellEnd"/>
      <w:r w:rsidRPr="00B845F2">
        <w:rPr>
          <w:rFonts w:ascii="Times New Roman" w:hAnsi="Times New Roman" w:cs="Times New Roman"/>
          <w:color w:val="FFFFFF"/>
          <w:sz w:val="24"/>
          <w:szCs w:val="24"/>
          <w:shd w:val="clear" w:color="auto" w:fill="000000"/>
        </w:rPr>
        <w:t>/</w:t>
      </w:r>
      <w:proofErr w:type="spellStart"/>
      <w:r w:rsidRPr="00B845F2">
        <w:rPr>
          <w:rFonts w:ascii="Times New Roman" w:hAnsi="Times New Roman" w:cs="Times New Roman"/>
          <w:color w:val="FFFFFF"/>
          <w:sz w:val="24"/>
          <w:szCs w:val="24"/>
          <w:shd w:val="clear" w:color="auto" w:fill="000000"/>
        </w:rPr>
        <w:t>nanorc</w:t>
      </w:r>
      <w:proofErr w:type="spellEnd"/>
    </w:p>
    <w:p w14:paraId="669BCC8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201627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Toutes les options disponibles sont pré</w:t>
      </w:r>
      <w:proofErr w:type="spellStart"/>
      <w:r w:rsidRPr="00B845F2">
        <w:rPr>
          <w:rFonts w:ascii="Times New Roman" w:hAnsi="Times New Roman" w:cs="Times New Roman"/>
          <w:sz w:val="24"/>
          <w:szCs w:val="24"/>
          <w:shd w:val="clear" w:color="auto" w:fill="FFFFFF"/>
          <w:lang w:val="es-ES_tradnl"/>
        </w:rPr>
        <w:t>sentes</w:t>
      </w:r>
      <w:proofErr w:type="spellEnd"/>
      <w:r w:rsidRPr="00B845F2">
        <w:rPr>
          <w:rFonts w:ascii="Times New Roman" w:hAnsi="Times New Roman" w:cs="Times New Roman"/>
          <w:sz w:val="24"/>
          <w:szCs w:val="24"/>
          <w:shd w:val="clear" w:color="auto" w:fill="FFFFFF"/>
        </w:rPr>
        <w:t xml:space="preserve"> mais en mode commentaires, il suffit de </w:t>
      </w:r>
      <w:proofErr w:type="spellStart"/>
      <w:r w:rsidRPr="00B845F2">
        <w:rPr>
          <w:rFonts w:ascii="Times New Roman" w:hAnsi="Times New Roman" w:cs="Times New Roman"/>
          <w:sz w:val="24"/>
          <w:szCs w:val="24"/>
          <w:shd w:val="clear" w:color="auto" w:fill="FFFFFF"/>
        </w:rPr>
        <w:t>décommenter</w:t>
      </w:r>
      <w:proofErr w:type="spellEnd"/>
      <w:r w:rsidRPr="00B845F2">
        <w:rPr>
          <w:rFonts w:ascii="Times New Roman" w:hAnsi="Times New Roman" w:cs="Times New Roman"/>
          <w:sz w:val="24"/>
          <w:szCs w:val="24"/>
          <w:shd w:val="clear" w:color="auto" w:fill="FFFFFF"/>
        </w:rPr>
        <w:t xml:space="preserve"> celles que l’on souhaite utiliser.</w:t>
      </w:r>
    </w:p>
    <w:p w14:paraId="0A2AE41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A7C378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Configurer sa console avec .</w:t>
      </w:r>
      <w:proofErr w:type="spellStart"/>
      <w:r w:rsidRPr="00B845F2">
        <w:rPr>
          <w:rFonts w:ascii="Times New Roman" w:hAnsi="Times New Roman" w:cs="Times New Roman"/>
          <w:b/>
          <w:bCs/>
          <w:color w:val="535353"/>
          <w:sz w:val="24"/>
          <w:szCs w:val="24"/>
          <w:shd w:val="clear" w:color="auto" w:fill="FFFFFF"/>
        </w:rPr>
        <w:t>bashrc</w:t>
      </w:r>
      <w:proofErr w:type="spellEnd"/>
    </w:p>
    <w:p w14:paraId="7A6BB86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18D83F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C’est le fichier de configuration de l'ensemble de la </w:t>
      </w:r>
      <w:proofErr w:type="spellStart"/>
      <w:r w:rsidRPr="00B845F2">
        <w:rPr>
          <w:rFonts w:ascii="Times New Roman" w:hAnsi="Times New Roman" w:cs="Times New Roman"/>
          <w:sz w:val="24"/>
          <w:szCs w:val="24"/>
          <w:shd w:val="clear" w:color="auto" w:fill="FFFFFF"/>
        </w:rPr>
        <w:t>console.Il</w:t>
      </w:r>
      <w:proofErr w:type="spellEnd"/>
      <w:r w:rsidRPr="00B845F2">
        <w:rPr>
          <w:rFonts w:ascii="Times New Roman" w:hAnsi="Times New Roman" w:cs="Times New Roman"/>
          <w:sz w:val="24"/>
          <w:szCs w:val="24"/>
          <w:shd w:val="clear" w:color="auto" w:fill="FFFFFF"/>
        </w:rPr>
        <w:t xml:space="preserve"> se situe dans votre répertoire personnel et celui-ci existe déjà normalement.</w:t>
      </w:r>
    </w:p>
    <w:p w14:paraId="7D0BB23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4C0662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On peut personnaliser l’invite de commande.</w:t>
      </w:r>
    </w:p>
    <w:p w14:paraId="241CE52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38EE47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Créer des alias</w:t>
      </w:r>
    </w:p>
    <w:p w14:paraId="1BDFECB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Les alias sont des commandes que vous créez et qui sont automatiquement transformées en d'autres commandes.</w:t>
      </w:r>
    </w:p>
    <w:p w14:paraId="788924D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Descendez un peu plus bas dans le fichier, vous trouverez des lignes commentées </w:t>
      </w:r>
      <w:proofErr w:type="spellStart"/>
      <w:r w:rsidRPr="00B845F2">
        <w:rPr>
          <w:rFonts w:ascii="Times New Roman" w:hAnsi="Times New Roman" w:cs="Times New Roman"/>
          <w:sz w:val="24"/>
          <w:szCs w:val="24"/>
          <w:shd w:val="clear" w:color="auto" w:fill="FFFFFF"/>
        </w:rPr>
        <w:t>commen</w:t>
      </w:r>
      <w:proofErr w:type="spellEnd"/>
      <w:r w:rsidRPr="00B845F2">
        <w:rPr>
          <w:rFonts w:ascii="Times New Roman" w:hAnsi="Times New Roman" w:cs="Times New Roman"/>
          <w:sz w:val="24"/>
          <w:szCs w:val="24"/>
          <w:shd w:val="clear" w:color="auto" w:fill="FFFFFF"/>
          <w:lang w:val="pt-PT"/>
        </w:rPr>
        <w:t>ç</w:t>
      </w:r>
      <w:proofErr w:type="spellStart"/>
      <w:r w:rsidRPr="00B845F2">
        <w:rPr>
          <w:rFonts w:ascii="Times New Roman" w:hAnsi="Times New Roman" w:cs="Times New Roman"/>
          <w:sz w:val="24"/>
          <w:szCs w:val="24"/>
          <w:shd w:val="clear" w:color="auto" w:fill="FFFFFF"/>
        </w:rPr>
        <w:t>ant</w:t>
      </w:r>
      <w:proofErr w:type="spellEnd"/>
      <w:r w:rsidRPr="00B845F2">
        <w:rPr>
          <w:rFonts w:ascii="Times New Roman" w:hAnsi="Times New Roman" w:cs="Times New Roman"/>
          <w:sz w:val="24"/>
          <w:szCs w:val="24"/>
          <w:shd w:val="clear" w:color="auto" w:fill="FFFFFF"/>
        </w:rPr>
        <w:t xml:space="preserve"> par « </w:t>
      </w:r>
      <w:r w:rsidRPr="00B845F2">
        <w:rPr>
          <w:rFonts w:ascii="Times New Roman" w:hAnsi="Times New Roman" w:cs="Times New Roman"/>
          <w:sz w:val="24"/>
          <w:szCs w:val="24"/>
          <w:shd w:val="clear" w:color="auto" w:fill="FFFFFF"/>
          <w:lang w:val="pt-PT"/>
        </w:rPr>
        <w:t xml:space="preserve">alias </w:t>
      </w:r>
      <w:r w:rsidRPr="00B845F2">
        <w:rPr>
          <w:rFonts w:ascii="Times New Roman" w:hAnsi="Times New Roman" w:cs="Times New Roman"/>
          <w:sz w:val="24"/>
          <w:szCs w:val="24"/>
          <w:shd w:val="clear" w:color="auto" w:fill="FFFFFF"/>
          <w:lang w:val="it-IT"/>
        </w:rPr>
        <w:t>»</w:t>
      </w:r>
      <w:r w:rsidRPr="00B845F2">
        <w:rPr>
          <w:rFonts w:ascii="Times New Roman" w:hAnsi="Times New Roman" w:cs="Times New Roman"/>
          <w:sz w:val="24"/>
          <w:szCs w:val="24"/>
          <w:shd w:val="clear" w:color="auto" w:fill="FFFFFF"/>
        </w:rPr>
        <w:t>.</w:t>
      </w:r>
    </w:p>
    <w:p w14:paraId="4057F9D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A1898E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Attention à ne pas mettre d'espace autour du symbole « = </w:t>
      </w:r>
      <w:r w:rsidRPr="00B845F2">
        <w:rPr>
          <w:rFonts w:ascii="Times New Roman" w:hAnsi="Times New Roman" w:cs="Times New Roman"/>
          <w:sz w:val="24"/>
          <w:szCs w:val="24"/>
          <w:shd w:val="clear" w:color="auto" w:fill="FFFFFF"/>
          <w:lang w:val="it-IT"/>
        </w:rPr>
        <w:t>»</w:t>
      </w:r>
      <w:r w:rsidRPr="00B845F2">
        <w:rPr>
          <w:rFonts w:ascii="Times New Roman" w:hAnsi="Times New Roman" w:cs="Times New Roman"/>
          <w:sz w:val="24"/>
          <w:szCs w:val="24"/>
          <w:shd w:val="clear" w:color="auto" w:fill="FFFFFF"/>
        </w:rPr>
        <w:t>.</w:t>
      </w:r>
    </w:p>
    <w:p w14:paraId="6CAFA48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94870A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 xml:space="preserve">Édition du </w:t>
      </w:r>
      <w:proofErr w:type="spellStart"/>
      <w:r w:rsidRPr="00B845F2">
        <w:rPr>
          <w:rFonts w:ascii="Times New Roman" w:hAnsi="Times New Roman" w:cs="Times New Roman"/>
          <w:b/>
          <w:bCs/>
          <w:sz w:val="24"/>
          <w:szCs w:val="24"/>
          <w:shd w:val="clear" w:color="auto" w:fill="000000"/>
        </w:rPr>
        <w:t>bashrc</w:t>
      </w:r>
      <w:proofErr w:type="spellEnd"/>
      <w:r w:rsidRPr="00B845F2">
        <w:rPr>
          <w:rFonts w:ascii="Times New Roman" w:hAnsi="Times New Roman" w:cs="Times New Roman"/>
          <w:b/>
          <w:bCs/>
          <w:sz w:val="24"/>
          <w:szCs w:val="24"/>
          <w:shd w:val="clear" w:color="auto" w:fill="000000"/>
        </w:rPr>
        <w:t xml:space="preserve"> </w:t>
      </w:r>
      <w:r w:rsidRPr="00B845F2">
        <w:rPr>
          <w:rFonts w:ascii="Times New Roman" w:hAnsi="Times New Roman" w:cs="Times New Roman"/>
          <w:b/>
          <w:bCs/>
          <w:sz w:val="24"/>
          <w:szCs w:val="24"/>
          <w:shd w:val="clear" w:color="auto" w:fill="FFFFFF"/>
        </w:rPr>
        <w:t>global</w:t>
      </w:r>
    </w:p>
    <w:p w14:paraId="5B161F1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Si vous voulez définir des alias ou modifier l'invite de commandes pour tous vos utilisateurs, vous pouvez le faire en une seule fois en éditant le fichier </w:t>
      </w:r>
      <w:proofErr w:type="spellStart"/>
      <w:r w:rsidRPr="00B845F2">
        <w:rPr>
          <w:rFonts w:ascii="Times New Roman" w:hAnsi="Times New Roman" w:cs="Times New Roman"/>
          <w:sz w:val="24"/>
          <w:szCs w:val="24"/>
          <w:shd w:val="clear" w:color="auto" w:fill="000000"/>
        </w:rPr>
        <w:t>bashrc</w:t>
      </w:r>
      <w:proofErr w:type="spellEnd"/>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FFFFFF"/>
        </w:rPr>
        <w:t xml:space="preserve">global situé dans </w:t>
      </w:r>
      <w:proofErr w:type="gramStart"/>
      <w:r w:rsidRPr="00B845F2">
        <w:rPr>
          <w:rFonts w:ascii="Times New Roman" w:hAnsi="Times New Roman" w:cs="Times New Roman"/>
          <w:sz w:val="24"/>
          <w:szCs w:val="24"/>
          <w:shd w:val="clear" w:color="auto" w:fill="FFFFFF"/>
        </w:rPr>
        <w:t>:</w:t>
      </w:r>
      <w:r w:rsidRPr="00B845F2">
        <w:rPr>
          <w:rFonts w:ascii="Times New Roman" w:hAnsi="Times New Roman" w:cs="Times New Roman"/>
          <w:sz w:val="24"/>
          <w:szCs w:val="24"/>
          <w:shd w:val="clear" w:color="auto" w:fill="000000"/>
        </w:rPr>
        <w:t>/</w:t>
      </w:r>
      <w:proofErr w:type="spellStart"/>
      <w:proofErr w:type="gramEnd"/>
      <w:r w:rsidRPr="00B845F2">
        <w:rPr>
          <w:rFonts w:ascii="Times New Roman" w:hAnsi="Times New Roman" w:cs="Times New Roman"/>
          <w:sz w:val="24"/>
          <w:szCs w:val="24"/>
          <w:shd w:val="clear" w:color="auto" w:fill="000000"/>
        </w:rPr>
        <w:t>etc</w:t>
      </w:r>
      <w:proofErr w:type="spellEnd"/>
      <w:r w:rsidRPr="00B845F2">
        <w:rPr>
          <w:rFonts w:ascii="Times New Roman" w:hAnsi="Times New Roman" w:cs="Times New Roman"/>
          <w:sz w:val="24"/>
          <w:szCs w:val="24"/>
          <w:shd w:val="clear" w:color="auto" w:fill="000000"/>
        </w:rPr>
        <w:t>/</w:t>
      </w:r>
      <w:proofErr w:type="spellStart"/>
      <w:r w:rsidRPr="00B845F2">
        <w:rPr>
          <w:rFonts w:ascii="Times New Roman" w:hAnsi="Times New Roman" w:cs="Times New Roman"/>
          <w:sz w:val="24"/>
          <w:szCs w:val="24"/>
          <w:shd w:val="clear" w:color="auto" w:fill="000000"/>
        </w:rPr>
        <w:t>bash.bashrc</w:t>
      </w:r>
      <w:proofErr w:type="spellEnd"/>
      <w:r w:rsidRPr="00B845F2">
        <w:rPr>
          <w:rFonts w:ascii="Times New Roman" w:hAnsi="Times New Roman" w:cs="Times New Roman"/>
          <w:sz w:val="24"/>
          <w:szCs w:val="24"/>
          <w:shd w:val="clear" w:color="auto" w:fill="FFFFFF"/>
        </w:rPr>
        <w:t>.</w:t>
      </w:r>
    </w:p>
    <w:p w14:paraId="7AB2A0B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Ce </w:t>
      </w:r>
      <w:proofErr w:type="spellStart"/>
      <w:r w:rsidRPr="00B845F2">
        <w:rPr>
          <w:rFonts w:ascii="Times New Roman" w:hAnsi="Times New Roman" w:cs="Times New Roman"/>
          <w:sz w:val="24"/>
          <w:szCs w:val="24"/>
          <w:shd w:val="clear" w:color="auto" w:fill="000000"/>
        </w:rPr>
        <w:t>bashrc</w:t>
      </w:r>
      <w:proofErr w:type="spellEnd"/>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FFFFFF"/>
        </w:rPr>
        <w:t xml:space="preserve">doit être édité en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w:t>
      </w:r>
    </w:p>
    <w:p w14:paraId="31CBBE7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70574B3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r w:rsidRPr="00B845F2">
        <w:rPr>
          <w:rFonts w:ascii="Times New Roman" w:hAnsi="Times New Roman" w:cs="Times New Roman"/>
          <w:sz w:val="24"/>
          <w:szCs w:val="24"/>
          <w:shd w:val="clear" w:color="auto" w:fill="E5F3F9"/>
        </w:rPr>
        <w:t xml:space="preserve">Les éléments du </w:t>
      </w:r>
      <w:proofErr w:type="spellStart"/>
      <w:r w:rsidRPr="00B845F2">
        <w:rPr>
          <w:rFonts w:ascii="Times New Roman" w:hAnsi="Times New Roman" w:cs="Times New Roman"/>
          <w:sz w:val="24"/>
          <w:szCs w:val="24"/>
          <w:shd w:val="clear" w:color="auto" w:fill="000000"/>
        </w:rPr>
        <w:t>bashrc</w:t>
      </w:r>
      <w:proofErr w:type="spellEnd"/>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E5F3F9"/>
        </w:rPr>
        <w:t xml:space="preserve">personnel ont la priorité sur ceux du </w:t>
      </w:r>
      <w:proofErr w:type="spellStart"/>
      <w:r w:rsidRPr="00B845F2">
        <w:rPr>
          <w:rFonts w:ascii="Times New Roman" w:hAnsi="Times New Roman" w:cs="Times New Roman"/>
          <w:sz w:val="24"/>
          <w:szCs w:val="24"/>
          <w:shd w:val="clear" w:color="auto" w:fill="000000"/>
        </w:rPr>
        <w:t>bashrc</w:t>
      </w:r>
      <w:proofErr w:type="spellEnd"/>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E5F3F9"/>
          <w:lang w:val="it-IT"/>
        </w:rPr>
        <w:t>global. Si un m</w:t>
      </w:r>
      <w:proofErr w:type="spellStart"/>
      <w:r w:rsidRPr="00B845F2">
        <w:rPr>
          <w:rFonts w:ascii="Times New Roman" w:hAnsi="Times New Roman" w:cs="Times New Roman"/>
          <w:sz w:val="24"/>
          <w:szCs w:val="24"/>
          <w:shd w:val="clear" w:color="auto" w:fill="E5F3F9"/>
        </w:rPr>
        <w:t>ême</w:t>
      </w:r>
      <w:proofErr w:type="spellEnd"/>
      <w:r w:rsidRPr="00B845F2">
        <w:rPr>
          <w:rFonts w:ascii="Times New Roman" w:hAnsi="Times New Roman" w:cs="Times New Roman"/>
          <w:sz w:val="24"/>
          <w:szCs w:val="24"/>
          <w:shd w:val="clear" w:color="auto" w:fill="E5F3F9"/>
        </w:rPr>
        <w:t xml:space="preserve"> alias est défini dans les deux, c'est celui du </w:t>
      </w:r>
      <w:proofErr w:type="spellStart"/>
      <w:r w:rsidRPr="00B845F2">
        <w:rPr>
          <w:rFonts w:ascii="Times New Roman" w:hAnsi="Times New Roman" w:cs="Times New Roman"/>
          <w:sz w:val="24"/>
          <w:szCs w:val="24"/>
          <w:shd w:val="clear" w:color="auto" w:fill="000000"/>
        </w:rPr>
        <w:t>bashrc</w:t>
      </w:r>
      <w:proofErr w:type="spellEnd"/>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E5F3F9"/>
        </w:rPr>
        <w:t>personnel qui sera pris en compte.</w:t>
      </w:r>
    </w:p>
    <w:p w14:paraId="5FEDC20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p>
    <w:p w14:paraId="3F39EF0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 xml:space="preserve">Et aussi… </w:t>
      </w:r>
      <w:proofErr w:type="spellStart"/>
      <w:r w:rsidRPr="00B845F2">
        <w:rPr>
          <w:rFonts w:ascii="Times New Roman" w:hAnsi="Times New Roman" w:cs="Times New Roman"/>
          <w:b/>
          <w:bCs/>
          <w:sz w:val="24"/>
          <w:szCs w:val="24"/>
          <w:shd w:val="clear" w:color="auto" w:fill="FFFFFF"/>
        </w:rPr>
        <w:t>le</w:t>
      </w:r>
      <w:r w:rsidRPr="00B845F2">
        <w:rPr>
          <w:rFonts w:ascii="Times New Roman" w:hAnsi="Times New Roman" w:cs="Times New Roman"/>
          <w:b/>
          <w:bCs/>
          <w:sz w:val="24"/>
          <w:szCs w:val="24"/>
          <w:shd w:val="clear" w:color="auto" w:fill="000000"/>
        </w:rPr>
        <w:t>.profile</w:t>
      </w:r>
      <w:proofErr w:type="spellEnd"/>
    </w:p>
    <w:p w14:paraId="2C946B0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lang w:val="nl-NL"/>
        </w:rPr>
        <w:t>De m</w:t>
      </w:r>
      <w:proofErr w:type="spellStart"/>
      <w:r w:rsidRPr="00B845F2">
        <w:rPr>
          <w:rFonts w:ascii="Times New Roman" w:hAnsi="Times New Roman" w:cs="Times New Roman"/>
          <w:sz w:val="24"/>
          <w:szCs w:val="24"/>
          <w:shd w:val="clear" w:color="auto" w:fill="FFFFFF"/>
        </w:rPr>
        <w:t>ême</w:t>
      </w:r>
      <w:proofErr w:type="spellEnd"/>
      <w:r w:rsidRPr="00B845F2">
        <w:rPr>
          <w:rFonts w:ascii="Times New Roman" w:hAnsi="Times New Roman" w:cs="Times New Roman"/>
          <w:sz w:val="24"/>
          <w:szCs w:val="24"/>
          <w:shd w:val="clear" w:color="auto" w:fill="FFFFFF"/>
        </w:rPr>
        <w:t xml:space="preserve"> qu'il existe un</w:t>
      </w:r>
      <w:r w:rsidRPr="00B845F2">
        <w:rPr>
          <w:rFonts w:ascii="Times New Roman" w:hAnsi="Times New Roman" w:cs="Times New Roman"/>
          <w:sz w:val="24"/>
          <w:szCs w:val="24"/>
          <w:shd w:val="clear" w:color="auto" w:fill="000000"/>
        </w:rPr>
        <w:t>~</w:t>
      </w:r>
      <w:r w:rsidRPr="00B845F2">
        <w:rPr>
          <w:rFonts w:ascii="Times New Roman" w:hAnsi="Times New Roman" w:cs="Times New Roman"/>
          <w:sz w:val="24"/>
          <w:szCs w:val="24"/>
          <w:shd w:val="clear" w:color="auto" w:fill="FFFFFF"/>
        </w:rPr>
        <w:t>/.</w:t>
      </w:r>
      <w:proofErr w:type="spellStart"/>
      <w:r w:rsidRPr="00B845F2">
        <w:rPr>
          <w:rFonts w:ascii="Times New Roman" w:hAnsi="Times New Roman" w:cs="Times New Roman"/>
          <w:sz w:val="24"/>
          <w:szCs w:val="24"/>
          <w:shd w:val="clear" w:color="auto" w:fill="FFFFFF"/>
        </w:rPr>
        <w:t>bashrc</w:t>
      </w:r>
      <w:proofErr w:type="spellEnd"/>
      <w:r w:rsidRPr="00B845F2">
        <w:rPr>
          <w:rFonts w:ascii="Times New Roman" w:hAnsi="Times New Roman" w:cs="Times New Roman"/>
          <w:sz w:val="24"/>
          <w:szCs w:val="24"/>
          <w:shd w:val="clear" w:color="auto" w:fill="FFFFFF"/>
        </w:rPr>
        <w:t xml:space="preserve"> et un</w:t>
      </w:r>
      <w:r w:rsidRPr="00B845F2">
        <w:rPr>
          <w:rFonts w:ascii="Times New Roman" w:hAnsi="Times New Roman" w:cs="Times New Roman"/>
          <w:sz w:val="24"/>
          <w:szCs w:val="24"/>
          <w:shd w:val="clear" w:color="auto" w:fill="000000"/>
        </w:rPr>
        <w:t>/</w:t>
      </w:r>
      <w:proofErr w:type="spellStart"/>
      <w:r w:rsidRPr="00B845F2">
        <w:rPr>
          <w:rFonts w:ascii="Times New Roman" w:hAnsi="Times New Roman" w:cs="Times New Roman"/>
          <w:sz w:val="24"/>
          <w:szCs w:val="24"/>
          <w:shd w:val="clear" w:color="auto" w:fill="000000"/>
        </w:rPr>
        <w:t>etc</w:t>
      </w:r>
      <w:proofErr w:type="spellEnd"/>
      <w:r w:rsidRPr="00B845F2">
        <w:rPr>
          <w:rFonts w:ascii="Times New Roman" w:hAnsi="Times New Roman" w:cs="Times New Roman"/>
          <w:sz w:val="24"/>
          <w:szCs w:val="24"/>
          <w:shd w:val="clear" w:color="auto" w:fill="000000"/>
        </w:rPr>
        <w:t>/</w:t>
      </w:r>
      <w:proofErr w:type="spellStart"/>
      <w:r w:rsidRPr="00B845F2">
        <w:rPr>
          <w:rFonts w:ascii="Times New Roman" w:hAnsi="Times New Roman" w:cs="Times New Roman"/>
          <w:sz w:val="24"/>
          <w:szCs w:val="24"/>
          <w:shd w:val="clear" w:color="auto" w:fill="000000"/>
        </w:rPr>
        <w:t>bash.bashrc</w:t>
      </w:r>
      <w:proofErr w:type="spellEnd"/>
      <w:r w:rsidRPr="00B845F2">
        <w:rPr>
          <w:rFonts w:ascii="Times New Roman" w:hAnsi="Times New Roman" w:cs="Times New Roman"/>
          <w:sz w:val="24"/>
          <w:szCs w:val="24"/>
          <w:shd w:val="clear" w:color="auto" w:fill="FFFFFF"/>
        </w:rPr>
        <w:t>, il existe un</w:t>
      </w:r>
      <w:r w:rsidRPr="00B845F2">
        <w:rPr>
          <w:rFonts w:ascii="Times New Roman" w:hAnsi="Times New Roman" w:cs="Times New Roman"/>
          <w:sz w:val="24"/>
          <w:szCs w:val="24"/>
          <w:shd w:val="clear" w:color="auto" w:fill="000000"/>
        </w:rPr>
        <w:t>~</w:t>
      </w:r>
      <w:r w:rsidRPr="00B845F2">
        <w:rPr>
          <w:rFonts w:ascii="Times New Roman" w:hAnsi="Times New Roman" w:cs="Times New Roman"/>
          <w:sz w:val="24"/>
          <w:szCs w:val="24"/>
          <w:shd w:val="clear" w:color="auto" w:fill="FFFFFF"/>
        </w:rPr>
        <w:t>/.profile et un</w:t>
      </w:r>
      <w:r w:rsidRPr="00B845F2">
        <w:rPr>
          <w:rFonts w:ascii="Times New Roman" w:hAnsi="Times New Roman" w:cs="Times New Roman"/>
          <w:sz w:val="24"/>
          <w:szCs w:val="24"/>
          <w:shd w:val="clear" w:color="auto" w:fill="000000"/>
        </w:rPr>
        <w:t>/</w:t>
      </w:r>
      <w:proofErr w:type="spellStart"/>
      <w:r w:rsidRPr="00B845F2">
        <w:rPr>
          <w:rFonts w:ascii="Times New Roman" w:hAnsi="Times New Roman" w:cs="Times New Roman"/>
          <w:sz w:val="24"/>
          <w:szCs w:val="24"/>
          <w:shd w:val="clear" w:color="auto" w:fill="000000"/>
        </w:rPr>
        <w:t>etc</w:t>
      </w:r>
      <w:proofErr w:type="spellEnd"/>
      <w:r w:rsidRPr="00B845F2">
        <w:rPr>
          <w:rFonts w:ascii="Times New Roman" w:hAnsi="Times New Roman" w:cs="Times New Roman"/>
          <w:sz w:val="24"/>
          <w:szCs w:val="24"/>
          <w:shd w:val="clear" w:color="auto" w:fill="000000"/>
        </w:rPr>
        <w:t>/profile</w:t>
      </w:r>
      <w:r w:rsidRPr="00B845F2">
        <w:rPr>
          <w:rFonts w:ascii="Times New Roman" w:hAnsi="Times New Roman" w:cs="Times New Roman"/>
          <w:sz w:val="24"/>
          <w:szCs w:val="24"/>
          <w:shd w:val="clear" w:color="auto" w:fill="FFFFFF"/>
        </w:rPr>
        <w:t>. Quelle est la différence ?</w:t>
      </w:r>
    </w:p>
    <w:p w14:paraId="54DB23A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En gros, le </w:t>
      </w:r>
      <w:r w:rsidRPr="00B845F2">
        <w:rPr>
          <w:rFonts w:ascii="Times New Roman" w:hAnsi="Times New Roman" w:cs="Times New Roman"/>
          <w:b/>
          <w:bCs/>
          <w:sz w:val="24"/>
          <w:szCs w:val="24"/>
          <w:shd w:val="clear" w:color="auto" w:fill="FFFFFF"/>
        </w:rPr>
        <w:t>.profile</w:t>
      </w:r>
      <w:r w:rsidRPr="00B845F2">
        <w:rPr>
          <w:rFonts w:ascii="Times New Roman" w:hAnsi="Times New Roman" w:cs="Times New Roman"/>
          <w:sz w:val="24"/>
          <w:szCs w:val="24"/>
          <w:shd w:val="clear" w:color="auto" w:fill="FFFFFF"/>
        </w:rPr>
        <w:t xml:space="preserve"> est lu à chaque nouvelle console dans laquelle vous vous </w:t>
      </w:r>
      <w:proofErr w:type="spellStart"/>
      <w:r w:rsidRPr="00B845F2">
        <w:rPr>
          <w:rFonts w:ascii="Times New Roman" w:hAnsi="Times New Roman" w:cs="Times New Roman"/>
          <w:sz w:val="24"/>
          <w:szCs w:val="24"/>
          <w:shd w:val="clear" w:color="auto" w:fill="FFFFFF"/>
        </w:rPr>
        <w:t>loggez</w:t>
      </w:r>
      <w:proofErr w:type="spellEnd"/>
      <w:r w:rsidRPr="00B845F2">
        <w:rPr>
          <w:rFonts w:ascii="Times New Roman" w:hAnsi="Times New Roman" w:cs="Times New Roman"/>
          <w:sz w:val="24"/>
          <w:szCs w:val="24"/>
          <w:shd w:val="clear" w:color="auto" w:fill="FFFFFF"/>
        </w:rPr>
        <w:t xml:space="preserve"> (vous rentrez votre login / mot de passe). C'est le cas des consoles que vous ouvrez </w:t>
      </w:r>
      <w:proofErr w:type="spellStart"/>
      <w:r w:rsidRPr="00B845F2">
        <w:rPr>
          <w:rFonts w:ascii="Times New Roman" w:hAnsi="Times New Roman" w:cs="Times New Roman"/>
          <w:sz w:val="24"/>
          <w:szCs w:val="24"/>
          <w:shd w:val="clear" w:color="auto" w:fill="FFFFFF"/>
        </w:rPr>
        <w:t>avec</w:t>
      </w:r>
      <w:r w:rsidRPr="00B845F2">
        <w:rPr>
          <w:rFonts w:ascii="Times New Roman" w:hAnsi="Times New Roman" w:cs="Times New Roman"/>
          <w:sz w:val="24"/>
          <w:szCs w:val="24"/>
          <w:shd w:val="clear" w:color="auto" w:fill="000000"/>
        </w:rPr>
        <w:t>Ctrl</w:t>
      </w:r>
      <w:proofErr w:type="spellEnd"/>
      <w:r w:rsidRPr="00B845F2">
        <w:rPr>
          <w:rFonts w:ascii="Times New Roman" w:hAnsi="Times New Roman" w:cs="Times New Roman"/>
          <w:sz w:val="24"/>
          <w:szCs w:val="24"/>
          <w:shd w:val="clear" w:color="auto" w:fill="000000"/>
        </w:rPr>
        <w:t> + Alt + </w:t>
      </w:r>
      <w:proofErr w:type="gramStart"/>
      <w:r w:rsidRPr="00B845F2">
        <w:rPr>
          <w:rFonts w:ascii="Times New Roman" w:hAnsi="Times New Roman" w:cs="Times New Roman"/>
          <w:sz w:val="24"/>
          <w:szCs w:val="24"/>
          <w:shd w:val="clear" w:color="auto" w:fill="000000"/>
        </w:rPr>
        <w:t>F1</w:t>
      </w:r>
      <w:r w:rsidRPr="00B845F2">
        <w:rPr>
          <w:rFonts w:ascii="Times New Roman" w:hAnsi="Times New Roman" w:cs="Times New Roman"/>
          <w:sz w:val="24"/>
          <w:szCs w:val="24"/>
          <w:shd w:val="clear" w:color="auto" w:fill="FFFFFF"/>
        </w:rPr>
        <w:t>à</w:t>
      </w:r>
      <w:r w:rsidRPr="00B845F2">
        <w:rPr>
          <w:rFonts w:ascii="Times New Roman" w:hAnsi="Times New Roman" w:cs="Times New Roman"/>
          <w:sz w:val="24"/>
          <w:szCs w:val="24"/>
          <w:shd w:val="clear" w:color="auto" w:fill="000000"/>
        </w:rPr>
        <w:t>F6</w:t>
      </w:r>
      <w:r w:rsidRPr="00B845F2">
        <w:rPr>
          <w:rFonts w:ascii="Times New Roman" w:hAnsi="Times New Roman" w:cs="Times New Roman"/>
          <w:sz w:val="24"/>
          <w:szCs w:val="24"/>
          <w:shd w:val="clear" w:color="auto" w:fill="FFFFFF"/>
        </w:rPr>
        <w:t>(</w:t>
      </w:r>
      <w:proofErr w:type="gramEnd"/>
      <w:r w:rsidRPr="00B845F2">
        <w:rPr>
          <w:rFonts w:ascii="Times New Roman" w:hAnsi="Times New Roman" w:cs="Times New Roman"/>
          <w:sz w:val="24"/>
          <w:szCs w:val="24"/>
          <w:shd w:val="clear" w:color="auto" w:fill="000000"/>
        </w:rPr>
        <w:t>tty1</w:t>
      </w:r>
      <w:r w:rsidRPr="00B845F2">
        <w:rPr>
          <w:rFonts w:ascii="Times New Roman" w:hAnsi="Times New Roman" w:cs="Times New Roman"/>
          <w:sz w:val="24"/>
          <w:szCs w:val="24"/>
          <w:shd w:val="clear" w:color="auto" w:fill="FFFFFF"/>
        </w:rPr>
        <w:t>à</w:t>
      </w:r>
      <w:r w:rsidRPr="00B845F2">
        <w:rPr>
          <w:rFonts w:ascii="Times New Roman" w:hAnsi="Times New Roman" w:cs="Times New Roman"/>
          <w:sz w:val="24"/>
          <w:szCs w:val="24"/>
          <w:shd w:val="clear" w:color="auto" w:fill="000000"/>
        </w:rPr>
        <w:t>tty6</w:t>
      </w:r>
      <w:r w:rsidRPr="00B845F2">
        <w:rPr>
          <w:rFonts w:ascii="Times New Roman" w:hAnsi="Times New Roman" w:cs="Times New Roman"/>
          <w:sz w:val="24"/>
          <w:szCs w:val="24"/>
          <w:shd w:val="clear" w:color="auto" w:fill="FFFFFF"/>
        </w:rPr>
        <w:t>).</w:t>
      </w:r>
    </w:p>
    <w:p w14:paraId="75F32F9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 xml:space="preserve">Le </w:t>
      </w:r>
      <w:r w:rsidRPr="00B845F2">
        <w:rPr>
          <w:rFonts w:ascii="Times New Roman" w:hAnsi="Times New Roman" w:cs="Times New Roman"/>
          <w:b/>
          <w:bCs/>
          <w:sz w:val="24"/>
          <w:szCs w:val="24"/>
          <w:shd w:val="clear" w:color="auto" w:fill="FFFFFF"/>
        </w:rPr>
        <w:t>.</w:t>
      </w:r>
      <w:proofErr w:type="spellStart"/>
      <w:r w:rsidRPr="00B845F2">
        <w:rPr>
          <w:rFonts w:ascii="Times New Roman" w:hAnsi="Times New Roman" w:cs="Times New Roman"/>
          <w:b/>
          <w:bCs/>
          <w:sz w:val="24"/>
          <w:szCs w:val="24"/>
          <w:shd w:val="clear" w:color="auto" w:fill="FFFFFF"/>
        </w:rPr>
        <w:t>bashrc</w:t>
      </w:r>
      <w:proofErr w:type="spellEnd"/>
      <w:r w:rsidRPr="00B845F2">
        <w:rPr>
          <w:rFonts w:ascii="Times New Roman" w:hAnsi="Times New Roman" w:cs="Times New Roman"/>
          <w:sz w:val="24"/>
          <w:szCs w:val="24"/>
          <w:shd w:val="clear" w:color="auto" w:fill="FFFFFF"/>
        </w:rPr>
        <w:t xml:space="preserve"> est lu lorsque vous ouvrez une console dans laquelle vous ne vous </w:t>
      </w:r>
      <w:proofErr w:type="spellStart"/>
      <w:r w:rsidRPr="00B845F2">
        <w:rPr>
          <w:rFonts w:ascii="Times New Roman" w:hAnsi="Times New Roman" w:cs="Times New Roman"/>
          <w:sz w:val="24"/>
          <w:szCs w:val="24"/>
          <w:shd w:val="clear" w:color="auto" w:fill="FFFFFF"/>
        </w:rPr>
        <w:t>loggez</w:t>
      </w:r>
      <w:proofErr w:type="spellEnd"/>
      <w:r w:rsidRPr="00B845F2">
        <w:rPr>
          <w:rFonts w:ascii="Times New Roman" w:hAnsi="Times New Roman" w:cs="Times New Roman"/>
          <w:sz w:val="24"/>
          <w:szCs w:val="24"/>
          <w:shd w:val="clear" w:color="auto" w:fill="FFFFFF"/>
        </w:rPr>
        <w:t xml:space="preserve"> pas. C'est le cas des consoles que vous ouvrez en mode graphique (Terminal sous </w:t>
      </w:r>
      <w:proofErr w:type="spellStart"/>
      <w:r w:rsidRPr="00B845F2">
        <w:rPr>
          <w:rFonts w:ascii="Times New Roman" w:hAnsi="Times New Roman" w:cs="Times New Roman"/>
          <w:sz w:val="24"/>
          <w:szCs w:val="24"/>
          <w:shd w:val="clear" w:color="auto" w:fill="FFFFFF"/>
        </w:rPr>
        <w:t>Unity</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Konsole</w:t>
      </w:r>
      <w:proofErr w:type="spellEnd"/>
      <w:r w:rsidRPr="00B845F2">
        <w:rPr>
          <w:rFonts w:ascii="Times New Roman" w:hAnsi="Times New Roman" w:cs="Times New Roman"/>
          <w:sz w:val="24"/>
          <w:szCs w:val="24"/>
          <w:shd w:val="clear" w:color="auto" w:fill="FFFFFF"/>
        </w:rPr>
        <w:t xml:space="preserve"> sous KDE).</w:t>
      </w:r>
    </w:p>
    <w:p w14:paraId="0D753B4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C'est un peu compliqué pour pas grand-chose au final. Dans la pratique, </w:t>
      </w:r>
      <w:proofErr w:type="spellStart"/>
      <w:r w:rsidRPr="00B845F2">
        <w:rPr>
          <w:rFonts w:ascii="Times New Roman" w:hAnsi="Times New Roman" w:cs="Times New Roman"/>
          <w:sz w:val="24"/>
          <w:szCs w:val="24"/>
          <w:shd w:val="clear" w:color="auto" w:fill="FFFFFF"/>
        </w:rPr>
        <w:t>le</w:t>
      </w:r>
      <w:r w:rsidRPr="00B845F2">
        <w:rPr>
          <w:rFonts w:ascii="Times New Roman" w:hAnsi="Times New Roman" w:cs="Times New Roman"/>
          <w:sz w:val="24"/>
          <w:szCs w:val="24"/>
          <w:shd w:val="clear" w:color="auto" w:fill="000000"/>
        </w:rPr>
        <w:t>.profile</w:t>
      </w:r>
      <w:r w:rsidRPr="00B845F2">
        <w:rPr>
          <w:rFonts w:ascii="Times New Roman" w:hAnsi="Times New Roman" w:cs="Times New Roman"/>
          <w:sz w:val="24"/>
          <w:szCs w:val="24"/>
          <w:shd w:val="clear" w:color="auto" w:fill="FFFFFF"/>
        </w:rPr>
        <w:t>fait</w:t>
      </w:r>
      <w:proofErr w:type="spellEnd"/>
      <w:r w:rsidRPr="00B845F2">
        <w:rPr>
          <w:rFonts w:ascii="Times New Roman" w:hAnsi="Times New Roman" w:cs="Times New Roman"/>
          <w:sz w:val="24"/>
          <w:szCs w:val="24"/>
          <w:shd w:val="clear" w:color="auto" w:fill="FFFFFF"/>
        </w:rPr>
        <w:t xml:space="preserve"> par défaut appel </w:t>
      </w:r>
      <w:proofErr w:type="spellStart"/>
      <w:r w:rsidRPr="00B845F2">
        <w:rPr>
          <w:rFonts w:ascii="Times New Roman" w:hAnsi="Times New Roman" w:cs="Times New Roman"/>
          <w:sz w:val="24"/>
          <w:szCs w:val="24"/>
          <w:shd w:val="clear" w:color="auto" w:fill="FFFFFF"/>
        </w:rPr>
        <w:t>au</w:t>
      </w:r>
      <w:r w:rsidRPr="00B845F2">
        <w:rPr>
          <w:rFonts w:ascii="Times New Roman" w:hAnsi="Times New Roman" w:cs="Times New Roman"/>
          <w:sz w:val="24"/>
          <w:szCs w:val="24"/>
          <w:shd w:val="clear" w:color="auto" w:fill="000000"/>
        </w:rPr>
        <w:t>.bashrc</w:t>
      </w:r>
      <w:proofErr w:type="spellEnd"/>
      <w:r w:rsidRPr="00B845F2">
        <w:rPr>
          <w:rFonts w:ascii="Times New Roman" w:hAnsi="Times New Roman" w:cs="Times New Roman"/>
          <w:sz w:val="24"/>
          <w:szCs w:val="24"/>
          <w:shd w:val="clear" w:color="auto" w:fill="FFFFFF"/>
        </w:rPr>
        <w:t xml:space="preserve">… Donc il suffit d'éditer </w:t>
      </w:r>
      <w:proofErr w:type="spellStart"/>
      <w:r w:rsidRPr="00B845F2">
        <w:rPr>
          <w:rFonts w:ascii="Times New Roman" w:hAnsi="Times New Roman" w:cs="Times New Roman"/>
          <w:sz w:val="24"/>
          <w:szCs w:val="24"/>
          <w:shd w:val="clear" w:color="auto" w:fill="FFFFFF"/>
        </w:rPr>
        <w:t>votre</w:t>
      </w:r>
      <w:r w:rsidRPr="00B845F2">
        <w:rPr>
          <w:rFonts w:ascii="Times New Roman" w:hAnsi="Times New Roman" w:cs="Times New Roman"/>
          <w:sz w:val="24"/>
          <w:szCs w:val="24"/>
          <w:shd w:val="clear" w:color="auto" w:fill="000000"/>
        </w:rPr>
        <w:t>.bashrc</w:t>
      </w:r>
      <w:r w:rsidRPr="00B845F2">
        <w:rPr>
          <w:rFonts w:ascii="Times New Roman" w:hAnsi="Times New Roman" w:cs="Times New Roman"/>
          <w:sz w:val="24"/>
          <w:szCs w:val="24"/>
          <w:shd w:val="clear" w:color="auto" w:fill="FFFFFF"/>
        </w:rPr>
        <w:t>et</w:t>
      </w:r>
      <w:proofErr w:type="spellEnd"/>
      <w:r w:rsidRPr="00B845F2">
        <w:rPr>
          <w:rFonts w:ascii="Times New Roman" w:hAnsi="Times New Roman" w:cs="Times New Roman"/>
          <w:sz w:val="24"/>
          <w:szCs w:val="24"/>
          <w:shd w:val="clear" w:color="auto" w:fill="FFFFFF"/>
        </w:rPr>
        <w:t xml:space="preserve"> vous modifierez ainsi les options de toutes vos consoles : celles avec et sans login.</w:t>
      </w:r>
    </w:p>
    <w:p w14:paraId="656FC5A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BFF17C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543FDAE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0BE815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774351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 xml:space="preserve">Installer des programmes avec </w:t>
      </w:r>
      <w:proofErr w:type="spellStart"/>
      <w:r w:rsidRPr="00B845F2">
        <w:rPr>
          <w:rFonts w:ascii="Times New Roman" w:hAnsi="Times New Roman" w:cs="Times New Roman"/>
          <w:b/>
          <w:bCs/>
          <w:color w:val="535353"/>
          <w:sz w:val="24"/>
          <w:szCs w:val="24"/>
          <w:shd w:val="clear" w:color="auto" w:fill="FFFFFF"/>
        </w:rPr>
        <w:t>apt-get</w:t>
      </w:r>
      <w:proofErr w:type="spellEnd"/>
    </w:p>
    <w:p w14:paraId="602517A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A0873C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lang w:val="de-DE"/>
        </w:rPr>
        <w:t>RTFM</w:t>
      </w:r>
      <w:r w:rsidRPr="00B845F2">
        <w:rPr>
          <w:rFonts w:ascii="Times New Roman" w:hAnsi="Times New Roman" w:cs="Times New Roman"/>
          <w:b/>
          <w:bCs/>
          <w:color w:val="535353"/>
          <w:sz w:val="24"/>
          <w:szCs w:val="24"/>
          <w:shd w:val="clear" w:color="auto" w:fill="FFFFFF"/>
        </w:rPr>
        <w:t> : lisez le manuel !</w:t>
      </w:r>
    </w:p>
    <w:p w14:paraId="014D54A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EB67F71" w14:textId="34BD57E3"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RTMF est l’abréviation de Read the </w:t>
      </w:r>
      <w:proofErr w:type="spellStart"/>
      <w:r w:rsidRPr="00B845F2">
        <w:rPr>
          <w:rFonts w:ascii="Times New Roman" w:hAnsi="Times New Roman" w:cs="Times New Roman"/>
          <w:sz w:val="24"/>
          <w:szCs w:val="24"/>
          <w:shd w:val="clear" w:color="auto" w:fill="FFFFFF"/>
        </w:rPr>
        <w:t>fucking</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manual</w:t>
      </w:r>
      <w:proofErr w:type="spellEnd"/>
    </w:p>
    <w:p w14:paraId="0A43B89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30C5F9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gramStart"/>
      <w:r w:rsidRPr="00B845F2">
        <w:rPr>
          <w:rFonts w:ascii="Times New Roman" w:hAnsi="Times New Roman" w:cs="Times New Roman"/>
          <w:b/>
          <w:bCs/>
          <w:color w:val="535353"/>
          <w:sz w:val="24"/>
          <w:szCs w:val="24"/>
          <w:shd w:val="clear" w:color="auto" w:fill="FFFFFF"/>
        </w:rPr>
        <w:t>man</w:t>
      </w:r>
      <w:proofErr w:type="gramEnd"/>
      <w:r w:rsidRPr="00B845F2">
        <w:rPr>
          <w:rFonts w:ascii="Times New Roman" w:hAnsi="Times New Roman" w:cs="Times New Roman"/>
          <w:b/>
          <w:bCs/>
          <w:color w:val="535353"/>
          <w:sz w:val="24"/>
          <w:szCs w:val="24"/>
          <w:shd w:val="clear" w:color="auto" w:fill="FFFFFF"/>
        </w:rPr>
        <w:t> : afficher le manuel d'une commande</w:t>
      </w:r>
    </w:p>
    <w:p w14:paraId="6CBBFBE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2BCDA5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magique que nous allons expérimenter tout au long de ce chapitre est </w:t>
      </w:r>
      <w:r w:rsidRPr="00B845F2">
        <w:rPr>
          <w:rFonts w:ascii="Times New Roman" w:hAnsi="Times New Roman" w:cs="Times New Roman"/>
          <w:sz w:val="24"/>
          <w:szCs w:val="24"/>
          <w:shd w:val="clear" w:color="auto" w:fill="000000"/>
        </w:rPr>
        <w:t>man</w:t>
      </w:r>
      <w:r w:rsidRPr="00B845F2">
        <w:rPr>
          <w:rFonts w:ascii="Times New Roman" w:hAnsi="Times New Roman" w:cs="Times New Roman"/>
          <w:sz w:val="24"/>
          <w:szCs w:val="24"/>
          <w:shd w:val="clear" w:color="auto" w:fill="FFFFFF"/>
        </w:rPr>
        <w:t xml:space="preserve">, qui est l'abréviation de </w:t>
      </w:r>
      <w:r w:rsidRPr="00B845F2">
        <w:rPr>
          <w:rFonts w:ascii="Times New Roman" w:hAnsi="Times New Roman" w:cs="Times New Roman"/>
          <w:b/>
          <w:bCs/>
          <w:sz w:val="24"/>
          <w:szCs w:val="24"/>
          <w:shd w:val="clear" w:color="auto" w:fill="FFFFFF"/>
        </w:rPr>
        <w:t>man</w:t>
      </w:r>
      <w:r w:rsidRPr="00B845F2">
        <w:rPr>
          <w:rFonts w:ascii="Times New Roman" w:hAnsi="Times New Roman" w:cs="Times New Roman"/>
          <w:sz w:val="24"/>
          <w:szCs w:val="24"/>
          <w:shd w:val="clear" w:color="auto" w:fill="FFFFFF"/>
          <w:lang w:val="pt-PT"/>
        </w:rPr>
        <w:t>ual.</w:t>
      </w:r>
    </w:p>
    <w:p w14:paraId="2210FF4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11DAE5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w:t>
      </w:r>
      <w:r w:rsidRPr="00B845F2">
        <w:rPr>
          <w:rFonts w:ascii="Times New Roman" w:hAnsi="Times New Roman" w:cs="Times New Roman"/>
          <w:sz w:val="24"/>
          <w:szCs w:val="24"/>
          <w:shd w:val="clear" w:color="auto" w:fill="000000"/>
        </w:rPr>
        <w:t>man</w:t>
      </w:r>
      <w:r w:rsidRPr="00B845F2">
        <w:rPr>
          <w:rFonts w:ascii="Times New Roman" w:hAnsi="Times New Roman" w:cs="Times New Roman"/>
          <w:sz w:val="24"/>
          <w:szCs w:val="24"/>
          <w:shd w:val="clear" w:color="auto" w:fill="FFFFFF"/>
        </w:rPr>
        <w:t xml:space="preserve"> s'utilise très simplement : elle prend en paramètre le nom de la commande dont vous voulez lire la doc.</w:t>
      </w:r>
    </w:p>
    <w:p w14:paraId="6AB734B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Par exemple, si je veux tout savoir sur la commande </w:t>
      </w:r>
      <w:proofErr w:type="spellStart"/>
      <w:r w:rsidRPr="00B845F2">
        <w:rPr>
          <w:rFonts w:ascii="Times New Roman" w:hAnsi="Times New Roman" w:cs="Times New Roman"/>
          <w:sz w:val="24"/>
          <w:szCs w:val="24"/>
          <w:shd w:val="clear" w:color="auto" w:fill="000000"/>
        </w:rPr>
        <w:t>mkdir</w:t>
      </w:r>
      <w:proofErr w:type="spellEnd"/>
      <w:r w:rsidRPr="00B845F2">
        <w:rPr>
          <w:rFonts w:ascii="Times New Roman" w:hAnsi="Times New Roman" w:cs="Times New Roman"/>
          <w:sz w:val="24"/>
          <w:szCs w:val="24"/>
          <w:shd w:val="clear" w:color="auto" w:fill="FFFFFF"/>
        </w:rPr>
        <w:t xml:space="preserve">, je dois écrire : man </w:t>
      </w:r>
      <w:proofErr w:type="spellStart"/>
      <w:r w:rsidRPr="00B845F2">
        <w:rPr>
          <w:rFonts w:ascii="Times New Roman" w:hAnsi="Times New Roman" w:cs="Times New Roman"/>
          <w:sz w:val="24"/>
          <w:szCs w:val="24"/>
          <w:shd w:val="clear" w:color="auto" w:fill="FFFFFF"/>
        </w:rPr>
        <w:t>mkdir</w:t>
      </w:r>
      <w:proofErr w:type="spellEnd"/>
    </w:p>
    <w:p w14:paraId="116F731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B9FB17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lang w:val="it-IT"/>
        </w:rPr>
        <w:t>Se d</w:t>
      </w:r>
      <w:proofErr w:type="spellStart"/>
      <w:r w:rsidRPr="00B845F2">
        <w:rPr>
          <w:rFonts w:ascii="Times New Roman" w:hAnsi="Times New Roman" w:cs="Times New Roman"/>
          <w:b/>
          <w:bCs/>
          <w:sz w:val="24"/>
          <w:szCs w:val="24"/>
          <w:shd w:val="clear" w:color="auto" w:fill="FFFFFF"/>
        </w:rPr>
        <w:t>éplacer</w:t>
      </w:r>
      <w:proofErr w:type="spellEnd"/>
      <w:r w:rsidRPr="00B845F2">
        <w:rPr>
          <w:rFonts w:ascii="Times New Roman" w:hAnsi="Times New Roman" w:cs="Times New Roman"/>
          <w:b/>
          <w:bCs/>
          <w:sz w:val="24"/>
          <w:szCs w:val="24"/>
          <w:shd w:val="clear" w:color="auto" w:fill="FFFFFF"/>
        </w:rPr>
        <w:t xml:space="preserve"> dans le manuel</w:t>
      </w:r>
    </w:p>
    <w:p w14:paraId="386725B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681E225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On peut se déplacer à l’aide des flèches directionnelles.</w:t>
      </w:r>
    </w:p>
    <w:p w14:paraId="6719178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8A9B79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Appuyez sur la touche </w:t>
      </w:r>
      <w:r w:rsidRPr="00B845F2">
        <w:rPr>
          <w:rFonts w:ascii="Times New Roman" w:hAnsi="Times New Roman" w:cs="Times New Roman"/>
          <w:sz w:val="24"/>
          <w:szCs w:val="24"/>
          <w:shd w:val="clear" w:color="auto" w:fill="000000"/>
          <w:lang w:val="de-DE"/>
        </w:rPr>
        <w:t>Home</w:t>
      </w:r>
      <w:r w:rsidRPr="00B845F2">
        <w:rPr>
          <w:rFonts w:ascii="Times New Roman" w:hAnsi="Times New Roman" w:cs="Times New Roman"/>
          <w:sz w:val="24"/>
          <w:szCs w:val="24"/>
          <w:shd w:val="clear" w:color="auto" w:fill="FFFFFF"/>
        </w:rPr>
        <w:t xml:space="preserve"> (aussi appelée </w:t>
      </w:r>
      <w:r w:rsidRPr="00B845F2">
        <w:rPr>
          <w:rFonts w:ascii="Times New Roman" w:hAnsi="Times New Roman" w:cs="Times New Roman"/>
          <w:sz w:val="24"/>
          <w:szCs w:val="24"/>
          <w:shd w:val="clear" w:color="auto" w:fill="000000"/>
          <w:lang w:val="it-IT"/>
        </w:rPr>
        <w:t>Origine</w:t>
      </w:r>
      <w:r w:rsidRPr="00B845F2">
        <w:rPr>
          <w:rFonts w:ascii="Times New Roman" w:hAnsi="Times New Roman" w:cs="Times New Roman"/>
          <w:sz w:val="24"/>
          <w:szCs w:val="24"/>
          <w:shd w:val="clear" w:color="auto" w:fill="FFFFFF"/>
        </w:rPr>
        <w:t xml:space="preserve">) pour revenir au début du manuel, et sur </w:t>
      </w:r>
      <w:r w:rsidRPr="00B845F2">
        <w:rPr>
          <w:rFonts w:ascii="Times New Roman" w:hAnsi="Times New Roman" w:cs="Times New Roman"/>
          <w:sz w:val="24"/>
          <w:szCs w:val="24"/>
          <w:shd w:val="clear" w:color="auto" w:fill="000000"/>
        </w:rPr>
        <w:t>Fin</w:t>
      </w:r>
      <w:r w:rsidRPr="00B845F2">
        <w:rPr>
          <w:rFonts w:ascii="Times New Roman" w:hAnsi="Times New Roman" w:cs="Times New Roman"/>
          <w:sz w:val="24"/>
          <w:szCs w:val="24"/>
          <w:shd w:val="clear" w:color="auto" w:fill="FFFFFF"/>
        </w:rPr>
        <w:t xml:space="preserve"> pour aller à </w:t>
      </w:r>
      <w:r w:rsidRPr="00B845F2">
        <w:rPr>
          <w:rFonts w:ascii="Times New Roman" w:hAnsi="Times New Roman" w:cs="Times New Roman"/>
          <w:sz w:val="24"/>
          <w:szCs w:val="24"/>
          <w:shd w:val="clear" w:color="auto" w:fill="FFFFFF"/>
          <w:lang w:val="it-IT"/>
        </w:rPr>
        <w:t>la fin.</w:t>
      </w:r>
    </w:p>
    <w:p w14:paraId="31F60D1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7617D1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Appuyez sur la touche </w:t>
      </w:r>
      <w:r w:rsidRPr="00B845F2">
        <w:rPr>
          <w:rFonts w:ascii="Times New Roman" w:hAnsi="Times New Roman" w:cs="Times New Roman"/>
          <w:sz w:val="24"/>
          <w:szCs w:val="24"/>
          <w:shd w:val="clear" w:color="auto" w:fill="000000"/>
        </w:rPr>
        <w:t>/</w:t>
      </w:r>
      <w:r w:rsidRPr="00B845F2">
        <w:rPr>
          <w:rFonts w:ascii="Times New Roman" w:hAnsi="Times New Roman" w:cs="Times New Roman"/>
          <w:sz w:val="24"/>
          <w:szCs w:val="24"/>
          <w:shd w:val="clear" w:color="auto" w:fill="FFFFFF"/>
        </w:rPr>
        <w:t xml:space="preserve"> (slash) pour effectuer une recherche ; c'est très pratique ! Tapez ensuite le mot que vous recherchez dans le manuel puis appuyez sur </w:t>
      </w:r>
      <w:r w:rsidRPr="00B845F2">
        <w:rPr>
          <w:rFonts w:ascii="Times New Roman" w:hAnsi="Times New Roman" w:cs="Times New Roman"/>
          <w:sz w:val="24"/>
          <w:szCs w:val="24"/>
          <w:shd w:val="clear" w:color="auto" w:fill="000000"/>
        </w:rPr>
        <w:t>Entrée</w:t>
      </w:r>
      <w:r w:rsidRPr="00B845F2">
        <w:rPr>
          <w:rFonts w:ascii="Times New Roman" w:hAnsi="Times New Roman" w:cs="Times New Roman"/>
          <w:sz w:val="24"/>
          <w:szCs w:val="24"/>
          <w:shd w:val="clear" w:color="auto" w:fill="FFFFFF"/>
        </w:rPr>
        <w:t>.</w:t>
      </w:r>
    </w:p>
    <w:p w14:paraId="020851E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43B5C3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44CAA0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Appuyez sur la touche </w:t>
      </w:r>
      <w:r w:rsidRPr="00B845F2">
        <w:rPr>
          <w:rFonts w:ascii="Times New Roman" w:hAnsi="Times New Roman" w:cs="Times New Roman"/>
          <w:sz w:val="24"/>
          <w:szCs w:val="24"/>
          <w:shd w:val="clear" w:color="auto" w:fill="000000"/>
        </w:rPr>
        <w:t>Q</w:t>
      </w:r>
      <w:r w:rsidRPr="00B845F2">
        <w:rPr>
          <w:rFonts w:ascii="Times New Roman" w:hAnsi="Times New Roman" w:cs="Times New Roman"/>
          <w:sz w:val="24"/>
          <w:szCs w:val="24"/>
          <w:shd w:val="clear" w:color="auto" w:fill="FFFFFF"/>
        </w:rPr>
        <w:t xml:space="preserve"> pour quitter le manuel à tout moment</w:t>
      </w:r>
    </w:p>
    <w:p w14:paraId="4C22CFE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E8F1EE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Les principales sections du manuel</w:t>
      </w:r>
    </w:p>
    <w:p w14:paraId="03A11DB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6FCFBB9" w14:textId="77777777" w:rsidR="00434C9F" w:rsidRPr="00B845F2" w:rsidRDefault="00B100EF" w:rsidP="00B845F2">
      <w:pPr>
        <w:pStyle w:val="Pardfaut"/>
        <w:numPr>
          <w:ilvl w:val="0"/>
          <w:numId w:val="54"/>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NAME</w:t>
      </w:r>
      <w:r w:rsidRPr="00B845F2">
        <w:rPr>
          <w:rFonts w:ascii="Times New Roman" w:hAnsi="Times New Roman" w:cs="Times New Roman"/>
          <w:sz w:val="24"/>
          <w:szCs w:val="24"/>
          <w:shd w:val="clear" w:color="auto" w:fill="FFFFFF"/>
        </w:rPr>
        <w:t> : le nom de la commande dont vous êtes en train d'afficher le manuel ainsi qu'une courte description de son utilité.</w:t>
      </w:r>
    </w:p>
    <w:p w14:paraId="4251BBAD" w14:textId="77777777" w:rsidR="00434C9F" w:rsidRPr="00B845F2" w:rsidRDefault="00B100EF" w:rsidP="00B845F2">
      <w:pPr>
        <w:pStyle w:val="Pardfaut"/>
        <w:numPr>
          <w:ilvl w:val="0"/>
          <w:numId w:val="54"/>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SYNOPSIS</w:t>
      </w:r>
      <w:r w:rsidRPr="00B845F2">
        <w:rPr>
          <w:rFonts w:ascii="Times New Roman" w:hAnsi="Times New Roman" w:cs="Times New Roman"/>
          <w:sz w:val="24"/>
          <w:szCs w:val="24"/>
          <w:shd w:val="clear" w:color="auto" w:fill="FFFFFF"/>
        </w:rPr>
        <w:t> : c'est la liste de toutes les fa</w:t>
      </w:r>
      <w:r w:rsidRPr="00B845F2">
        <w:rPr>
          <w:rFonts w:ascii="Times New Roman" w:hAnsi="Times New Roman" w:cs="Times New Roman"/>
          <w:sz w:val="24"/>
          <w:szCs w:val="24"/>
          <w:shd w:val="clear" w:color="auto" w:fill="FFFFFF"/>
          <w:lang w:val="pt-PT"/>
        </w:rPr>
        <w:t>ç</w:t>
      </w:r>
      <w:proofErr w:type="spellStart"/>
      <w:r w:rsidRPr="00B845F2">
        <w:rPr>
          <w:rFonts w:ascii="Times New Roman" w:hAnsi="Times New Roman" w:cs="Times New Roman"/>
          <w:sz w:val="24"/>
          <w:szCs w:val="24"/>
          <w:shd w:val="clear" w:color="auto" w:fill="FFFFFF"/>
        </w:rPr>
        <w:t>ons</w:t>
      </w:r>
      <w:proofErr w:type="spellEnd"/>
      <w:r w:rsidRPr="00B845F2">
        <w:rPr>
          <w:rFonts w:ascii="Times New Roman" w:hAnsi="Times New Roman" w:cs="Times New Roman"/>
          <w:sz w:val="24"/>
          <w:szCs w:val="24"/>
          <w:shd w:val="clear" w:color="auto" w:fill="FFFFFF"/>
        </w:rPr>
        <w:t xml:space="preserve"> d'utiliser la commande.</w:t>
      </w:r>
    </w:p>
    <w:p w14:paraId="5499C306" w14:textId="77777777" w:rsidR="00434C9F" w:rsidRPr="00B845F2" w:rsidRDefault="00B100EF" w:rsidP="00B845F2">
      <w:pPr>
        <w:pStyle w:val="Pardfaut"/>
        <w:numPr>
          <w:ilvl w:val="0"/>
          <w:numId w:val="54"/>
        </w:numPr>
        <w:rPr>
          <w:rFonts w:ascii="Times New Roman" w:hAnsi="Times New Roman" w:cs="Times New Roman"/>
          <w:sz w:val="24"/>
          <w:szCs w:val="24"/>
          <w:shd w:val="clear" w:color="auto" w:fill="FFFFFF"/>
          <w:lang w:val="en-US"/>
        </w:rPr>
      </w:pPr>
      <w:r w:rsidRPr="00B845F2">
        <w:rPr>
          <w:rFonts w:ascii="Times New Roman" w:hAnsi="Times New Roman" w:cs="Times New Roman"/>
          <w:sz w:val="24"/>
          <w:szCs w:val="24"/>
          <w:shd w:val="clear" w:color="auto" w:fill="000000"/>
        </w:rPr>
        <w:t>DESCRIPTION</w:t>
      </w:r>
      <w:r w:rsidRPr="00B845F2">
        <w:rPr>
          <w:rFonts w:ascii="Times New Roman" w:hAnsi="Times New Roman" w:cs="Times New Roman"/>
          <w:sz w:val="24"/>
          <w:szCs w:val="24"/>
          <w:shd w:val="clear" w:color="auto" w:fill="FFFFFF"/>
        </w:rPr>
        <w:t> : une description plus approfondie de ce que fait la commande. On y trouve aussi la liste des paramètres et leur signification. C'est en général la section la plus longue.</w:t>
      </w:r>
    </w:p>
    <w:p w14:paraId="29DB9B9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8ECC49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En installant </w:t>
      </w:r>
      <w:proofErr w:type="spellStart"/>
      <w:r w:rsidRPr="00B845F2">
        <w:rPr>
          <w:rFonts w:ascii="Times New Roman" w:hAnsi="Times New Roman" w:cs="Times New Roman"/>
          <w:sz w:val="24"/>
          <w:szCs w:val="24"/>
          <w:shd w:val="clear" w:color="auto" w:fill="FFFFFF"/>
        </w:rPr>
        <w:t>manpages-fr</w:t>
      </w:r>
      <w:proofErr w:type="spellEnd"/>
      <w:r w:rsidRPr="00B845F2">
        <w:rPr>
          <w:rFonts w:ascii="Times New Roman" w:hAnsi="Times New Roman" w:cs="Times New Roman"/>
          <w:sz w:val="24"/>
          <w:szCs w:val="24"/>
          <w:shd w:val="clear" w:color="auto" w:fill="FFFFFF"/>
        </w:rPr>
        <w:t xml:space="preserve"> tu peux installer un manuel en français.</w:t>
      </w:r>
    </w:p>
    <w:p w14:paraId="5E3F0C2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3C1331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section </w:t>
      </w:r>
      <w:r w:rsidRPr="00B845F2">
        <w:rPr>
          <w:rFonts w:ascii="Times New Roman" w:hAnsi="Times New Roman" w:cs="Times New Roman"/>
          <w:sz w:val="24"/>
          <w:szCs w:val="24"/>
          <w:shd w:val="clear" w:color="auto" w:fill="000000"/>
        </w:rPr>
        <w:t>SYNOPSIS</w:t>
      </w:r>
      <w:r w:rsidRPr="00B845F2">
        <w:rPr>
          <w:rFonts w:ascii="Times New Roman" w:hAnsi="Times New Roman" w:cs="Times New Roman"/>
          <w:sz w:val="24"/>
          <w:szCs w:val="24"/>
          <w:shd w:val="clear" w:color="auto" w:fill="FFFFFF"/>
        </w:rPr>
        <w:t xml:space="preserve"> de </w:t>
      </w:r>
      <w:proofErr w:type="spellStart"/>
      <w:r w:rsidRPr="00B845F2">
        <w:rPr>
          <w:rFonts w:ascii="Times New Roman" w:hAnsi="Times New Roman" w:cs="Times New Roman"/>
          <w:sz w:val="24"/>
          <w:szCs w:val="24"/>
          <w:shd w:val="clear" w:color="auto" w:fill="000000"/>
        </w:rPr>
        <w:t>mkdir</w:t>
      </w:r>
      <w:proofErr w:type="spellEnd"/>
      <w:r w:rsidRPr="00B845F2">
        <w:rPr>
          <w:rFonts w:ascii="Times New Roman" w:hAnsi="Times New Roman" w:cs="Times New Roman"/>
          <w:sz w:val="24"/>
          <w:szCs w:val="24"/>
          <w:shd w:val="clear" w:color="auto" w:fill="FFFFFF"/>
        </w:rPr>
        <w:t xml:space="preserve"> est présentée sur la figure suivante.</w:t>
      </w:r>
    </w:p>
    <w:p w14:paraId="15D0EE4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noProof/>
          <w:sz w:val="24"/>
          <w:szCs w:val="24"/>
          <w:shd w:val="clear" w:color="auto" w:fill="FFFFFF"/>
        </w:rPr>
        <w:drawing>
          <wp:inline distT="0" distB="0" distL="0" distR="0" wp14:anchorId="67C1A62F" wp14:editId="0B114786">
            <wp:extent cx="3619500" cy="3302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109553.png"/>
                    <pic:cNvPicPr>
                      <a:picLocks noChangeAspect="1"/>
                    </pic:cNvPicPr>
                  </pic:nvPicPr>
                  <pic:blipFill>
                    <a:blip r:embed="rId28">
                      <a:extLst/>
                    </a:blip>
                    <a:stretch>
                      <a:fillRect/>
                    </a:stretch>
                  </pic:blipFill>
                  <pic:spPr>
                    <a:xfrm>
                      <a:off x="0" y="0"/>
                      <a:ext cx="3619500" cy="330200"/>
                    </a:xfrm>
                    <a:prstGeom prst="rect">
                      <a:avLst/>
                    </a:prstGeom>
                    <a:ln w="12700" cap="flat">
                      <a:noFill/>
                      <a:miter lim="400000"/>
                    </a:ln>
                    <a:effectLst/>
                  </pic:spPr>
                </pic:pic>
              </a:graphicData>
            </a:graphic>
          </wp:inline>
        </w:drawing>
      </w:r>
    </w:p>
    <w:p w14:paraId="0B5261E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283A12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 xml:space="preserve">Détaillons point par point ce </w:t>
      </w:r>
      <w:r w:rsidRPr="00B845F2">
        <w:rPr>
          <w:rFonts w:ascii="Times New Roman" w:hAnsi="Times New Roman" w:cs="Times New Roman"/>
          <w:sz w:val="24"/>
          <w:szCs w:val="24"/>
          <w:shd w:val="clear" w:color="auto" w:fill="000000"/>
        </w:rPr>
        <w:t>SYNOPSIS</w:t>
      </w:r>
      <w:r w:rsidRPr="00B845F2">
        <w:rPr>
          <w:rFonts w:ascii="Times New Roman" w:hAnsi="Times New Roman" w:cs="Times New Roman"/>
          <w:sz w:val="24"/>
          <w:szCs w:val="24"/>
          <w:shd w:val="clear" w:color="auto" w:fill="FFFFFF"/>
        </w:rPr>
        <w:t>.</w:t>
      </w:r>
    </w:p>
    <w:p w14:paraId="3ECA5020" w14:textId="77777777" w:rsidR="00434C9F" w:rsidRPr="00B845F2" w:rsidRDefault="00B100EF" w:rsidP="00B845F2">
      <w:pPr>
        <w:pStyle w:val="Pardfaut"/>
        <w:numPr>
          <w:ilvl w:val="0"/>
          <w:numId w:val="55"/>
        </w:numPr>
        <w:rPr>
          <w:rFonts w:ascii="Times New Roman" w:hAnsi="Times New Roman" w:cs="Times New Roman"/>
          <w:sz w:val="24"/>
          <w:szCs w:val="24"/>
          <w:shd w:val="clear" w:color="auto" w:fill="FFFFFF"/>
        </w:rPr>
      </w:pPr>
      <w:proofErr w:type="spellStart"/>
      <w:r w:rsidRPr="00B845F2">
        <w:rPr>
          <w:rFonts w:ascii="Times New Roman" w:hAnsi="Times New Roman" w:cs="Times New Roman"/>
          <w:sz w:val="24"/>
          <w:szCs w:val="24"/>
          <w:shd w:val="clear" w:color="auto" w:fill="000000"/>
        </w:rPr>
        <w:t>mkdir</w:t>
      </w:r>
      <w:proofErr w:type="spellEnd"/>
      <w:r w:rsidRPr="00B845F2">
        <w:rPr>
          <w:rFonts w:ascii="Times New Roman" w:hAnsi="Times New Roman" w:cs="Times New Roman"/>
          <w:sz w:val="24"/>
          <w:szCs w:val="24"/>
          <w:shd w:val="clear" w:color="auto" w:fill="FFFFFF"/>
        </w:rPr>
        <w:t xml:space="preserve"> : pour utiliser la commande </w:t>
      </w:r>
      <w:proofErr w:type="spellStart"/>
      <w:r w:rsidRPr="00B845F2">
        <w:rPr>
          <w:rFonts w:ascii="Times New Roman" w:hAnsi="Times New Roman" w:cs="Times New Roman"/>
          <w:sz w:val="24"/>
          <w:szCs w:val="24"/>
          <w:shd w:val="clear" w:color="auto" w:fill="000000"/>
        </w:rPr>
        <w:t>mkdir</w:t>
      </w:r>
      <w:proofErr w:type="spellEnd"/>
      <w:r w:rsidRPr="00B845F2">
        <w:rPr>
          <w:rFonts w:ascii="Times New Roman" w:hAnsi="Times New Roman" w:cs="Times New Roman"/>
          <w:sz w:val="24"/>
          <w:szCs w:val="24"/>
          <w:shd w:val="clear" w:color="auto" w:fill="FFFFFF"/>
        </w:rPr>
        <w:t xml:space="preserve">, vous devez commencer par taper </w:t>
      </w:r>
      <w:proofErr w:type="spellStart"/>
      <w:r w:rsidRPr="00B845F2">
        <w:rPr>
          <w:rFonts w:ascii="Times New Roman" w:hAnsi="Times New Roman" w:cs="Times New Roman"/>
          <w:sz w:val="24"/>
          <w:szCs w:val="24"/>
          <w:shd w:val="clear" w:color="auto" w:fill="000000"/>
        </w:rPr>
        <w:t>mkdir</w:t>
      </w:r>
      <w:proofErr w:type="spellEnd"/>
      <w:r w:rsidRPr="00B845F2">
        <w:rPr>
          <w:rFonts w:ascii="Times New Roman" w:hAnsi="Times New Roman" w:cs="Times New Roman"/>
          <w:sz w:val="24"/>
          <w:szCs w:val="24"/>
          <w:shd w:val="clear" w:color="auto" w:fill="FFFFFF"/>
        </w:rPr>
        <w:t xml:space="preserve"> ; </w:t>
      </w:r>
      <w:r w:rsidRPr="00B845F2">
        <w:rPr>
          <w:rFonts w:ascii="Times New Roman" w:hAnsi="Times New Roman" w:cs="Times New Roman"/>
          <w:sz w:val="24"/>
          <w:szCs w:val="24"/>
          <w:shd w:val="clear" w:color="auto" w:fill="FFFFFF"/>
          <w:lang w:val="pt-PT"/>
        </w:rPr>
        <w:t>ç</w:t>
      </w:r>
      <w:r w:rsidRPr="00B845F2">
        <w:rPr>
          <w:rFonts w:ascii="Times New Roman" w:hAnsi="Times New Roman" w:cs="Times New Roman"/>
          <w:sz w:val="24"/>
          <w:szCs w:val="24"/>
          <w:shd w:val="clear" w:color="auto" w:fill="FFFFFF"/>
        </w:rPr>
        <w:t>a, c'est logique.</w:t>
      </w:r>
    </w:p>
    <w:p w14:paraId="7270B84F" w14:textId="77777777" w:rsidR="00434C9F" w:rsidRPr="00B845F2" w:rsidRDefault="00B100EF" w:rsidP="00B845F2">
      <w:pPr>
        <w:pStyle w:val="Pardfaut"/>
        <w:numPr>
          <w:ilvl w:val="0"/>
          <w:numId w:val="55"/>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[OPTION]</w:t>
      </w:r>
      <w:r w:rsidRPr="00B845F2">
        <w:rPr>
          <w:rFonts w:ascii="Times New Roman" w:hAnsi="Times New Roman" w:cs="Times New Roman"/>
          <w:sz w:val="24"/>
          <w:szCs w:val="24"/>
          <w:shd w:val="clear" w:color="auto" w:fill="FFFFFF"/>
        </w:rPr>
        <w:t> </w:t>
      </w:r>
      <w:r w:rsidRPr="00B845F2">
        <w:rPr>
          <w:rFonts w:ascii="Times New Roman" w:hAnsi="Times New Roman" w:cs="Times New Roman"/>
          <w:sz w:val="24"/>
          <w:szCs w:val="24"/>
          <w:shd w:val="clear" w:color="auto" w:fill="FFFFFF"/>
          <w:lang w:val="it-IT"/>
        </w:rPr>
        <w:t>: apr</w:t>
      </w:r>
      <w:r w:rsidRPr="00B845F2">
        <w:rPr>
          <w:rFonts w:ascii="Times New Roman" w:hAnsi="Times New Roman" w:cs="Times New Roman"/>
          <w:sz w:val="24"/>
          <w:szCs w:val="24"/>
          <w:shd w:val="clear" w:color="auto" w:fill="FFFFFF"/>
        </w:rPr>
        <w:t xml:space="preserve">ès </w:t>
      </w:r>
      <w:proofErr w:type="spellStart"/>
      <w:r w:rsidRPr="00B845F2">
        <w:rPr>
          <w:rFonts w:ascii="Times New Roman" w:hAnsi="Times New Roman" w:cs="Times New Roman"/>
          <w:sz w:val="24"/>
          <w:szCs w:val="24"/>
          <w:shd w:val="clear" w:color="auto" w:fill="000000"/>
        </w:rPr>
        <w:t>mkdir</w:t>
      </w:r>
      <w:proofErr w:type="spellEnd"/>
      <w:r w:rsidRPr="00B845F2">
        <w:rPr>
          <w:rFonts w:ascii="Times New Roman" w:hAnsi="Times New Roman" w:cs="Times New Roman"/>
          <w:sz w:val="24"/>
          <w:szCs w:val="24"/>
          <w:shd w:val="clear" w:color="auto" w:fill="FFFFFF"/>
        </w:rPr>
        <w:t xml:space="preserve">, vous pouvez écrire une option. Dans le </w:t>
      </w:r>
      <w:r w:rsidRPr="00B845F2">
        <w:rPr>
          <w:rFonts w:ascii="Times New Roman" w:hAnsi="Times New Roman" w:cs="Times New Roman"/>
          <w:sz w:val="24"/>
          <w:szCs w:val="24"/>
          <w:shd w:val="clear" w:color="auto" w:fill="000000"/>
        </w:rPr>
        <w:t>SYNOPSIS</w:t>
      </w:r>
      <w:r w:rsidRPr="00B845F2">
        <w:rPr>
          <w:rFonts w:ascii="Times New Roman" w:hAnsi="Times New Roman" w:cs="Times New Roman"/>
          <w:sz w:val="24"/>
          <w:szCs w:val="24"/>
          <w:shd w:val="clear" w:color="auto" w:fill="FFFFFF"/>
        </w:rPr>
        <w:t>, on met des crochets pour indiquer que c'est facultatif. Vous n'êtes donc pas obligés d'écrire une option.</w:t>
      </w:r>
    </w:p>
    <w:p w14:paraId="695BA2FC" w14:textId="77777777" w:rsidR="00434C9F" w:rsidRPr="00B845F2" w:rsidRDefault="00B100EF" w:rsidP="00B845F2">
      <w:pPr>
        <w:pStyle w:val="Pardfaut"/>
        <w:numPr>
          <w:ilvl w:val="0"/>
          <w:numId w:val="55"/>
        </w:numPr>
        <w:rPr>
          <w:rFonts w:ascii="Times New Roman" w:hAnsi="Times New Roman" w:cs="Times New Roman"/>
          <w:sz w:val="24"/>
          <w:szCs w:val="24"/>
          <w:shd w:val="clear" w:color="auto" w:fill="FFFFFF"/>
          <w:lang w:val="de-DE"/>
        </w:rPr>
      </w:pPr>
      <w:r w:rsidRPr="00B845F2">
        <w:rPr>
          <w:rFonts w:ascii="Times New Roman" w:hAnsi="Times New Roman" w:cs="Times New Roman"/>
          <w:sz w:val="24"/>
          <w:szCs w:val="24"/>
          <w:shd w:val="clear" w:color="auto" w:fill="000000"/>
          <w:lang w:val="de-DE"/>
        </w:rPr>
        <w:t>DIRECTORY</w:t>
      </w:r>
      <w:r w:rsidRPr="00B845F2">
        <w:rPr>
          <w:rFonts w:ascii="Times New Roman" w:hAnsi="Times New Roman" w:cs="Times New Roman"/>
          <w:sz w:val="24"/>
          <w:szCs w:val="24"/>
          <w:shd w:val="clear" w:color="auto" w:fill="FFFFFF"/>
        </w:rPr>
        <w:t> : c'est le nom du répertoire à créer. Ce paramètre est obligatoire puisqu'il n'est pas entre crochets.</w:t>
      </w:r>
    </w:p>
    <w:p w14:paraId="7B889A2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428EA6A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Les points de suspension après </w:t>
      </w:r>
      <w:r w:rsidRPr="00B845F2">
        <w:rPr>
          <w:rFonts w:ascii="Times New Roman" w:hAnsi="Times New Roman" w:cs="Times New Roman"/>
          <w:sz w:val="24"/>
          <w:szCs w:val="24"/>
          <w:shd w:val="clear" w:color="auto" w:fill="000000"/>
          <w:lang w:val="de-DE"/>
        </w:rPr>
        <w:t>DIRECTORY</w:t>
      </w:r>
      <w:r w:rsidRPr="00B845F2">
        <w:rPr>
          <w:rFonts w:ascii="Times New Roman" w:hAnsi="Times New Roman" w:cs="Times New Roman"/>
          <w:sz w:val="24"/>
          <w:szCs w:val="24"/>
          <w:shd w:val="clear" w:color="auto" w:fill="FFFFFF"/>
        </w:rPr>
        <w:t xml:space="preserve"> nous indiquent qu'on peut répéter le nom du répertoire autant de fois que l'on veut, ce qui nous permet d'en créer plusieurs d'un coup.</w:t>
      </w:r>
    </w:p>
    <w:p w14:paraId="759B4E0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On peut donc aussi utiliser </w:t>
      </w:r>
      <w:proofErr w:type="spellStart"/>
      <w:r w:rsidRPr="00B845F2">
        <w:rPr>
          <w:rFonts w:ascii="Times New Roman" w:hAnsi="Times New Roman" w:cs="Times New Roman"/>
          <w:sz w:val="24"/>
          <w:szCs w:val="24"/>
          <w:shd w:val="clear" w:color="auto" w:fill="000000"/>
        </w:rPr>
        <w:t>mkdir</w:t>
      </w:r>
      <w:proofErr w:type="spellEnd"/>
      <w:r w:rsidRPr="00B845F2">
        <w:rPr>
          <w:rFonts w:ascii="Times New Roman" w:hAnsi="Times New Roman" w:cs="Times New Roman"/>
          <w:sz w:val="24"/>
          <w:szCs w:val="24"/>
          <w:shd w:val="clear" w:color="auto" w:fill="FFFFFF"/>
        </w:rPr>
        <w:t xml:space="preserve"> comme ceci :</w:t>
      </w:r>
    </w:p>
    <w:p w14:paraId="620D065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mkdir</w:t>
      </w:r>
      <w:proofErr w:type="spellEnd"/>
      <w:proofErr w:type="gramEnd"/>
      <w:r w:rsidRPr="00B845F2">
        <w:rPr>
          <w:rFonts w:ascii="Times New Roman" w:hAnsi="Times New Roman" w:cs="Times New Roman"/>
          <w:color w:val="FFFFFF"/>
          <w:sz w:val="24"/>
          <w:szCs w:val="24"/>
          <w:shd w:val="clear" w:color="auto" w:fill="000000"/>
        </w:rPr>
        <w:t> images </w:t>
      </w:r>
      <w:proofErr w:type="spellStart"/>
      <w:r w:rsidRPr="00B845F2">
        <w:rPr>
          <w:rFonts w:ascii="Times New Roman" w:hAnsi="Times New Roman" w:cs="Times New Roman"/>
          <w:color w:val="FFFFFF"/>
          <w:sz w:val="24"/>
          <w:szCs w:val="24"/>
          <w:shd w:val="clear" w:color="auto" w:fill="000000"/>
        </w:rPr>
        <w:t>videos</w:t>
      </w:r>
      <w:proofErr w:type="spellEnd"/>
      <w:r w:rsidRPr="00B845F2">
        <w:rPr>
          <w:rFonts w:ascii="Times New Roman" w:hAnsi="Times New Roman" w:cs="Times New Roman"/>
          <w:color w:val="FFFFFF"/>
          <w:sz w:val="24"/>
          <w:szCs w:val="24"/>
          <w:shd w:val="clear" w:color="auto" w:fill="000000"/>
        </w:rPr>
        <w:t> musiques</w:t>
      </w:r>
    </w:p>
    <w:p w14:paraId="28B9CAA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 ce qui aura pour effet de créer trois dossiers : </w:t>
      </w:r>
      <w:r w:rsidRPr="00B845F2">
        <w:rPr>
          <w:rFonts w:ascii="Times New Roman" w:hAnsi="Times New Roman" w:cs="Times New Roman"/>
          <w:sz w:val="24"/>
          <w:szCs w:val="24"/>
          <w:shd w:val="clear" w:color="auto" w:fill="000000"/>
        </w:rPr>
        <w:t>images</w:t>
      </w:r>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000000"/>
        </w:rPr>
        <w:t>videos</w:t>
      </w:r>
      <w:proofErr w:type="spellEnd"/>
      <w:r w:rsidRPr="00B845F2">
        <w:rPr>
          <w:rFonts w:ascii="Times New Roman" w:hAnsi="Times New Roman" w:cs="Times New Roman"/>
          <w:sz w:val="24"/>
          <w:szCs w:val="24"/>
          <w:shd w:val="clear" w:color="auto" w:fill="FFFFFF"/>
        </w:rPr>
        <w:t xml:space="preserve"> et </w:t>
      </w:r>
      <w:r w:rsidRPr="00B845F2">
        <w:rPr>
          <w:rFonts w:ascii="Times New Roman" w:hAnsi="Times New Roman" w:cs="Times New Roman"/>
          <w:sz w:val="24"/>
          <w:szCs w:val="24"/>
          <w:shd w:val="clear" w:color="auto" w:fill="000000"/>
        </w:rPr>
        <w:t>musiques</w:t>
      </w:r>
      <w:r w:rsidRPr="00B845F2">
        <w:rPr>
          <w:rFonts w:ascii="Times New Roman" w:hAnsi="Times New Roman" w:cs="Times New Roman"/>
          <w:sz w:val="24"/>
          <w:szCs w:val="24"/>
          <w:shd w:val="clear" w:color="auto" w:fill="FFFFFF"/>
        </w:rPr>
        <w:t>.</w:t>
      </w:r>
    </w:p>
    <w:p w14:paraId="7AA0D46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700EB1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mode </w:t>
      </w:r>
      <w:r w:rsidRPr="00B845F2">
        <w:rPr>
          <w:rFonts w:ascii="Times New Roman" w:hAnsi="Times New Roman" w:cs="Times New Roman"/>
          <w:sz w:val="24"/>
          <w:szCs w:val="24"/>
          <w:shd w:val="clear" w:color="auto" w:fill="000000"/>
        </w:rPr>
        <w:t>-v</w:t>
      </w:r>
      <w:r w:rsidRPr="00B845F2">
        <w:rPr>
          <w:rFonts w:ascii="Times New Roman" w:hAnsi="Times New Roman" w:cs="Times New Roman"/>
          <w:sz w:val="24"/>
          <w:szCs w:val="24"/>
          <w:shd w:val="clear" w:color="auto" w:fill="FFFFFF"/>
        </w:rPr>
        <w:t xml:space="preserve"> (verbeux) demande à la commande de détailler ce qu'elle fait.</w:t>
      </w:r>
    </w:p>
    <w:p w14:paraId="4948182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DD2F2C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mode </w:t>
      </w:r>
      <w:r w:rsidRPr="00B845F2">
        <w:rPr>
          <w:rFonts w:ascii="Times New Roman" w:hAnsi="Times New Roman" w:cs="Times New Roman"/>
          <w:sz w:val="24"/>
          <w:szCs w:val="24"/>
          <w:shd w:val="clear" w:color="auto" w:fill="000000"/>
        </w:rPr>
        <w:t>-i</w:t>
      </w:r>
      <w:r w:rsidRPr="00B845F2">
        <w:rPr>
          <w:rFonts w:ascii="Times New Roman" w:hAnsi="Times New Roman" w:cs="Times New Roman"/>
          <w:sz w:val="24"/>
          <w:szCs w:val="24"/>
          <w:shd w:val="clear" w:color="auto" w:fill="FFFFFF"/>
        </w:rPr>
        <w:t xml:space="preserve"> demande la confirmation avant de faire l’action.</w:t>
      </w:r>
    </w:p>
    <w:p w14:paraId="50B94E2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FF82A7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lang w:val="pt-PT"/>
        </w:rPr>
        <w:t>apropos</w:t>
      </w:r>
      <w:r w:rsidRPr="00B845F2">
        <w:rPr>
          <w:rFonts w:ascii="Times New Roman" w:hAnsi="Times New Roman" w:cs="Times New Roman"/>
          <w:b/>
          <w:bCs/>
          <w:color w:val="535353"/>
          <w:sz w:val="24"/>
          <w:szCs w:val="24"/>
          <w:shd w:val="clear" w:color="auto" w:fill="FFFFFF"/>
        </w:rPr>
        <w:t> : trouver une commande</w:t>
      </w:r>
    </w:p>
    <w:p w14:paraId="1E824AE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780964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w:t>
      </w:r>
      <w:r w:rsidRPr="00B845F2">
        <w:rPr>
          <w:rFonts w:ascii="Times New Roman" w:hAnsi="Times New Roman" w:cs="Times New Roman"/>
          <w:sz w:val="24"/>
          <w:szCs w:val="24"/>
          <w:shd w:val="clear" w:color="auto" w:fill="000000"/>
          <w:lang w:val="pt-PT"/>
        </w:rPr>
        <w:t>apropos</w:t>
      </w:r>
      <w:r w:rsidRPr="00B845F2">
        <w:rPr>
          <w:rFonts w:ascii="Times New Roman" w:hAnsi="Times New Roman" w:cs="Times New Roman"/>
          <w:sz w:val="24"/>
          <w:szCs w:val="24"/>
          <w:shd w:val="clear" w:color="auto" w:fill="FFFFFF"/>
        </w:rPr>
        <w:t xml:space="preserve"> est donc un peu l'inverse de </w:t>
      </w:r>
      <w:r w:rsidRPr="00B845F2">
        <w:rPr>
          <w:rFonts w:ascii="Times New Roman" w:hAnsi="Times New Roman" w:cs="Times New Roman"/>
          <w:sz w:val="24"/>
          <w:szCs w:val="24"/>
          <w:shd w:val="clear" w:color="auto" w:fill="000000"/>
        </w:rPr>
        <w:t>man</w:t>
      </w:r>
      <w:r w:rsidRPr="00B845F2">
        <w:rPr>
          <w:rFonts w:ascii="Times New Roman" w:hAnsi="Times New Roman" w:cs="Times New Roman"/>
          <w:sz w:val="24"/>
          <w:szCs w:val="24"/>
          <w:shd w:val="clear" w:color="auto" w:fill="FFFFFF"/>
        </w:rPr>
        <w:t> : elle vous permet de retrouver une commande.</w:t>
      </w:r>
    </w:p>
    <w:p w14:paraId="6B12D0A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Prenons un exemple : vous recherchez une commande (que vous avez installée) en rapport avec le son parce que vous aimeriez bien savoir comment modifier le volume en console.</w:t>
      </w:r>
    </w:p>
    <w:p w14:paraId="4BDB77D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Vous pouvez taper :</w:t>
      </w:r>
    </w:p>
    <w:p w14:paraId="3D91B04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pt-PT"/>
        </w:rPr>
        <w:t>apropos</w:t>
      </w:r>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sound</w:t>
      </w:r>
      <w:proofErr w:type="spellEnd"/>
    </w:p>
    <w:p w14:paraId="1925461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ce qui va rechercher toutes les commandes qui parlent de son (</w:t>
      </w:r>
      <w:proofErr w:type="spellStart"/>
      <w:r w:rsidRPr="00B845F2">
        <w:rPr>
          <w:rFonts w:ascii="Times New Roman" w:hAnsi="Times New Roman" w:cs="Times New Roman"/>
          <w:sz w:val="24"/>
          <w:szCs w:val="24"/>
          <w:shd w:val="clear" w:color="auto" w:fill="000000"/>
        </w:rPr>
        <w:t>sound</w:t>
      </w:r>
      <w:proofErr w:type="spellEnd"/>
      <w:r w:rsidRPr="00B845F2">
        <w:rPr>
          <w:rFonts w:ascii="Times New Roman" w:hAnsi="Times New Roman" w:cs="Times New Roman"/>
          <w:sz w:val="24"/>
          <w:szCs w:val="24"/>
          <w:shd w:val="clear" w:color="auto" w:fill="FFFFFF"/>
        </w:rPr>
        <w:t>) dans leur page du manuel.</w:t>
      </w:r>
    </w:p>
    <w:p w14:paraId="45FF1BE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6DE393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D'autres fa</w:t>
      </w:r>
      <w:r w:rsidRPr="00B845F2">
        <w:rPr>
          <w:rFonts w:ascii="Times New Roman" w:hAnsi="Times New Roman" w:cs="Times New Roman"/>
          <w:b/>
          <w:bCs/>
          <w:color w:val="535353"/>
          <w:sz w:val="24"/>
          <w:szCs w:val="24"/>
          <w:shd w:val="clear" w:color="auto" w:fill="FFFFFF"/>
          <w:lang w:val="pt-PT"/>
        </w:rPr>
        <w:t>ç</w:t>
      </w:r>
      <w:proofErr w:type="spellStart"/>
      <w:r w:rsidRPr="00B845F2">
        <w:rPr>
          <w:rFonts w:ascii="Times New Roman" w:hAnsi="Times New Roman" w:cs="Times New Roman"/>
          <w:b/>
          <w:bCs/>
          <w:color w:val="535353"/>
          <w:sz w:val="24"/>
          <w:szCs w:val="24"/>
          <w:shd w:val="clear" w:color="auto" w:fill="FFFFFF"/>
        </w:rPr>
        <w:t>ons</w:t>
      </w:r>
      <w:proofErr w:type="spellEnd"/>
      <w:r w:rsidRPr="00B845F2">
        <w:rPr>
          <w:rFonts w:ascii="Times New Roman" w:hAnsi="Times New Roman" w:cs="Times New Roman"/>
          <w:b/>
          <w:bCs/>
          <w:color w:val="535353"/>
          <w:sz w:val="24"/>
          <w:szCs w:val="24"/>
          <w:shd w:val="clear" w:color="auto" w:fill="FFFFFF"/>
        </w:rPr>
        <w:t xml:space="preserve"> de lire le manuel</w:t>
      </w:r>
    </w:p>
    <w:p w14:paraId="7645098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518C76F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plupart des commandes acceptent un paramètre </w:t>
      </w:r>
      <w:r w:rsidRPr="00B845F2">
        <w:rPr>
          <w:rFonts w:ascii="Times New Roman" w:hAnsi="Times New Roman" w:cs="Times New Roman"/>
          <w:sz w:val="24"/>
          <w:szCs w:val="24"/>
          <w:shd w:val="clear" w:color="auto" w:fill="000000"/>
        </w:rPr>
        <w:t>-h</w:t>
      </w:r>
      <w:r w:rsidRPr="00B845F2">
        <w:rPr>
          <w:rFonts w:ascii="Times New Roman" w:hAnsi="Times New Roman" w:cs="Times New Roman"/>
          <w:sz w:val="24"/>
          <w:szCs w:val="24"/>
          <w:shd w:val="clear" w:color="auto" w:fill="FFFFFF"/>
        </w:rPr>
        <w:t xml:space="preserve"> (et parfois son équivalent plus long </w:t>
      </w:r>
      <w:r w:rsidRPr="00B845F2">
        <w:rPr>
          <w:rFonts w:ascii="Times New Roman" w:hAnsi="Times New Roman" w:cs="Times New Roman"/>
          <w:sz w:val="24"/>
          <w:szCs w:val="24"/>
          <w:shd w:val="clear" w:color="auto" w:fill="000000"/>
        </w:rPr>
        <w:t>--help</w:t>
      </w:r>
      <w:r w:rsidRPr="00B845F2">
        <w:rPr>
          <w:rFonts w:ascii="Times New Roman" w:hAnsi="Times New Roman" w:cs="Times New Roman"/>
          <w:sz w:val="24"/>
          <w:szCs w:val="24"/>
          <w:shd w:val="clear" w:color="auto" w:fill="FFFFFF"/>
        </w:rPr>
        <w:t>) qui provoque l'affichage d'une aide ré</w:t>
      </w:r>
      <w:r w:rsidRPr="00B845F2">
        <w:rPr>
          <w:rFonts w:ascii="Times New Roman" w:hAnsi="Times New Roman" w:cs="Times New Roman"/>
          <w:sz w:val="24"/>
          <w:szCs w:val="24"/>
          <w:shd w:val="clear" w:color="auto" w:fill="FFFFFF"/>
          <w:lang w:val="pt-PT"/>
        </w:rPr>
        <w:t>sum</w:t>
      </w:r>
      <w:proofErr w:type="spellStart"/>
      <w:r w:rsidRPr="00B845F2">
        <w:rPr>
          <w:rFonts w:ascii="Times New Roman" w:hAnsi="Times New Roman" w:cs="Times New Roman"/>
          <w:sz w:val="24"/>
          <w:szCs w:val="24"/>
          <w:shd w:val="clear" w:color="auto" w:fill="FFFFFF"/>
        </w:rPr>
        <w:t>ée</w:t>
      </w:r>
      <w:proofErr w:type="spellEnd"/>
      <w:r w:rsidRPr="00B845F2">
        <w:rPr>
          <w:rFonts w:ascii="Times New Roman" w:hAnsi="Times New Roman" w:cs="Times New Roman"/>
          <w:sz w:val="24"/>
          <w:szCs w:val="24"/>
          <w:shd w:val="clear" w:color="auto" w:fill="FFFFFF"/>
        </w:rPr>
        <w:t>. Parfois cette aide est d'ailleurs plus facile à lire que celle du man, ce qui fait qu'il m'arrive de l'utiliser de temps en temps.</w:t>
      </w:r>
    </w:p>
    <w:p w14:paraId="14BD78B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Par exemple :</w:t>
      </w:r>
    </w:p>
    <w:p w14:paraId="43CBDB4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apt-</w:t>
      </w:r>
      <w:proofErr w:type="gramEnd"/>
      <w:r w:rsidRPr="00B845F2">
        <w:rPr>
          <w:rFonts w:ascii="Times New Roman" w:hAnsi="Times New Roman" w:cs="Times New Roman"/>
          <w:color w:val="FFFFFF"/>
          <w:sz w:val="24"/>
          <w:szCs w:val="24"/>
          <w:shd w:val="clear" w:color="auto" w:fill="000000"/>
        </w:rPr>
        <w:t>get</w:t>
      </w:r>
      <w:proofErr w:type="spellEnd"/>
      <w:r w:rsidRPr="00B845F2">
        <w:rPr>
          <w:rFonts w:ascii="Times New Roman" w:hAnsi="Times New Roman" w:cs="Times New Roman"/>
          <w:color w:val="FFFFFF"/>
          <w:sz w:val="24"/>
          <w:szCs w:val="24"/>
          <w:shd w:val="clear" w:color="auto" w:fill="000000"/>
        </w:rPr>
        <w:t> -h</w:t>
      </w:r>
    </w:p>
    <w:p w14:paraId="7EA8A08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623B53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r w:rsidRPr="00B845F2">
        <w:rPr>
          <w:rFonts w:ascii="Times New Roman" w:hAnsi="Times New Roman" w:cs="Times New Roman"/>
          <w:sz w:val="24"/>
          <w:szCs w:val="24"/>
          <w:shd w:val="clear" w:color="auto" w:fill="E5F3F9"/>
        </w:rPr>
        <w:t>Parfois, il n'y a pas de page de manuel pour une commande (</w:t>
      </w:r>
      <w:r w:rsidRPr="00B845F2">
        <w:rPr>
          <w:rFonts w:ascii="Times New Roman" w:hAnsi="Times New Roman" w:cs="Times New Roman"/>
          <w:sz w:val="24"/>
          <w:szCs w:val="24"/>
          <w:shd w:val="clear" w:color="auto" w:fill="000000"/>
        </w:rPr>
        <w:t>man</w:t>
      </w:r>
      <w:r w:rsidRPr="00B845F2">
        <w:rPr>
          <w:rFonts w:ascii="Times New Roman" w:hAnsi="Times New Roman" w:cs="Times New Roman"/>
          <w:sz w:val="24"/>
          <w:szCs w:val="24"/>
          <w:shd w:val="clear" w:color="auto" w:fill="E5F3F9"/>
        </w:rPr>
        <w:t xml:space="preserve"> ne fonctionne pas pour cette dernière) mais le </w:t>
      </w:r>
      <w:r w:rsidRPr="00B845F2">
        <w:rPr>
          <w:rFonts w:ascii="Times New Roman" w:hAnsi="Times New Roman" w:cs="Times New Roman"/>
          <w:sz w:val="24"/>
          <w:szCs w:val="24"/>
          <w:shd w:val="clear" w:color="auto" w:fill="000000"/>
        </w:rPr>
        <w:t>-h</w:t>
      </w:r>
      <w:r w:rsidRPr="00B845F2">
        <w:rPr>
          <w:rFonts w:ascii="Times New Roman" w:hAnsi="Times New Roman" w:cs="Times New Roman"/>
          <w:sz w:val="24"/>
          <w:szCs w:val="24"/>
          <w:shd w:val="clear" w:color="auto" w:fill="E5F3F9"/>
        </w:rPr>
        <w:t xml:space="preserve"> ou le </w:t>
      </w:r>
      <w:r w:rsidRPr="00B845F2">
        <w:rPr>
          <w:rFonts w:ascii="Times New Roman" w:hAnsi="Times New Roman" w:cs="Times New Roman"/>
          <w:sz w:val="24"/>
          <w:szCs w:val="24"/>
          <w:shd w:val="clear" w:color="auto" w:fill="000000"/>
        </w:rPr>
        <w:t>--help</w:t>
      </w:r>
      <w:r w:rsidRPr="00B845F2">
        <w:rPr>
          <w:rFonts w:ascii="Times New Roman" w:hAnsi="Times New Roman" w:cs="Times New Roman"/>
          <w:sz w:val="24"/>
          <w:szCs w:val="24"/>
          <w:shd w:val="clear" w:color="auto" w:fill="E5F3F9"/>
        </w:rPr>
        <w:t xml:space="preserve"> fonctionne. Pensez-y !</w:t>
      </w:r>
    </w:p>
    <w:p w14:paraId="42EC963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p>
    <w:p w14:paraId="094C7B0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 xml:space="preserve">La commande </w:t>
      </w:r>
      <w:proofErr w:type="spellStart"/>
      <w:r w:rsidRPr="00B845F2">
        <w:rPr>
          <w:rFonts w:ascii="Times New Roman" w:hAnsi="Times New Roman" w:cs="Times New Roman"/>
          <w:b/>
          <w:bCs/>
          <w:sz w:val="24"/>
          <w:szCs w:val="24"/>
          <w:shd w:val="clear" w:color="auto" w:fill="000000"/>
        </w:rPr>
        <w:t>whatis</w:t>
      </w:r>
      <w:proofErr w:type="spellEnd"/>
    </w:p>
    <w:p w14:paraId="56187F5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w:t>
      </w:r>
      <w:proofErr w:type="spellStart"/>
      <w:r w:rsidRPr="00B845F2">
        <w:rPr>
          <w:rFonts w:ascii="Times New Roman" w:hAnsi="Times New Roman" w:cs="Times New Roman"/>
          <w:sz w:val="24"/>
          <w:szCs w:val="24"/>
          <w:shd w:val="clear" w:color="auto" w:fill="000000"/>
        </w:rPr>
        <w:t>whatis</w:t>
      </w:r>
      <w:proofErr w:type="spellEnd"/>
      <w:r w:rsidRPr="00B845F2">
        <w:rPr>
          <w:rFonts w:ascii="Times New Roman" w:hAnsi="Times New Roman" w:cs="Times New Roman"/>
          <w:sz w:val="24"/>
          <w:szCs w:val="24"/>
          <w:shd w:val="clear" w:color="auto" w:fill="FFFFFF"/>
        </w:rPr>
        <w:t xml:space="preserve"> est une sorte de </w:t>
      </w:r>
      <w:r w:rsidRPr="00B845F2">
        <w:rPr>
          <w:rFonts w:ascii="Times New Roman" w:hAnsi="Times New Roman" w:cs="Times New Roman"/>
          <w:sz w:val="24"/>
          <w:szCs w:val="24"/>
          <w:shd w:val="clear" w:color="auto" w:fill="000000"/>
        </w:rPr>
        <w:t>man</w:t>
      </w:r>
      <w:r w:rsidRPr="00B845F2">
        <w:rPr>
          <w:rFonts w:ascii="Times New Roman" w:hAnsi="Times New Roman" w:cs="Times New Roman"/>
          <w:sz w:val="24"/>
          <w:szCs w:val="24"/>
          <w:shd w:val="clear" w:color="auto" w:fill="FFFFFF"/>
        </w:rPr>
        <w:t xml:space="preserve"> très allégé. Elle donne juste l'en-tête du manuel pour expliquer en deux mots à quoi sert la commande</w:t>
      </w:r>
    </w:p>
    <w:p w14:paraId="04DA884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EAB94F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277E9AE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F095B3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4FD623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7AE916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2F0D150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23ED7E7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91AA1C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DBC5E3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7E77AD3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503DD2A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EC7343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B2C3E1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B56ACB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72D5A9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Extraire, trier et filtrer des données</w:t>
      </w:r>
    </w:p>
    <w:p w14:paraId="51F88EA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7862B1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spellStart"/>
      <w:proofErr w:type="gramStart"/>
      <w:r w:rsidRPr="00B845F2">
        <w:rPr>
          <w:rFonts w:ascii="Times New Roman" w:hAnsi="Times New Roman" w:cs="Times New Roman"/>
          <w:b/>
          <w:bCs/>
          <w:color w:val="535353"/>
          <w:sz w:val="24"/>
          <w:szCs w:val="24"/>
          <w:shd w:val="clear" w:color="auto" w:fill="FFFFFF"/>
        </w:rPr>
        <w:t>grep</w:t>
      </w:r>
      <w:proofErr w:type="spellEnd"/>
      <w:proofErr w:type="gramEnd"/>
      <w:r w:rsidRPr="00B845F2">
        <w:rPr>
          <w:rFonts w:ascii="Times New Roman" w:hAnsi="Times New Roman" w:cs="Times New Roman"/>
          <w:b/>
          <w:bCs/>
          <w:color w:val="535353"/>
          <w:sz w:val="24"/>
          <w:szCs w:val="24"/>
          <w:shd w:val="clear" w:color="auto" w:fill="FFFFFF"/>
        </w:rPr>
        <w:t> : filtrer des données</w:t>
      </w:r>
    </w:p>
    <w:p w14:paraId="012FB33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DFB6F7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commande </w:t>
      </w:r>
      <w:proofErr w:type="spellStart"/>
      <w:r w:rsidRPr="00B845F2">
        <w:rPr>
          <w:rFonts w:ascii="Times New Roman" w:hAnsi="Times New Roman" w:cs="Times New Roman"/>
          <w:sz w:val="24"/>
          <w:szCs w:val="24"/>
          <w:shd w:val="clear" w:color="auto" w:fill="000000"/>
        </w:rPr>
        <w:t>grep</w:t>
      </w:r>
      <w:proofErr w:type="spellEnd"/>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FFFFFF"/>
        </w:rPr>
        <w:t>est essentielle.</w:t>
      </w:r>
    </w:p>
    <w:p w14:paraId="51EF24C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Son rôle est de rechercher un mot dans un fichier et d'afficher les lignes dans lesquelles ce mot a été trouvé.</w:t>
      </w:r>
    </w:p>
    <w:p w14:paraId="5E63E79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9B93C11" w14:textId="5EE1716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L'avantage de cette commande est qu'elle peut ê</w:t>
      </w:r>
      <w:r w:rsidRPr="00B845F2">
        <w:rPr>
          <w:rFonts w:ascii="Times New Roman" w:hAnsi="Times New Roman" w:cs="Times New Roman"/>
          <w:sz w:val="24"/>
          <w:szCs w:val="24"/>
          <w:lang w:val="it-IT"/>
        </w:rPr>
        <w:t>tre utilis</w:t>
      </w:r>
      <w:proofErr w:type="spellStart"/>
      <w:r w:rsidRPr="00B845F2">
        <w:rPr>
          <w:rFonts w:ascii="Times New Roman" w:hAnsi="Times New Roman" w:cs="Times New Roman"/>
          <w:sz w:val="24"/>
          <w:szCs w:val="24"/>
        </w:rPr>
        <w:t>ée</w:t>
      </w:r>
      <w:proofErr w:type="spellEnd"/>
      <w:r w:rsidRPr="00B845F2">
        <w:rPr>
          <w:rFonts w:ascii="Times New Roman" w:hAnsi="Times New Roman" w:cs="Times New Roman"/>
          <w:sz w:val="24"/>
          <w:szCs w:val="24"/>
        </w:rPr>
        <w:t xml:space="preserve"> de manière très simple ou plus complexe (mais plus précise) selon les besoins en faisant appel aux expressions </w:t>
      </w:r>
      <w:proofErr w:type="spellStart"/>
      <w:r w:rsidRPr="00B845F2">
        <w:rPr>
          <w:rFonts w:ascii="Times New Roman" w:hAnsi="Times New Roman" w:cs="Times New Roman"/>
          <w:sz w:val="24"/>
          <w:szCs w:val="24"/>
        </w:rPr>
        <w:t>réguliè</w:t>
      </w:r>
      <w:proofErr w:type="spellEnd"/>
      <w:r w:rsidRPr="00B845F2">
        <w:rPr>
          <w:rFonts w:ascii="Times New Roman" w:hAnsi="Times New Roman" w:cs="Times New Roman"/>
          <w:sz w:val="24"/>
          <w:szCs w:val="24"/>
          <w:lang w:val="pt-PT"/>
        </w:rPr>
        <w:t>res.</w:t>
      </w:r>
    </w:p>
    <w:p w14:paraId="12421D5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0D6C38D3" w14:textId="09C9A49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Les expressions régulières constituent un moyen très puissant de rechercher un texte. On les utilise non seulement dans la ligne de commandes Linux, mais aussi dans des éditeurs de texte avancés et dans de nombreux langages de programmation tels que PHP.</w:t>
      </w:r>
    </w:p>
    <w:p w14:paraId="0BCC9C3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390DDB7" w14:textId="17BBF299" w:rsidR="00434C9F" w:rsidRPr="00B845F2" w:rsidRDefault="00B100EF" w:rsidP="00B845F2">
      <w:pPr>
        <w:pStyle w:val="Pardfaut"/>
        <w:tabs>
          <w:tab w:val="left" w:pos="86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 xml:space="preserve">Utiliser </w:t>
      </w:r>
      <w:proofErr w:type="spellStart"/>
      <w:r w:rsidRPr="00B845F2">
        <w:rPr>
          <w:rFonts w:ascii="Times New Roman" w:eastAsia="Times New Roman" w:hAnsi="Times New Roman" w:cs="Times New Roman"/>
          <w:sz w:val="24"/>
          <w:szCs w:val="24"/>
        </w:rPr>
        <w:t>grep</w:t>
      </w:r>
      <w:proofErr w:type="spellEnd"/>
      <w:r w:rsidRPr="00B845F2">
        <w:rPr>
          <w:rFonts w:ascii="Times New Roman" w:eastAsia="Times New Roman" w:hAnsi="Times New Roman" w:cs="Times New Roman"/>
          <w:sz w:val="24"/>
          <w:szCs w:val="24"/>
        </w:rPr>
        <w:t xml:space="preserve"> simplement</w:t>
      </w:r>
    </w:p>
    <w:p w14:paraId="27968E1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5D71087"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texte </w:t>
      </w:r>
      <w:r w:rsidRPr="00B845F2">
        <w:rPr>
          <w:rFonts w:ascii="Times New Roman" w:hAnsi="Times New Roman" w:cs="Times New Roman"/>
          <w:sz w:val="24"/>
          <w:szCs w:val="24"/>
          <w:lang w:val="it-IT"/>
        </w:rPr>
        <w:t>nomfichier</w:t>
      </w:r>
    </w:p>
    <w:p w14:paraId="36A20002" w14:textId="2056A4D6"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Le premier paramètre est le texte à rechercher, le second est le nom du fichier dans lequel ce texte doit être recherché.</w:t>
      </w:r>
    </w:p>
    <w:p w14:paraId="7FE714F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F1BD8BD" w14:textId="36FE63A2"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Essayons par exemple de rechercher le mot « </w:t>
      </w:r>
      <w:r w:rsidRPr="00B845F2">
        <w:rPr>
          <w:rFonts w:ascii="Times New Roman" w:hAnsi="Times New Roman" w:cs="Times New Roman"/>
          <w:sz w:val="24"/>
          <w:szCs w:val="24"/>
          <w:lang w:val="pt-PT"/>
        </w:rPr>
        <w:t>alias</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rPr>
        <w:t xml:space="preserve">dans notre fichier de </w:t>
      </w:r>
      <w:proofErr w:type="spellStart"/>
      <w:r w:rsidRPr="00B845F2">
        <w:rPr>
          <w:rFonts w:ascii="Times New Roman" w:hAnsi="Times New Roman" w:cs="Times New Roman"/>
          <w:sz w:val="24"/>
          <w:szCs w:val="24"/>
        </w:rPr>
        <w:t>configuration.bashrc</w:t>
      </w:r>
      <w:proofErr w:type="spellEnd"/>
    </w:p>
    <w:p w14:paraId="4A56AD7E"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A4A84A6"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xml:space="preserve"> alias .</w:t>
      </w:r>
      <w:proofErr w:type="spellStart"/>
      <w:r w:rsidRPr="00B845F2">
        <w:rPr>
          <w:rFonts w:ascii="Times New Roman" w:hAnsi="Times New Roman" w:cs="Times New Roman"/>
          <w:sz w:val="24"/>
          <w:szCs w:val="24"/>
        </w:rPr>
        <w:t>bashrc</w:t>
      </w:r>
      <w:proofErr w:type="spellEnd"/>
    </w:p>
    <w:p w14:paraId="17CFD84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BA80A82" w14:textId="5841190A"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Notez qu'il n'est pas nécessaire de mettre des guillemets autour du mot à trouver, sauf si vous recherchez une suite de plusieurs mots séparés par des espaces, comme ceci :</w:t>
      </w:r>
    </w:p>
    <w:p w14:paraId="18A7EF5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D96062A"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"Site du Zéro" </w:t>
      </w:r>
      <w:r w:rsidRPr="00B845F2">
        <w:rPr>
          <w:rFonts w:ascii="Times New Roman" w:hAnsi="Times New Roman" w:cs="Times New Roman"/>
          <w:sz w:val="24"/>
          <w:szCs w:val="24"/>
          <w:lang w:val="it-IT"/>
        </w:rPr>
        <w:t>monfichier</w:t>
      </w:r>
    </w:p>
    <w:p w14:paraId="7F777B7B"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5C91233" w14:textId="546A70A5"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-n</w:t>
      </w:r>
      <w:r w:rsidRPr="00B845F2">
        <w:rPr>
          <w:rFonts w:ascii="Times New Roman" w:hAnsi="Times New Roman" w:cs="Times New Roman"/>
          <w:sz w:val="24"/>
          <w:szCs w:val="24"/>
        </w:rPr>
        <w:t> : connaître les numéros des lignes</w:t>
      </w:r>
    </w:p>
    <w:p w14:paraId="2DCBF363"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Vous pouvez afficher les numéros des lignes retournées avec-n :</w:t>
      </w:r>
    </w:p>
    <w:p w14:paraId="0444F40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452B34A"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53B51CA9" w14:textId="127045E2"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-v</w:t>
      </w:r>
      <w:r w:rsidRPr="00B845F2">
        <w:rPr>
          <w:rFonts w:ascii="Times New Roman" w:hAnsi="Times New Roman" w:cs="Times New Roman"/>
          <w:sz w:val="24"/>
          <w:szCs w:val="24"/>
        </w:rPr>
        <w:t> : inverser la recherche : ignorer un mot</w:t>
      </w:r>
    </w:p>
    <w:p w14:paraId="6619661F"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Si, au contraire, vous voulez connaître toutes les lignes qui </w:t>
      </w:r>
      <w:r w:rsidRPr="00B845F2">
        <w:rPr>
          <w:rFonts w:ascii="Times New Roman" w:hAnsi="Times New Roman" w:cs="Times New Roman"/>
          <w:b/>
          <w:bCs/>
          <w:sz w:val="24"/>
          <w:szCs w:val="24"/>
        </w:rPr>
        <w:t>ne contiennent pas</w:t>
      </w:r>
      <w:r w:rsidRPr="00B845F2">
        <w:rPr>
          <w:rFonts w:ascii="Times New Roman" w:hAnsi="Times New Roman" w:cs="Times New Roman"/>
          <w:sz w:val="24"/>
          <w:szCs w:val="24"/>
        </w:rPr>
        <w:t xml:space="preserve"> un mot donné, utilisez-v :</w:t>
      </w:r>
    </w:p>
    <w:p w14:paraId="776F8E39"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 </w:t>
      </w: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-v </w:t>
      </w:r>
      <w:r w:rsidRPr="00B845F2">
        <w:rPr>
          <w:rFonts w:ascii="Times New Roman" w:hAnsi="Times New Roman" w:cs="Times New Roman"/>
          <w:sz w:val="24"/>
          <w:szCs w:val="24"/>
          <w:lang w:val="pt-PT"/>
        </w:rPr>
        <w:t>alias</w:t>
      </w:r>
      <w:r w:rsidRPr="00B845F2">
        <w:rPr>
          <w:rFonts w:ascii="Times New Roman" w:hAnsi="Times New Roman" w:cs="Times New Roman"/>
          <w:sz w:val="24"/>
          <w:szCs w:val="24"/>
        </w:rPr>
        <w:t> .</w:t>
      </w:r>
      <w:proofErr w:type="spellStart"/>
      <w:r w:rsidRPr="00B845F2">
        <w:rPr>
          <w:rFonts w:ascii="Times New Roman" w:hAnsi="Times New Roman" w:cs="Times New Roman"/>
          <w:sz w:val="24"/>
          <w:szCs w:val="24"/>
        </w:rPr>
        <w:t>bashrc</w:t>
      </w:r>
      <w:proofErr w:type="spellEnd"/>
    </w:p>
    <w:p w14:paraId="0DB00E2E"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Cette fois, on ré</w:t>
      </w:r>
      <w:r w:rsidRPr="00B845F2">
        <w:rPr>
          <w:rFonts w:ascii="Times New Roman" w:hAnsi="Times New Roman" w:cs="Times New Roman"/>
          <w:sz w:val="24"/>
          <w:szCs w:val="24"/>
          <w:lang w:val="it-IT"/>
        </w:rPr>
        <w:t>cup</w:t>
      </w:r>
      <w:r w:rsidRPr="00B845F2">
        <w:rPr>
          <w:rFonts w:ascii="Times New Roman" w:hAnsi="Times New Roman" w:cs="Times New Roman"/>
          <w:sz w:val="24"/>
          <w:szCs w:val="24"/>
        </w:rPr>
        <w:t xml:space="preserve">ère toutes les lignes du </w:t>
      </w:r>
      <w:proofErr w:type="spellStart"/>
      <w:r w:rsidRPr="00B845F2">
        <w:rPr>
          <w:rFonts w:ascii="Times New Roman" w:hAnsi="Times New Roman" w:cs="Times New Roman"/>
          <w:sz w:val="24"/>
          <w:szCs w:val="24"/>
        </w:rPr>
        <w:t>fichier.bashrcqui</w:t>
      </w:r>
      <w:proofErr w:type="spellEnd"/>
      <w:r w:rsidRPr="00B845F2">
        <w:rPr>
          <w:rFonts w:ascii="Times New Roman" w:hAnsi="Times New Roman" w:cs="Times New Roman"/>
          <w:sz w:val="24"/>
          <w:szCs w:val="24"/>
        </w:rPr>
        <w:t xml:space="preserve"> ne contiennent pas le mot « </w:t>
      </w:r>
      <w:r w:rsidRPr="00B845F2">
        <w:rPr>
          <w:rFonts w:ascii="Times New Roman" w:hAnsi="Times New Roman" w:cs="Times New Roman"/>
          <w:sz w:val="24"/>
          <w:szCs w:val="24"/>
          <w:lang w:val="pt-PT"/>
        </w:rPr>
        <w:t>alias</w:t>
      </w:r>
      <w:r w:rsidRPr="00B845F2">
        <w:rPr>
          <w:rFonts w:ascii="Times New Roman" w:hAnsi="Times New Roman" w:cs="Times New Roman"/>
          <w:sz w:val="24"/>
          <w:szCs w:val="24"/>
        </w:rPr>
        <w:t> ».</w:t>
      </w:r>
    </w:p>
    <w:p w14:paraId="361CBCB9" w14:textId="78359DB4" w:rsidR="00434C9F" w:rsidRPr="00B845F2" w:rsidRDefault="00B100EF" w:rsidP="00B845F2">
      <w:pPr>
        <w:pStyle w:val="Pardfaut"/>
        <w:tabs>
          <w:tab w:val="left" w:pos="10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1008" w:right="566" w:hanging="1008"/>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-r</w:t>
      </w:r>
      <w:r w:rsidRPr="00B845F2">
        <w:rPr>
          <w:rFonts w:ascii="Times New Roman" w:hAnsi="Times New Roman" w:cs="Times New Roman"/>
          <w:sz w:val="24"/>
          <w:szCs w:val="24"/>
        </w:rPr>
        <w:t> : rechercher dans tous les fichiers et sous-dossiers</w:t>
      </w:r>
    </w:p>
    <w:p w14:paraId="0780E006"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lastRenderedPageBreak/>
        <w:t>Si vous ne savez pas dans quel fichier se trouve le texte que vous recherchez, vous pouvez sortir l'artillerie lourde : l'option-</w:t>
      </w:r>
      <w:proofErr w:type="gramStart"/>
      <w:r w:rsidRPr="00B845F2">
        <w:rPr>
          <w:rFonts w:ascii="Times New Roman" w:hAnsi="Times New Roman" w:cs="Times New Roman"/>
          <w:sz w:val="24"/>
          <w:szCs w:val="24"/>
        </w:rPr>
        <w:t>r(</w:t>
      </w:r>
      <w:proofErr w:type="spellStart"/>
      <w:proofErr w:type="gramEnd"/>
      <w:r w:rsidRPr="00B845F2">
        <w:rPr>
          <w:rFonts w:ascii="Times New Roman" w:hAnsi="Times New Roman" w:cs="Times New Roman"/>
          <w:i/>
          <w:iCs/>
          <w:sz w:val="24"/>
          <w:szCs w:val="24"/>
        </w:rPr>
        <w:t>recursive</w:t>
      </w:r>
      <w:proofErr w:type="spellEnd"/>
      <w:r w:rsidRPr="00B845F2">
        <w:rPr>
          <w:rFonts w:ascii="Times New Roman" w:hAnsi="Times New Roman" w:cs="Times New Roman"/>
          <w:sz w:val="24"/>
          <w:szCs w:val="24"/>
        </w:rPr>
        <w:t xml:space="preserve">). Cette fois, il faudra indiquer en dernier paramètre le </w:t>
      </w:r>
      <w:r w:rsidRPr="00B845F2">
        <w:rPr>
          <w:rFonts w:ascii="Times New Roman" w:hAnsi="Times New Roman" w:cs="Times New Roman"/>
          <w:b/>
          <w:bCs/>
          <w:sz w:val="24"/>
          <w:szCs w:val="24"/>
        </w:rPr>
        <w:t>nom du répertoire</w:t>
      </w:r>
      <w:r w:rsidRPr="00B845F2">
        <w:rPr>
          <w:rFonts w:ascii="Times New Roman" w:hAnsi="Times New Roman" w:cs="Times New Roman"/>
          <w:sz w:val="24"/>
          <w:szCs w:val="24"/>
        </w:rPr>
        <w:t xml:space="preserve"> dans lequel la recherche doit être faite (et non pas le nom d'un fichier).</w:t>
      </w:r>
    </w:p>
    <w:p w14:paraId="761EFF5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E36E9E0"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-r "Site du Zéro" code/</w:t>
      </w:r>
    </w:p>
    <w:p w14:paraId="3BB7099F"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77F8EB08"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235D7CAE" w14:textId="3BF001D8" w:rsidR="00434C9F" w:rsidRPr="00B845F2" w:rsidRDefault="00B100EF" w:rsidP="00B845F2">
      <w:pPr>
        <w:pStyle w:val="Pardfaut"/>
        <w:tabs>
          <w:tab w:val="left" w:pos="86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before="240" w:after="120"/>
        <w:ind w:left="864" w:right="566" w:hanging="864"/>
        <w:rPr>
          <w:rFonts w:ascii="Times New Roman" w:eastAsia="Times New Roman" w:hAnsi="Times New Roman" w:cs="Times New Roman"/>
          <w:sz w:val="24"/>
          <w:szCs w:val="24"/>
        </w:rPr>
      </w:pPr>
      <w:r w:rsidRPr="00B845F2">
        <w:rPr>
          <w:rFonts w:ascii="Times New Roman" w:eastAsia="Times New Roman" w:hAnsi="Times New Roman" w:cs="Times New Roman"/>
          <w:sz w:val="24"/>
          <w:szCs w:val="24"/>
        </w:rPr>
        <w:t xml:space="preserve">Utiliser </w:t>
      </w:r>
      <w:proofErr w:type="spellStart"/>
      <w:r w:rsidRPr="00B845F2">
        <w:rPr>
          <w:rFonts w:ascii="Times New Roman" w:eastAsia="Times New Roman" w:hAnsi="Times New Roman" w:cs="Times New Roman"/>
          <w:sz w:val="24"/>
          <w:szCs w:val="24"/>
        </w:rPr>
        <w:t>grep</w:t>
      </w:r>
      <w:proofErr w:type="spellEnd"/>
      <w:r w:rsidRPr="00B845F2">
        <w:rPr>
          <w:rFonts w:ascii="Times New Roman" w:eastAsia="Times New Roman" w:hAnsi="Times New Roman" w:cs="Times New Roman"/>
          <w:sz w:val="24"/>
          <w:szCs w:val="24"/>
        </w:rPr>
        <w:t xml:space="preserve"> avec des expressions r</w:t>
      </w:r>
      <w:r w:rsidRPr="00B845F2">
        <w:rPr>
          <w:rFonts w:ascii="Times New Roman" w:hAnsi="Times New Roman" w:cs="Times New Roman"/>
          <w:sz w:val="24"/>
          <w:szCs w:val="24"/>
        </w:rPr>
        <w:t>égulières</w:t>
      </w:r>
    </w:p>
    <w:p w14:paraId="5484F2E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Pour faire des recherches plus poussées – pour ne pas dire des recherches </w:t>
      </w:r>
      <w:r w:rsidRPr="00B845F2">
        <w:rPr>
          <w:rFonts w:ascii="Times New Roman" w:hAnsi="Times New Roman" w:cs="Times New Roman"/>
          <w:i/>
          <w:iCs/>
          <w:sz w:val="24"/>
          <w:szCs w:val="24"/>
        </w:rPr>
        <w:t>très poussées</w:t>
      </w:r>
      <w:r w:rsidRPr="00B845F2">
        <w:rPr>
          <w:rFonts w:ascii="Times New Roman" w:hAnsi="Times New Roman" w:cs="Times New Roman"/>
          <w:sz w:val="24"/>
          <w:szCs w:val="24"/>
        </w:rPr>
        <w:t xml:space="preserve"> –, vous devez faire appel aux expressions régulières. C'est un ensemble de symboles qui va vous permettre de dire à l'ordinateur </w:t>
      </w:r>
      <w:proofErr w:type="spellStart"/>
      <w:r w:rsidRPr="00B845F2">
        <w:rPr>
          <w:rFonts w:ascii="Times New Roman" w:hAnsi="Times New Roman" w:cs="Times New Roman"/>
          <w:sz w:val="24"/>
          <w:szCs w:val="24"/>
        </w:rPr>
        <w:t>trè</w:t>
      </w:r>
      <w:proofErr w:type="spellEnd"/>
      <w:r w:rsidRPr="00B845F2">
        <w:rPr>
          <w:rFonts w:ascii="Times New Roman" w:hAnsi="Times New Roman" w:cs="Times New Roman"/>
          <w:sz w:val="24"/>
          <w:szCs w:val="24"/>
          <w:lang w:val="pt-PT"/>
        </w:rPr>
        <w:t>s pr</w:t>
      </w:r>
      <w:proofErr w:type="spellStart"/>
      <w:r w:rsidRPr="00B845F2">
        <w:rPr>
          <w:rFonts w:ascii="Times New Roman" w:hAnsi="Times New Roman" w:cs="Times New Roman"/>
          <w:sz w:val="24"/>
          <w:szCs w:val="24"/>
        </w:rPr>
        <w:t>écisément</w:t>
      </w:r>
      <w:proofErr w:type="spellEnd"/>
      <w:r w:rsidRPr="00B845F2">
        <w:rPr>
          <w:rFonts w:ascii="Times New Roman" w:hAnsi="Times New Roman" w:cs="Times New Roman"/>
          <w:sz w:val="24"/>
          <w:szCs w:val="24"/>
        </w:rPr>
        <w:t xml:space="preserve"> ce que vous recherchez.</w:t>
      </w:r>
    </w:p>
    <w:p w14:paraId="0B67840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120"/>
        <w:ind w:right="566"/>
        <w:rPr>
          <w:rFonts w:ascii="Times New Roman" w:eastAsia="Times New Roman" w:hAnsi="Times New Roman" w:cs="Times New Roman"/>
          <w:sz w:val="24"/>
          <w:szCs w:val="24"/>
        </w:rPr>
      </w:pPr>
    </w:p>
    <w:tbl>
      <w:tblPr>
        <w:tblStyle w:val="TableNormal1"/>
        <w:tblW w:w="99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74"/>
        <w:gridCol w:w="7498"/>
      </w:tblGrid>
      <w:tr w:rsidR="00434C9F" w:rsidRPr="00B845F2" w14:paraId="61B2E10D" w14:textId="77777777">
        <w:trPr>
          <w:trHeight w:val="452"/>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1D3FC60D"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b/>
                <w:bCs/>
                <w:color w:val="000000"/>
              </w:rPr>
              <w:t>Caractère spécial</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329D903A"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b/>
                <w:bCs/>
                <w:color w:val="000000"/>
              </w:rPr>
              <w:t>Signification</w:t>
            </w:r>
          </w:p>
        </w:tc>
      </w:tr>
      <w:tr w:rsidR="00434C9F" w:rsidRPr="00B845F2" w14:paraId="622E3AC7"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2670A3B7"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4A455DD9"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Caractère quelconque</w:t>
            </w:r>
          </w:p>
        </w:tc>
      </w:tr>
      <w:tr w:rsidR="00434C9F" w:rsidRPr="00B845F2" w14:paraId="5BDA45AA"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2291C22E"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4CD3290A"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Début de ligne</w:t>
            </w:r>
          </w:p>
        </w:tc>
      </w:tr>
      <w:tr w:rsidR="00434C9F" w:rsidRPr="00B845F2" w14:paraId="08980F6F"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5FAF6D36"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67FDA461"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Fin de ligne</w:t>
            </w:r>
          </w:p>
        </w:tc>
      </w:tr>
      <w:tr w:rsidR="00434C9F" w:rsidRPr="00B845F2" w14:paraId="7F8A80E3"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4C94C1E8"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01DFBE0C"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Un des caractères entre les crochets</w:t>
            </w:r>
          </w:p>
        </w:tc>
      </w:tr>
      <w:tr w:rsidR="00434C9F" w:rsidRPr="00B845F2" w14:paraId="0D9BB3A5"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7F7F7CF3"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58E96A31"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L'élément précédent est optionnel (peut être présent 0 ou 1 fois)</w:t>
            </w:r>
          </w:p>
        </w:tc>
      </w:tr>
      <w:tr w:rsidR="00434C9F" w:rsidRPr="00B845F2" w14:paraId="7EBBDDCD"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29476C40"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3410ACA4"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L'élément précédent peut être présent 0, 1 ou plusieurs fois</w:t>
            </w:r>
          </w:p>
        </w:tc>
      </w:tr>
      <w:tr w:rsidR="00434C9F" w:rsidRPr="00B845F2" w14:paraId="0633B323"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0838F398"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0BE5B3E9"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 xml:space="preserve">L'élément précédent doit être présent 1 </w:t>
            </w:r>
            <w:proofErr w:type="gramStart"/>
            <w:r w:rsidRPr="00B845F2">
              <w:rPr>
                <w:rFonts w:eastAsia="Cambria"/>
                <w:color w:val="000000"/>
              </w:rPr>
              <w:t>ou</w:t>
            </w:r>
            <w:proofErr w:type="gramEnd"/>
            <w:r w:rsidRPr="00B845F2">
              <w:rPr>
                <w:rFonts w:eastAsia="Cambria"/>
                <w:color w:val="000000"/>
              </w:rPr>
              <w:t xml:space="preserve"> plusieurs fois</w:t>
            </w:r>
          </w:p>
        </w:tc>
      </w:tr>
      <w:tr w:rsidR="00434C9F" w:rsidRPr="00B845F2" w14:paraId="437B431F"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086BEFC1"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CED7E7"/>
            <w:tcMar>
              <w:top w:w="0" w:type="dxa"/>
              <w:left w:w="100" w:type="dxa"/>
              <w:bottom w:w="0" w:type="dxa"/>
              <w:right w:w="666" w:type="dxa"/>
            </w:tcMar>
            <w:vAlign w:val="center"/>
          </w:tcPr>
          <w:p w14:paraId="2FD96EC5"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Ou</w:t>
            </w:r>
          </w:p>
        </w:tc>
      </w:tr>
      <w:tr w:rsidR="00434C9F" w:rsidRPr="00B845F2" w14:paraId="224AB53C" w14:textId="77777777">
        <w:trPr>
          <w:trHeight w:val="434"/>
        </w:trPr>
        <w:tc>
          <w:tcPr>
            <w:tcW w:w="2474"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6ACAE802" w14:textId="77777777" w:rsidR="00434C9F" w:rsidRPr="00B845F2" w:rsidRDefault="00B100EF" w:rsidP="00B845F2">
            <w:pPr>
              <w:tabs>
                <w:tab w:val="left" w:pos="708"/>
                <w:tab w:val="left" w:pos="1416"/>
                <w:tab w:val="left" w:pos="2124"/>
              </w:tabs>
              <w:suppressAutoHyphens/>
              <w:spacing w:after="283"/>
              <w:ind w:right="566"/>
              <w:outlineLvl w:val="0"/>
            </w:pPr>
            <w:r w:rsidRPr="00B845F2">
              <w:rPr>
                <w:rFonts w:eastAsia="Cambria"/>
                <w:color w:val="000000"/>
              </w:rPr>
              <w:t>()</w:t>
            </w:r>
          </w:p>
        </w:tc>
        <w:tc>
          <w:tcPr>
            <w:tcW w:w="7497" w:type="dxa"/>
            <w:tcBorders>
              <w:top w:val="single" w:sz="8" w:space="0" w:color="CACACA"/>
              <w:left w:val="single" w:sz="8" w:space="0" w:color="CACACA"/>
              <w:bottom w:val="single" w:sz="8" w:space="0" w:color="CACACA"/>
              <w:right w:val="single" w:sz="8" w:space="0" w:color="CACACA"/>
            </w:tcBorders>
            <w:shd w:val="clear" w:color="auto" w:fill="E8ECF3"/>
            <w:tcMar>
              <w:top w:w="0" w:type="dxa"/>
              <w:left w:w="100" w:type="dxa"/>
              <w:bottom w:w="0" w:type="dxa"/>
              <w:right w:w="666" w:type="dxa"/>
            </w:tcMar>
            <w:vAlign w:val="center"/>
          </w:tcPr>
          <w:p w14:paraId="05337636" w14:textId="77777777" w:rsidR="00434C9F" w:rsidRPr="00B845F2" w:rsidRDefault="00B100EF" w:rsidP="00B845F2">
            <w:pPr>
              <w:tabs>
                <w:tab w:val="left" w:pos="708"/>
                <w:tab w:val="left" w:pos="1416"/>
                <w:tab w:val="left" w:pos="2124"/>
                <w:tab w:val="left" w:pos="2832"/>
                <w:tab w:val="left" w:pos="3540"/>
                <w:tab w:val="left" w:pos="4248"/>
                <w:tab w:val="left" w:pos="4956"/>
                <w:tab w:val="left" w:pos="5664"/>
                <w:tab w:val="left" w:pos="6372"/>
                <w:tab w:val="left" w:pos="7080"/>
              </w:tabs>
              <w:suppressAutoHyphens/>
              <w:spacing w:after="283"/>
              <w:ind w:right="566"/>
              <w:outlineLvl w:val="0"/>
            </w:pPr>
            <w:r w:rsidRPr="00B845F2">
              <w:rPr>
                <w:rFonts w:eastAsia="Cambria"/>
                <w:color w:val="000000"/>
              </w:rPr>
              <w:t>Groupement d'expressions</w:t>
            </w:r>
          </w:p>
        </w:tc>
      </w:tr>
    </w:tbl>
    <w:p w14:paraId="27177A7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4AC10B01"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6AD009EA"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Rechercher toutes les lignes comprenant le mot Alias dans le fichier </w:t>
      </w:r>
      <w:proofErr w:type="spellStart"/>
      <w:r w:rsidRPr="00B845F2">
        <w:rPr>
          <w:rFonts w:ascii="Times New Roman" w:hAnsi="Times New Roman" w:cs="Times New Roman"/>
          <w:sz w:val="24"/>
          <w:szCs w:val="24"/>
        </w:rPr>
        <w:t>bashrc</w:t>
      </w:r>
      <w:proofErr w:type="spellEnd"/>
      <w:r w:rsidRPr="00B845F2">
        <w:rPr>
          <w:rFonts w:ascii="Times New Roman" w:hAnsi="Times New Roman" w:cs="Times New Roman"/>
          <w:sz w:val="24"/>
          <w:szCs w:val="24"/>
        </w:rPr>
        <w:t>:</w:t>
      </w:r>
    </w:p>
    <w:p w14:paraId="4A194D12"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47AE7724"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xml:space="preserve"> Alias .</w:t>
      </w:r>
      <w:proofErr w:type="spellStart"/>
      <w:r w:rsidRPr="00B845F2">
        <w:rPr>
          <w:rFonts w:ascii="Times New Roman" w:hAnsi="Times New Roman" w:cs="Times New Roman"/>
          <w:sz w:val="24"/>
          <w:szCs w:val="24"/>
        </w:rPr>
        <w:t>bashrc</w:t>
      </w:r>
      <w:proofErr w:type="spellEnd"/>
    </w:p>
    <w:p w14:paraId="0B1D847C"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Rechercher toutes les lignes </w:t>
      </w:r>
      <w:proofErr w:type="spellStart"/>
      <w:r w:rsidRPr="00B845F2">
        <w:rPr>
          <w:rFonts w:ascii="Times New Roman" w:hAnsi="Times New Roman" w:cs="Times New Roman"/>
          <w:sz w:val="24"/>
          <w:szCs w:val="24"/>
        </w:rPr>
        <w:t>commen</w:t>
      </w:r>
      <w:proofErr w:type="spellEnd"/>
      <w:r w:rsidRPr="00B845F2">
        <w:rPr>
          <w:rFonts w:ascii="Times New Roman" w:hAnsi="Times New Roman" w:cs="Times New Roman"/>
          <w:sz w:val="24"/>
          <w:szCs w:val="24"/>
          <w:lang w:val="pt-PT"/>
        </w:rPr>
        <w:t>ç</w:t>
      </w:r>
      <w:proofErr w:type="spellStart"/>
      <w:r w:rsidRPr="00B845F2">
        <w:rPr>
          <w:rFonts w:ascii="Times New Roman" w:hAnsi="Times New Roman" w:cs="Times New Roman"/>
          <w:sz w:val="24"/>
          <w:szCs w:val="24"/>
        </w:rPr>
        <w:t>ant</w:t>
      </w:r>
      <w:proofErr w:type="spellEnd"/>
      <w:r w:rsidRPr="00B845F2">
        <w:rPr>
          <w:rFonts w:ascii="Times New Roman" w:hAnsi="Times New Roman" w:cs="Times New Roman"/>
          <w:sz w:val="24"/>
          <w:szCs w:val="24"/>
        </w:rPr>
        <w:t xml:space="preserve"> par  le mot Alias dans le fichier </w:t>
      </w:r>
      <w:proofErr w:type="spellStart"/>
      <w:r w:rsidRPr="00B845F2">
        <w:rPr>
          <w:rFonts w:ascii="Times New Roman" w:hAnsi="Times New Roman" w:cs="Times New Roman"/>
          <w:sz w:val="24"/>
          <w:szCs w:val="24"/>
        </w:rPr>
        <w:t>bashrc</w:t>
      </w:r>
      <w:proofErr w:type="spellEnd"/>
      <w:r w:rsidRPr="00B845F2">
        <w:rPr>
          <w:rFonts w:ascii="Times New Roman" w:hAnsi="Times New Roman" w:cs="Times New Roman"/>
          <w:sz w:val="24"/>
          <w:szCs w:val="24"/>
        </w:rPr>
        <w:t>:</w:t>
      </w:r>
    </w:p>
    <w:p w14:paraId="06704BD0"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1D1917F9"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right="566"/>
        <w:rPr>
          <w:rFonts w:ascii="Times New Roman" w:eastAsia="Times New Roman" w:hAnsi="Times New Roman" w:cs="Times New Roman"/>
          <w:sz w:val="24"/>
          <w:szCs w:val="24"/>
        </w:rPr>
      </w:pPr>
    </w:p>
    <w:p w14:paraId="66B961C7"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xml:space="preserve"> ^Alias .</w:t>
      </w:r>
      <w:proofErr w:type="spellStart"/>
      <w:r w:rsidRPr="00B845F2">
        <w:rPr>
          <w:rFonts w:ascii="Times New Roman" w:hAnsi="Times New Roman" w:cs="Times New Roman"/>
          <w:sz w:val="24"/>
          <w:szCs w:val="24"/>
        </w:rPr>
        <w:t>bashrc</w:t>
      </w:r>
      <w:proofErr w:type="spellEnd"/>
    </w:p>
    <w:p w14:paraId="70E90394"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363B415F"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Rechercher toutes les lignes finissant  par  le mot vie dans le fichier </w:t>
      </w:r>
      <w:proofErr w:type="spellStart"/>
      <w:r w:rsidRPr="00B845F2">
        <w:rPr>
          <w:rFonts w:ascii="Times New Roman" w:hAnsi="Times New Roman" w:cs="Times New Roman"/>
          <w:sz w:val="24"/>
          <w:szCs w:val="24"/>
        </w:rPr>
        <w:t>bashrc</w:t>
      </w:r>
      <w:proofErr w:type="spellEnd"/>
      <w:r w:rsidRPr="00B845F2">
        <w:rPr>
          <w:rFonts w:ascii="Times New Roman" w:hAnsi="Times New Roman" w:cs="Times New Roman"/>
          <w:sz w:val="24"/>
          <w:szCs w:val="24"/>
        </w:rPr>
        <w:t> :</w:t>
      </w:r>
    </w:p>
    <w:p w14:paraId="1A47B60D"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xml:space="preserve"> $vie .</w:t>
      </w:r>
      <w:proofErr w:type="spellStart"/>
      <w:r w:rsidRPr="00B845F2">
        <w:rPr>
          <w:rFonts w:ascii="Times New Roman" w:hAnsi="Times New Roman" w:cs="Times New Roman"/>
          <w:sz w:val="24"/>
          <w:szCs w:val="24"/>
        </w:rPr>
        <w:t>bashrc</w:t>
      </w:r>
      <w:proofErr w:type="spellEnd"/>
    </w:p>
    <w:p w14:paraId="4C1FD0B6"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7B96B499" w14:textId="2FDB8B2F"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Rechercher toutes les lignes qui contiennent un nombre compris entre 0 et 4.</w:t>
      </w:r>
    </w:p>
    <w:p w14:paraId="5F9B53A8"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[0-4] .</w:t>
      </w:r>
      <w:proofErr w:type="spellStart"/>
      <w:r w:rsidRPr="00B845F2">
        <w:rPr>
          <w:rFonts w:ascii="Times New Roman" w:hAnsi="Times New Roman" w:cs="Times New Roman"/>
          <w:sz w:val="24"/>
          <w:szCs w:val="24"/>
        </w:rPr>
        <w:t>bashrc</w:t>
      </w:r>
      <w:proofErr w:type="spellEnd"/>
    </w:p>
    <w:p w14:paraId="64E53A7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49007FF5" w14:textId="14775070"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r w:rsidRPr="00B845F2">
        <w:rPr>
          <w:rFonts w:ascii="Times New Roman" w:hAnsi="Times New Roman" w:cs="Times New Roman"/>
          <w:sz w:val="24"/>
          <w:szCs w:val="24"/>
        </w:rPr>
        <w:t xml:space="preserve">Renvoie toutes les lignes qui contiennent un </w:t>
      </w:r>
      <w:proofErr w:type="spellStart"/>
      <w:r w:rsidRPr="00B845F2">
        <w:rPr>
          <w:rFonts w:ascii="Times New Roman" w:hAnsi="Times New Roman" w:cs="Times New Roman"/>
          <w:sz w:val="24"/>
          <w:szCs w:val="24"/>
        </w:rPr>
        <w:t>caractè</w:t>
      </w:r>
      <w:proofErr w:type="spellEnd"/>
      <w:r w:rsidRPr="00B845F2">
        <w:rPr>
          <w:rFonts w:ascii="Times New Roman" w:hAnsi="Times New Roman" w:cs="Times New Roman"/>
          <w:sz w:val="24"/>
          <w:szCs w:val="24"/>
          <w:lang w:val="de-DE"/>
        </w:rPr>
        <w:t>re alphab</w:t>
      </w:r>
      <w:r w:rsidRPr="00B845F2">
        <w:rPr>
          <w:rFonts w:ascii="Times New Roman" w:hAnsi="Times New Roman" w:cs="Times New Roman"/>
          <w:sz w:val="24"/>
          <w:szCs w:val="24"/>
        </w:rPr>
        <w:t>étique compris entre « a</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lang w:val="da-DK"/>
        </w:rPr>
        <w:t xml:space="preserve">et </w:t>
      </w:r>
      <w:r w:rsidRPr="00B845F2">
        <w:rPr>
          <w:rFonts w:ascii="Times New Roman" w:hAnsi="Times New Roman" w:cs="Times New Roman"/>
          <w:sz w:val="24"/>
          <w:szCs w:val="24"/>
        </w:rPr>
        <w:t>« z</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rPr>
        <w:t>ou entre « A</w:t>
      </w:r>
      <w:r w:rsidRPr="00B845F2">
        <w:rPr>
          <w:rFonts w:ascii="Times New Roman" w:hAnsi="Times New Roman" w:cs="Times New Roman"/>
          <w:sz w:val="24"/>
          <w:szCs w:val="24"/>
          <w:lang w:val="it-IT"/>
        </w:rPr>
        <w:t xml:space="preserve"> » </w:t>
      </w:r>
      <w:r w:rsidRPr="00B845F2">
        <w:rPr>
          <w:rFonts w:ascii="Times New Roman" w:hAnsi="Times New Roman" w:cs="Times New Roman"/>
          <w:sz w:val="24"/>
          <w:szCs w:val="24"/>
          <w:lang w:val="da-DK"/>
        </w:rPr>
        <w:t xml:space="preserve">et </w:t>
      </w:r>
      <w:r w:rsidRPr="00B845F2">
        <w:rPr>
          <w:rFonts w:ascii="Times New Roman" w:hAnsi="Times New Roman" w:cs="Times New Roman"/>
          <w:sz w:val="24"/>
          <w:szCs w:val="24"/>
        </w:rPr>
        <w:t>« Z</w:t>
      </w:r>
      <w:r w:rsidRPr="00B845F2">
        <w:rPr>
          <w:rFonts w:ascii="Times New Roman" w:hAnsi="Times New Roman" w:cs="Times New Roman"/>
          <w:sz w:val="24"/>
          <w:szCs w:val="24"/>
          <w:lang w:val="it-IT"/>
        </w:rPr>
        <w:t> »</w:t>
      </w:r>
    </w:p>
    <w:p w14:paraId="3339B199" w14:textId="77777777" w:rsidR="00434C9F" w:rsidRPr="00B845F2" w:rsidRDefault="00B100E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roofErr w:type="spellStart"/>
      <w:proofErr w:type="gramStart"/>
      <w:r w:rsidRPr="00B845F2">
        <w:rPr>
          <w:rFonts w:ascii="Times New Roman" w:hAnsi="Times New Roman" w:cs="Times New Roman"/>
          <w:sz w:val="24"/>
          <w:szCs w:val="24"/>
        </w:rPr>
        <w:t>grep</w:t>
      </w:r>
      <w:proofErr w:type="spellEnd"/>
      <w:proofErr w:type="gramEnd"/>
      <w:r w:rsidRPr="00B845F2">
        <w:rPr>
          <w:rFonts w:ascii="Times New Roman" w:hAnsi="Times New Roman" w:cs="Times New Roman"/>
          <w:sz w:val="24"/>
          <w:szCs w:val="24"/>
        </w:rPr>
        <w:t>  [a-</w:t>
      </w:r>
      <w:proofErr w:type="spellStart"/>
      <w:r w:rsidRPr="00B845F2">
        <w:rPr>
          <w:rFonts w:ascii="Times New Roman" w:hAnsi="Times New Roman" w:cs="Times New Roman"/>
          <w:sz w:val="24"/>
          <w:szCs w:val="24"/>
        </w:rPr>
        <w:t>zA</w:t>
      </w:r>
      <w:proofErr w:type="spellEnd"/>
      <w:r w:rsidRPr="00B845F2">
        <w:rPr>
          <w:rFonts w:ascii="Times New Roman" w:hAnsi="Times New Roman" w:cs="Times New Roman"/>
          <w:sz w:val="24"/>
          <w:szCs w:val="24"/>
        </w:rPr>
        <w:t>-Z] .</w:t>
      </w:r>
      <w:proofErr w:type="spellStart"/>
      <w:r w:rsidRPr="00B845F2">
        <w:rPr>
          <w:rFonts w:ascii="Times New Roman" w:hAnsi="Times New Roman" w:cs="Times New Roman"/>
          <w:sz w:val="24"/>
          <w:szCs w:val="24"/>
        </w:rPr>
        <w:t>bashrc</w:t>
      </w:r>
      <w:proofErr w:type="spellEnd"/>
    </w:p>
    <w:p w14:paraId="475EFB05" w14:textId="77777777" w:rsidR="00434C9F" w:rsidRPr="00B845F2" w:rsidRDefault="00434C9F" w:rsidP="00B845F2">
      <w:pPr>
        <w:pStyle w:val="Pardfau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spacing w:after="283"/>
        <w:ind w:right="566"/>
        <w:rPr>
          <w:rFonts w:ascii="Times New Roman" w:eastAsia="Times New Roman" w:hAnsi="Times New Roman" w:cs="Times New Roman"/>
          <w:sz w:val="24"/>
          <w:szCs w:val="24"/>
        </w:rPr>
      </w:pPr>
    </w:p>
    <w:p w14:paraId="21D0D0C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2E518B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gramStart"/>
      <w:r w:rsidRPr="00B845F2">
        <w:rPr>
          <w:rFonts w:ascii="Times New Roman" w:hAnsi="Times New Roman" w:cs="Times New Roman"/>
          <w:b/>
          <w:bCs/>
          <w:color w:val="535353"/>
          <w:sz w:val="24"/>
          <w:szCs w:val="24"/>
          <w:shd w:val="clear" w:color="auto" w:fill="FFFFFF"/>
        </w:rPr>
        <w:t>sort</w:t>
      </w:r>
      <w:proofErr w:type="gramEnd"/>
      <w:r w:rsidRPr="00B845F2">
        <w:rPr>
          <w:rFonts w:ascii="Times New Roman" w:hAnsi="Times New Roman" w:cs="Times New Roman"/>
          <w:b/>
          <w:bCs/>
          <w:color w:val="535353"/>
          <w:sz w:val="24"/>
          <w:szCs w:val="24"/>
          <w:shd w:val="clear" w:color="auto" w:fill="FFFFFF"/>
        </w:rPr>
        <w:t> : trier les lignes</w:t>
      </w:r>
    </w:p>
    <w:p w14:paraId="09F2CCF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42AE3CC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On utilise la commande </w:t>
      </w:r>
      <w:r w:rsidRPr="00B845F2">
        <w:rPr>
          <w:rFonts w:ascii="Times New Roman" w:hAnsi="Times New Roman" w:cs="Times New Roman"/>
          <w:sz w:val="24"/>
          <w:szCs w:val="24"/>
          <w:shd w:val="clear" w:color="auto" w:fill="000000"/>
        </w:rPr>
        <w:t xml:space="preserve">sort </w:t>
      </w:r>
      <w:r w:rsidRPr="00B845F2">
        <w:rPr>
          <w:rFonts w:ascii="Times New Roman" w:hAnsi="Times New Roman" w:cs="Times New Roman"/>
          <w:sz w:val="24"/>
          <w:szCs w:val="24"/>
          <w:shd w:val="clear" w:color="auto" w:fill="FFFFFF"/>
        </w:rPr>
        <w:t xml:space="preserve"> lorsqu'on a besoin de trier le contenu d'un fichier.</w:t>
      </w:r>
    </w:p>
    <w:p w14:paraId="315E93B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455526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Syntaxe : sort </w:t>
      </w:r>
      <w:proofErr w:type="spellStart"/>
      <w:r w:rsidRPr="00B845F2">
        <w:rPr>
          <w:rFonts w:ascii="Times New Roman" w:hAnsi="Times New Roman" w:cs="Times New Roman"/>
          <w:sz w:val="24"/>
          <w:szCs w:val="24"/>
          <w:shd w:val="clear" w:color="auto" w:fill="FFFFFF"/>
        </w:rPr>
        <w:t>nomFichier</w:t>
      </w:r>
      <w:proofErr w:type="spellEnd"/>
    </w:p>
    <w:p w14:paraId="2848315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4996EE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tu as un fichier avec des noms, ça va les trier par ordre alphabétique.</w:t>
      </w:r>
    </w:p>
    <w:p w14:paraId="3D3FA83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E26522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rPr>
        <w:t>-o</w:t>
      </w:r>
      <w:r w:rsidRPr="00B845F2">
        <w:rPr>
          <w:rFonts w:ascii="Times New Roman" w:hAnsi="Times New Roman" w:cs="Times New Roman"/>
          <w:b/>
          <w:bCs/>
          <w:sz w:val="24"/>
          <w:szCs w:val="24"/>
          <w:shd w:val="clear" w:color="auto" w:fill="FFFFFF"/>
        </w:rPr>
        <w:t> : écrire le résultat dans un fichier</w:t>
      </w:r>
    </w:p>
    <w:p w14:paraId="2F297C4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59183C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Syntaxe: sort -o </w:t>
      </w:r>
      <w:proofErr w:type="spellStart"/>
      <w:r w:rsidRPr="00B845F2">
        <w:rPr>
          <w:rFonts w:ascii="Times New Roman" w:hAnsi="Times New Roman" w:cs="Times New Roman"/>
          <w:sz w:val="24"/>
          <w:szCs w:val="24"/>
          <w:shd w:val="clear" w:color="auto" w:fill="FFFFFF"/>
        </w:rPr>
        <w:t>newFichier</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fichierTrié</w:t>
      </w:r>
      <w:proofErr w:type="spellEnd"/>
    </w:p>
    <w:p w14:paraId="1A79A79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81FF39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rPr>
        <w:t>-r</w:t>
      </w:r>
      <w:r w:rsidRPr="00B845F2">
        <w:rPr>
          <w:rFonts w:ascii="Times New Roman" w:hAnsi="Times New Roman" w:cs="Times New Roman"/>
          <w:b/>
          <w:bCs/>
          <w:sz w:val="24"/>
          <w:szCs w:val="24"/>
          <w:shd w:val="clear" w:color="auto" w:fill="FFFFFF"/>
        </w:rPr>
        <w:t> : trier en ordre inverse</w:t>
      </w:r>
    </w:p>
    <w:p w14:paraId="0CD10BF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4AC43B2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rPr>
        <w:t>-n</w:t>
      </w:r>
      <w:r w:rsidRPr="00B845F2">
        <w:rPr>
          <w:rFonts w:ascii="Times New Roman" w:hAnsi="Times New Roman" w:cs="Times New Roman"/>
          <w:b/>
          <w:bCs/>
          <w:sz w:val="24"/>
          <w:szCs w:val="24"/>
          <w:shd w:val="clear" w:color="auto" w:fill="FFFFFF"/>
        </w:rPr>
        <w:t> : trier des nombres</w:t>
      </w:r>
    </w:p>
    <w:p w14:paraId="651EF54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FB48D0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Syntaxe : sort -n </w:t>
      </w:r>
      <w:proofErr w:type="spellStart"/>
      <w:r w:rsidRPr="00B845F2">
        <w:rPr>
          <w:rFonts w:ascii="Times New Roman" w:hAnsi="Times New Roman" w:cs="Times New Roman"/>
          <w:sz w:val="24"/>
          <w:szCs w:val="24"/>
          <w:shd w:val="clear" w:color="auto" w:fill="FFFFFF"/>
        </w:rPr>
        <w:t>nomFichier</w:t>
      </w:r>
      <w:proofErr w:type="spellEnd"/>
    </w:p>
    <w:p w14:paraId="7C92C5B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5B6FF3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spellStart"/>
      <w:proofErr w:type="gramStart"/>
      <w:r w:rsidRPr="00B845F2">
        <w:rPr>
          <w:rFonts w:ascii="Times New Roman" w:hAnsi="Times New Roman" w:cs="Times New Roman"/>
          <w:b/>
          <w:bCs/>
          <w:color w:val="535353"/>
          <w:sz w:val="24"/>
          <w:szCs w:val="24"/>
          <w:shd w:val="clear" w:color="auto" w:fill="FFFFFF"/>
        </w:rPr>
        <w:t>wc</w:t>
      </w:r>
      <w:proofErr w:type="spellEnd"/>
      <w:proofErr w:type="gramEnd"/>
      <w:r w:rsidRPr="00B845F2">
        <w:rPr>
          <w:rFonts w:ascii="Times New Roman" w:hAnsi="Times New Roman" w:cs="Times New Roman"/>
          <w:b/>
          <w:bCs/>
          <w:color w:val="535353"/>
          <w:sz w:val="24"/>
          <w:szCs w:val="24"/>
          <w:shd w:val="clear" w:color="auto" w:fill="FFFFFF"/>
        </w:rPr>
        <w:t> : compter le nombre de lignes</w:t>
      </w:r>
    </w:p>
    <w:p w14:paraId="786A2B8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C14197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 </w:t>
      </w:r>
      <w:proofErr w:type="spellStart"/>
      <w:r w:rsidRPr="00B845F2">
        <w:rPr>
          <w:rFonts w:ascii="Times New Roman" w:hAnsi="Times New Roman" w:cs="Times New Roman"/>
          <w:sz w:val="24"/>
          <w:szCs w:val="24"/>
          <w:shd w:val="clear" w:color="auto" w:fill="FFFFFF"/>
        </w:rPr>
        <w:t>commande</w:t>
      </w:r>
      <w:r w:rsidRPr="00B845F2">
        <w:rPr>
          <w:rFonts w:ascii="Times New Roman" w:hAnsi="Times New Roman" w:cs="Times New Roman"/>
          <w:sz w:val="24"/>
          <w:szCs w:val="24"/>
          <w:shd w:val="clear" w:color="auto" w:fill="000000"/>
        </w:rPr>
        <w:t>wc</w:t>
      </w:r>
      <w:r w:rsidRPr="00B845F2">
        <w:rPr>
          <w:rFonts w:ascii="Times New Roman" w:hAnsi="Times New Roman" w:cs="Times New Roman"/>
          <w:sz w:val="24"/>
          <w:szCs w:val="24"/>
          <w:shd w:val="clear" w:color="auto" w:fill="FFFFFF"/>
        </w:rPr>
        <w:t>signifie</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word</w:t>
      </w:r>
      <w:proofErr w:type="spellEnd"/>
      <w:r w:rsidRPr="00B845F2">
        <w:rPr>
          <w:rFonts w:ascii="Times New Roman" w:hAnsi="Times New Roman" w:cs="Times New Roman"/>
          <w:sz w:val="24"/>
          <w:szCs w:val="24"/>
          <w:shd w:val="clear" w:color="auto" w:fill="FFFFFF"/>
        </w:rPr>
        <w:t xml:space="preserve"> count. C'est donc a priori un compteur de mots mais en fait, on lui trouve plusieurs autres utilités : compter le nombre de lignes (très fréquent) et compter le nombre de </w:t>
      </w:r>
      <w:proofErr w:type="spellStart"/>
      <w:r w:rsidRPr="00B845F2">
        <w:rPr>
          <w:rFonts w:ascii="Times New Roman" w:hAnsi="Times New Roman" w:cs="Times New Roman"/>
          <w:sz w:val="24"/>
          <w:szCs w:val="24"/>
          <w:shd w:val="clear" w:color="auto" w:fill="FFFFFF"/>
        </w:rPr>
        <w:t>caractè</w:t>
      </w:r>
      <w:proofErr w:type="spellEnd"/>
      <w:r w:rsidRPr="00B845F2">
        <w:rPr>
          <w:rFonts w:ascii="Times New Roman" w:hAnsi="Times New Roman" w:cs="Times New Roman"/>
          <w:sz w:val="24"/>
          <w:szCs w:val="24"/>
          <w:shd w:val="clear" w:color="auto" w:fill="FFFFFF"/>
          <w:lang w:val="pt-PT"/>
        </w:rPr>
        <w:t>res.</w:t>
      </w:r>
    </w:p>
    <w:p w14:paraId="4A21617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Comme les précédentes, la commande </w:t>
      </w:r>
      <w:proofErr w:type="spellStart"/>
      <w:r w:rsidRPr="00B845F2">
        <w:rPr>
          <w:rFonts w:ascii="Times New Roman" w:hAnsi="Times New Roman" w:cs="Times New Roman"/>
          <w:sz w:val="24"/>
          <w:szCs w:val="24"/>
          <w:shd w:val="clear" w:color="auto" w:fill="000000"/>
        </w:rPr>
        <w:t>wc</w:t>
      </w:r>
      <w:proofErr w:type="spellEnd"/>
      <w:r w:rsidRPr="00B845F2">
        <w:rPr>
          <w:rFonts w:ascii="Times New Roman" w:hAnsi="Times New Roman" w:cs="Times New Roman"/>
          <w:sz w:val="24"/>
          <w:szCs w:val="24"/>
          <w:shd w:val="clear" w:color="auto" w:fill="000000"/>
        </w:rPr>
        <w:t xml:space="preserve"> </w:t>
      </w:r>
      <w:r w:rsidRPr="00B845F2">
        <w:rPr>
          <w:rFonts w:ascii="Times New Roman" w:hAnsi="Times New Roman" w:cs="Times New Roman"/>
          <w:sz w:val="24"/>
          <w:szCs w:val="24"/>
          <w:shd w:val="clear" w:color="auto" w:fill="FFFFFF"/>
        </w:rPr>
        <w:t>travaille sur un fichier.</w:t>
      </w:r>
    </w:p>
    <w:p w14:paraId="7DA4E26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98E70E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Syntaxe: </w:t>
      </w:r>
      <w:proofErr w:type="spellStart"/>
      <w:r w:rsidRPr="00B845F2">
        <w:rPr>
          <w:rFonts w:ascii="Times New Roman" w:hAnsi="Times New Roman" w:cs="Times New Roman"/>
          <w:sz w:val="24"/>
          <w:szCs w:val="24"/>
          <w:shd w:val="clear" w:color="auto" w:fill="FFFFFF"/>
        </w:rPr>
        <w:t>wc</w:t>
      </w:r>
      <w:proofErr w:type="spellEnd"/>
      <w:r w:rsidRPr="00B845F2">
        <w:rPr>
          <w:rFonts w:ascii="Times New Roman" w:hAnsi="Times New Roman" w:cs="Times New Roman"/>
          <w:sz w:val="24"/>
          <w:szCs w:val="24"/>
          <w:shd w:val="clear" w:color="auto" w:fill="FFFFFF"/>
        </w:rPr>
        <w:t xml:space="preserve"> noms.txt</w:t>
      </w:r>
    </w:p>
    <w:p w14:paraId="288DD53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Va afficher par exemple: 8 8 555</w:t>
      </w:r>
    </w:p>
    <w:p w14:paraId="64385DA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16E2AA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Ces trois nombres signifient, dans l'ordre :</w:t>
      </w:r>
    </w:p>
    <w:p w14:paraId="5A6852F0" w14:textId="77777777" w:rsidR="00434C9F" w:rsidRPr="00B845F2" w:rsidRDefault="00B100EF" w:rsidP="00B845F2">
      <w:pPr>
        <w:pStyle w:val="Pardfaut"/>
        <w:numPr>
          <w:ilvl w:val="0"/>
          <w:numId w:val="57"/>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le nombre de lignes.</w:t>
      </w:r>
    </w:p>
    <w:p w14:paraId="6F42B972" w14:textId="77777777" w:rsidR="00434C9F" w:rsidRPr="00B845F2" w:rsidRDefault="00B100EF" w:rsidP="00B845F2">
      <w:pPr>
        <w:pStyle w:val="Pardfaut"/>
        <w:numPr>
          <w:ilvl w:val="0"/>
          <w:numId w:val="57"/>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 nombre de mots.</w:t>
      </w:r>
    </w:p>
    <w:p w14:paraId="6DD138B5" w14:textId="77777777" w:rsidR="00434C9F" w:rsidRPr="00B845F2" w:rsidRDefault="00B100EF" w:rsidP="00B845F2">
      <w:pPr>
        <w:pStyle w:val="Pardfaut"/>
        <w:numPr>
          <w:ilvl w:val="0"/>
          <w:numId w:val="57"/>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 nombre d’octets.</w:t>
      </w:r>
    </w:p>
    <w:p w14:paraId="0E795FF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163ED2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Quelques paramètres :</w:t>
      </w:r>
    </w:p>
    <w:p w14:paraId="518D201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E15246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rPr>
        <w:t>-l</w:t>
      </w:r>
      <w:r w:rsidRPr="00B845F2">
        <w:rPr>
          <w:rFonts w:ascii="Times New Roman" w:hAnsi="Times New Roman" w:cs="Times New Roman"/>
          <w:b/>
          <w:bCs/>
          <w:sz w:val="24"/>
          <w:szCs w:val="24"/>
          <w:shd w:val="clear" w:color="auto" w:fill="FFFFFF"/>
        </w:rPr>
        <w:t> : compter le nombre de lignes</w:t>
      </w:r>
    </w:p>
    <w:p w14:paraId="7C21EAD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3C3B242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Pour avoir uniquement le nombre de lignes, utilisez</w:t>
      </w:r>
      <w:r w:rsidRPr="00B845F2">
        <w:rPr>
          <w:rFonts w:ascii="Times New Roman" w:hAnsi="Times New Roman" w:cs="Times New Roman"/>
          <w:sz w:val="24"/>
          <w:szCs w:val="24"/>
          <w:shd w:val="clear" w:color="auto" w:fill="000000"/>
        </w:rPr>
        <w:t>-l</w:t>
      </w:r>
      <w:r w:rsidRPr="00B845F2">
        <w:rPr>
          <w:rFonts w:ascii="Times New Roman" w:hAnsi="Times New Roman" w:cs="Times New Roman"/>
          <w:sz w:val="24"/>
          <w:szCs w:val="24"/>
          <w:shd w:val="clear" w:color="auto" w:fill="FFFFFF"/>
        </w:rPr>
        <w:t> :</w:t>
      </w:r>
    </w:p>
    <w:p w14:paraId="43E5E0B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4EB182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Syntaxe: </w:t>
      </w:r>
      <w:proofErr w:type="spellStart"/>
      <w:r w:rsidRPr="00B845F2">
        <w:rPr>
          <w:rFonts w:ascii="Times New Roman" w:hAnsi="Times New Roman" w:cs="Times New Roman"/>
          <w:sz w:val="24"/>
          <w:szCs w:val="24"/>
          <w:shd w:val="clear" w:color="auto" w:fill="FFFFFF"/>
        </w:rPr>
        <w:t>wc</w:t>
      </w:r>
      <w:proofErr w:type="spellEnd"/>
      <w:r w:rsidRPr="00B845F2">
        <w:rPr>
          <w:rFonts w:ascii="Times New Roman" w:hAnsi="Times New Roman" w:cs="Times New Roman"/>
          <w:sz w:val="24"/>
          <w:szCs w:val="24"/>
          <w:shd w:val="clear" w:color="auto" w:fill="FFFFFF"/>
        </w:rPr>
        <w:t xml:space="preserve"> -l </w:t>
      </w:r>
      <w:proofErr w:type="spellStart"/>
      <w:r w:rsidRPr="00B845F2">
        <w:rPr>
          <w:rFonts w:ascii="Times New Roman" w:hAnsi="Times New Roman" w:cs="Times New Roman"/>
          <w:sz w:val="24"/>
          <w:szCs w:val="24"/>
          <w:shd w:val="clear" w:color="auto" w:fill="FFFFFF"/>
        </w:rPr>
        <w:t>nomFichier</w:t>
      </w:r>
      <w:proofErr w:type="spellEnd"/>
    </w:p>
    <w:p w14:paraId="2A09C50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3D7FD2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rPr>
        <w:t>-w</w:t>
      </w:r>
      <w:r w:rsidRPr="00B845F2">
        <w:rPr>
          <w:rFonts w:ascii="Times New Roman" w:hAnsi="Times New Roman" w:cs="Times New Roman"/>
          <w:b/>
          <w:bCs/>
          <w:sz w:val="24"/>
          <w:szCs w:val="24"/>
          <w:shd w:val="clear" w:color="auto" w:fill="FFFFFF"/>
        </w:rPr>
        <w:t> : compter le nombre de mots</w:t>
      </w:r>
    </w:p>
    <w:p w14:paraId="20186F3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646EFF2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rPr>
        <w:t>-m</w:t>
      </w:r>
      <w:r w:rsidRPr="00B845F2">
        <w:rPr>
          <w:rFonts w:ascii="Times New Roman" w:hAnsi="Times New Roman" w:cs="Times New Roman"/>
          <w:b/>
          <w:bCs/>
          <w:sz w:val="24"/>
          <w:szCs w:val="24"/>
          <w:shd w:val="clear" w:color="auto" w:fill="FFFFFF"/>
        </w:rPr>
        <w:t> : compter le nombre de caractères</w:t>
      </w:r>
    </w:p>
    <w:p w14:paraId="113F25C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3E9A10E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spellStart"/>
      <w:proofErr w:type="gramStart"/>
      <w:r w:rsidRPr="00B845F2">
        <w:rPr>
          <w:rFonts w:ascii="Times New Roman" w:hAnsi="Times New Roman" w:cs="Times New Roman"/>
          <w:b/>
          <w:bCs/>
          <w:color w:val="535353"/>
          <w:sz w:val="24"/>
          <w:szCs w:val="24"/>
          <w:shd w:val="clear" w:color="auto" w:fill="FFFFFF"/>
        </w:rPr>
        <w:t>uniq</w:t>
      </w:r>
      <w:proofErr w:type="spellEnd"/>
      <w:proofErr w:type="gramEnd"/>
      <w:r w:rsidRPr="00B845F2">
        <w:rPr>
          <w:rFonts w:ascii="Times New Roman" w:hAnsi="Times New Roman" w:cs="Times New Roman"/>
          <w:b/>
          <w:bCs/>
          <w:color w:val="535353"/>
          <w:sz w:val="24"/>
          <w:szCs w:val="24"/>
          <w:shd w:val="clear" w:color="auto" w:fill="FFFFFF"/>
        </w:rPr>
        <w:t> : supprimer les doublons</w:t>
      </w:r>
    </w:p>
    <w:p w14:paraId="37862E5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1AC14E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Syntaxe: </w:t>
      </w:r>
      <w:proofErr w:type="spellStart"/>
      <w:r w:rsidRPr="00B845F2">
        <w:rPr>
          <w:rFonts w:ascii="Times New Roman" w:hAnsi="Times New Roman" w:cs="Times New Roman"/>
          <w:sz w:val="24"/>
          <w:szCs w:val="24"/>
          <w:shd w:val="clear" w:color="auto" w:fill="FFFFFF"/>
        </w:rPr>
        <w:t>uniq</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nomFichier</w:t>
      </w:r>
      <w:proofErr w:type="spellEnd"/>
    </w:p>
    <w:p w14:paraId="31AA80D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751E78C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N'oubliez pas qu'il faut que le fichier soit trié pour que la commande </w:t>
      </w:r>
      <w:proofErr w:type="spellStart"/>
      <w:r w:rsidRPr="00B845F2">
        <w:rPr>
          <w:rFonts w:ascii="Times New Roman" w:hAnsi="Times New Roman" w:cs="Times New Roman"/>
          <w:sz w:val="24"/>
          <w:szCs w:val="24"/>
          <w:shd w:val="clear" w:color="auto" w:fill="000000"/>
        </w:rPr>
        <w:t>uniq</w:t>
      </w:r>
      <w:proofErr w:type="spellEnd"/>
      <w:r w:rsidRPr="00B845F2">
        <w:rPr>
          <w:rFonts w:ascii="Times New Roman" w:hAnsi="Times New Roman" w:cs="Times New Roman"/>
          <w:sz w:val="24"/>
          <w:szCs w:val="24"/>
          <w:shd w:val="clear" w:color="auto" w:fill="FFFFFF"/>
        </w:rPr>
        <w:t xml:space="preserve"> fonctionne !</w:t>
      </w:r>
    </w:p>
    <w:p w14:paraId="2D0D142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9CA371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roofErr w:type="spellStart"/>
      <w:proofErr w:type="gramStart"/>
      <w:r w:rsidRPr="00B845F2">
        <w:rPr>
          <w:rFonts w:ascii="Times New Roman" w:hAnsi="Times New Roman" w:cs="Times New Roman"/>
          <w:b/>
          <w:bCs/>
          <w:color w:val="535353"/>
          <w:sz w:val="24"/>
          <w:szCs w:val="24"/>
          <w:shd w:val="clear" w:color="auto" w:fill="FFFFFF"/>
        </w:rPr>
        <w:t>cut</w:t>
      </w:r>
      <w:proofErr w:type="spellEnd"/>
      <w:proofErr w:type="gramEnd"/>
      <w:r w:rsidRPr="00B845F2">
        <w:rPr>
          <w:rFonts w:ascii="Times New Roman" w:hAnsi="Times New Roman" w:cs="Times New Roman"/>
          <w:b/>
          <w:bCs/>
          <w:color w:val="535353"/>
          <w:sz w:val="24"/>
          <w:szCs w:val="24"/>
          <w:shd w:val="clear" w:color="auto" w:fill="FFFFFF"/>
        </w:rPr>
        <w:t> : couper une partie du fichier</w:t>
      </w:r>
    </w:p>
    <w:p w14:paraId="0DB045E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E773D0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Couper selon le nombre de caractères</w:t>
      </w:r>
    </w:p>
    <w:p w14:paraId="7F6D54F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Par exemple, si vous souhaitez conserver uniquement les caractères 2 à 5 de chaque ligne du fichier, vous taperez :</w:t>
      </w:r>
    </w:p>
    <w:p w14:paraId="20625C2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8753F51" w14:textId="405586CE"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cut</w:t>
      </w:r>
      <w:proofErr w:type="spellEnd"/>
      <w:proofErr w:type="gramEnd"/>
      <w:r w:rsidRPr="00B845F2">
        <w:rPr>
          <w:rFonts w:ascii="Times New Roman" w:hAnsi="Times New Roman" w:cs="Times New Roman"/>
          <w:color w:val="FFFFFF"/>
          <w:sz w:val="24"/>
          <w:szCs w:val="24"/>
          <w:shd w:val="clear" w:color="auto" w:fill="000000"/>
        </w:rPr>
        <w:t> -c 2-5 noms.txt</w:t>
      </w:r>
    </w:p>
    <w:p w14:paraId="450B04C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52C2438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01A606C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Pour conserver du 1er au 3ème caractère :</w:t>
      </w:r>
    </w:p>
    <w:p w14:paraId="595E2375" w14:textId="2C21722E"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 </w:t>
      </w:r>
      <w:proofErr w:type="spellStart"/>
      <w:proofErr w:type="gramStart"/>
      <w:r w:rsidRPr="00B845F2">
        <w:rPr>
          <w:rFonts w:ascii="Times New Roman" w:hAnsi="Times New Roman" w:cs="Times New Roman"/>
          <w:color w:val="FFFFFF"/>
          <w:sz w:val="24"/>
          <w:szCs w:val="24"/>
          <w:shd w:val="clear" w:color="auto" w:fill="000000"/>
        </w:rPr>
        <w:t>cut</w:t>
      </w:r>
      <w:proofErr w:type="spellEnd"/>
      <w:proofErr w:type="gramEnd"/>
      <w:r w:rsidRPr="00B845F2">
        <w:rPr>
          <w:rFonts w:ascii="Times New Roman" w:hAnsi="Times New Roman" w:cs="Times New Roman"/>
          <w:color w:val="FFFFFF"/>
          <w:sz w:val="24"/>
          <w:szCs w:val="24"/>
          <w:shd w:val="clear" w:color="auto" w:fill="000000"/>
        </w:rPr>
        <w:t> -c -3 noms.txt</w:t>
      </w:r>
    </w:p>
    <w:p w14:paraId="0B83175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3F22859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2A6C0C2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Comme vous pouvez le voir, si on ne met pas de chiffre au </w:t>
      </w:r>
      <w:proofErr w:type="spellStart"/>
      <w:r w:rsidRPr="00B845F2">
        <w:rPr>
          <w:rFonts w:ascii="Times New Roman" w:hAnsi="Times New Roman" w:cs="Times New Roman"/>
          <w:sz w:val="24"/>
          <w:szCs w:val="24"/>
          <w:shd w:val="clear" w:color="auto" w:fill="FFFFFF"/>
        </w:rPr>
        <w:t>début</w:t>
      </w:r>
      <w:proofErr w:type="gramStart"/>
      <w:r w:rsidRPr="00B845F2">
        <w:rPr>
          <w:rFonts w:ascii="Times New Roman" w:hAnsi="Times New Roman" w:cs="Times New Roman"/>
          <w:sz w:val="24"/>
          <w:szCs w:val="24"/>
          <w:shd w:val="clear" w:color="auto" w:fill="FFFFFF"/>
        </w:rPr>
        <w:t>,</w:t>
      </w:r>
      <w:r w:rsidRPr="00B845F2">
        <w:rPr>
          <w:rFonts w:ascii="Times New Roman" w:hAnsi="Times New Roman" w:cs="Times New Roman"/>
          <w:sz w:val="24"/>
          <w:szCs w:val="24"/>
          <w:shd w:val="clear" w:color="auto" w:fill="000000"/>
        </w:rPr>
        <w:t>cut</w:t>
      </w:r>
      <w:r w:rsidRPr="00B845F2">
        <w:rPr>
          <w:rFonts w:ascii="Times New Roman" w:hAnsi="Times New Roman" w:cs="Times New Roman"/>
          <w:sz w:val="24"/>
          <w:szCs w:val="24"/>
          <w:shd w:val="clear" w:color="auto" w:fill="FFFFFF"/>
        </w:rPr>
        <w:t>comprend</w:t>
      </w:r>
      <w:proofErr w:type="spellEnd"/>
      <w:proofErr w:type="gramEnd"/>
      <w:r w:rsidRPr="00B845F2">
        <w:rPr>
          <w:rFonts w:ascii="Times New Roman" w:hAnsi="Times New Roman" w:cs="Times New Roman"/>
          <w:sz w:val="24"/>
          <w:szCs w:val="24"/>
          <w:shd w:val="clear" w:color="auto" w:fill="FFFFFF"/>
        </w:rPr>
        <w:t xml:space="preserve"> que vous voulez parler du premier </w:t>
      </w:r>
      <w:proofErr w:type="spellStart"/>
      <w:r w:rsidRPr="00B845F2">
        <w:rPr>
          <w:rFonts w:ascii="Times New Roman" w:hAnsi="Times New Roman" w:cs="Times New Roman"/>
          <w:sz w:val="24"/>
          <w:szCs w:val="24"/>
          <w:shd w:val="clear" w:color="auto" w:fill="FFFFFF"/>
        </w:rPr>
        <w:t>caractè</w:t>
      </w:r>
      <w:proofErr w:type="spellEnd"/>
      <w:r w:rsidRPr="00B845F2">
        <w:rPr>
          <w:rFonts w:ascii="Times New Roman" w:hAnsi="Times New Roman" w:cs="Times New Roman"/>
          <w:sz w:val="24"/>
          <w:szCs w:val="24"/>
          <w:shd w:val="clear" w:color="auto" w:fill="FFFFFF"/>
          <w:lang w:val="it-IT"/>
        </w:rPr>
        <w:t>re.</w:t>
      </w:r>
    </w:p>
    <w:p w14:paraId="0E1A4E1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lang w:val="nl-NL"/>
        </w:rPr>
        <w:t>De m</w:t>
      </w:r>
      <w:proofErr w:type="spellStart"/>
      <w:r w:rsidRPr="00B845F2">
        <w:rPr>
          <w:rFonts w:ascii="Times New Roman" w:hAnsi="Times New Roman" w:cs="Times New Roman"/>
          <w:sz w:val="24"/>
          <w:szCs w:val="24"/>
          <w:shd w:val="clear" w:color="auto" w:fill="FFFFFF"/>
        </w:rPr>
        <w:t>ême</w:t>
      </w:r>
      <w:proofErr w:type="spellEnd"/>
      <w:r w:rsidRPr="00B845F2">
        <w:rPr>
          <w:rFonts w:ascii="Times New Roman" w:hAnsi="Times New Roman" w:cs="Times New Roman"/>
          <w:sz w:val="24"/>
          <w:szCs w:val="24"/>
          <w:shd w:val="clear" w:color="auto" w:fill="FFFFFF"/>
        </w:rPr>
        <w:t>, pour conserver du 3ème au dernier caractère :</w:t>
      </w:r>
    </w:p>
    <w:p w14:paraId="22339F9B" w14:textId="1A2608B5"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 </w:t>
      </w:r>
      <w:proofErr w:type="spellStart"/>
      <w:proofErr w:type="gramStart"/>
      <w:r w:rsidRPr="00B845F2">
        <w:rPr>
          <w:rFonts w:ascii="Times New Roman" w:hAnsi="Times New Roman" w:cs="Times New Roman"/>
          <w:color w:val="FFFFFF"/>
          <w:sz w:val="24"/>
          <w:szCs w:val="24"/>
          <w:shd w:val="clear" w:color="auto" w:fill="000000"/>
        </w:rPr>
        <w:t>cut</w:t>
      </w:r>
      <w:proofErr w:type="spellEnd"/>
      <w:proofErr w:type="gramEnd"/>
      <w:r w:rsidRPr="00B845F2">
        <w:rPr>
          <w:rFonts w:ascii="Times New Roman" w:hAnsi="Times New Roman" w:cs="Times New Roman"/>
          <w:color w:val="FFFFFF"/>
          <w:sz w:val="24"/>
          <w:szCs w:val="24"/>
          <w:shd w:val="clear" w:color="auto" w:fill="000000"/>
        </w:rPr>
        <w:t> -c 3- noms.txt</w:t>
      </w:r>
    </w:p>
    <w:p w14:paraId="317EB47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64DDBA5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2943045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Couper selon un délimiteur</w:t>
      </w:r>
    </w:p>
    <w:p w14:paraId="0B0A117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1C4CBAE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w:t>
      </w:r>
      <w:r w:rsidRPr="00B845F2">
        <w:rPr>
          <w:rFonts w:ascii="Times New Roman" w:hAnsi="Times New Roman" w:cs="Times New Roman"/>
          <w:sz w:val="24"/>
          <w:szCs w:val="24"/>
          <w:shd w:val="clear" w:color="auto" w:fill="FFFFFF"/>
          <w:lang w:val="it-IT"/>
        </w:rPr>
        <w:t>magin</w:t>
      </w:r>
      <w:r w:rsidRPr="00B845F2">
        <w:rPr>
          <w:rFonts w:ascii="Times New Roman" w:hAnsi="Times New Roman" w:cs="Times New Roman"/>
          <w:sz w:val="24"/>
          <w:szCs w:val="24"/>
          <w:shd w:val="clear" w:color="auto" w:fill="FFFFFF"/>
        </w:rPr>
        <w:t>e que tu as un fichier notes.csv ainsi :</w:t>
      </w:r>
    </w:p>
    <w:p w14:paraId="46AA098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043B637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it-IT"/>
        </w:rPr>
        <w:t>Fabrice,18</w:t>
      </w:r>
      <w:r w:rsidRPr="00B845F2">
        <w:rPr>
          <w:rFonts w:ascii="Times New Roman" w:hAnsi="Times New Roman" w:cs="Times New Roman"/>
          <w:color w:val="FFFFFF"/>
          <w:sz w:val="24"/>
          <w:szCs w:val="24"/>
          <w:shd w:val="clear" w:color="auto" w:fill="000000"/>
        </w:rPr>
        <w:t> / 20,Excellent travail</w:t>
      </w:r>
    </w:p>
    <w:p w14:paraId="7562CE2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Mathieu</w:t>
      </w:r>
      <w:proofErr w:type="gramStart"/>
      <w:r w:rsidRPr="00B845F2">
        <w:rPr>
          <w:rFonts w:ascii="Times New Roman" w:hAnsi="Times New Roman" w:cs="Times New Roman"/>
          <w:color w:val="FFFFFF"/>
          <w:sz w:val="24"/>
          <w:szCs w:val="24"/>
          <w:shd w:val="clear" w:color="auto" w:fill="000000"/>
        </w:rPr>
        <w:t>,3</w:t>
      </w:r>
      <w:proofErr w:type="gramEnd"/>
      <w:r w:rsidRPr="00B845F2">
        <w:rPr>
          <w:rFonts w:ascii="Times New Roman" w:hAnsi="Times New Roman" w:cs="Times New Roman"/>
          <w:color w:val="FFFFFF"/>
          <w:sz w:val="24"/>
          <w:szCs w:val="24"/>
          <w:shd w:val="clear" w:color="auto" w:fill="000000"/>
        </w:rPr>
        <w:t> / 20,Nul comme d'</w:t>
      </w:r>
      <w:proofErr w:type="spellStart"/>
      <w:r w:rsidRPr="00B845F2">
        <w:rPr>
          <w:rFonts w:ascii="Times New Roman" w:hAnsi="Times New Roman" w:cs="Times New Roman"/>
          <w:color w:val="FFFFFF"/>
          <w:sz w:val="24"/>
          <w:szCs w:val="24"/>
          <w:shd w:val="clear" w:color="auto" w:fill="000000"/>
        </w:rPr>
        <w:t>hab</w:t>
      </w:r>
      <w:proofErr w:type="spellEnd"/>
    </w:p>
    <w:p w14:paraId="6A8A86E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Sophie</w:t>
      </w:r>
      <w:proofErr w:type="gramStart"/>
      <w:r w:rsidRPr="00B845F2">
        <w:rPr>
          <w:rFonts w:ascii="Times New Roman" w:hAnsi="Times New Roman" w:cs="Times New Roman"/>
          <w:color w:val="FFFFFF"/>
          <w:sz w:val="24"/>
          <w:szCs w:val="24"/>
          <w:shd w:val="clear" w:color="auto" w:fill="000000"/>
        </w:rPr>
        <w:t>,14</w:t>
      </w:r>
      <w:proofErr w:type="gramEnd"/>
      <w:r w:rsidRPr="00B845F2">
        <w:rPr>
          <w:rFonts w:ascii="Times New Roman" w:hAnsi="Times New Roman" w:cs="Times New Roman"/>
          <w:color w:val="FFFFFF"/>
          <w:sz w:val="24"/>
          <w:szCs w:val="24"/>
          <w:shd w:val="clear" w:color="auto" w:fill="000000"/>
        </w:rPr>
        <w:t> / </w:t>
      </w:r>
      <w:r w:rsidRPr="00B845F2">
        <w:rPr>
          <w:rFonts w:ascii="Times New Roman" w:hAnsi="Times New Roman" w:cs="Times New Roman"/>
          <w:color w:val="FFFFFF"/>
          <w:sz w:val="24"/>
          <w:szCs w:val="24"/>
          <w:shd w:val="clear" w:color="auto" w:fill="000000"/>
          <w:lang w:val="es-ES_tradnl"/>
        </w:rPr>
        <w:t>20,En</w:t>
      </w:r>
      <w:r w:rsidRPr="00B845F2">
        <w:rPr>
          <w:rFonts w:ascii="Times New Roman" w:hAnsi="Times New Roman" w:cs="Times New Roman"/>
          <w:color w:val="FFFFFF"/>
          <w:sz w:val="24"/>
          <w:szCs w:val="24"/>
          <w:shd w:val="clear" w:color="auto" w:fill="000000"/>
        </w:rPr>
        <w:t> </w:t>
      </w:r>
      <w:r w:rsidRPr="00B845F2">
        <w:rPr>
          <w:rFonts w:ascii="Times New Roman" w:hAnsi="Times New Roman" w:cs="Times New Roman"/>
          <w:color w:val="FFFFFF"/>
          <w:sz w:val="24"/>
          <w:szCs w:val="24"/>
          <w:shd w:val="clear" w:color="auto" w:fill="000000"/>
          <w:lang w:val="it-IT"/>
        </w:rPr>
        <w:t>nette</w:t>
      </w:r>
      <w:r w:rsidRPr="00B845F2">
        <w:rPr>
          <w:rFonts w:ascii="Times New Roman" w:hAnsi="Times New Roman" w:cs="Times New Roman"/>
          <w:color w:val="FFFFFF"/>
          <w:sz w:val="24"/>
          <w:szCs w:val="24"/>
          <w:shd w:val="clear" w:color="auto" w:fill="000000"/>
        </w:rPr>
        <w:t> progression</w:t>
      </w:r>
    </w:p>
    <w:p w14:paraId="5F67221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Mélanie</w:t>
      </w:r>
      <w:proofErr w:type="gramStart"/>
      <w:r w:rsidRPr="00B845F2">
        <w:rPr>
          <w:rFonts w:ascii="Times New Roman" w:hAnsi="Times New Roman" w:cs="Times New Roman"/>
          <w:color w:val="FFFFFF"/>
          <w:sz w:val="24"/>
          <w:szCs w:val="24"/>
          <w:shd w:val="clear" w:color="auto" w:fill="000000"/>
        </w:rPr>
        <w:t>,9</w:t>
      </w:r>
      <w:proofErr w:type="gramEnd"/>
      <w:r w:rsidRPr="00B845F2">
        <w:rPr>
          <w:rFonts w:ascii="Times New Roman" w:hAnsi="Times New Roman" w:cs="Times New Roman"/>
          <w:color w:val="FFFFFF"/>
          <w:sz w:val="24"/>
          <w:szCs w:val="24"/>
          <w:shd w:val="clear" w:color="auto" w:fill="000000"/>
        </w:rPr>
        <w:t> / </w:t>
      </w:r>
      <w:r w:rsidRPr="00B845F2">
        <w:rPr>
          <w:rFonts w:ascii="Times New Roman" w:hAnsi="Times New Roman" w:cs="Times New Roman"/>
          <w:color w:val="FFFFFF"/>
          <w:sz w:val="24"/>
          <w:szCs w:val="24"/>
          <w:shd w:val="clear" w:color="auto" w:fill="000000"/>
          <w:lang w:val="es-ES_tradnl"/>
        </w:rPr>
        <w:t>20,Allez</w:t>
      </w:r>
      <w:r w:rsidRPr="00B845F2">
        <w:rPr>
          <w:rFonts w:ascii="Times New Roman" w:hAnsi="Times New Roman" w:cs="Times New Roman"/>
          <w:color w:val="FFFFFF"/>
          <w:sz w:val="24"/>
          <w:szCs w:val="24"/>
          <w:shd w:val="clear" w:color="auto" w:fill="000000"/>
        </w:rPr>
        <w:t> presque la moyenne !</w:t>
      </w:r>
    </w:p>
    <w:p w14:paraId="1294A19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it-IT"/>
        </w:rPr>
        <w:t>Corentin,11</w:t>
      </w:r>
      <w:r w:rsidRPr="00B845F2">
        <w:rPr>
          <w:rFonts w:ascii="Times New Roman" w:hAnsi="Times New Roman" w:cs="Times New Roman"/>
          <w:color w:val="FFFFFF"/>
          <w:sz w:val="24"/>
          <w:szCs w:val="24"/>
          <w:shd w:val="clear" w:color="auto" w:fill="000000"/>
        </w:rPr>
        <w:t> / </w:t>
      </w:r>
      <w:r w:rsidRPr="00B845F2">
        <w:rPr>
          <w:rFonts w:ascii="Times New Roman" w:hAnsi="Times New Roman" w:cs="Times New Roman"/>
          <w:color w:val="FFFFFF"/>
          <w:sz w:val="24"/>
          <w:szCs w:val="24"/>
          <w:shd w:val="clear" w:color="auto" w:fill="000000"/>
          <w:lang w:val="es-ES_tradnl"/>
        </w:rPr>
        <w:t>20,Pas</w:t>
      </w:r>
      <w:r w:rsidRPr="00B845F2">
        <w:rPr>
          <w:rFonts w:ascii="Times New Roman" w:hAnsi="Times New Roman" w:cs="Times New Roman"/>
          <w:color w:val="FFFFFF"/>
          <w:sz w:val="24"/>
          <w:szCs w:val="24"/>
          <w:shd w:val="clear" w:color="auto" w:fill="000000"/>
        </w:rPr>
        <w:t> mal </w:t>
      </w:r>
      <w:r w:rsidRPr="00B845F2">
        <w:rPr>
          <w:rFonts w:ascii="Times New Roman" w:hAnsi="Times New Roman" w:cs="Times New Roman"/>
          <w:color w:val="FFFFFF"/>
          <w:sz w:val="24"/>
          <w:szCs w:val="24"/>
          <w:shd w:val="clear" w:color="auto" w:fill="000000"/>
          <w:lang w:val="pt-PT"/>
        </w:rPr>
        <w:t>mais</w:t>
      </w:r>
      <w:r w:rsidRPr="00B845F2">
        <w:rPr>
          <w:rFonts w:ascii="Times New Roman" w:hAnsi="Times New Roman" w:cs="Times New Roman"/>
          <w:color w:val="FFFFFF"/>
          <w:sz w:val="24"/>
          <w:szCs w:val="24"/>
          <w:shd w:val="clear" w:color="auto" w:fill="000000"/>
        </w:rPr>
        <w:t> peut mieux faire</w:t>
      </w:r>
    </w:p>
    <w:p w14:paraId="6B078BF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de-DE"/>
        </w:rPr>
        <w:t>Albert,20</w:t>
      </w:r>
      <w:r w:rsidRPr="00B845F2">
        <w:rPr>
          <w:rFonts w:ascii="Times New Roman" w:hAnsi="Times New Roman" w:cs="Times New Roman"/>
          <w:color w:val="FFFFFF"/>
          <w:sz w:val="24"/>
          <w:szCs w:val="24"/>
          <w:shd w:val="clear" w:color="auto" w:fill="000000"/>
        </w:rPr>
        <w:t> / 20,Toujours parfait</w:t>
      </w:r>
    </w:p>
    <w:p w14:paraId="1B90B34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lastRenderedPageBreak/>
        <w:t>Benoît</w:t>
      </w:r>
      <w:proofErr w:type="gramStart"/>
      <w:r w:rsidRPr="00B845F2">
        <w:rPr>
          <w:rFonts w:ascii="Times New Roman" w:hAnsi="Times New Roman" w:cs="Times New Roman"/>
          <w:color w:val="FFFFFF"/>
          <w:sz w:val="24"/>
          <w:szCs w:val="24"/>
          <w:shd w:val="clear" w:color="auto" w:fill="000000"/>
        </w:rPr>
        <w:t>,5</w:t>
      </w:r>
      <w:proofErr w:type="gramEnd"/>
      <w:r w:rsidRPr="00B845F2">
        <w:rPr>
          <w:rFonts w:ascii="Times New Roman" w:hAnsi="Times New Roman" w:cs="Times New Roman"/>
          <w:color w:val="FFFFFF"/>
          <w:sz w:val="24"/>
          <w:szCs w:val="24"/>
          <w:shd w:val="clear" w:color="auto" w:fill="000000"/>
        </w:rPr>
        <w:t> / </w:t>
      </w:r>
      <w:r w:rsidRPr="00B845F2">
        <w:rPr>
          <w:rFonts w:ascii="Times New Roman" w:hAnsi="Times New Roman" w:cs="Times New Roman"/>
          <w:color w:val="FFFFFF"/>
          <w:sz w:val="24"/>
          <w:szCs w:val="24"/>
          <w:shd w:val="clear" w:color="auto" w:fill="000000"/>
          <w:lang w:val="es-ES_tradnl"/>
        </w:rPr>
        <w:t>20,En</w:t>
      </w:r>
      <w:r w:rsidRPr="00B845F2">
        <w:rPr>
          <w:rFonts w:ascii="Times New Roman" w:hAnsi="Times New Roman" w:cs="Times New Roman"/>
          <w:color w:val="FFFFFF"/>
          <w:sz w:val="24"/>
          <w:szCs w:val="24"/>
          <w:shd w:val="clear" w:color="auto" w:fill="000000"/>
        </w:rPr>
        <w:t> grave chute</w:t>
      </w:r>
    </w:p>
    <w:p w14:paraId="193BA2D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FE39E8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A44606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Comme le nom CSV l'indique, les virgules servent à séparer les colonnes. Ces dernières contiennent, dans l'ordre :</w:t>
      </w:r>
    </w:p>
    <w:p w14:paraId="2C332955" w14:textId="77777777" w:rsidR="00434C9F" w:rsidRPr="00B845F2" w:rsidRDefault="00B100EF" w:rsidP="00B845F2">
      <w:pPr>
        <w:pStyle w:val="Pardfaut"/>
        <w:numPr>
          <w:ilvl w:val="0"/>
          <w:numId w:val="58"/>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 prénom ;</w:t>
      </w:r>
    </w:p>
    <w:p w14:paraId="41C57A85" w14:textId="77777777" w:rsidR="00434C9F" w:rsidRPr="00B845F2" w:rsidRDefault="00B100EF" w:rsidP="00B845F2">
      <w:pPr>
        <w:pStyle w:val="Pardfaut"/>
        <w:numPr>
          <w:ilvl w:val="0"/>
          <w:numId w:val="58"/>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la note ;</w:t>
      </w:r>
    </w:p>
    <w:p w14:paraId="4FFA1596" w14:textId="77777777" w:rsidR="00434C9F" w:rsidRPr="00B845F2" w:rsidRDefault="00B100EF" w:rsidP="00B845F2">
      <w:pPr>
        <w:pStyle w:val="Pardfaut"/>
        <w:numPr>
          <w:ilvl w:val="0"/>
          <w:numId w:val="58"/>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un commentaire.</w:t>
      </w:r>
    </w:p>
    <w:p w14:paraId="481AEA1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B9362F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Imaginons que nous souhaitions extraire de ce fichier la liste des prénoms. Comment nous y prendrions-nous ?</w:t>
      </w:r>
    </w:p>
    <w:p w14:paraId="7047E20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0B66FD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Vous allez avoir besoin d'utiliser deux paramètres :</w:t>
      </w:r>
    </w:p>
    <w:p w14:paraId="41ED9AE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35C0C78"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-d</w:t>
      </w:r>
      <w:r w:rsidRPr="00B845F2">
        <w:rPr>
          <w:rFonts w:ascii="Times New Roman" w:hAnsi="Times New Roman" w:cs="Times New Roman"/>
          <w:sz w:val="24"/>
          <w:szCs w:val="24"/>
          <w:shd w:val="clear" w:color="auto" w:fill="FFFFFF"/>
        </w:rPr>
        <w:t> : indique quel est le délimiteur dans le fichier ;</w:t>
      </w:r>
    </w:p>
    <w:p w14:paraId="0D574A2A" w14:textId="77777777" w:rsidR="00434C9F" w:rsidRPr="00B845F2" w:rsidRDefault="00B100EF" w:rsidP="00B845F2">
      <w:pPr>
        <w:pStyle w:val="Pardfaut"/>
        <w:numPr>
          <w:ilvl w:val="0"/>
          <w:numId w:val="52"/>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-f</w:t>
      </w:r>
      <w:r w:rsidRPr="00B845F2">
        <w:rPr>
          <w:rFonts w:ascii="Times New Roman" w:hAnsi="Times New Roman" w:cs="Times New Roman"/>
          <w:sz w:val="24"/>
          <w:szCs w:val="24"/>
          <w:shd w:val="clear" w:color="auto" w:fill="FFFFFF"/>
        </w:rPr>
        <w:t> : indique le numéro du ou des champs à couper.</w:t>
      </w:r>
    </w:p>
    <w:p w14:paraId="68C4D65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25ECFF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lang w:val="en-US"/>
        </w:rPr>
      </w:pPr>
      <w:r w:rsidRPr="00B845F2">
        <w:rPr>
          <w:rFonts w:ascii="Times New Roman" w:hAnsi="Times New Roman" w:cs="Times New Roman"/>
          <w:color w:val="FFFFFF"/>
          <w:sz w:val="24"/>
          <w:szCs w:val="24"/>
          <w:shd w:val="clear" w:color="auto" w:fill="000000"/>
          <w:lang w:val="en-US"/>
        </w:rPr>
        <w:t>$ cut -</w:t>
      </w:r>
      <w:proofErr w:type="gramStart"/>
      <w:r w:rsidRPr="00B845F2">
        <w:rPr>
          <w:rFonts w:ascii="Times New Roman" w:hAnsi="Times New Roman" w:cs="Times New Roman"/>
          <w:color w:val="FFFFFF"/>
          <w:sz w:val="24"/>
          <w:szCs w:val="24"/>
          <w:shd w:val="clear" w:color="auto" w:fill="000000"/>
          <w:lang w:val="en-US"/>
        </w:rPr>
        <w:t>d ,</w:t>
      </w:r>
      <w:proofErr w:type="gramEnd"/>
      <w:r w:rsidRPr="00B845F2">
        <w:rPr>
          <w:rFonts w:ascii="Times New Roman" w:hAnsi="Times New Roman" w:cs="Times New Roman"/>
          <w:color w:val="FFFFFF"/>
          <w:sz w:val="24"/>
          <w:szCs w:val="24"/>
          <w:shd w:val="clear" w:color="auto" w:fill="000000"/>
          <w:lang w:val="en-US"/>
        </w:rPr>
        <w:t> -f 1 </w:t>
      </w:r>
      <w:r w:rsidRPr="00B845F2">
        <w:rPr>
          <w:rFonts w:ascii="Times New Roman" w:hAnsi="Times New Roman" w:cs="Times New Roman"/>
          <w:color w:val="FFFFFF"/>
          <w:sz w:val="24"/>
          <w:szCs w:val="24"/>
          <w:shd w:val="clear" w:color="auto" w:fill="000000"/>
          <w:lang w:val="pt-PT"/>
        </w:rPr>
        <w:t>notes.csv</w:t>
      </w:r>
    </w:p>
    <w:p w14:paraId="6A5C4DA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lang w:val="en-US"/>
        </w:rPr>
      </w:pPr>
    </w:p>
    <w:p w14:paraId="721CF31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lang w:val="en-US"/>
        </w:rPr>
      </w:pPr>
      <w:r w:rsidRPr="00B845F2">
        <w:rPr>
          <w:rFonts w:ascii="Times New Roman" w:hAnsi="Times New Roman" w:cs="Times New Roman"/>
          <w:color w:val="FFFFFF"/>
          <w:sz w:val="24"/>
          <w:szCs w:val="24"/>
          <w:shd w:val="clear" w:color="auto" w:fill="000000"/>
          <w:lang w:val="it-IT"/>
        </w:rPr>
        <w:t>Fabrice</w:t>
      </w:r>
    </w:p>
    <w:p w14:paraId="5BA67BE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it-IT"/>
        </w:rPr>
        <w:t>Vincent</w:t>
      </w:r>
    </w:p>
    <w:p w14:paraId="1CEBBF0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Sophie</w:t>
      </w:r>
    </w:p>
    <w:p w14:paraId="1B0D652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Mélanie</w:t>
      </w:r>
    </w:p>
    <w:p w14:paraId="6BEDBC8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lang w:val="it-IT"/>
        </w:rPr>
        <w:t>Corentin</w:t>
      </w:r>
    </w:p>
    <w:p w14:paraId="1A65F4C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Albert</w:t>
      </w:r>
    </w:p>
    <w:p w14:paraId="546BAA6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Benoît</w:t>
      </w:r>
    </w:p>
    <w:p w14:paraId="4174981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0FB9B6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Pour avoir les champs n</w:t>
      </w:r>
      <w:r w:rsidRPr="00B845F2">
        <w:rPr>
          <w:rFonts w:ascii="Times New Roman" w:hAnsi="Times New Roman" w:cs="Times New Roman"/>
          <w:sz w:val="24"/>
          <w:szCs w:val="24"/>
          <w:shd w:val="clear" w:color="auto" w:fill="FFFFFF"/>
          <w:lang w:val="it-IT"/>
        </w:rPr>
        <w:t>°</w:t>
      </w:r>
      <w:r w:rsidRPr="00B845F2">
        <w:rPr>
          <w:rFonts w:ascii="Times New Roman" w:hAnsi="Times New Roman" w:cs="Times New Roman"/>
          <w:sz w:val="24"/>
          <w:szCs w:val="24"/>
          <w:shd w:val="clear" w:color="auto" w:fill="FFFFFF"/>
        </w:rPr>
        <w:t>1 et n</w:t>
      </w:r>
      <w:r w:rsidRPr="00B845F2">
        <w:rPr>
          <w:rFonts w:ascii="Times New Roman" w:hAnsi="Times New Roman" w:cs="Times New Roman"/>
          <w:sz w:val="24"/>
          <w:szCs w:val="24"/>
          <w:shd w:val="clear" w:color="auto" w:fill="FFFFFF"/>
          <w:lang w:val="it-IT"/>
        </w:rPr>
        <w:t>°</w:t>
      </w:r>
      <w:r w:rsidRPr="00B845F2">
        <w:rPr>
          <w:rFonts w:ascii="Times New Roman" w:hAnsi="Times New Roman" w:cs="Times New Roman"/>
          <w:sz w:val="24"/>
          <w:szCs w:val="24"/>
          <w:shd w:val="clear" w:color="auto" w:fill="FFFFFF"/>
        </w:rPr>
        <w:t>3 (le prénom et le commentaire) :</w:t>
      </w:r>
    </w:p>
    <w:p w14:paraId="3F865BB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cut</w:t>
      </w:r>
      <w:proofErr w:type="spellEnd"/>
      <w:r w:rsidRPr="00B845F2">
        <w:rPr>
          <w:rFonts w:ascii="Times New Roman" w:hAnsi="Times New Roman" w:cs="Times New Roman"/>
          <w:color w:val="FFFFFF"/>
          <w:sz w:val="24"/>
          <w:szCs w:val="24"/>
          <w:shd w:val="clear" w:color="auto" w:fill="000000"/>
        </w:rPr>
        <w:t> -</w:t>
      </w:r>
      <w:proofErr w:type="gramStart"/>
      <w:r w:rsidRPr="00B845F2">
        <w:rPr>
          <w:rFonts w:ascii="Times New Roman" w:hAnsi="Times New Roman" w:cs="Times New Roman"/>
          <w:color w:val="FFFFFF"/>
          <w:sz w:val="24"/>
          <w:szCs w:val="24"/>
          <w:shd w:val="clear" w:color="auto" w:fill="000000"/>
        </w:rPr>
        <w:t>d ,</w:t>
      </w:r>
      <w:proofErr w:type="gramEnd"/>
      <w:r w:rsidRPr="00B845F2">
        <w:rPr>
          <w:rFonts w:ascii="Times New Roman" w:hAnsi="Times New Roman" w:cs="Times New Roman"/>
          <w:color w:val="FFFFFF"/>
          <w:sz w:val="24"/>
          <w:szCs w:val="24"/>
          <w:shd w:val="clear" w:color="auto" w:fill="000000"/>
        </w:rPr>
        <w:t> -f 1,3 </w:t>
      </w:r>
      <w:r w:rsidRPr="00B845F2">
        <w:rPr>
          <w:rFonts w:ascii="Times New Roman" w:hAnsi="Times New Roman" w:cs="Times New Roman"/>
          <w:color w:val="FFFFFF"/>
          <w:sz w:val="24"/>
          <w:szCs w:val="24"/>
          <w:shd w:val="clear" w:color="auto" w:fill="000000"/>
          <w:lang w:val="pt-PT"/>
        </w:rPr>
        <w:t>notes.csv</w:t>
      </w:r>
    </w:p>
    <w:p w14:paraId="207A7C3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15FCFF7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De même si on veut conserver tous les champs 2, 3 et 4, il faudra écrire :</w:t>
      </w:r>
    </w:p>
    <w:p w14:paraId="25E025E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31B144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cut</w:t>
      </w:r>
      <w:proofErr w:type="spellEnd"/>
      <w:r w:rsidRPr="00B845F2">
        <w:rPr>
          <w:rFonts w:ascii="Times New Roman" w:hAnsi="Times New Roman" w:cs="Times New Roman"/>
          <w:sz w:val="24"/>
          <w:szCs w:val="24"/>
          <w:shd w:val="clear" w:color="auto" w:fill="FFFFFF"/>
        </w:rPr>
        <w:t xml:space="preserve"> -</w:t>
      </w:r>
      <w:proofErr w:type="gramStart"/>
      <w:r w:rsidRPr="00B845F2">
        <w:rPr>
          <w:rFonts w:ascii="Times New Roman" w:hAnsi="Times New Roman" w:cs="Times New Roman"/>
          <w:sz w:val="24"/>
          <w:szCs w:val="24"/>
          <w:shd w:val="clear" w:color="auto" w:fill="FFFFFF"/>
        </w:rPr>
        <w:t>d ,</w:t>
      </w:r>
      <w:proofErr w:type="gramEnd"/>
      <w:r w:rsidRPr="00B845F2">
        <w:rPr>
          <w:rFonts w:ascii="Times New Roman" w:hAnsi="Times New Roman" w:cs="Times New Roman"/>
          <w:sz w:val="24"/>
          <w:szCs w:val="24"/>
          <w:shd w:val="clear" w:color="auto" w:fill="FFFFFF"/>
        </w:rPr>
        <w:t xml:space="preserve"> -f 2-4 notes.csv</w:t>
      </w:r>
    </w:p>
    <w:p w14:paraId="60E6410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C58D9A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D'autre </w:t>
      </w:r>
      <w:proofErr w:type="spellStart"/>
      <w:r w:rsidRPr="00B845F2">
        <w:rPr>
          <w:rFonts w:ascii="Times New Roman" w:hAnsi="Times New Roman" w:cs="Times New Roman"/>
          <w:sz w:val="24"/>
          <w:szCs w:val="24"/>
          <w:shd w:val="clear" w:color="auto" w:fill="FFFFFF"/>
        </w:rPr>
        <w:t>part</w:t>
      </w:r>
      <w:proofErr w:type="gramStart"/>
      <w:r w:rsidRPr="00B845F2">
        <w:rPr>
          <w:rFonts w:ascii="Times New Roman" w:hAnsi="Times New Roman" w:cs="Times New Roman"/>
          <w:sz w:val="24"/>
          <w:szCs w:val="24"/>
          <w:shd w:val="clear" w:color="auto" w:fill="FFFFFF"/>
        </w:rPr>
        <w:t>,</w:t>
      </w:r>
      <w:r w:rsidRPr="00B845F2">
        <w:rPr>
          <w:rFonts w:ascii="Times New Roman" w:hAnsi="Times New Roman" w:cs="Times New Roman"/>
          <w:sz w:val="24"/>
          <w:szCs w:val="24"/>
          <w:shd w:val="clear" w:color="auto" w:fill="000000"/>
        </w:rPr>
        <w:t>cut</w:t>
      </w:r>
      <w:proofErr w:type="spellEnd"/>
      <w:proofErr w:type="gramEnd"/>
      <w:r w:rsidRPr="00B845F2">
        <w:rPr>
          <w:rFonts w:ascii="Times New Roman" w:hAnsi="Times New Roman" w:cs="Times New Roman"/>
          <w:sz w:val="24"/>
          <w:szCs w:val="24"/>
          <w:shd w:val="clear" w:color="auto" w:fill="000000"/>
        </w:rPr>
        <w:t> -d , -f 3- </w:t>
      </w:r>
      <w:r w:rsidRPr="00B845F2">
        <w:rPr>
          <w:rFonts w:ascii="Times New Roman" w:hAnsi="Times New Roman" w:cs="Times New Roman"/>
          <w:sz w:val="24"/>
          <w:szCs w:val="24"/>
          <w:shd w:val="clear" w:color="auto" w:fill="000000"/>
          <w:lang w:val="pt-PT"/>
        </w:rPr>
        <w:t>notes.csv</w:t>
      </w:r>
      <w:r w:rsidRPr="00B845F2">
        <w:rPr>
          <w:rFonts w:ascii="Times New Roman" w:hAnsi="Times New Roman" w:cs="Times New Roman"/>
          <w:sz w:val="24"/>
          <w:szCs w:val="24"/>
          <w:shd w:val="clear" w:color="auto" w:fill="FFFFFF"/>
        </w:rPr>
        <w:t>conserve les champs du n</w:t>
      </w:r>
      <w:r w:rsidRPr="00B845F2">
        <w:rPr>
          <w:rFonts w:ascii="Times New Roman" w:hAnsi="Times New Roman" w:cs="Times New Roman"/>
          <w:sz w:val="24"/>
          <w:szCs w:val="24"/>
          <w:shd w:val="clear" w:color="auto" w:fill="FFFFFF"/>
          <w:lang w:val="it-IT"/>
        </w:rPr>
        <w:t>°</w:t>
      </w:r>
      <w:r w:rsidRPr="00B845F2">
        <w:rPr>
          <w:rFonts w:ascii="Times New Roman" w:hAnsi="Times New Roman" w:cs="Times New Roman"/>
          <w:sz w:val="24"/>
          <w:szCs w:val="24"/>
          <w:shd w:val="clear" w:color="auto" w:fill="FFFFFF"/>
        </w:rPr>
        <w:t xml:space="preserve">3 jusqu'à </w:t>
      </w:r>
      <w:r w:rsidRPr="00B845F2">
        <w:rPr>
          <w:rFonts w:ascii="Times New Roman" w:hAnsi="Times New Roman" w:cs="Times New Roman"/>
          <w:sz w:val="24"/>
          <w:szCs w:val="24"/>
          <w:shd w:val="clear" w:color="auto" w:fill="FFFFFF"/>
          <w:lang w:val="it-IT"/>
        </w:rPr>
        <w:t>la fin.</w:t>
      </w:r>
    </w:p>
    <w:p w14:paraId="77A35D3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13B2C8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628A13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FBCC6B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Les flux de redirection</w:t>
      </w:r>
    </w:p>
    <w:p w14:paraId="481F51B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48F868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Quand tu tapes </w:t>
      </w:r>
      <w:proofErr w:type="spellStart"/>
      <w:r w:rsidRPr="00B845F2">
        <w:rPr>
          <w:rFonts w:ascii="Times New Roman" w:hAnsi="Times New Roman" w:cs="Times New Roman"/>
          <w:sz w:val="24"/>
          <w:szCs w:val="24"/>
          <w:shd w:val="clear" w:color="auto" w:fill="FFFFFF"/>
        </w:rPr>
        <w:t>ls</w:t>
      </w:r>
      <w:proofErr w:type="spellEnd"/>
      <w:r w:rsidRPr="00B845F2">
        <w:rPr>
          <w:rFonts w:ascii="Times New Roman" w:hAnsi="Times New Roman" w:cs="Times New Roman"/>
          <w:sz w:val="24"/>
          <w:szCs w:val="24"/>
          <w:shd w:val="clear" w:color="auto" w:fill="FFFFFF"/>
        </w:rPr>
        <w:t>, le résultat est affiché sur la console.</w:t>
      </w:r>
    </w:p>
    <w:p w14:paraId="412955E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Mais il est possible de le rediriger ailleurs : dans un fichier ou en entrée d'une autre commande pour effectuer des « chaînes de commandes » Ainsi, le résultat d'une commande peut en déclencher une autre !</w:t>
      </w:r>
    </w:p>
    <w:p w14:paraId="69D0EC1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À l'aide de petits symboles spéciaux, appelés flux de redirection</w:t>
      </w:r>
    </w:p>
    <w:p w14:paraId="0EFED7A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1A4B1B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643416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 xml:space="preserve">&gt; </w:t>
      </w:r>
      <w:proofErr w:type="gramStart"/>
      <w:r w:rsidRPr="00B845F2">
        <w:rPr>
          <w:rFonts w:ascii="Times New Roman" w:hAnsi="Times New Roman" w:cs="Times New Roman"/>
          <w:b/>
          <w:bCs/>
          <w:color w:val="535353"/>
          <w:sz w:val="24"/>
          <w:szCs w:val="24"/>
          <w:shd w:val="clear" w:color="auto" w:fill="FFFFFF"/>
        </w:rPr>
        <w:t>et</w:t>
      </w:r>
      <w:proofErr w:type="gramEnd"/>
      <w:r w:rsidRPr="00B845F2">
        <w:rPr>
          <w:rFonts w:ascii="Times New Roman" w:hAnsi="Times New Roman" w:cs="Times New Roman"/>
          <w:b/>
          <w:bCs/>
          <w:color w:val="535353"/>
          <w:sz w:val="24"/>
          <w:szCs w:val="24"/>
          <w:shd w:val="clear" w:color="auto" w:fill="FFFFFF"/>
        </w:rPr>
        <w:t xml:space="preserve"> &gt;&gt; : rediriger le résultat dans un fichier</w:t>
      </w:r>
    </w:p>
    <w:p w14:paraId="5D2FF60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3FEA24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 xml:space="preserve">&gt; : </w:t>
      </w:r>
      <w:proofErr w:type="gramStart"/>
      <w:r w:rsidRPr="00B845F2">
        <w:rPr>
          <w:rFonts w:ascii="Times New Roman" w:hAnsi="Times New Roman" w:cs="Times New Roman"/>
          <w:b/>
          <w:bCs/>
          <w:sz w:val="24"/>
          <w:szCs w:val="24"/>
          <w:shd w:val="clear" w:color="auto" w:fill="FFFFFF"/>
        </w:rPr>
        <w:t>rediriger</w:t>
      </w:r>
      <w:proofErr w:type="gramEnd"/>
      <w:r w:rsidRPr="00B845F2">
        <w:rPr>
          <w:rFonts w:ascii="Times New Roman" w:hAnsi="Times New Roman" w:cs="Times New Roman"/>
          <w:b/>
          <w:bCs/>
          <w:sz w:val="24"/>
          <w:szCs w:val="24"/>
          <w:shd w:val="clear" w:color="auto" w:fill="FFFFFF"/>
        </w:rPr>
        <w:t xml:space="preserve"> dans un nouveau fichier</w:t>
      </w:r>
    </w:p>
    <w:p w14:paraId="2AA3F33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EB6E0D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Prenons le fichier suivant famille créé avec nano :</w:t>
      </w:r>
    </w:p>
    <w:p w14:paraId="78DBAF9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EEBB22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Qeyss, 40, Informaticien</w:t>
      </w:r>
    </w:p>
    <w:p w14:paraId="531D957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r w:rsidRPr="00B845F2">
        <w:rPr>
          <w:rFonts w:ascii="Times New Roman" w:hAnsi="Times New Roman" w:cs="Times New Roman"/>
          <w:sz w:val="24"/>
          <w:szCs w:val="24"/>
          <w:shd w:val="clear" w:color="auto" w:fill="FFFFFF"/>
        </w:rPr>
        <w:t>Saylmane</w:t>
      </w:r>
      <w:proofErr w:type="spellEnd"/>
      <w:r w:rsidRPr="00B845F2">
        <w:rPr>
          <w:rFonts w:ascii="Times New Roman" w:hAnsi="Times New Roman" w:cs="Times New Roman"/>
          <w:sz w:val="24"/>
          <w:szCs w:val="24"/>
          <w:shd w:val="clear" w:color="auto" w:fill="FFFFFF"/>
        </w:rPr>
        <w:t>, 20, Agent d’accueil</w:t>
      </w:r>
    </w:p>
    <w:p w14:paraId="30FB211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r w:rsidRPr="00B845F2">
        <w:rPr>
          <w:rFonts w:ascii="Times New Roman" w:hAnsi="Times New Roman" w:cs="Times New Roman"/>
          <w:sz w:val="24"/>
          <w:szCs w:val="24"/>
          <w:shd w:val="clear" w:color="auto" w:fill="FFFFFF"/>
        </w:rPr>
        <w:t>Souheyb</w:t>
      </w:r>
      <w:proofErr w:type="spellEnd"/>
      <w:r w:rsidRPr="00B845F2">
        <w:rPr>
          <w:rFonts w:ascii="Times New Roman" w:hAnsi="Times New Roman" w:cs="Times New Roman"/>
          <w:sz w:val="24"/>
          <w:szCs w:val="24"/>
          <w:shd w:val="clear" w:color="auto" w:fill="FFFFFF"/>
        </w:rPr>
        <w:t>, 16, Etudiant</w:t>
      </w:r>
    </w:p>
    <w:p w14:paraId="2D32223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7565E4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Je peux afficher sur la console que les noms avec la commande suivante : </w:t>
      </w:r>
      <w:proofErr w:type="spellStart"/>
      <w:r w:rsidRPr="00B845F2">
        <w:rPr>
          <w:rFonts w:ascii="Times New Roman" w:hAnsi="Times New Roman" w:cs="Times New Roman"/>
          <w:sz w:val="24"/>
          <w:szCs w:val="24"/>
          <w:shd w:val="clear" w:color="auto" w:fill="FFFFFF"/>
        </w:rPr>
        <w:t>cut</w:t>
      </w:r>
      <w:proofErr w:type="spellEnd"/>
      <w:r w:rsidRPr="00B845F2">
        <w:rPr>
          <w:rFonts w:ascii="Times New Roman" w:hAnsi="Times New Roman" w:cs="Times New Roman"/>
          <w:sz w:val="24"/>
          <w:szCs w:val="24"/>
          <w:shd w:val="clear" w:color="auto" w:fill="FFFFFF"/>
        </w:rPr>
        <w:t xml:space="preserve"> -</w:t>
      </w:r>
      <w:proofErr w:type="gramStart"/>
      <w:r w:rsidRPr="00B845F2">
        <w:rPr>
          <w:rFonts w:ascii="Times New Roman" w:hAnsi="Times New Roman" w:cs="Times New Roman"/>
          <w:sz w:val="24"/>
          <w:szCs w:val="24"/>
          <w:shd w:val="clear" w:color="auto" w:fill="FFFFFF"/>
        </w:rPr>
        <w:t>d ,</w:t>
      </w:r>
      <w:proofErr w:type="gramEnd"/>
      <w:r w:rsidRPr="00B845F2">
        <w:rPr>
          <w:rFonts w:ascii="Times New Roman" w:hAnsi="Times New Roman" w:cs="Times New Roman"/>
          <w:sz w:val="24"/>
          <w:szCs w:val="24"/>
          <w:shd w:val="clear" w:color="auto" w:fill="FFFFFF"/>
        </w:rPr>
        <w:t xml:space="preserve"> -f 1 famille</w:t>
      </w:r>
    </w:p>
    <w:p w14:paraId="476CD27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4D404D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Si je tape : </w:t>
      </w:r>
      <w:proofErr w:type="spellStart"/>
      <w:r w:rsidRPr="00B845F2">
        <w:rPr>
          <w:rFonts w:ascii="Times New Roman" w:hAnsi="Times New Roman" w:cs="Times New Roman"/>
          <w:sz w:val="24"/>
          <w:szCs w:val="24"/>
          <w:shd w:val="clear" w:color="auto" w:fill="FFFFFF"/>
        </w:rPr>
        <w:t>cut</w:t>
      </w:r>
      <w:proofErr w:type="spellEnd"/>
      <w:r w:rsidRPr="00B845F2">
        <w:rPr>
          <w:rFonts w:ascii="Times New Roman" w:hAnsi="Times New Roman" w:cs="Times New Roman"/>
          <w:sz w:val="24"/>
          <w:szCs w:val="24"/>
          <w:shd w:val="clear" w:color="auto" w:fill="FFFFFF"/>
        </w:rPr>
        <w:t xml:space="preserve"> -</w:t>
      </w:r>
      <w:proofErr w:type="gramStart"/>
      <w:r w:rsidRPr="00B845F2">
        <w:rPr>
          <w:rFonts w:ascii="Times New Roman" w:hAnsi="Times New Roman" w:cs="Times New Roman"/>
          <w:sz w:val="24"/>
          <w:szCs w:val="24"/>
          <w:shd w:val="clear" w:color="auto" w:fill="FFFFFF"/>
        </w:rPr>
        <w:t>d ,</w:t>
      </w:r>
      <w:proofErr w:type="gramEnd"/>
      <w:r w:rsidRPr="00B845F2">
        <w:rPr>
          <w:rFonts w:ascii="Times New Roman" w:hAnsi="Times New Roman" w:cs="Times New Roman"/>
          <w:sz w:val="24"/>
          <w:szCs w:val="24"/>
          <w:shd w:val="clear" w:color="auto" w:fill="FFFFFF"/>
        </w:rPr>
        <w:t xml:space="preserve"> -f 1 famille &gt; noms</w:t>
      </w:r>
    </w:p>
    <w:p w14:paraId="44CB6B0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AD4BB3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Cela va créer un fichier noms qui comprendra le résultat de la commande à savoir tout ce qu’il y a dans la première colonne, c’est à dire les noms.</w:t>
      </w:r>
    </w:p>
    <w:p w14:paraId="5E1FDDA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786A53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8D2D8"/>
        </w:rPr>
      </w:pPr>
      <w:r w:rsidRPr="00B845F2">
        <w:rPr>
          <w:rFonts w:ascii="Times New Roman" w:hAnsi="Times New Roman" w:cs="Times New Roman"/>
          <w:sz w:val="24"/>
          <w:szCs w:val="24"/>
          <w:shd w:val="clear" w:color="auto" w:fill="F8D2D8"/>
        </w:rPr>
        <w:t xml:space="preserve">Attention : si le fichier existait déjà </w:t>
      </w:r>
      <w:r w:rsidRPr="00B845F2">
        <w:rPr>
          <w:rFonts w:ascii="Times New Roman" w:hAnsi="Times New Roman" w:cs="Times New Roman"/>
          <w:sz w:val="24"/>
          <w:szCs w:val="24"/>
          <w:shd w:val="clear" w:color="auto" w:fill="F8D2D8"/>
          <w:lang w:val="it-IT"/>
        </w:rPr>
        <w:t xml:space="preserve">il sera </w:t>
      </w:r>
      <w:r w:rsidRPr="00B845F2">
        <w:rPr>
          <w:rFonts w:ascii="Times New Roman" w:hAnsi="Times New Roman" w:cs="Times New Roman"/>
          <w:sz w:val="24"/>
          <w:szCs w:val="24"/>
          <w:shd w:val="clear" w:color="auto" w:fill="F8D2D8"/>
        </w:rPr>
        <w:t>é</w:t>
      </w:r>
      <w:r w:rsidRPr="00B845F2">
        <w:rPr>
          <w:rFonts w:ascii="Times New Roman" w:hAnsi="Times New Roman" w:cs="Times New Roman"/>
          <w:sz w:val="24"/>
          <w:szCs w:val="24"/>
          <w:shd w:val="clear" w:color="auto" w:fill="F8D2D8"/>
          <w:lang w:val="nl-NL"/>
        </w:rPr>
        <w:t>cras</w:t>
      </w:r>
      <w:r w:rsidRPr="00B845F2">
        <w:rPr>
          <w:rFonts w:ascii="Times New Roman" w:hAnsi="Times New Roman" w:cs="Times New Roman"/>
          <w:sz w:val="24"/>
          <w:szCs w:val="24"/>
          <w:shd w:val="clear" w:color="auto" w:fill="F8D2D8"/>
        </w:rPr>
        <w:t>é sans demande de confirmation !</w:t>
      </w:r>
    </w:p>
    <w:p w14:paraId="537BD64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8D2D8"/>
        </w:rPr>
      </w:pPr>
    </w:p>
    <w:p w14:paraId="50D8A30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rPr>
        <w:t>&gt;&gt;</w:t>
      </w:r>
      <w:r w:rsidRPr="00B845F2">
        <w:rPr>
          <w:rFonts w:ascii="Times New Roman" w:hAnsi="Times New Roman" w:cs="Times New Roman"/>
          <w:b/>
          <w:bCs/>
          <w:sz w:val="24"/>
          <w:szCs w:val="24"/>
          <w:shd w:val="clear" w:color="auto" w:fill="FFFFFF"/>
        </w:rPr>
        <w:t xml:space="preserve"> : </w:t>
      </w:r>
      <w:proofErr w:type="gramStart"/>
      <w:r w:rsidRPr="00B845F2">
        <w:rPr>
          <w:rFonts w:ascii="Times New Roman" w:hAnsi="Times New Roman" w:cs="Times New Roman"/>
          <w:b/>
          <w:bCs/>
          <w:sz w:val="24"/>
          <w:szCs w:val="24"/>
          <w:shd w:val="clear" w:color="auto" w:fill="FFFFFF"/>
        </w:rPr>
        <w:t>rediriger</w:t>
      </w:r>
      <w:proofErr w:type="gramEnd"/>
      <w:r w:rsidRPr="00B845F2">
        <w:rPr>
          <w:rFonts w:ascii="Times New Roman" w:hAnsi="Times New Roman" w:cs="Times New Roman"/>
          <w:b/>
          <w:bCs/>
          <w:sz w:val="24"/>
          <w:szCs w:val="24"/>
          <w:shd w:val="clear" w:color="auto" w:fill="FFFFFF"/>
        </w:rPr>
        <w:t xml:space="preserve"> à la fin d'un fichier</w:t>
      </w:r>
    </w:p>
    <w:p w14:paraId="21F3550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double chevron </w:t>
      </w:r>
      <w:r w:rsidRPr="00B845F2">
        <w:rPr>
          <w:rFonts w:ascii="Times New Roman" w:hAnsi="Times New Roman" w:cs="Times New Roman"/>
          <w:sz w:val="24"/>
          <w:szCs w:val="24"/>
          <w:shd w:val="clear" w:color="auto" w:fill="000000"/>
        </w:rPr>
        <w:t>&gt;&gt;</w:t>
      </w:r>
      <w:r w:rsidRPr="00B845F2">
        <w:rPr>
          <w:rFonts w:ascii="Times New Roman" w:hAnsi="Times New Roman" w:cs="Times New Roman"/>
          <w:sz w:val="24"/>
          <w:szCs w:val="24"/>
          <w:shd w:val="clear" w:color="auto" w:fill="FFFFFF"/>
        </w:rPr>
        <w:t xml:space="preserve"> sert lui aussi à rediriger le résultat dans un fichier, mais cette fois à la fin de ce fichier.</w:t>
      </w:r>
    </w:p>
    <w:p w14:paraId="0F12CA3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EE34D9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Avantage : vous ne risquez pas d'écraser le fichier s'il existe déjà. Si le fichier n'existe pas, il sera créé automatiquement.</w:t>
      </w:r>
    </w:p>
    <w:p w14:paraId="5124252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2B2CCD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2&gt;, 2&gt;&gt; et 2&gt;&amp;1 : rediriger les erreurs</w:t>
      </w:r>
    </w:p>
    <w:p w14:paraId="506A503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99439A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Il faut savoir que toutes les commandes produisent deux flux de données différents, comme le montre la figure suivante :</w:t>
      </w:r>
    </w:p>
    <w:p w14:paraId="6674962E" w14:textId="77777777" w:rsidR="00434C9F" w:rsidRPr="00B845F2" w:rsidRDefault="00B100EF" w:rsidP="00B845F2">
      <w:pPr>
        <w:pStyle w:val="Pardfaut"/>
        <w:numPr>
          <w:ilvl w:val="0"/>
          <w:numId w:val="45"/>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la sortie standard</w:t>
      </w:r>
      <w:r w:rsidRPr="00B845F2">
        <w:rPr>
          <w:rFonts w:ascii="Times New Roman" w:hAnsi="Times New Roman" w:cs="Times New Roman"/>
          <w:sz w:val="24"/>
          <w:szCs w:val="24"/>
          <w:shd w:val="clear" w:color="auto" w:fill="FFFFFF"/>
        </w:rPr>
        <w:t> : pour tous les messages (sauf les erreurs) </w:t>
      </w:r>
      <w:proofErr w:type="gramStart"/>
      <w:r w:rsidRPr="00B845F2">
        <w:rPr>
          <w:rFonts w:ascii="Times New Roman" w:hAnsi="Times New Roman" w:cs="Times New Roman"/>
          <w:sz w:val="24"/>
          <w:szCs w:val="24"/>
          <w:shd w:val="clear" w:color="auto" w:fill="FFFFFF"/>
        </w:rPr>
        <w:t>;</w:t>
      </w:r>
      <w:proofErr w:type="gramEnd"/>
    </w:p>
    <w:p w14:paraId="21B24CBD" w14:textId="77777777" w:rsidR="00434C9F" w:rsidRPr="00B845F2" w:rsidRDefault="00B100EF" w:rsidP="00B845F2">
      <w:pPr>
        <w:pStyle w:val="Pardfaut"/>
        <w:numPr>
          <w:ilvl w:val="0"/>
          <w:numId w:val="45"/>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la sortie d'erreurs</w:t>
      </w:r>
      <w:r w:rsidRPr="00B845F2">
        <w:rPr>
          <w:rFonts w:ascii="Times New Roman" w:hAnsi="Times New Roman" w:cs="Times New Roman"/>
          <w:sz w:val="24"/>
          <w:szCs w:val="24"/>
          <w:shd w:val="clear" w:color="auto" w:fill="FFFFFF"/>
        </w:rPr>
        <w:t> : pour toutes les erreurs.</w:t>
      </w:r>
    </w:p>
    <w:p w14:paraId="5036A2F6" w14:textId="77777777" w:rsidR="00434C9F" w:rsidRPr="00B845F2" w:rsidRDefault="00434C9F" w:rsidP="00B845F2">
      <w:pPr>
        <w:pStyle w:val="Pardfau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Times New Roman" w:eastAsia="Helvetica" w:hAnsi="Times New Roman" w:cs="Times New Roman"/>
          <w:sz w:val="24"/>
          <w:szCs w:val="24"/>
          <w:shd w:val="clear" w:color="auto" w:fill="FFFFFF"/>
        </w:rPr>
      </w:pPr>
    </w:p>
    <w:p w14:paraId="5B1688F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Par défaut, tout s'affiche dans la console : la sortie standard comme la sortie d’erreurs.</w:t>
      </w:r>
    </w:p>
    <w:p w14:paraId="0A913E2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10A308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Prenons un exemple concret pour voir comment </w:t>
      </w:r>
      <w:r w:rsidRPr="00B845F2">
        <w:rPr>
          <w:rFonts w:ascii="Times New Roman" w:hAnsi="Times New Roman" w:cs="Times New Roman"/>
          <w:sz w:val="24"/>
          <w:szCs w:val="24"/>
          <w:shd w:val="clear" w:color="auto" w:fill="FFFFFF"/>
          <w:lang w:val="pt-PT"/>
        </w:rPr>
        <w:t>ça se passe.</w:t>
      </w:r>
    </w:p>
    <w:p w14:paraId="7EF4035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Supposons que vous fassiez un </w:t>
      </w:r>
      <w:r w:rsidRPr="00B845F2">
        <w:rPr>
          <w:rFonts w:ascii="Times New Roman" w:hAnsi="Times New Roman" w:cs="Times New Roman"/>
          <w:sz w:val="24"/>
          <w:szCs w:val="24"/>
          <w:shd w:val="clear" w:color="auto" w:fill="000000"/>
          <w:lang w:val="it-IT"/>
        </w:rPr>
        <w:t>cat</w:t>
      </w:r>
      <w:r w:rsidRPr="00B845F2">
        <w:rPr>
          <w:rFonts w:ascii="Times New Roman" w:hAnsi="Times New Roman" w:cs="Times New Roman"/>
          <w:sz w:val="24"/>
          <w:szCs w:val="24"/>
          <w:shd w:val="clear" w:color="auto" w:fill="FFFFFF"/>
        </w:rPr>
        <w:t xml:space="preserve"> d’un fichier pour afficher son contenu. Il y a deux possibilités :</w:t>
      </w:r>
    </w:p>
    <w:p w14:paraId="7230A360" w14:textId="77777777" w:rsidR="00434C9F" w:rsidRPr="00B845F2" w:rsidRDefault="00B100EF" w:rsidP="00B845F2">
      <w:pPr>
        <w:pStyle w:val="Pardfaut"/>
        <w:numPr>
          <w:ilvl w:val="0"/>
          <w:numId w:val="59"/>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si tout va bien</w:t>
      </w:r>
      <w:r w:rsidRPr="00B845F2">
        <w:rPr>
          <w:rFonts w:ascii="Times New Roman" w:hAnsi="Times New Roman" w:cs="Times New Roman"/>
          <w:sz w:val="24"/>
          <w:szCs w:val="24"/>
          <w:shd w:val="clear" w:color="auto" w:fill="FFFFFF"/>
        </w:rPr>
        <w:t>, le résultat (le contenu du fichier) s'affiche sur la sortie standard ;</w:t>
      </w:r>
    </w:p>
    <w:p w14:paraId="4EF89AFA" w14:textId="77777777" w:rsidR="00434C9F" w:rsidRPr="00B845F2" w:rsidRDefault="00B100EF" w:rsidP="00B845F2">
      <w:pPr>
        <w:pStyle w:val="Pardfaut"/>
        <w:numPr>
          <w:ilvl w:val="0"/>
          <w:numId w:val="59"/>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s'il y a une erreur</w:t>
      </w:r>
      <w:r w:rsidRPr="00B845F2">
        <w:rPr>
          <w:rFonts w:ascii="Times New Roman" w:hAnsi="Times New Roman" w:cs="Times New Roman"/>
          <w:sz w:val="24"/>
          <w:szCs w:val="24"/>
          <w:shd w:val="clear" w:color="auto" w:fill="FFFFFF"/>
        </w:rPr>
        <w:t>, celle-ci s'affiche dans la sortie d'erreurs.</w:t>
      </w:r>
    </w:p>
    <w:p w14:paraId="325E417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502212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Rediriger les erreurs dans un fichier à part</w:t>
      </w:r>
    </w:p>
    <w:p w14:paraId="1DBE0A5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On pourrait souhaiter enregistrer les erreurs dans un fichier à part pour ne pas les oublier et pour pouvoir les analyser ensuite.</w:t>
      </w:r>
    </w:p>
    <w:p w14:paraId="1E9E8DA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Pour cela, on utilise l'opérateur </w:t>
      </w:r>
      <w:r w:rsidRPr="00B845F2">
        <w:rPr>
          <w:rFonts w:ascii="Times New Roman" w:hAnsi="Times New Roman" w:cs="Times New Roman"/>
          <w:sz w:val="24"/>
          <w:szCs w:val="24"/>
          <w:shd w:val="clear" w:color="auto" w:fill="000000"/>
        </w:rPr>
        <w:t>2&gt;</w:t>
      </w:r>
      <w:r w:rsidRPr="00B845F2">
        <w:rPr>
          <w:rFonts w:ascii="Times New Roman" w:hAnsi="Times New Roman" w:cs="Times New Roman"/>
          <w:sz w:val="24"/>
          <w:szCs w:val="24"/>
          <w:shd w:val="clear" w:color="auto" w:fill="FFFFFF"/>
        </w:rPr>
        <w:t>. Vous avez bien lu : c'est le chiffre 2 collé au chevron que nous avons utilisé tout à l’heure.</w:t>
      </w:r>
    </w:p>
    <w:p w14:paraId="43AD43C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90D98F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Faisons une seconde redirection à la fin de cette commande </w:t>
      </w:r>
      <w:proofErr w:type="spellStart"/>
      <w:r w:rsidRPr="00B845F2">
        <w:rPr>
          <w:rFonts w:ascii="Times New Roman" w:hAnsi="Times New Roman" w:cs="Times New Roman"/>
          <w:sz w:val="24"/>
          <w:szCs w:val="24"/>
          <w:shd w:val="clear" w:color="auto" w:fill="000000"/>
        </w:rPr>
        <w:t>cut</w:t>
      </w:r>
      <w:proofErr w:type="spellEnd"/>
      <w:r w:rsidRPr="00B845F2">
        <w:rPr>
          <w:rFonts w:ascii="Times New Roman" w:hAnsi="Times New Roman" w:cs="Times New Roman"/>
          <w:sz w:val="24"/>
          <w:szCs w:val="24"/>
          <w:shd w:val="clear" w:color="auto" w:fill="FFFFFF"/>
        </w:rPr>
        <w:t> :</w:t>
      </w:r>
    </w:p>
    <w:p w14:paraId="49B1D84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r w:rsidRPr="00B845F2">
        <w:rPr>
          <w:rFonts w:ascii="Times New Roman" w:hAnsi="Times New Roman" w:cs="Times New Roman"/>
          <w:color w:val="FFFFFF"/>
          <w:sz w:val="24"/>
          <w:szCs w:val="24"/>
          <w:shd w:val="clear" w:color="auto" w:fill="000000"/>
        </w:rPr>
        <w:t>cut</w:t>
      </w:r>
      <w:proofErr w:type="spellEnd"/>
      <w:r w:rsidRPr="00B845F2">
        <w:rPr>
          <w:rFonts w:ascii="Times New Roman" w:hAnsi="Times New Roman" w:cs="Times New Roman"/>
          <w:color w:val="FFFFFF"/>
          <w:sz w:val="24"/>
          <w:szCs w:val="24"/>
          <w:shd w:val="clear" w:color="auto" w:fill="000000"/>
        </w:rPr>
        <w:t> -</w:t>
      </w:r>
      <w:proofErr w:type="gramStart"/>
      <w:r w:rsidRPr="00B845F2">
        <w:rPr>
          <w:rFonts w:ascii="Times New Roman" w:hAnsi="Times New Roman" w:cs="Times New Roman"/>
          <w:color w:val="FFFFFF"/>
          <w:sz w:val="24"/>
          <w:szCs w:val="24"/>
          <w:shd w:val="clear" w:color="auto" w:fill="000000"/>
        </w:rPr>
        <w:t>d ,</w:t>
      </w:r>
      <w:proofErr w:type="gramEnd"/>
      <w:r w:rsidRPr="00B845F2">
        <w:rPr>
          <w:rFonts w:ascii="Times New Roman" w:hAnsi="Times New Roman" w:cs="Times New Roman"/>
          <w:color w:val="FFFFFF"/>
          <w:sz w:val="24"/>
          <w:szCs w:val="24"/>
          <w:shd w:val="clear" w:color="auto" w:fill="000000"/>
        </w:rPr>
        <w:t> -f 1 </w:t>
      </w:r>
      <w:r w:rsidRPr="00B845F2">
        <w:rPr>
          <w:rFonts w:ascii="Times New Roman" w:hAnsi="Times New Roman" w:cs="Times New Roman"/>
          <w:color w:val="FFFFFF"/>
          <w:sz w:val="24"/>
          <w:szCs w:val="24"/>
          <w:shd w:val="clear" w:color="auto" w:fill="000000"/>
          <w:lang w:val="it-IT"/>
        </w:rPr>
        <w:t>fichier_inexistant.csv</w:t>
      </w:r>
      <w:r w:rsidRPr="00B845F2">
        <w:rPr>
          <w:rFonts w:ascii="Times New Roman" w:hAnsi="Times New Roman" w:cs="Times New Roman"/>
          <w:color w:val="FFFFFF"/>
          <w:sz w:val="24"/>
          <w:szCs w:val="24"/>
          <w:shd w:val="clear" w:color="auto" w:fill="000000"/>
        </w:rPr>
        <w:t> &gt; </w:t>
      </w:r>
      <w:r w:rsidRPr="00B845F2">
        <w:rPr>
          <w:rFonts w:ascii="Times New Roman" w:hAnsi="Times New Roman" w:cs="Times New Roman"/>
          <w:color w:val="FFFFFF"/>
          <w:sz w:val="24"/>
          <w:szCs w:val="24"/>
          <w:shd w:val="clear" w:color="auto" w:fill="000000"/>
          <w:lang w:val="pt-PT"/>
        </w:rPr>
        <w:t>eleves.txt</w:t>
      </w:r>
      <w:r w:rsidRPr="00B845F2">
        <w:rPr>
          <w:rFonts w:ascii="Times New Roman" w:hAnsi="Times New Roman" w:cs="Times New Roman"/>
          <w:color w:val="FFFFFF"/>
          <w:sz w:val="24"/>
          <w:szCs w:val="24"/>
          <w:shd w:val="clear" w:color="auto" w:fill="000000"/>
        </w:rPr>
        <w:t> 2&gt; erreurs.log</w:t>
      </w:r>
    </w:p>
    <w:p w14:paraId="46C2FD8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Il y a deux redirections ici :</w:t>
      </w:r>
    </w:p>
    <w:p w14:paraId="4183EBF2" w14:textId="77777777" w:rsidR="00434C9F" w:rsidRPr="00B845F2" w:rsidRDefault="00B100EF" w:rsidP="00B845F2">
      <w:pPr>
        <w:pStyle w:val="Pardfaut"/>
        <w:numPr>
          <w:ilvl w:val="0"/>
          <w:numId w:val="60"/>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&gt; </w:t>
      </w:r>
      <w:r w:rsidRPr="00B845F2">
        <w:rPr>
          <w:rFonts w:ascii="Times New Roman" w:hAnsi="Times New Roman" w:cs="Times New Roman"/>
          <w:sz w:val="24"/>
          <w:szCs w:val="24"/>
          <w:shd w:val="clear" w:color="auto" w:fill="000000"/>
          <w:lang w:val="pt-PT"/>
        </w:rPr>
        <w:t>eleves.txt</w:t>
      </w:r>
      <w:r w:rsidRPr="00B845F2">
        <w:rPr>
          <w:rFonts w:ascii="Times New Roman" w:hAnsi="Times New Roman" w:cs="Times New Roman"/>
          <w:sz w:val="24"/>
          <w:szCs w:val="24"/>
          <w:shd w:val="clear" w:color="auto" w:fill="FFFFFF"/>
        </w:rPr>
        <w:t xml:space="preserve"> : redirige le résultat de la commande (sauf les erreurs) dans le fichier </w:t>
      </w:r>
      <w:r w:rsidRPr="00B845F2">
        <w:rPr>
          <w:rFonts w:ascii="Times New Roman" w:hAnsi="Times New Roman" w:cs="Times New Roman"/>
          <w:sz w:val="24"/>
          <w:szCs w:val="24"/>
          <w:shd w:val="clear" w:color="auto" w:fill="000000"/>
          <w:lang w:val="pt-PT"/>
        </w:rPr>
        <w:t>eleves.txt</w:t>
      </w:r>
      <w:r w:rsidRPr="00B845F2">
        <w:rPr>
          <w:rFonts w:ascii="Times New Roman" w:hAnsi="Times New Roman" w:cs="Times New Roman"/>
          <w:sz w:val="24"/>
          <w:szCs w:val="24"/>
          <w:shd w:val="clear" w:color="auto" w:fill="FFFFFF"/>
        </w:rPr>
        <w:t>. C'est la sortie standard ;</w:t>
      </w:r>
    </w:p>
    <w:p w14:paraId="7CFF7196" w14:textId="77777777" w:rsidR="00434C9F" w:rsidRPr="00B845F2" w:rsidRDefault="00B100EF" w:rsidP="00B845F2">
      <w:pPr>
        <w:pStyle w:val="Pardfaut"/>
        <w:numPr>
          <w:ilvl w:val="0"/>
          <w:numId w:val="60"/>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000000"/>
        </w:rPr>
        <w:t>2&gt; erreurs.log</w:t>
      </w:r>
      <w:r w:rsidRPr="00B845F2">
        <w:rPr>
          <w:rFonts w:ascii="Times New Roman" w:hAnsi="Times New Roman" w:cs="Times New Roman"/>
          <w:sz w:val="24"/>
          <w:szCs w:val="24"/>
          <w:shd w:val="clear" w:color="auto" w:fill="FFFFFF"/>
        </w:rPr>
        <w:t xml:space="preserve"> : redirige les erreurs éventuelles dans le fichier </w:t>
      </w:r>
      <w:r w:rsidRPr="00B845F2">
        <w:rPr>
          <w:rFonts w:ascii="Times New Roman" w:hAnsi="Times New Roman" w:cs="Times New Roman"/>
          <w:sz w:val="24"/>
          <w:szCs w:val="24"/>
          <w:shd w:val="clear" w:color="auto" w:fill="000000"/>
        </w:rPr>
        <w:t>erreurs.log</w:t>
      </w:r>
      <w:r w:rsidRPr="00B845F2">
        <w:rPr>
          <w:rFonts w:ascii="Times New Roman" w:hAnsi="Times New Roman" w:cs="Times New Roman"/>
          <w:sz w:val="24"/>
          <w:szCs w:val="24"/>
          <w:shd w:val="clear" w:color="auto" w:fill="FFFFFF"/>
        </w:rPr>
        <w:t>. C'est la sortie d'erreurs.</w:t>
      </w:r>
    </w:p>
    <w:p w14:paraId="6EB57D0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Vous pouvez vérifier </w:t>
      </w:r>
      <w:r w:rsidRPr="00B845F2">
        <w:rPr>
          <w:rFonts w:ascii="Times New Roman" w:hAnsi="Times New Roman" w:cs="Times New Roman"/>
          <w:sz w:val="24"/>
          <w:szCs w:val="24"/>
          <w:shd w:val="clear" w:color="auto" w:fill="FFFFFF"/>
          <w:lang w:val="it-IT"/>
        </w:rPr>
        <w:t xml:space="preserve">: si </w:t>
      </w:r>
      <w:r w:rsidRPr="00B845F2">
        <w:rPr>
          <w:rFonts w:ascii="Times New Roman" w:hAnsi="Times New Roman" w:cs="Times New Roman"/>
          <w:sz w:val="24"/>
          <w:szCs w:val="24"/>
          <w:shd w:val="clear" w:color="auto" w:fill="000000"/>
          <w:lang w:val="it-IT"/>
        </w:rPr>
        <w:t>fichier_inexistant.csv</w:t>
      </w:r>
      <w:r w:rsidRPr="00B845F2">
        <w:rPr>
          <w:rFonts w:ascii="Times New Roman" w:hAnsi="Times New Roman" w:cs="Times New Roman"/>
          <w:sz w:val="24"/>
          <w:szCs w:val="24"/>
          <w:shd w:val="clear" w:color="auto" w:fill="FFFFFF"/>
        </w:rPr>
        <w:t xml:space="preserve"> n'a pas été trouvé, l'erreur aura été inscrite dans le fichier </w:t>
      </w:r>
      <w:r w:rsidRPr="00B845F2">
        <w:rPr>
          <w:rFonts w:ascii="Times New Roman" w:hAnsi="Times New Roman" w:cs="Times New Roman"/>
          <w:sz w:val="24"/>
          <w:szCs w:val="24"/>
          <w:shd w:val="clear" w:color="auto" w:fill="000000"/>
        </w:rPr>
        <w:t>erreurs.log</w:t>
      </w:r>
      <w:r w:rsidRPr="00B845F2">
        <w:rPr>
          <w:rFonts w:ascii="Times New Roman" w:hAnsi="Times New Roman" w:cs="Times New Roman"/>
          <w:sz w:val="24"/>
          <w:szCs w:val="24"/>
          <w:shd w:val="clear" w:color="auto" w:fill="FFFFFF"/>
        </w:rPr>
        <w:t xml:space="preserve"> au lieu d'être affichée dans la console.</w:t>
      </w:r>
    </w:p>
    <w:p w14:paraId="438B5BC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44CA51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E5F3F9"/>
        </w:rPr>
        <w:t xml:space="preserve">Notez qu'il est aussi possible d'utiliser </w:t>
      </w:r>
      <w:r w:rsidRPr="00B845F2">
        <w:rPr>
          <w:rFonts w:ascii="Times New Roman" w:hAnsi="Times New Roman" w:cs="Times New Roman"/>
          <w:sz w:val="24"/>
          <w:szCs w:val="24"/>
          <w:shd w:val="clear" w:color="auto" w:fill="000000"/>
        </w:rPr>
        <w:t>2&gt;&gt;</w:t>
      </w:r>
    </w:p>
    <w:p w14:paraId="1B66BF0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gramStart"/>
      <w:r w:rsidRPr="00B845F2">
        <w:rPr>
          <w:rFonts w:ascii="Times New Roman" w:hAnsi="Times New Roman" w:cs="Times New Roman"/>
          <w:sz w:val="24"/>
          <w:szCs w:val="24"/>
          <w:shd w:val="clear" w:color="auto" w:fill="FFFFFF"/>
        </w:rPr>
        <w:t>pour</w:t>
      </w:r>
      <w:proofErr w:type="gramEnd"/>
      <w:r w:rsidRPr="00B845F2">
        <w:rPr>
          <w:rFonts w:ascii="Times New Roman" w:hAnsi="Times New Roman" w:cs="Times New Roman"/>
          <w:sz w:val="24"/>
          <w:szCs w:val="24"/>
          <w:shd w:val="clear" w:color="auto" w:fill="FFFFFF"/>
        </w:rPr>
        <w:t xml:space="preserve"> ajouter les erreurs à la fin du fichier.</w:t>
      </w:r>
    </w:p>
    <w:p w14:paraId="4FBBF8B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94157A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lastRenderedPageBreak/>
        <w:t>Fusionner les sorties</w:t>
      </w:r>
    </w:p>
    <w:p w14:paraId="5ACC6CF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Parfois, on n'a pas envie de séparer les informations dans deux fichiers différents. Heureusement, il est possible de fusionner les sorties dans un seul et </w:t>
      </w:r>
      <w:proofErr w:type="spellStart"/>
      <w:r w:rsidRPr="00B845F2">
        <w:rPr>
          <w:rFonts w:ascii="Times New Roman" w:hAnsi="Times New Roman" w:cs="Times New Roman"/>
          <w:sz w:val="24"/>
          <w:szCs w:val="24"/>
          <w:shd w:val="clear" w:color="auto" w:fill="FFFFFF"/>
        </w:rPr>
        <w:t>mê</w:t>
      </w:r>
      <w:proofErr w:type="spellEnd"/>
      <w:r w:rsidRPr="00B845F2">
        <w:rPr>
          <w:rFonts w:ascii="Times New Roman" w:hAnsi="Times New Roman" w:cs="Times New Roman"/>
          <w:sz w:val="24"/>
          <w:szCs w:val="24"/>
          <w:shd w:val="clear" w:color="auto" w:fill="FFFFFF"/>
          <w:lang w:val="it-IT"/>
        </w:rPr>
        <w:t>me fichier. Comment</w:t>
      </w:r>
      <w:r w:rsidRPr="00B845F2">
        <w:rPr>
          <w:rFonts w:ascii="Times New Roman" w:hAnsi="Times New Roman" w:cs="Times New Roman"/>
          <w:sz w:val="24"/>
          <w:szCs w:val="24"/>
          <w:shd w:val="clear" w:color="auto" w:fill="FFFFFF"/>
        </w:rPr>
        <w:t> ?</w:t>
      </w:r>
    </w:p>
    <w:p w14:paraId="6F7D550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Il faut utiliser le code suivant : </w:t>
      </w:r>
      <w:r w:rsidRPr="00B845F2">
        <w:rPr>
          <w:rFonts w:ascii="Times New Roman" w:hAnsi="Times New Roman" w:cs="Times New Roman"/>
          <w:sz w:val="24"/>
          <w:szCs w:val="24"/>
          <w:shd w:val="clear" w:color="auto" w:fill="000000"/>
        </w:rPr>
        <w:t>2&gt;&amp;1</w:t>
      </w:r>
      <w:r w:rsidRPr="00B845F2">
        <w:rPr>
          <w:rFonts w:ascii="Times New Roman" w:hAnsi="Times New Roman" w:cs="Times New Roman"/>
          <w:sz w:val="24"/>
          <w:szCs w:val="24"/>
          <w:shd w:val="clear" w:color="auto" w:fill="FFFFFF"/>
        </w:rPr>
        <w:t>.</w:t>
      </w:r>
    </w:p>
    <w:p w14:paraId="3635210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Cela a pour effet de rediriger toute la sortie d'erreurs dans la sortie standard. Traduction pour l'ordinateur : « envoie les erreurs au même endroit que le reste ».</w:t>
      </w:r>
    </w:p>
    <w:p w14:paraId="2F40D7B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Essayez donc ceci :</w:t>
      </w:r>
    </w:p>
    <w:p w14:paraId="659F8C7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r w:rsidRPr="00B845F2">
        <w:rPr>
          <w:rFonts w:ascii="Times New Roman" w:hAnsi="Times New Roman" w:cs="Times New Roman"/>
          <w:color w:val="FFFFFF"/>
          <w:sz w:val="24"/>
          <w:szCs w:val="24"/>
          <w:shd w:val="clear" w:color="auto" w:fill="000000"/>
        </w:rPr>
        <w:t>cut</w:t>
      </w:r>
      <w:proofErr w:type="spellEnd"/>
      <w:r w:rsidRPr="00B845F2">
        <w:rPr>
          <w:rFonts w:ascii="Times New Roman" w:hAnsi="Times New Roman" w:cs="Times New Roman"/>
          <w:color w:val="FFFFFF"/>
          <w:sz w:val="24"/>
          <w:szCs w:val="24"/>
          <w:shd w:val="clear" w:color="auto" w:fill="000000"/>
        </w:rPr>
        <w:t> -</w:t>
      </w:r>
      <w:proofErr w:type="gramStart"/>
      <w:r w:rsidRPr="00B845F2">
        <w:rPr>
          <w:rFonts w:ascii="Times New Roman" w:hAnsi="Times New Roman" w:cs="Times New Roman"/>
          <w:color w:val="FFFFFF"/>
          <w:sz w:val="24"/>
          <w:szCs w:val="24"/>
          <w:shd w:val="clear" w:color="auto" w:fill="000000"/>
        </w:rPr>
        <w:t>d ,</w:t>
      </w:r>
      <w:proofErr w:type="gramEnd"/>
      <w:r w:rsidRPr="00B845F2">
        <w:rPr>
          <w:rFonts w:ascii="Times New Roman" w:hAnsi="Times New Roman" w:cs="Times New Roman"/>
          <w:color w:val="FFFFFF"/>
          <w:sz w:val="24"/>
          <w:szCs w:val="24"/>
          <w:shd w:val="clear" w:color="auto" w:fill="000000"/>
        </w:rPr>
        <w:t> -f 1 </w:t>
      </w:r>
      <w:r w:rsidRPr="00B845F2">
        <w:rPr>
          <w:rFonts w:ascii="Times New Roman" w:hAnsi="Times New Roman" w:cs="Times New Roman"/>
          <w:color w:val="FFFFFF"/>
          <w:sz w:val="24"/>
          <w:szCs w:val="24"/>
          <w:shd w:val="clear" w:color="auto" w:fill="000000"/>
          <w:lang w:val="it-IT"/>
        </w:rPr>
        <w:t>fichier_inexistant.csv</w:t>
      </w:r>
      <w:r w:rsidRPr="00B845F2">
        <w:rPr>
          <w:rFonts w:ascii="Times New Roman" w:hAnsi="Times New Roman" w:cs="Times New Roman"/>
          <w:color w:val="FFFFFF"/>
          <w:sz w:val="24"/>
          <w:szCs w:val="24"/>
          <w:shd w:val="clear" w:color="auto" w:fill="000000"/>
        </w:rPr>
        <w:t> &gt; </w:t>
      </w:r>
      <w:r w:rsidRPr="00B845F2">
        <w:rPr>
          <w:rFonts w:ascii="Times New Roman" w:hAnsi="Times New Roman" w:cs="Times New Roman"/>
          <w:color w:val="FFFFFF"/>
          <w:sz w:val="24"/>
          <w:szCs w:val="24"/>
          <w:shd w:val="clear" w:color="auto" w:fill="000000"/>
          <w:lang w:val="pt-PT"/>
        </w:rPr>
        <w:t>eleves.txt</w:t>
      </w:r>
      <w:r w:rsidRPr="00B845F2">
        <w:rPr>
          <w:rFonts w:ascii="Times New Roman" w:hAnsi="Times New Roman" w:cs="Times New Roman"/>
          <w:color w:val="FFFFFF"/>
          <w:sz w:val="24"/>
          <w:szCs w:val="24"/>
          <w:shd w:val="clear" w:color="auto" w:fill="000000"/>
        </w:rPr>
        <w:t> 2&gt;&amp;1</w:t>
      </w:r>
    </w:p>
    <w:p w14:paraId="34DBE7E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Tout ira désormais dans </w:t>
      </w:r>
      <w:r w:rsidRPr="00B845F2">
        <w:rPr>
          <w:rFonts w:ascii="Times New Roman" w:hAnsi="Times New Roman" w:cs="Times New Roman"/>
          <w:sz w:val="24"/>
          <w:szCs w:val="24"/>
          <w:shd w:val="clear" w:color="auto" w:fill="000000"/>
          <w:lang w:val="pt-PT"/>
        </w:rPr>
        <w:t>eleves.txt</w:t>
      </w:r>
      <w:r w:rsidRPr="00B845F2">
        <w:rPr>
          <w:rFonts w:ascii="Times New Roman" w:hAnsi="Times New Roman" w:cs="Times New Roman"/>
          <w:sz w:val="24"/>
          <w:szCs w:val="24"/>
          <w:shd w:val="clear" w:color="auto" w:fill="FFFFFF"/>
        </w:rPr>
        <w:t> : le résultat (si cela a fonctionné), de même que les erreurs (s'il y a eu un problème).</w:t>
      </w:r>
    </w:p>
    <w:p w14:paraId="735B5CE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307222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 xml:space="preserve">&lt; </w:t>
      </w:r>
      <w:proofErr w:type="gramStart"/>
      <w:r w:rsidRPr="00B845F2">
        <w:rPr>
          <w:rFonts w:ascii="Times New Roman" w:hAnsi="Times New Roman" w:cs="Times New Roman"/>
          <w:b/>
          <w:bCs/>
          <w:color w:val="535353"/>
          <w:sz w:val="24"/>
          <w:szCs w:val="24"/>
          <w:shd w:val="clear" w:color="auto" w:fill="FFFFFF"/>
        </w:rPr>
        <w:t>et</w:t>
      </w:r>
      <w:proofErr w:type="gramEnd"/>
      <w:r w:rsidRPr="00B845F2">
        <w:rPr>
          <w:rFonts w:ascii="Times New Roman" w:hAnsi="Times New Roman" w:cs="Times New Roman"/>
          <w:b/>
          <w:bCs/>
          <w:color w:val="535353"/>
          <w:sz w:val="24"/>
          <w:szCs w:val="24"/>
          <w:shd w:val="clear" w:color="auto" w:fill="FFFFFF"/>
        </w:rPr>
        <w:t xml:space="preserve"> &lt;&lt; : lire depuis un fichier ou le clavier</w:t>
      </w:r>
    </w:p>
    <w:p w14:paraId="13B5A96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3B30A49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000000"/>
        </w:rPr>
        <w:t>&lt;</w:t>
      </w:r>
      <w:r w:rsidRPr="00B845F2">
        <w:rPr>
          <w:rFonts w:ascii="Times New Roman" w:hAnsi="Times New Roman" w:cs="Times New Roman"/>
          <w:b/>
          <w:bCs/>
          <w:sz w:val="24"/>
          <w:szCs w:val="24"/>
          <w:shd w:val="clear" w:color="auto" w:fill="FFFFFF"/>
        </w:rPr>
        <w:t xml:space="preserve"> : </w:t>
      </w:r>
      <w:proofErr w:type="gramStart"/>
      <w:r w:rsidRPr="00B845F2">
        <w:rPr>
          <w:rFonts w:ascii="Times New Roman" w:hAnsi="Times New Roman" w:cs="Times New Roman"/>
          <w:b/>
          <w:bCs/>
          <w:sz w:val="24"/>
          <w:szCs w:val="24"/>
          <w:shd w:val="clear" w:color="auto" w:fill="FFFFFF"/>
        </w:rPr>
        <w:t>lire</w:t>
      </w:r>
      <w:proofErr w:type="gramEnd"/>
      <w:r w:rsidRPr="00B845F2">
        <w:rPr>
          <w:rFonts w:ascii="Times New Roman" w:hAnsi="Times New Roman" w:cs="Times New Roman"/>
          <w:b/>
          <w:bCs/>
          <w:sz w:val="24"/>
          <w:szCs w:val="24"/>
          <w:shd w:val="clear" w:color="auto" w:fill="FFFFFF"/>
        </w:rPr>
        <w:t xml:space="preserve"> depuis un fichier</w:t>
      </w:r>
    </w:p>
    <w:p w14:paraId="54271C5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7B76BCC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Écrire </w:t>
      </w:r>
      <w:r w:rsidRPr="00B845F2">
        <w:rPr>
          <w:rFonts w:ascii="Times New Roman" w:hAnsi="Times New Roman" w:cs="Times New Roman"/>
          <w:sz w:val="24"/>
          <w:szCs w:val="24"/>
          <w:shd w:val="clear" w:color="auto" w:fill="000000"/>
          <w:lang w:val="it-IT"/>
        </w:rPr>
        <w:t>cat</w:t>
      </w:r>
      <w:r w:rsidRPr="00B845F2">
        <w:rPr>
          <w:rFonts w:ascii="Times New Roman" w:hAnsi="Times New Roman" w:cs="Times New Roman"/>
          <w:sz w:val="24"/>
          <w:szCs w:val="24"/>
          <w:shd w:val="clear" w:color="auto" w:fill="000000"/>
        </w:rPr>
        <w:t> &lt; </w:t>
      </w:r>
      <w:r w:rsidRPr="00B845F2">
        <w:rPr>
          <w:rFonts w:ascii="Times New Roman" w:hAnsi="Times New Roman" w:cs="Times New Roman"/>
          <w:sz w:val="24"/>
          <w:szCs w:val="24"/>
          <w:shd w:val="clear" w:color="auto" w:fill="000000"/>
          <w:lang w:val="pt-PT"/>
        </w:rPr>
        <w:t>notes.csv</w:t>
      </w:r>
      <w:r w:rsidRPr="00B845F2">
        <w:rPr>
          <w:rFonts w:ascii="Times New Roman" w:hAnsi="Times New Roman" w:cs="Times New Roman"/>
          <w:sz w:val="24"/>
          <w:szCs w:val="24"/>
          <w:shd w:val="clear" w:color="auto" w:fill="FFFFFF"/>
        </w:rPr>
        <w:t xml:space="preserve"> est strictement identique au fait d'écrire </w:t>
      </w:r>
      <w:r w:rsidRPr="00B845F2">
        <w:rPr>
          <w:rFonts w:ascii="Times New Roman" w:hAnsi="Times New Roman" w:cs="Times New Roman"/>
          <w:sz w:val="24"/>
          <w:szCs w:val="24"/>
          <w:shd w:val="clear" w:color="auto" w:fill="000000"/>
          <w:lang w:val="it-IT"/>
        </w:rPr>
        <w:t>cat</w:t>
      </w:r>
      <w:r w:rsidRPr="00B845F2">
        <w:rPr>
          <w:rFonts w:ascii="Times New Roman" w:hAnsi="Times New Roman" w:cs="Times New Roman"/>
          <w:sz w:val="24"/>
          <w:szCs w:val="24"/>
          <w:shd w:val="clear" w:color="auto" w:fill="000000"/>
        </w:rPr>
        <w:t> </w:t>
      </w:r>
      <w:r w:rsidRPr="00B845F2">
        <w:rPr>
          <w:rFonts w:ascii="Times New Roman" w:hAnsi="Times New Roman" w:cs="Times New Roman"/>
          <w:sz w:val="24"/>
          <w:szCs w:val="24"/>
          <w:shd w:val="clear" w:color="auto" w:fill="000000"/>
          <w:lang w:val="pt-PT"/>
        </w:rPr>
        <w:t>notes.csv</w:t>
      </w:r>
      <w:r w:rsidRPr="00B845F2">
        <w:rPr>
          <w:rFonts w:ascii="Times New Roman" w:hAnsi="Times New Roman" w:cs="Times New Roman"/>
          <w:sz w:val="24"/>
          <w:szCs w:val="24"/>
          <w:shd w:val="clear" w:color="auto" w:fill="FFFFFF"/>
        </w:rPr>
        <w:t>… du moins en apparence. Le résultat produit est le même, mais ce qui se passe derrière est très différent.</w:t>
      </w:r>
    </w:p>
    <w:p w14:paraId="1535C8BC" w14:textId="77777777" w:rsidR="00434C9F" w:rsidRPr="00B845F2" w:rsidRDefault="00B100EF" w:rsidP="00B845F2">
      <w:pPr>
        <w:pStyle w:val="Pardfaut"/>
        <w:numPr>
          <w:ilvl w:val="0"/>
          <w:numId w:val="58"/>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Si vous écrivez </w:t>
      </w:r>
      <w:r w:rsidRPr="00B845F2">
        <w:rPr>
          <w:rFonts w:ascii="Times New Roman" w:hAnsi="Times New Roman" w:cs="Times New Roman"/>
          <w:sz w:val="24"/>
          <w:szCs w:val="24"/>
          <w:shd w:val="clear" w:color="auto" w:fill="000000"/>
          <w:lang w:val="it-IT"/>
        </w:rPr>
        <w:t>cat</w:t>
      </w:r>
      <w:r w:rsidRPr="00B845F2">
        <w:rPr>
          <w:rFonts w:ascii="Times New Roman" w:hAnsi="Times New Roman" w:cs="Times New Roman"/>
          <w:sz w:val="24"/>
          <w:szCs w:val="24"/>
          <w:shd w:val="clear" w:color="auto" w:fill="000000"/>
        </w:rPr>
        <w:t> </w:t>
      </w:r>
      <w:r w:rsidRPr="00B845F2">
        <w:rPr>
          <w:rFonts w:ascii="Times New Roman" w:hAnsi="Times New Roman" w:cs="Times New Roman"/>
          <w:sz w:val="24"/>
          <w:szCs w:val="24"/>
          <w:shd w:val="clear" w:color="auto" w:fill="000000"/>
          <w:lang w:val="pt-PT"/>
        </w:rPr>
        <w:t>notes.csv</w:t>
      </w:r>
      <w:r w:rsidRPr="00B845F2">
        <w:rPr>
          <w:rFonts w:ascii="Times New Roman" w:hAnsi="Times New Roman" w:cs="Times New Roman"/>
          <w:sz w:val="24"/>
          <w:szCs w:val="24"/>
          <w:shd w:val="clear" w:color="auto" w:fill="FFFFFF"/>
        </w:rPr>
        <w:t xml:space="preserve">, la commande </w:t>
      </w:r>
      <w:r w:rsidRPr="00B845F2">
        <w:rPr>
          <w:rFonts w:ascii="Times New Roman" w:hAnsi="Times New Roman" w:cs="Times New Roman"/>
          <w:sz w:val="24"/>
          <w:szCs w:val="24"/>
          <w:shd w:val="clear" w:color="auto" w:fill="000000"/>
          <w:lang w:val="it-IT"/>
        </w:rPr>
        <w:t>cat</w:t>
      </w:r>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re</w:t>
      </w:r>
      <w:proofErr w:type="spellEnd"/>
      <w:r w:rsidRPr="00B845F2">
        <w:rPr>
          <w:rFonts w:ascii="Times New Roman" w:hAnsi="Times New Roman" w:cs="Times New Roman"/>
          <w:sz w:val="24"/>
          <w:szCs w:val="24"/>
          <w:shd w:val="clear" w:color="auto" w:fill="FFFFFF"/>
          <w:lang w:val="pt-PT"/>
        </w:rPr>
        <w:t>ç</w:t>
      </w:r>
      <w:proofErr w:type="spellStart"/>
      <w:r w:rsidRPr="00B845F2">
        <w:rPr>
          <w:rFonts w:ascii="Times New Roman" w:hAnsi="Times New Roman" w:cs="Times New Roman"/>
          <w:sz w:val="24"/>
          <w:szCs w:val="24"/>
          <w:shd w:val="clear" w:color="auto" w:fill="FFFFFF"/>
        </w:rPr>
        <w:t>oit</w:t>
      </w:r>
      <w:proofErr w:type="spellEnd"/>
      <w:r w:rsidRPr="00B845F2">
        <w:rPr>
          <w:rFonts w:ascii="Times New Roman" w:hAnsi="Times New Roman" w:cs="Times New Roman"/>
          <w:sz w:val="24"/>
          <w:szCs w:val="24"/>
          <w:shd w:val="clear" w:color="auto" w:fill="FFFFFF"/>
        </w:rPr>
        <w:t xml:space="preserve"> en entrée le nom du fichier </w:t>
      </w:r>
      <w:r w:rsidRPr="00B845F2">
        <w:rPr>
          <w:rFonts w:ascii="Times New Roman" w:hAnsi="Times New Roman" w:cs="Times New Roman"/>
          <w:sz w:val="24"/>
          <w:szCs w:val="24"/>
          <w:shd w:val="clear" w:color="auto" w:fill="000000"/>
          <w:lang w:val="pt-PT"/>
        </w:rPr>
        <w:t>notes.csv</w:t>
      </w:r>
      <w:r w:rsidRPr="00B845F2">
        <w:rPr>
          <w:rFonts w:ascii="Times New Roman" w:hAnsi="Times New Roman" w:cs="Times New Roman"/>
          <w:sz w:val="24"/>
          <w:szCs w:val="24"/>
          <w:shd w:val="clear" w:color="auto" w:fill="FFFFFF"/>
        </w:rPr>
        <w:t xml:space="preserve"> qu'elle doit ensuite se charger d'ouvrir pour afficher son contenu.</w:t>
      </w:r>
    </w:p>
    <w:p w14:paraId="4B629A0E" w14:textId="77777777" w:rsidR="00434C9F" w:rsidRPr="00B845F2" w:rsidRDefault="00B100EF" w:rsidP="00B845F2">
      <w:pPr>
        <w:pStyle w:val="Pardfaut"/>
        <w:numPr>
          <w:ilvl w:val="0"/>
          <w:numId w:val="58"/>
        </w:numPr>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Si vous écrivez </w:t>
      </w:r>
      <w:r w:rsidRPr="00B845F2">
        <w:rPr>
          <w:rFonts w:ascii="Times New Roman" w:hAnsi="Times New Roman" w:cs="Times New Roman"/>
          <w:sz w:val="24"/>
          <w:szCs w:val="24"/>
          <w:shd w:val="clear" w:color="auto" w:fill="000000"/>
          <w:lang w:val="it-IT"/>
        </w:rPr>
        <w:t>cat</w:t>
      </w:r>
      <w:r w:rsidRPr="00B845F2">
        <w:rPr>
          <w:rFonts w:ascii="Times New Roman" w:hAnsi="Times New Roman" w:cs="Times New Roman"/>
          <w:sz w:val="24"/>
          <w:szCs w:val="24"/>
          <w:shd w:val="clear" w:color="auto" w:fill="000000"/>
        </w:rPr>
        <w:t> &lt; </w:t>
      </w:r>
      <w:r w:rsidRPr="00B845F2">
        <w:rPr>
          <w:rFonts w:ascii="Times New Roman" w:hAnsi="Times New Roman" w:cs="Times New Roman"/>
          <w:sz w:val="24"/>
          <w:szCs w:val="24"/>
          <w:shd w:val="clear" w:color="auto" w:fill="000000"/>
          <w:lang w:val="pt-PT"/>
        </w:rPr>
        <w:t>notes.csv</w:t>
      </w:r>
      <w:r w:rsidRPr="00B845F2">
        <w:rPr>
          <w:rFonts w:ascii="Times New Roman" w:hAnsi="Times New Roman" w:cs="Times New Roman"/>
          <w:sz w:val="24"/>
          <w:szCs w:val="24"/>
          <w:shd w:val="clear" w:color="auto" w:fill="FFFFFF"/>
        </w:rPr>
        <w:t xml:space="preserve">, la commande </w:t>
      </w:r>
      <w:r w:rsidRPr="00B845F2">
        <w:rPr>
          <w:rFonts w:ascii="Times New Roman" w:hAnsi="Times New Roman" w:cs="Times New Roman"/>
          <w:sz w:val="24"/>
          <w:szCs w:val="24"/>
          <w:shd w:val="clear" w:color="auto" w:fill="000000"/>
          <w:lang w:val="it-IT"/>
        </w:rPr>
        <w:t>cat</w:t>
      </w:r>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re</w:t>
      </w:r>
      <w:proofErr w:type="spellEnd"/>
      <w:r w:rsidRPr="00B845F2">
        <w:rPr>
          <w:rFonts w:ascii="Times New Roman" w:hAnsi="Times New Roman" w:cs="Times New Roman"/>
          <w:sz w:val="24"/>
          <w:szCs w:val="24"/>
          <w:shd w:val="clear" w:color="auto" w:fill="FFFFFF"/>
          <w:lang w:val="pt-PT"/>
        </w:rPr>
        <w:t>ç</w:t>
      </w:r>
      <w:proofErr w:type="spellStart"/>
      <w:r w:rsidRPr="00B845F2">
        <w:rPr>
          <w:rFonts w:ascii="Times New Roman" w:hAnsi="Times New Roman" w:cs="Times New Roman"/>
          <w:sz w:val="24"/>
          <w:szCs w:val="24"/>
          <w:shd w:val="clear" w:color="auto" w:fill="FFFFFF"/>
        </w:rPr>
        <w:t>oit</w:t>
      </w:r>
      <w:proofErr w:type="spellEnd"/>
      <w:r w:rsidRPr="00B845F2">
        <w:rPr>
          <w:rFonts w:ascii="Times New Roman" w:hAnsi="Times New Roman" w:cs="Times New Roman"/>
          <w:sz w:val="24"/>
          <w:szCs w:val="24"/>
          <w:shd w:val="clear" w:color="auto" w:fill="FFFFFF"/>
        </w:rPr>
        <w:t xml:space="preserve"> </w:t>
      </w:r>
      <w:r w:rsidRPr="00B845F2">
        <w:rPr>
          <w:rFonts w:ascii="Times New Roman" w:hAnsi="Times New Roman" w:cs="Times New Roman"/>
          <w:b/>
          <w:bCs/>
          <w:sz w:val="24"/>
          <w:szCs w:val="24"/>
          <w:shd w:val="clear" w:color="auto" w:fill="FFFFFF"/>
          <w:lang w:val="it-IT"/>
        </w:rPr>
        <w:t>le contenu</w:t>
      </w:r>
      <w:r w:rsidRPr="00B845F2">
        <w:rPr>
          <w:rFonts w:ascii="Times New Roman" w:hAnsi="Times New Roman" w:cs="Times New Roman"/>
          <w:sz w:val="24"/>
          <w:szCs w:val="24"/>
          <w:shd w:val="clear" w:color="auto" w:fill="FFFFFF"/>
        </w:rPr>
        <w:t xml:space="preserve"> de </w:t>
      </w:r>
      <w:r w:rsidRPr="00B845F2">
        <w:rPr>
          <w:rFonts w:ascii="Times New Roman" w:hAnsi="Times New Roman" w:cs="Times New Roman"/>
          <w:sz w:val="24"/>
          <w:szCs w:val="24"/>
          <w:shd w:val="clear" w:color="auto" w:fill="000000"/>
          <w:lang w:val="pt-PT"/>
        </w:rPr>
        <w:t>notes.csv</w:t>
      </w:r>
      <w:r w:rsidRPr="00B845F2">
        <w:rPr>
          <w:rFonts w:ascii="Times New Roman" w:hAnsi="Times New Roman" w:cs="Times New Roman"/>
          <w:sz w:val="24"/>
          <w:szCs w:val="24"/>
          <w:shd w:val="clear" w:color="auto" w:fill="FFFFFF"/>
        </w:rPr>
        <w:t xml:space="preserve"> qu'elle se contente simplement d'afficher dans la console. C'est le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(le programme qui gère la console) qui se charge d'envoyer le contenu de </w:t>
      </w:r>
      <w:r w:rsidRPr="00B845F2">
        <w:rPr>
          <w:rFonts w:ascii="Times New Roman" w:hAnsi="Times New Roman" w:cs="Times New Roman"/>
          <w:sz w:val="24"/>
          <w:szCs w:val="24"/>
          <w:shd w:val="clear" w:color="auto" w:fill="000000"/>
          <w:lang w:val="pt-PT"/>
        </w:rPr>
        <w:t>notes.csv</w:t>
      </w:r>
      <w:r w:rsidRPr="00B845F2">
        <w:rPr>
          <w:rFonts w:ascii="Times New Roman" w:hAnsi="Times New Roman" w:cs="Times New Roman"/>
          <w:sz w:val="24"/>
          <w:szCs w:val="24"/>
          <w:shd w:val="clear" w:color="auto" w:fill="FFFFFF"/>
        </w:rPr>
        <w:t xml:space="preserve"> à la commande </w:t>
      </w:r>
      <w:r w:rsidRPr="00B845F2">
        <w:rPr>
          <w:rFonts w:ascii="Times New Roman" w:hAnsi="Times New Roman" w:cs="Times New Roman"/>
          <w:sz w:val="24"/>
          <w:szCs w:val="24"/>
          <w:shd w:val="clear" w:color="auto" w:fill="000000"/>
          <w:lang w:val="it-IT"/>
        </w:rPr>
        <w:t>cat</w:t>
      </w:r>
      <w:r w:rsidRPr="00B845F2">
        <w:rPr>
          <w:rFonts w:ascii="Times New Roman" w:hAnsi="Times New Roman" w:cs="Times New Roman"/>
          <w:sz w:val="24"/>
          <w:szCs w:val="24"/>
          <w:shd w:val="clear" w:color="auto" w:fill="FFFFFF"/>
        </w:rPr>
        <w:t>.</w:t>
      </w:r>
    </w:p>
    <w:p w14:paraId="20BCE90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Bref, ce sont deux fa</w:t>
      </w:r>
      <w:r w:rsidRPr="00B845F2">
        <w:rPr>
          <w:rFonts w:ascii="Times New Roman" w:hAnsi="Times New Roman" w:cs="Times New Roman"/>
          <w:sz w:val="24"/>
          <w:szCs w:val="24"/>
          <w:shd w:val="clear" w:color="auto" w:fill="FFFFFF"/>
          <w:lang w:val="pt-PT"/>
        </w:rPr>
        <w:t>ç</w:t>
      </w:r>
      <w:proofErr w:type="spellStart"/>
      <w:r w:rsidRPr="00B845F2">
        <w:rPr>
          <w:rFonts w:ascii="Times New Roman" w:hAnsi="Times New Roman" w:cs="Times New Roman"/>
          <w:sz w:val="24"/>
          <w:szCs w:val="24"/>
          <w:shd w:val="clear" w:color="auto" w:fill="FFFFFF"/>
        </w:rPr>
        <w:t>ons</w:t>
      </w:r>
      <w:proofErr w:type="spellEnd"/>
      <w:r w:rsidRPr="00B845F2">
        <w:rPr>
          <w:rFonts w:ascii="Times New Roman" w:hAnsi="Times New Roman" w:cs="Times New Roman"/>
          <w:sz w:val="24"/>
          <w:szCs w:val="24"/>
          <w:shd w:val="clear" w:color="auto" w:fill="FFFFFF"/>
        </w:rPr>
        <w:t xml:space="preserve"> de faire la même chose mais de manière très </w:t>
      </w:r>
      <w:proofErr w:type="spellStart"/>
      <w:r w:rsidRPr="00B845F2">
        <w:rPr>
          <w:rFonts w:ascii="Times New Roman" w:hAnsi="Times New Roman" w:cs="Times New Roman"/>
          <w:sz w:val="24"/>
          <w:szCs w:val="24"/>
          <w:shd w:val="clear" w:color="auto" w:fill="FFFFFF"/>
        </w:rPr>
        <w:t>diffé</w:t>
      </w:r>
      <w:proofErr w:type="spellEnd"/>
      <w:r w:rsidRPr="00B845F2">
        <w:rPr>
          <w:rFonts w:ascii="Times New Roman" w:hAnsi="Times New Roman" w:cs="Times New Roman"/>
          <w:sz w:val="24"/>
          <w:szCs w:val="24"/>
          <w:shd w:val="clear" w:color="auto" w:fill="FFFFFF"/>
          <w:lang w:val="pt-PT"/>
        </w:rPr>
        <w:t>rente.</w:t>
      </w:r>
    </w:p>
    <w:p w14:paraId="0A4542A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E1B03F2"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 xml:space="preserve">| : </w:t>
      </w:r>
      <w:proofErr w:type="gramStart"/>
      <w:r w:rsidRPr="00B845F2">
        <w:rPr>
          <w:rFonts w:ascii="Times New Roman" w:hAnsi="Times New Roman" w:cs="Times New Roman"/>
          <w:b/>
          <w:bCs/>
          <w:color w:val="535353"/>
          <w:sz w:val="24"/>
          <w:szCs w:val="24"/>
          <w:shd w:val="clear" w:color="auto" w:fill="FFFFFF"/>
        </w:rPr>
        <w:t>chaîner</w:t>
      </w:r>
      <w:proofErr w:type="gramEnd"/>
      <w:r w:rsidRPr="00B845F2">
        <w:rPr>
          <w:rFonts w:ascii="Times New Roman" w:hAnsi="Times New Roman" w:cs="Times New Roman"/>
          <w:b/>
          <w:bCs/>
          <w:color w:val="535353"/>
          <w:sz w:val="24"/>
          <w:szCs w:val="24"/>
          <w:shd w:val="clear" w:color="auto" w:fill="FFFFFF"/>
        </w:rPr>
        <w:t xml:space="preserve"> les commandes</w:t>
      </w:r>
    </w:p>
    <w:p w14:paraId="0D73176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1354D47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gramStart"/>
      <w:r w:rsidRPr="00B845F2">
        <w:rPr>
          <w:rFonts w:ascii="Times New Roman" w:hAnsi="Times New Roman" w:cs="Times New Roman"/>
          <w:sz w:val="24"/>
          <w:szCs w:val="24"/>
          <w:shd w:val="clear" w:color="auto" w:fill="FFFFFF"/>
        </w:rPr>
        <w:t>le</w:t>
      </w:r>
      <w:proofErr w:type="gramEnd"/>
      <w:r w:rsidRPr="00B845F2">
        <w:rPr>
          <w:rFonts w:ascii="Times New Roman" w:hAnsi="Times New Roman" w:cs="Times New Roman"/>
          <w:sz w:val="24"/>
          <w:szCs w:val="24"/>
          <w:shd w:val="clear" w:color="auto" w:fill="FFFFFF"/>
        </w:rPr>
        <w:t xml:space="preserve"> </w:t>
      </w:r>
      <w:r w:rsidRPr="00B845F2">
        <w:rPr>
          <w:rFonts w:ascii="Times New Roman" w:hAnsi="Times New Roman" w:cs="Times New Roman"/>
          <w:b/>
          <w:bCs/>
          <w:sz w:val="24"/>
          <w:szCs w:val="24"/>
          <w:shd w:val="clear" w:color="auto" w:fill="FFFFFF"/>
        </w:rPr>
        <w:t>pipe</w:t>
      </w:r>
      <w:r w:rsidRPr="00B845F2">
        <w:rPr>
          <w:rFonts w:ascii="Times New Roman" w:hAnsi="Times New Roman" w:cs="Times New Roman"/>
          <w:sz w:val="24"/>
          <w:szCs w:val="24"/>
          <w:shd w:val="clear" w:color="auto" w:fill="000000"/>
        </w:rPr>
        <w:t>|</w:t>
      </w:r>
      <w:r w:rsidRPr="00B845F2">
        <w:rPr>
          <w:rFonts w:ascii="Times New Roman" w:hAnsi="Times New Roman" w:cs="Times New Roman"/>
          <w:sz w:val="24"/>
          <w:szCs w:val="24"/>
          <w:shd w:val="clear" w:color="auto" w:fill="FFFFFF"/>
        </w:rPr>
        <w:t xml:space="preserve"> permet de chaîner des commandes.</w:t>
      </w:r>
    </w:p>
    <w:p w14:paraId="3868504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4DC3BE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E5F3F9"/>
        </w:rPr>
        <w:t xml:space="preserve">Le pipe </w:t>
      </w:r>
      <w:r w:rsidRPr="00B845F2">
        <w:rPr>
          <w:rFonts w:ascii="Times New Roman" w:hAnsi="Times New Roman" w:cs="Times New Roman"/>
          <w:sz w:val="24"/>
          <w:szCs w:val="24"/>
          <w:shd w:val="clear" w:color="auto" w:fill="000000"/>
        </w:rPr>
        <w:t>|</w:t>
      </w:r>
      <w:r w:rsidRPr="00B845F2">
        <w:rPr>
          <w:rFonts w:ascii="Times New Roman" w:hAnsi="Times New Roman" w:cs="Times New Roman"/>
          <w:sz w:val="24"/>
          <w:szCs w:val="24"/>
          <w:shd w:val="clear" w:color="auto" w:fill="E5F3F9"/>
        </w:rPr>
        <w:t xml:space="preserve"> n'est pas un symbole qu'on a l'habitude d'écrire. Pourtant, il y en a forcément un sur votre clavier (parfois représenté sous la forme d'une ligne verticale en pointillés).</w:t>
      </w:r>
    </w:p>
    <w:p w14:paraId="5FF23E9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r w:rsidRPr="00B845F2">
        <w:rPr>
          <w:rFonts w:ascii="Times New Roman" w:hAnsi="Times New Roman" w:cs="Times New Roman"/>
          <w:sz w:val="24"/>
          <w:szCs w:val="24"/>
          <w:shd w:val="clear" w:color="auto" w:fill="E5F3F9"/>
        </w:rPr>
        <w:t xml:space="preserve">Sur un clavier AZERTY </w:t>
      </w:r>
      <w:proofErr w:type="spellStart"/>
      <w:r w:rsidRPr="00B845F2">
        <w:rPr>
          <w:rFonts w:ascii="Times New Roman" w:hAnsi="Times New Roman" w:cs="Times New Roman"/>
          <w:sz w:val="24"/>
          <w:szCs w:val="24"/>
          <w:shd w:val="clear" w:color="auto" w:fill="E5F3F9"/>
        </w:rPr>
        <w:t>fran</w:t>
      </w:r>
      <w:proofErr w:type="spellEnd"/>
      <w:r w:rsidRPr="00B845F2">
        <w:rPr>
          <w:rFonts w:ascii="Times New Roman" w:hAnsi="Times New Roman" w:cs="Times New Roman"/>
          <w:sz w:val="24"/>
          <w:szCs w:val="24"/>
          <w:shd w:val="clear" w:color="auto" w:fill="E5F3F9"/>
          <w:lang w:val="pt-PT"/>
        </w:rPr>
        <w:t>ç</w:t>
      </w:r>
      <w:r w:rsidRPr="00B845F2">
        <w:rPr>
          <w:rFonts w:ascii="Times New Roman" w:hAnsi="Times New Roman" w:cs="Times New Roman"/>
          <w:sz w:val="24"/>
          <w:szCs w:val="24"/>
          <w:shd w:val="clear" w:color="auto" w:fill="E5F3F9"/>
        </w:rPr>
        <w:t xml:space="preserve">ais par exemple, vous pouvez l'écrire en combinant les touches </w:t>
      </w:r>
      <w:r w:rsidRPr="00B845F2">
        <w:rPr>
          <w:rFonts w:ascii="Times New Roman" w:hAnsi="Times New Roman" w:cs="Times New Roman"/>
          <w:sz w:val="24"/>
          <w:szCs w:val="24"/>
          <w:shd w:val="clear" w:color="auto" w:fill="000000"/>
        </w:rPr>
        <w:t>Alt Gr + 6</w:t>
      </w:r>
      <w:r w:rsidRPr="00B845F2">
        <w:rPr>
          <w:rFonts w:ascii="Times New Roman" w:hAnsi="Times New Roman" w:cs="Times New Roman"/>
          <w:sz w:val="24"/>
          <w:szCs w:val="24"/>
          <w:shd w:val="clear" w:color="auto" w:fill="E5F3F9"/>
        </w:rPr>
        <w:t xml:space="preserve"> et sur un clavier belge, </w:t>
      </w:r>
      <w:r w:rsidRPr="00B845F2">
        <w:rPr>
          <w:rFonts w:ascii="Times New Roman" w:hAnsi="Times New Roman" w:cs="Times New Roman"/>
          <w:sz w:val="24"/>
          <w:szCs w:val="24"/>
          <w:shd w:val="clear" w:color="auto" w:fill="000000"/>
        </w:rPr>
        <w:t>Alt Gr + 1</w:t>
      </w:r>
      <w:r w:rsidRPr="00B845F2">
        <w:rPr>
          <w:rFonts w:ascii="Times New Roman" w:hAnsi="Times New Roman" w:cs="Times New Roman"/>
          <w:sz w:val="24"/>
          <w:szCs w:val="24"/>
          <w:shd w:val="clear" w:color="auto" w:fill="E5F3F9"/>
        </w:rPr>
        <w:t xml:space="preserve">. Sur un clavier Mac, c'est </w:t>
      </w:r>
      <w:r w:rsidRPr="00B845F2">
        <w:rPr>
          <w:rFonts w:ascii="Times New Roman" w:hAnsi="Times New Roman" w:cs="Times New Roman"/>
          <w:sz w:val="24"/>
          <w:szCs w:val="24"/>
          <w:shd w:val="clear" w:color="auto" w:fill="000000"/>
        </w:rPr>
        <w:t>Alt + Shift + L</w:t>
      </w:r>
    </w:p>
    <w:p w14:paraId="6B59145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36EC28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B2A467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FDDC8E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A71FE7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23B26D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24EE93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854CEC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8D67D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3D5316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4D5A3F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2FF5F1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9EFEFE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4D4AA5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D96E76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139200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78FA2D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C65C45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72A92C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74DAD4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9FDD74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A38D87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1D5625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22A68E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 xml:space="preserve">Introduction aux scripts </w:t>
      </w:r>
      <w:proofErr w:type="spellStart"/>
      <w:r w:rsidRPr="00B845F2">
        <w:rPr>
          <w:rFonts w:ascii="Times New Roman" w:hAnsi="Times New Roman" w:cs="Times New Roman"/>
          <w:b/>
          <w:bCs/>
          <w:color w:val="535353"/>
          <w:sz w:val="24"/>
          <w:szCs w:val="24"/>
          <w:shd w:val="clear" w:color="auto" w:fill="FFFFFF"/>
        </w:rPr>
        <w:t>shell</w:t>
      </w:r>
      <w:proofErr w:type="spellEnd"/>
    </w:p>
    <w:p w14:paraId="2007B38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27EDF5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Langage de programmation Shell</w:t>
      </w:r>
    </w:p>
    <w:p w14:paraId="384AE74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C9713AA"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C’est un </w:t>
      </w:r>
      <w:proofErr w:type="spellStart"/>
      <w:r w:rsidRPr="00B845F2">
        <w:rPr>
          <w:rFonts w:ascii="Times New Roman" w:hAnsi="Times New Roman" w:cs="Times New Roman"/>
          <w:sz w:val="24"/>
          <w:szCs w:val="24"/>
          <w:shd w:val="clear" w:color="auto" w:fill="FFFFFF"/>
        </w:rPr>
        <w:t>minilangage</w:t>
      </w:r>
      <w:proofErr w:type="spellEnd"/>
      <w:r w:rsidRPr="00B845F2">
        <w:rPr>
          <w:rFonts w:ascii="Times New Roman" w:hAnsi="Times New Roman" w:cs="Times New Roman"/>
          <w:sz w:val="24"/>
          <w:szCs w:val="24"/>
          <w:shd w:val="clear" w:color="auto" w:fill="FFFFFF"/>
        </w:rPr>
        <w:t xml:space="preserve"> de programmation intégré à Linux. Il  permet d'automatiser la plupart de vos </w:t>
      </w:r>
      <w:proofErr w:type="spellStart"/>
      <w:r w:rsidRPr="00B845F2">
        <w:rPr>
          <w:rFonts w:ascii="Times New Roman" w:hAnsi="Times New Roman" w:cs="Times New Roman"/>
          <w:sz w:val="24"/>
          <w:szCs w:val="24"/>
          <w:shd w:val="clear" w:color="auto" w:fill="FFFFFF"/>
        </w:rPr>
        <w:t>tâ</w:t>
      </w:r>
      <w:proofErr w:type="spellEnd"/>
      <w:r w:rsidRPr="00B845F2">
        <w:rPr>
          <w:rFonts w:ascii="Times New Roman" w:hAnsi="Times New Roman" w:cs="Times New Roman"/>
          <w:sz w:val="24"/>
          <w:szCs w:val="24"/>
          <w:shd w:val="clear" w:color="auto" w:fill="FFFFFF"/>
          <w:lang w:val="de-DE"/>
        </w:rPr>
        <w:t>ches</w:t>
      </w:r>
      <w:r w:rsidRPr="00B845F2">
        <w:rPr>
          <w:rFonts w:ascii="Times New Roman" w:hAnsi="Times New Roman" w:cs="Times New Roman"/>
          <w:sz w:val="24"/>
          <w:szCs w:val="24"/>
          <w:shd w:val="clear" w:color="auto" w:fill="FFFFFF"/>
        </w:rPr>
        <w:t> : sauvegarde des données, surveillance de la charge de votre machine, etc.</w:t>
      </w:r>
    </w:p>
    <w:p w14:paraId="3ADA332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FEA3E0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 xml:space="preserve">Qu'est-ce qu'un </w:t>
      </w:r>
      <w:proofErr w:type="spellStart"/>
      <w:r w:rsidRPr="00B845F2">
        <w:rPr>
          <w:rFonts w:ascii="Times New Roman" w:hAnsi="Times New Roman" w:cs="Times New Roman"/>
          <w:b/>
          <w:bCs/>
          <w:color w:val="535353"/>
          <w:sz w:val="24"/>
          <w:szCs w:val="24"/>
          <w:shd w:val="clear" w:color="auto" w:fill="FFFFFF"/>
        </w:rPr>
        <w:t>shell</w:t>
      </w:r>
      <w:proofErr w:type="spellEnd"/>
      <w:r w:rsidRPr="00B845F2">
        <w:rPr>
          <w:rFonts w:ascii="Times New Roman" w:hAnsi="Times New Roman" w:cs="Times New Roman"/>
          <w:b/>
          <w:bCs/>
          <w:color w:val="535353"/>
          <w:sz w:val="24"/>
          <w:szCs w:val="24"/>
          <w:shd w:val="clear" w:color="auto" w:fill="FFFFFF"/>
        </w:rPr>
        <w:t> ?</w:t>
      </w:r>
    </w:p>
    <w:p w14:paraId="385B90D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2BCFE484" w14:textId="77777777" w:rsidR="00F320D1" w:rsidRPr="00B845F2" w:rsidRDefault="001D54A8"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C’est un environnement console, c</w:t>
      </w:r>
      <w:r w:rsidR="00F320D1" w:rsidRPr="00B845F2">
        <w:rPr>
          <w:rFonts w:ascii="Times New Roman" w:hAnsi="Times New Roman" w:cs="Times New Roman"/>
          <w:sz w:val="24"/>
          <w:szCs w:val="24"/>
          <w:shd w:val="clear" w:color="auto" w:fill="FFFFFF"/>
        </w:rPr>
        <w:t>’est l’interpréteur de commande, il fait le lien entre l’utilisateur et le système.</w:t>
      </w:r>
    </w:p>
    <w:p w14:paraId="617E6B1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9DEB0E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Voici les noms de quelques-uns des principaux </w:t>
      </w:r>
      <w:proofErr w:type="spellStart"/>
      <w:r w:rsidRPr="00B845F2">
        <w:rPr>
          <w:rFonts w:ascii="Times New Roman" w:hAnsi="Times New Roman" w:cs="Times New Roman"/>
          <w:sz w:val="24"/>
          <w:szCs w:val="24"/>
          <w:shd w:val="clear" w:color="auto" w:fill="FFFFFF"/>
        </w:rPr>
        <w:t>shells</w:t>
      </w:r>
      <w:proofErr w:type="spellEnd"/>
      <w:r w:rsidRPr="00B845F2">
        <w:rPr>
          <w:rFonts w:ascii="Times New Roman" w:hAnsi="Times New Roman" w:cs="Times New Roman"/>
          <w:sz w:val="24"/>
          <w:szCs w:val="24"/>
          <w:shd w:val="clear" w:color="auto" w:fill="FFFFFF"/>
        </w:rPr>
        <w:t xml:space="preserve"> qui existent.</w:t>
      </w:r>
    </w:p>
    <w:p w14:paraId="7F35C1E4" w14:textId="77777777" w:rsidR="00434C9F" w:rsidRPr="00B845F2" w:rsidRDefault="00B100EF" w:rsidP="00B845F2">
      <w:pPr>
        <w:pStyle w:val="Pardfaut"/>
        <w:numPr>
          <w:ilvl w:val="0"/>
          <w:numId w:val="61"/>
        </w:numPr>
        <w:rPr>
          <w:rFonts w:ascii="Times New Roman" w:hAnsi="Times New Roman" w:cs="Times New Roman"/>
          <w:sz w:val="24"/>
          <w:szCs w:val="24"/>
          <w:shd w:val="clear" w:color="auto" w:fill="FFFFFF"/>
        </w:rPr>
      </w:pPr>
      <w:r w:rsidRPr="00B845F2">
        <w:rPr>
          <w:rFonts w:ascii="Times New Roman" w:hAnsi="Times New Roman" w:cs="Times New Roman"/>
          <w:b/>
          <w:bCs/>
          <w:sz w:val="24"/>
          <w:szCs w:val="24"/>
          <w:shd w:val="clear" w:color="auto" w:fill="FFFFFF"/>
        </w:rPr>
        <w:t>sh</w:t>
      </w:r>
      <w:r w:rsidRPr="00B845F2">
        <w:rPr>
          <w:rFonts w:ascii="Times New Roman" w:hAnsi="Times New Roman" w:cs="Times New Roman"/>
          <w:sz w:val="24"/>
          <w:szCs w:val="24"/>
          <w:shd w:val="clear" w:color="auto" w:fill="FFFFFF"/>
        </w:rPr>
        <w:t xml:space="preserve"> : </w:t>
      </w:r>
      <w:proofErr w:type="spellStart"/>
      <w:r w:rsidRPr="00B845F2">
        <w:rPr>
          <w:rFonts w:ascii="Times New Roman" w:hAnsi="Times New Roman" w:cs="Times New Roman"/>
          <w:sz w:val="24"/>
          <w:szCs w:val="24"/>
          <w:shd w:val="clear" w:color="auto" w:fill="FFFFFF"/>
        </w:rPr>
        <w:t>Bourne</w:t>
      </w:r>
      <w:proofErr w:type="spellEnd"/>
      <w:r w:rsidRPr="00B845F2">
        <w:rPr>
          <w:rFonts w:ascii="Times New Roman" w:hAnsi="Times New Roman" w:cs="Times New Roman"/>
          <w:sz w:val="24"/>
          <w:szCs w:val="24"/>
          <w:shd w:val="clear" w:color="auto" w:fill="FFFFFF"/>
        </w:rPr>
        <w:t xml:space="preserve"> Shell. L'ancêtre de tous les </w:t>
      </w:r>
      <w:proofErr w:type="spellStart"/>
      <w:r w:rsidRPr="00B845F2">
        <w:rPr>
          <w:rFonts w:ascii="Times New Roman" w:hAnsi="Times New Roman" w:cs="Times New Roman"/>
          <w:sz w:val="24"/>
          <w:szCs w:val="24"/>
          <w:shd w:val="clear" w:color="auto" w:fill="FFFFFF"/>
        </w:rPr>
        <w:t>shells</w:t>
      </w:r>
      <w:proofErr w:type="spellEnd"/>
      <w:r w:rsidRPr="00B845F2">
        <w:rPr>
          <w:rFonts w:ascii="Times New Roman" w:hAnsi="Times New Roman" w:cs="Times New Roman"/>
          <w:sz w:val="24"/>
          <w:szCs w:val="24"/>
          <w:shd w:val="clear" w:color="auto" w:fill="FFFFFF"/>
        </w:rPr>
        <w:t>.</w:t>
      </w:r>
    </w:p>
    <w:p w14:paraId="4C5C5392" w14:textId="77777777" w:rsidR="00434C9F" w:rsidRPr="00B845F2" w:rsidRDefault="00B100EF" w:rsidP="00B845F2">
      <w:pPr>
        <w:pStyle w:val="Pardfaut"/>
        <w:numPr>
          <w:ilvl w:val="0"/>
          <w:numId w:val="61"/>
        </w:numPr>
        <w:rPr>
          <w:rFonts w:ascii="Times New Roman" w:hAnsi="Times New Roman" w:cs="Times New Roman"/>
          <w:sz w:val="24"/>
          <w:szCs w:val="24"/>
          <w:shd w:val="clear" w:color="auto" w:fill="FFFFFF"/>
        </w:rPr>
      </w:pPr>
      <w:proofErr w:type="spellStart"/>
      <w:r w:rsidRPr="00B845F2">
        <w:rPr>
          <w:rFonts w:ascii="Times New Roman" w:hAnsi="Times New Roman" w:cs="Times New Roman"/>
          <w:b/>
          <w:bCs/>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 </w:t>
      </w:r>
      <w:proofErr w:type="spellStart"/>
      <w:r w:rsidRPr="00B845F2">
        <w:rPr>
          <w:rFonts w:ascii="Times New Roman" w:hAnsi="Times New Roman" w:cs="Times New Roman"/>
          <w:sz w:val="24"/>
          <w:szCs w:val="24"/>
          <w:shd w:val="clear" w:color="auto" w:fill="FFFFFF"/>
        </w:rPr>
        <w:t>Bourne</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Again</w:t>
      </w:r>
      <w:proofErr w:type="spellEnd"/>
      <w:r w:rsidRPr="00B845F2">
        <w:rPr>
          <w:rFonts w:ascii="Times New Roman" w:hAnsi="Times New Roman" w:cs="Times New Roman"/>
          <w:sz w:val="24"/>
          <w:szCs w:val="24"/>
          <w:shd w:val="clear" w:color="auto" w:fill="FFFFFF"/>
        </w:rPr>
        <w:t xml:space="preserve"> Shell. Une amélioration du </w:t>
      </w:r>
      <w:proofErr w:type="spellStart"/>
      <w:r w:rsidRPr="00B845F2">
        <w:rPr>
          <w:rFonts w:ascii="Times New Roman" w:hAnsi="Times New Roman" w:cs="Times New Roman"/>
          <w:sz w:val="24"/>
          <w:szCs w:val="24"/>
          <w:shd w:val="clear" w:color="auto" w:fill="FFFFFF"/>
        </w:rPr>
        <w:t>Bourne</w:t>
      </w:r>
      <w:proofErr w:type="spellEnd"/>
      <w:r w:rsidRPr="00B845F2">
        <w:rPr>
          <w:rFonts w:ascii="Times New Roman" w:hAnsi="Times New Roman" w:cs="Times New Roman"/>
          <w:sz w:val="24"/>
          <w:szCs w:val="24"/>
          <w:shd w:val="clear" w:color="auto" w:fill="FFFFFF"/>
        </w:rPr>
        <w:t xml:space="preserve"> Shell, disponible par défaut sous Linux et Mac OS X.</w:t>
      </w:r>
    </w:p>
    <w:p w14:paraId="0CFED8BE" w14:textId="77777777" w:rsidR="00434C9F" w:rsidRPr="00B845F2" w:rsidRDefault="00B100EF" w:rsidP="00B845F2">
      <w:pPr>
        <w:pStyle w:val="Pardfaut"/>
        <w:numPr>
          <w:ilvl w:val="0"/>
          <w:numId w:val="61"/>
        </w:numPr>
        <w:rPr>
          <w:rFonts w:ascii="Times New Roman" w:hAnsi="Times New Roman" w:cs="Times New Roman"/>
          <w:sz w:val="24"/>
          <w:szCs w:val="24"/>
          <w:shd w:val="clear" w:color="auto" w:fill="FFFFFF"/>
        </w:rPr>
      </w:pPr>
      <w:proofErr w:type="spellStart"/>
      <w:r w:rsidRPr="00B845F2">
        <w:rPr>
          <w:rFonts w:ascii="Times New Roman" w:hAnsi="Times New Roman" w:cs="Times New Roman"/>
          <w:b/>
          <w:bCs/>
          <w:sz w:val="24"/>
          <w:szCs w:val="24"/>
          <w:shd w:val="clear" w:color="auto" w:fill="FFFFFF"/>
        </w:rPr>
        <w:t>ksh</w:t>
      </w:r>
      <w:proofErr w:type="spellEnd"/>
      <w:r w:rsidRPr="00B845F2">
        <w:rPr>
          <w:rFonts w:ascii="Times New Roman" w:hAnsi="Times New Roman" w:cs="Times New Roman"/>
          <w:sz w:val="24"/>
          <w:szCs w:val="24"/>
          <w:shd w:val="clear" w:color="auto" w:fill="FFFFFF"/>
        </w:rPr>
        <w:t xml:space="preserve"> : Korn Shell. Un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puissant assez présent sur les Unix propriétaires, mais aussi disponible en version libre, compatible avec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w:t>
      </w:r>
    </w:p>
    <w:p w14:paraId="27CD9631" w14:textId="77777777" w:rsidR="00434C9F" w:rsidRPr="00B845F2" w:rsidRDefault="00B100EF" w:rsidP="00B845F2">
      <w:pPr>
        <w:pStyle w:val="Pardfaut"/>
        <w:numPr>
          <w:ilvl w:val="0"/>
          <w:numId w:val="61"/>
        </w:numPr>
        <w:rPr>
          <w:rFonts w:ascii="Times New Roman" w:hAnsi="Times New Roman" w:cs="Times New Roman"/>
          <w:sz w:val="24"/>
          <w:szCs w:val="24"/>
          <w:shd w:val="clear" w:color="auto" w:fill="FFFFFF"/>
        </w:rPr>
      </w:pPr>
      <w:proofErr w:type="spellStart"/>
      <w:r w:rsidRPr="00B845F2">
        <w:rPr>
          <w:rFonts w:ascii="Times New Roman" w:hAnsi="Times New Roman" w:cs="Times New Roman"/>
          <w:b/>
          <w:bCs/>
          <w:sz w:val="24"/>
          <w:szCs w:val="24"/>
          <w:shd w:val="clear" w:color="auto" w:fill="FFFFFF"/>
        </w:rPr>
        <w:t>csh</w:t>
      </w:r>
      <w:proofErr w:type="spellEnd"/>
      <w:r w:rsidRPr="00B845F2">
        <w:rPr>
          <w:rFonts w:ascii="Times New Roman" w:hAnsi="Times New Roman" w:cs="Times New Roman"/>
          <w:sz w:val="24"/>
          <w:szCs w:val="24"/>
          <w:shd w:val="clear" w:color="auto" w:fill="FFFFFF"/>
        </w:rPr>
        <w:t xml:space="preserve"> : C Shell. Un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utilisant une syntaxe proche du langage C.</w:t>
      </w:r>
    </w:p>
    <w:p w14:paraId="15078CE0" w14:textId="77777777" w:rsidR="00434C9F" w:rsidRPr="00B845F2" w:rsidRDefault="00B100EF" w:rsidP="00B845F2">
      <w:pPr>
        <w:pStyle w:val="Pardfaut"/>
        <w:numPr>
          <w:ilvl w:val="0"/>
          <w:numId w:val="61"/>
        </w:numPr>
        <w:rPr>
          <w:rFonts w:ascii="Times New Roman" w:hAnsi="Times New Roman" w:cs="Times New Roman"/>
          <w:sz w:val="24"/>
          <w:szCs w:val="24"/>
          <w:shd w:val="clear" w:color="auto" w:fill="FFFFFF"/>
        </w:rPr>
      </w:pPr>
      <w:proofErr w:type="spellStart"/>
      <w:r w:rsidRPr="00B845F2">
        <w:rPr>
          <w:rFonts w:ascii="Times New Roman" w:hAnsi="Times New Roman" w:cs="Times New Roman"/>
          <w:b/>
          <w:bCs/>
          <w:sz w:val="24"/>
          <w:szCs w:val="24"/>
          <w:shd w:val="clear" w:color="auto" w:fill="FFFFFF"/>
        </w:rPr>
        <w:t>tcsh</w:t>
      </w:r>
      <w:proofErr w:type="spellEnd"/>
      <w:r w:rsidRPr="00B845F2">
        <w:rPr>
          <w:rFonts w:ascii="Times New Roman" w:hAnsi="Times New Roman" w:cs="Times New Roman"/>
          <w:sz w:val="24"/>
          <w:szCs w:val="24"/>
          <w:shd w:val="clear" w:color="auto" w:fill="FFFFFF"/>
          <w:lang w:val="en-US"/>
        </w:rPr>
        <w:t xml:space="preserve"> : </w:t>
      </w:r>
      <w:proofErr w:type="spellStart"/>
      <w:r w:rsidRPr="00B845F2">
        <w:rPr>
          <w:rFonts w:ascii="Times New Roman" w:hAnsi="Times New Roman" w:cs="Times New Roman"/>
          <w:sz w:val="24"/>
          <w:szCs w:val="24"/>
          <w:shd w:val="clear" w:color="auto" w:fill="FFFFFF"/>
          <w:lang w:val="en-US"/>
        </w:rPr>
        <w:t>Tenex</w:t>
      </w:r>
      <w:proofErr w:type="spellEnd"/>
      <w:r w:rsidRPr="00B845F2">
        <w:rPr>
          <w:rFonts w:ascii="Times New Roman" w:hAnsi="Times New Roman" w:cs="Times New Roman"/>
          <w:sz w:val="24"/>
          <w:szCs w:val="24"/>
          <w:shd w:val="clear" w:color="auto" w:fill="FFFFFF"/>
          <w:lang w:val="en-US"/>
        </w:rPr>
        <w:t xml:space="preserve"> C Shell. Am</w:t>
      </w:r>
      <w:proofErr w:type="spellStart"/>
      <w:r w:rsidRPr="00B845F2">
        <w:rPr>
          <w:rFonts w:ascii="Times New Roman" w:hAnsi="Times New Roman" w:cs="Times New Roman"/>
          <w:sz w:val="24"/>
          <w:szCs w:val="24"/>
          <w:shd w:val="clear" w:color="auto" w:fill="FFFFFF"/>
        </w:rPr>
        <w:t>élioration</w:t>
      </w:r>
      <w:proofErr w:type="spellEnd"/>
      <w:r w:rsidRPr="00B845F2">
        <w:rPr>
          <w:rFonts w:ascii="Times New Roman" w:hAnsi="Times New Roman" w:cs="Times New Roman"/>
          <w:sz w:val="24"/>
          <w:szCs w:val="24"/>
          <w:shd w:val="clear" w:color="auto" w:fill="FFFFFF"/>
        </w:rPr>
        <w:t xml:space="preserve"> du C Shell.</w:t>
      </w:r>
    </w:p>
    <w:p w14:paraId="5DB43441" w14:textId="77777777" w:rsidR="00434C9F" w:rsidRPr="00B845F2" w:rsidRDefault="00B100EF" w:rsidP="00B845F2">
      <w:pPr>
        <w:pStyle w:val="Pardfaut"/>
        <w:numPr>
          <w:ilvl w:val="0"/>
          <w:numId w:val="61"/>
        </w:numPr>
        <w:rPr>
          <w:rFonts w:ascii="Times New Roman" w:hAnsi="Times New Roman" w:cs="Times New Roman"/>
          <w:sz w:val="24"/>
          <w:szCs w:val="24"/>
          <w:shd w:val="clear" w:color="auto" w:fill="FFFFFF"/>
        </w:rPr>
      </w:pPr>
      <w:proofErr w:type="spellStart"/>
      <w:r w:rsidRPr="00B845F2">
        <w:rPr>
          <w:rFonts w:ascii="Times New Roman" w:hAnsi="Times New Roman" w:cs="Times New Roman"/>
          <w:b/>
          <w:bCs/>
          <w:sz w:val="24"/>
          <w:szCs w:val="24"/>
          <w:shd w:val="clear" w:color="auto" w:fill="FFFFFF"/>
        </w:rPr>
        <w:t>zsh</w:t>
      </w:r>
      <w:proofErr w:type="spellEnd"/>
      <w:r w:rsidRPr="00B845F2">
        <w:rPr>
          <w:rFonts w:ascii="Times New Roman" w:hAnsi="Times New Roman" w:cs="Times New Roman"/>
          <w:sz w:val="24"/>
          <w:szCs w:val="24"/>
          <w:shd w:val="clear" w:color="auto" w:fill="FFFFFF"/>
        </w:rPr>
        <w:t xml:space="preserve"> : Z Shell. Shell assez récent reprenant les meilleures idées de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ksh</w:t>
      </w:r>
      <w:proofErr w:type="spellEnd"/>
      <w:r w:rsidRPr="00B845F2">
        <w:rPr>
          <w:rFonts w:ascii="Times New Roman" w:hAnsi="Times New Roman" w:cs="Times New Roman"/>
          <w:sz w:val="24"/>
          <w:szCs w:val="24"/>
          <w:shd w:val="clear" w:color="auto" w:fill="FFFFFF"/>
        </w:rPr>
        <w:t xml:space="preserve"> et </w:t>
      </w:r>
      <w:proofErr w:type="spellStart"/>
      <w:r w:rsidRPr="00B845F2">
        <w:rPr>
          <w:rFonts w:ascii="Times New Roman" w:hAnsi="Times New Roman" w:cs="Times New Roman"/>
          <w:sz w:val="24"/>
          <w:szCs w:val="24"/>
          <w:shd w:val="clear" w:color="auto" w:fill="FFFFFF"/>
        </w:rPr>
        <w:t>tcsh</w:t>
      </w:r>
      <w:proofErr w:type="spellEnd"/>
      <w:r w:rsidRPr="00B845F2">
        <w:rPr>
          <w:rFonts w:ascii="Times New Roman" w:hAnsi="Times New Roman" w:cs="Times New Roman"/>
          <w:sz w:val="24"/>
          <w:szCs w:val="24"/>
          <w:shd w:val="clear" w:color="auto" w:fill="FFFFFF"/>
        </w:rPr>
        <w:t>.</w:t>
      </w:r>
    </w:p>
    <w:p w14:paraId="65459B5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A666BB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L’ancêtre de tous les </w:t>
      </w:r>
      <w:proofErr w:type="spellStart"/>
      <w:r w:rsidRPr="00B845F2">
        <w:rPr>
          <w:rFonts w:ascii="Times New Roman" w:hAnsi="Times New Roman" w:cs="Times New Roman"/>
          <w:sz w:val="24"/>
          <w:szCs w:val="24"/>
          <w:shd w:val="clear" w:color="auto" w:fill="FFFFFF"/>
        </w:rPr>
        <w:t>shells</w:t>
      </w:r>
      <w:proofErr w:type="spellEnd"/>
      <w:r w:rsidRPr="00B845F2">
        <w:rPr>
          <w:rFonts w:ascii="Times New Roman" w:hAnsi="Times New Roman" w:cs="Times New Roman"/>
          <w:sz w:val="24"/>
          <w:szCs w:val="24"/>
          <w:shd w:val="clear" w:color="auto" w:fill="FFFFFF"/>
        </w:rPr>
        <w:t xml:space="preserve"> est le sh (</w:t>
      </w:r>
      <w:proofErr w:type="spellStart"/>
      <w:r w:rsidRPr="00B845F2">
        <w:rPr>
          <w:rFonts w:ascii="Times New Roman" w:hAnsi="Times New Roman" w:cs="Times New Roman"/>
          <w:sz w:val="24"/>
          <w:szCs w:val="24"/>
          <w:shd w:val="clear" w:color="auto" w:fill="FFFFFF"/>
        </w:rPr>
        <w:t>Bourne</w:t>
      </w:r>
      <w:proofErr w:type="spellEnd"/>
      <w:r w:rsidRPr="00B845F2">
        <w:rPr>
          <w:rFonts w:ascii="Times New Roman" w:hAnsi="Times New Roman" w:cs="Times New Roman"/>
          <w:sz w:val="24"/>
          <w:szCs w:val="24"/>
          <w:shd w:val="clear" w:color="auto" w:fill="FFFFFF"/>
        </w:rPr>
        <w:t xml:space="preserve"> Shell). C'est le plus vieux et il est installé sur tous les OS basés sur Unix. Il est néanmoins pauvre en fonctionnalités par rapport aux autres </w:t>
      </w:r>
      <w:proofErr w:type="spellStart"/>
      <w:r w:rsidRPr="00B845F2">
        <w:rPr>
          <w:rFonts w:ascii="Times New Roman" w:hAnsi="Times New Roman" w:cs="Times New Roman"/>
          <w:sz w:val="24"/>
          <w:szCs w:val="24"/>
          <w:shd w:val="clear" w:color="auto" w:fill="FFFFFF"/>
        </w:rPr>
        <w:t>shells</w:t>
      </w:r>
      <w:proofErr w:type="spellEnd"/>
      <w:r w:rsidRPr="00B845F2">
        <w:rPr>
          <w:rFonts w:ascii="Times New Roman" w:hAnsi="Times New Roman" w:cs="Times New Roman"/>
          <w:sz w:val="24"/>
          <w:szCs w:val="24"/>
          <w:shd w:val="clear" w:color="auto" w:fill="FFFFFF"/>
        </w:rPr>
        <w:t>.</w:t>
      </w:r>
    </w:p>
    <w:p w14:paraId="063F546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Bourne</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Again</w:t>
      </w:r>
      <w:proofErr w:type="spellEnd"/>
      <w:r w:rsidRPr="00B845F2">
        <w:rPr>
          <w:rFonts w:ascii="Times New Roman" w:hAnsi="Times New Roman" w:cs="Times New Roman"/>
          <w:sz w:val="24"/>
          <w:szCs w:val="24"/>
          <w:shd w:val="clear" w:color="auto" w:fill="FFFFFF"/>
        </w:rPr>
        <w:t xml:space="preserve"> Shell) est le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par défaut de la plupart des distributions Linux mais aussi celui du terminal de Mac OS X.</w:t>
      </w:r>
    </w:p>
    <w:p w14:paraId="4694BB3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2E0279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gramStart"/>
      <w:r w:rsidRPr="00B845F2">
        <w:rPr>
          <w:rFonts w:ascii="Times New Roman" w:hAnsi="Times New Roman" w:cs="Times New Roman"/>
          <w:sz w:val="24"/>
          <w:szCs w:val="24"/>
          <w:shd w:val="clear" w:color="auto" w:fill="FFFFFF"/>
        </w:rPr>
        <w:t>sh</w:t>
      </w:r>
      <w:proofErr w:type="gramEnd"/>
      <w:r w:rsidRPr="00B845F2">
        <w:rPr>
          <w:rFonts w:ascii="Times New Roman" w:hAnsi="Times New Roman" w:cs="Times New Roman"/>
          <w:sz w:val="24"/>
          <w:szCs w:val="24"/>
          <w:shd w:val="clear" w:color="auto" w:fill="FFFFFF"/>
        </w:rPr>
        <w:t xml:space="preserve"> reste toujours plus répandu que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En fait, vous pouvez être sûrs que tous les OS basés sur Unix possèdent sh, mais ils n'ont pas tous forcément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w:t>
      </w:r>
    </w:p>
    <w:p w14:paraId="7C5BC58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7B6185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 xml:space="preserve">À quoi sert un </w:t>
      </w:r>
      <w:proofErr w:type="spellStart"/>
      <w:r w:rsidRPr="00B845F2">
        <w:rPr>
          <w:rFonts w:ascii="Times New Roman" w:hAnsi="Times New Roman" w:cs="Times New Roman"/>
          <w:b/>
          <w:bCs/>
          <w:sz w:val="24"/>
          <w:szCs w:val="24"/>
          <w:shd w:val="clear" w:color="auto" w:fill="FFFFFF"/>
        </w:rPr>
        <w:t>shell</w:t>
      </w:r>
      <w:proofErr w:type="spellEnd"/>
      <w:r w:rsidRPr="00B845F2">
        <w:rPr>
          <w:rFonts w:ascii="Times New Roman" w:hAnsi="Times New Roman" w:cs="Times New Roman"/>
          <w:b/>
          <w:bCs/>
          <w:sz w:val="24"/>
          <w:szCs w:val="24"/>
          <w:shd w:val="clear" w:color="auto" w:fill="FFFFFF"/>
        </w:rPr>
        <w:t xml:space="preserve"> ?</w:t>
      </w:r>
    </w:p>
    <w:p w14:paraId="4FD1DB3D"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est le programme qui gère l'invite de commandes. C'est donc le programme qui attend que vous rentriez des commandes</w:t>
      </w:r>
      <w:r w:rsidR="000B03A6" w:rsidRPr="00B845F2">
        <w:rPr>
          <w:rFonts w:ascii="Times New Roman" w:hAnsi="Times New Roman" w:cs="Times New Roman"/>
          <w:sz w:val="24"/>
          <w:szCs w:val="24"/>
          <w:shd w:val="clear" w:color="auto" w:fill="FFFFFF"/>
        </w:rPr>
        <w:t>.</w:t>
      </w:r>
    </w:p>
    <w:p w14:paraId="40D48E20" w14:textId="77777777" w:rsidR="000B03A6" w:rsidRPr="00B845F2" w:rsidRDefault="000B03A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p>
    <w:p w14:paraId="355D28BC" w14:textId="77777777" w:rsidR="000B03A6" w:rsidRPr="00B845F2" w:rsidRDefault="000B03A6"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Un compilateur prend le fichier source et le compile en un fichier binaire compréhensible par le noyau de l’OS. Le Shell lui interprète et exécute directement les instructions.</w:t>
      </w:r>
    </w:p>
    <w:p w14:paraId="51F0763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0F4AFA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Le</w:t>
      </w:r>
      <w:r w:rsidR="00A85914" w:rsidRPr="00B845F2">
        <w:rPr>
          <w:rFonts w:ascii="Times New Roman" w:hAnsi="Times New Roman" w:cs="Times New Roman"/>
          <w:sz w:val="24"/>
          <w:szCs w:val="24"/>
          <w:shd w:val="clear" w:color="auto" w:fill="FFFFFF"/>
        </w:rPr>
        <w:t xml:space="preserve"> .</w:t>
      </w:r>
      <w:proofErr w:type="spellStart"/>
      <w:r w:rsidR="00A85914" w:rsidRPr="00B845F2">
        <w:rPr>
          <w:rFonts w:ascii="Times New Roman" w:hAnsi="Times New Roman" w:cs="Times New Roman"/>
          <w:sz w:val="24"/>
          <w:szCs w:val="24"/>
          <w:shd w:val="clear" w:color="auto" w:fill="FFFFFF"/>
        </w:rPr>
        <w:t>bashrc</w:t>
      </w:r>
      <w:proofErr w:type="spellEnd"/>
      <w:r w:rsidR="00A85914" w:rsidRPr="00B845F2">
        <w:rPr>
          <w:rFonts w:ascii="Times New Roman" w:hAnsi="Times New Roman" w:cs="Times New Roman"/>
          <w:sz w:val="24"/>
          <w:szCs w:val="24"/>
          <w:shd w:val="clear" w:color="auto" w:fill="FFFFFF"/>
        </w:rPr>
        <w:t xml:space="preserve"> </w:t>
      </w:r>
      <w:r w:rsidRPr="00B845F2">
        <w:rPr>
          <w:rFonts w:ascii="Times New Roman" w:hAnsi="Times New Roman" w:cs="Times New Roman"/>
          <w:sz w:val="24"/>
          <w:szCs w:val="24"/>
          <w:shd w:val="clear" w:color="auto" w:fill="FFFFFF"/>
        </w:rPr>
        <w:t xml:space="preserve">est le fichier de configuration du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que Linux vous fait utiliser par défaut. Chaque personne peut avoir son</w:t>
      </w:r>
      <w:r w:rsidR="00A85914" w:rsidRPr="00B845F2">
        <w:rPr>
          <w:rFonts w:ascii="Times New Roman" w:hAnsi="Times New Roman" w:cs="Times New Roman"/>
          <w:sz w:val="24"/>
          <w:szCs w:val="24"/>
          <w:shd w:val="clear" w:color="auto" w:fill="FFFFFF"/>
        </w:rPr>
        <w:t xml:space="preserve"> .</w:t>
      </w:r>
      <w:proofErr w:type="spellStart"/>
      <w:r w:rsidR="00A85914" w:rsidRPr="00B845F2">
        <w:rPr>
          <w:rFonts w:ascii="Times New Roman" w:hAnsi="Times New Roman" w:cs="Times New Roman"/>
          <w:sz w:val="24"/>
          <w:szCs w:val="24"/>
          <w:shd w:val="clear" w:color="auto" w:fill="FFFFFF"/>
        </w:rPr>
        <w:t>bashrc</w:t>
      </w:r>
      <w:proofErr w:type="spellEnd"/>
      <w:r w:rsidR="00A85914" w:rsidRPr="00B845F2">
        <w:rPr>
          <w:rFonts w:ascii="Times New Roman" w:hAnsi="Times New Roman" w:cs="Times New Roman"/>
          <w:sz w:val="24"/>
          <w:szCs w:val="24"/>
          <w:shd w:val="clear" w:color="auto" w:fill="FFFFFF"/>
        </w:rPr>
        <w:t xml:space="preserve"> </w:t>
      </w:r>
      <w:r w:rsidRPr="00B845F2">
        <w:rPr>
          <w:rFonts w:ascii="Times New Roman" w:hAnsi="Times New Roman" w:cs="Times New Roman"/>
          <w:sz w:val="24"/>
          <w:szCs w:val="24"/>
          <w:shd w:val="clear" w:color="auto" w:fill="FFFFFF"/>
        </w:rPr>
        <w:t>pour personnaliser son invite de commandes, ses alias, etc.</w:t>
      </w:r>
    </w:p>
    <w:p w14:paraId="16030A3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DAC699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 xml:space="preserve">Installer un nouveau </w:t>
      </w:r>
      <w:proofErr w:type="spellStart"/>
      <w:r w:rsidRPr="00B845F2">
        <w:rPr>
          <w:rFonts w:ascii="Times New Roman" w:hAnsi="Times New Roman" w:cs="Times New Roman"/>
          <w:b/>
          <w:bCs/>
          <w:sz w:val="24"/>
          <w:szCs w:val="24"/>
          <w:shd w:val="clear" w:color="auto" w:fill="FFFFFF"/>
        </w:rPr>
        <w:t>shell</w:t>
      </w:r>
      <w:proofErr w:type="spellEnd"/>
    </w:p>
    <w:p w14:paraId="2A5C0F9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28CDE04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apt-</w:t>
      </w:r>
      <w:proofErr w:type="gramEnd"/>
      <w:r w:rsidRPr="00B845F2">
        <w:rPr>
          <w:rFonts w:ascii="Times New Roman" w:hAnsi="Times New Roman" w:cs="Times New Roman"/>
          <w:color w:val="FFFFFF"/>
          <w:sz w:val="24"/>
          <w:szCs w:val="24"/>
          <w:shd w:val="clear" w:color="auto" w:fill="000000"/>
        </w:rPr>
        <w:t>get</w:t>
      </w:r>
      <w:proofErr w:type="spell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install</w:t>
      </w:r>
      <w:proofErr w:type="spellEnd"/>
      <w:r w:rsidRPr="00B845F2">
        <w:rPr>
          <w:rFonts w:ascii="Times New Roman" w:hAnsi="Times New Roman" w:cs="Times New Roman"/>
          <w:color w:val="FFFFFF"/>
          <w:sz w:val="24"/>
          <w:szCs w:val="24"/>
          <w:shd w:val="clear" w:color="auto" w:fill="000000"/>
        </w:rPr>
        <w:t> </w:t>
      </w:r>
      <w:proofErr w:type="spellStart"/>
      <w:r w:rsidRPr="00B845F2">
        <w:rPr>
          <w:rFonts w:ascii="Times New Roman" w:hAnsi="Times New Roman" w:cs="Times New Roman"/>
          <w:color w:val="FFFFFF"/>
          <w:sz w:val="24"/>
          <w:szCs w:val="24"/>
          <w:shd w:val="clear" w:color="auto" w:fill="000000"/>
        </w:rPr>
        <w:t>ksh</w:t>
      </w:r>
      <w:proofErr w:type="spellEnd"/>
    </w:p>
    <w:p w14:paraId="7D20E86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728028C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Une fois installé, il faut demander à l'utiliser pour votre compte utilisateur. Pour cela, tapez :</w:t>
      </w:r>
    </w:p>
    <w:p w14:paraId="39AA570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 </w:t>
      </w:r>
      <w:proofErr w:type="gramStart"/>
      <w:r w:rsidRPr="00B845F2">
        <w:rPr>
          <w:rFonts w:ascii="Times New Roman" w:hAnsi="Times New Roman" w:cs="Times New Roman"/>
          <w:color w:val="FFFFFF"/>
          <w:sz w:val="24"/>
          <w:szCs w:val="24"/>
          <w:shd w:val="clear" w:color="auto" w:fill="000000"/>
          <w:lang w:val="de-DE"/>
        </w:rPr>
        <w:t>chsh</w:t>
      </w:r>
      <w:proofErr w:type="gramEnd"/>
    </w:p>
    <w:p w14:paraId="56D8980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E4E30FE" w14:textId="77777777" w:rsidR="00434C9F" w:rsidRPr="00B845F2" w:rsidRDefault="008542B1"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proofErr w:type="gramStart"/>
      <w:r w:rsidRPr="00B845F2">
        <w:rPr>
          <w:rFonts w:ascii="Times New Roman" w:hAnsi="Times New Roman" w:cs="Times New Roman"/>
          <w:sz w:val="24"/>
          <w:szCs w:val="24"/>
          <w:shd w:val="clear" w:color="auto" w:fill="FFFFFF"/>
        </w:rPr>
        <w:t>chsh</w:t>
      </w:r>
      <w:proofErr w:type="spellEnd"/>
      <w:proofErr w:type="gramEnd"/>
      <w:r w:rsidRPr="00B845F2">
        <w:rPr>
          <w:rFonts w:ascii="Times New Roman" w:hAnsi="Times New Roman" w:cs="Times New Roman"/>
          <w:sz w:val="24"/>
          <w:szCs w:val="24"/>
          <w:shd w:val="clear" w:color="auto" w:fill="FFFFFF"/>
        </w:rPr>
        <w:t xml:space="preserve"> </w:t>
      </w:r>
      <w:r w:rsidR="00B100EF" w:rsidRPr="00B845F2">
        <w:rPr>
          <w:rFonts w:ascii="Times New Roman" w:hAnsi="Times New Roman" w:cs="Times New Roman"/>
          <w:sz w:val="24"/>
          <w:szCs w:val="24"/>
          <w:shd w:val="clear" w:color="auto" w:fill="FFFFFF"/>
        </w:rPr>
        <w:t>signifie Change Shell.</w:t>
      </w:r>
    </w:p>
    <w:p w14:paraId="28BA6D4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On vous demandera o</w:t>
      </w:r>
      <w:r w:rsidRPr="00B845F2">
        <w:rPr>
          <w:rFonts w:ascii="Times New Roman" w:hAnsi="Times New Roman" w:cs="Times New Roman"/>
          <w:sz w:val="24"/>
          <w:szCs w:val="24"/>
          <w:shd w:val="clear" w:color="auto" w:fill="FFFFFF"/>
          <w:lang w:val="it-IT"/>
        </w:rPr>
        <w:t xml:space="preserve">ù </w:t>
      </w:r>
      <w:r w:rsidRPr="00B845F2">
        <w:rPr>
          <w:rFonts w:ascii="Times New Roman" w:hAnsi="Times New Roman" w:cs="Times New Roman"/>
          <w:sz w:val="24"/>
          <w:szCs w:val="24"/>
          <w:shd w:val="clear" w:color="auto" w:fill="FFFFFF"/>
        </w:rPr>
        <w:t xml:space="preserve">se trouve le programme qui gère le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Vous devrez indiquer</w:t>
      </w:r>
      <w:r w:rsidR="00891713" w:rsidRPr="00B845F2">
        <w:rPr>
          <w:rFonts w:ascii="Times New Roman" w:hAnsi="Times New Roman" w:cs="Times New Roman"/>
          <w:sz w:val="24"/>
          <w:szCs w:val="24"/>
          <w:shd w:val="clear" w:color="auto" w:fill="FFFFFF"/>
        </w:rPr>
        <w:t xml:space="preserve"> /bin/</w:t>
      </w:r>
      <w:proofErr w:type="spellStart"/>
      <w:r w:rsidR="00891713" w:rsidRPr="00B845F2">
        <w:rPr>
          <w:rFonts w:ascii="Times New Roman" w:hAnsi="Times New Roman" w:cs="Times New Roman"/>
          <w:sz w:val="24"/>
          <w:szCs w:val="24"/>
          <w:shd w:val="clear" w:color="auto" w:fill="FFFFFF"/>
        </w:rPr>
        <w:t>ksh</w:t>
      </w:r>
      <w:proofErr w:type="spellEnd"/>
      <w:r w:rsidRPr="00B845F2">
        <w:rPr>
          <w:rFonts w:ascii="Times New Roman" w:hAnsi="Times New Roman" w:cs="Times New Roman"/>
          <w:sz w:val="24"/>
          <w:szCs w:val="24"/>
          <w:shd w:val="clear" w:color="auto" w:fill="FFFFFF"/>
        </w:rPr>
        <w:t xml:space="preserve"> pour </w:t>
      </w:r>
      <w:proofErr w:type="spellStart"/>
      <w:r w:rsidRPr="00B845F2">
        <w:rPr>
          <w:rFonts w:ascii="Times New Roman" w:hAnsi="Times New Roman" w:cs="Times New Roman"/>
          <w:sz w:val="24"/>
          <w:szCs w:val="24"/>
          <w:shd w:val="clear" w:color="auto" w:fill="FFFFFF"/>
        </w:rPr>
        <w:t>ksh</w:t>
      </w:r>
      <w:proofErr w:type="spellEnd"/>
      <w:r w:rsidRPr="00B845F2">
        <w:rPr>
          <w:rFonts w:ascii="Times New Roman" w:hAnsi="Times New Roman" w:cs="Times New Roman"/>
          <w:sz w:val="24"/>
          <w:szCs w:val="24"/>
          <w:shd w:val="clear" w:color="auto" w:fill="FFFFFF"/>
        </w:rPr>
        <w:t>,</w:t>
      </w:r>
      <w:r w:rsidR="00891713" w:rsidRPr="00B845F2">
        <w:rPr>
          <w:rFonts w:ascii="Times New Roman" w:hAnsi="Times New Roman" w:cs="Times New Roman"/>
          <w:sz w:val="24"/>
          <w:szCs w:val="24"/>
          <w:shd w:val="clear" w:color="auto" w:fill="FFFFFF"/>
        </w:rPr>
        <w:t xml:space="preserve"> /bin/sh</w:t>
      </w:r>
      <w:r w:rsidRPr="00B845F2">
        <w:rPr>
          <w:rFonts w:ascii="Times New Roman" w:hAnsi="Times New Roman" w:cs="Times New Roman"/>
          <w:sz w:val="24"/>
          <w:szCs w:val="24"/>
          <w:shd w:val="clear" w:color="auto" w:fill="FFFFFF"/>
        </w:rPr>
        <w:t xml:space="preserve"> pour sh,</w:t>
      </w:r>
      <w:r w:rsidR="00891713" w:rsidRPr="00B845F2">
        <w:rPr>
          <w:rFonts w:ascii="Times New Roman" w:hAnsi="Times New Roman" w:cs="Times New Roman"/>
          <w:sz w:val="24"/>
          <w:szCs w:val="24"/>
          <w:shd w:val="clear" w:color="auto" w:fill="FFFFFF"/>
        </w:rPr>
        <w:t xml:space="preserve"> /bin/</w:t>
      </w:r>
      <w:proofErr w:type="spellStart"/>
      <w:r w:rsidR="00891713"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pour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etc.</w:t>
      </w:r>
    </w:p>
    <w:p w14:paraId="12FFBB1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7B99AA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Un script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w:t>
      </w:r>
      <w:r w:rsidRPr="00B845F2">
        <w:rPr>
          <w:rFonts w:ascii="Times New Roman" w:hAnsi="Times New Roman" w:cs="Times New Roman"/>
          <w:b/>
          <w:bCs/>
          <w:sz w:val="24"/>
          <w:szCs w:val="24"/>
          <w:shd w:val="clear" w:color="auto" w:fill="FFFFFF"/>
        </w:rPr>
        <w:t>dépend</w:t>
      </w:r>
      <w:r w:rsidRPr="00B845F2">
        <w:rPr>
          <w:rFonts w:ascii="Times New Roman" w:hAnsi="Times New Roman" w:cs="Times New Roman"/>
          <w:sz w:val="24"/>
          <w:szCs w:val="24"/>
          <w:shd w:val="clear" w:color="auto" w:fill="FFFFFF"/>
        </w:rPr>
        <w:t xml:space="preserve"> d'un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précis. En gros, le langage n'est pas tout à fait le même selon que vous utilisez sh,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w:t>
      </w:r>
      <w:proofErr w:type="spellStart"/>
      <w:r w:rsidRPr="00B845F2">
        <w:rPr>
          <w:rFonts w:ascii="Times New Roman" w:hAnsi="Times New Roman" w:cs="Times New Roman"/>
          <w:sz w:val="24"/>
          <w:szCs w:val="24"/>
          <w:shd w:val="clear" w:color="auto" w:fill="FFFFFF"/>
        </w:rPr>
        <w:t>ksh</w:t>
      </w:r>
      <w:proofErr w:type="spellEnd"/>
      <w:r w:rsidRPr="00B845F2">
        <w:rPr>
          <w:rFonts w:ascii="Times New Roman" w:hAnsi="Times New Roman" w:cs="Times New Roman"/>
          <w:sz w:val="24"/>
          <w:szCs w:val="24"/>
          <w:shd w:val="clear" w:color="auto" w:fill="FFFFFF"/>
        </w:rPr>
        <w:t>, etc.</w:t>
      </w:r>
    </w:p>
    <w:p w14:paraId="266EDA1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5B0E9D7" w14:textId="669816BA" w:rsidR="00434C9F" w:rsidRPr="00B845F2" w:rsidRDefault="008B78B2"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L</w:t>
      </w:r>
      <w:r w:rsidR="00B100EF" w:rsidRPr="00B845F2">
        <w:rPr>
          <w:rFonts w:ascii="Times New Roman" w:hAnsi="Times New Roman" w:cs="Times New Roman"/>
          <w:sz w:val="24"/>
          <w:szCs w:val="24"/>
          <w:shd w:val="clear" w:color="auto" w:fill="FFFFFF"/>
        </w:rPr>
        <w:t xml:space="preserve">e </w:t>
      </w:r>
      <w:proofErr w:type="spellStart"/>
      <w:r w:rsidR="00B100EF" w:rsidRPr="00B845F2">
        <w:rPr>
          <w:rFonts w:ascii="Times New Roman" w:hAnsi="Times New Roman" w:cs="Times New Roman"/>
          <w:sz w:val="24"/>
          <w:szCs w:val="24"/>
          <w:shd w:val="clear" w:color="auto" w:fill="FFFFFF"/>
        </w:rPr>
        <w:t>bash</w:t>
      </w:r>
      <w:proofErr w:type="spellEnd"/>
      <w:r w:rsidR="00B100EF" w:rsidRPr="00B845F2">
        <w:rPr>
          <w:rFonts w:ascii="Times New Roman" w:hAnsi="Times New Roman" w:cs="Times New Roman"/>
          <w:sz w:val="24"/>
          <w:szCs w:val="24"/>
          <w:shd w:val="clear" w:color="auto" w:fill="FFFFFF"/>
        </w:rPr>
        <w:t xml:space="preserve"> est un bon compromis entre sh (le plus compatible) et </w:t>
      </w:r>
      <w:proofErr w:type="spellStart"/>
      <w:r w:rsidR="00B100EF" w:rsidRPr="00B845F2">
        <w:rPr>
          <w:rFonts w:ascii="Times New Roman" w:hAnsi="Times New Roman" w:cs="Times New Roman"/>
          <w:sz w:val="24"/>
          <w:szCs w:val="24"/>
          <w:shd w:val="clear" w:color="auto" w:fill="FFFFFF"/>
        </w:rPr>
        <w:t>ksh</w:t>
      </w:r>
      <w:proofErr w:type="spellEnd"/>
      <w:r w:rsidR="00B100EF" w:rsidRPr="00B845F2">
        <w:rPr>
          <w:rFonts w:ascii="Times New Roman" w:hAnsi="Times New Roman" w:cs="Times New Roman"/>
          <w:sz w:val="24"/>
          <w:szCs w:val="24"/>
          <w:shd w:val="clear" w:color="auto" w:fill="FFFFFF"/>
        </w:rPr>
        <w:t xml:space="preserve"> / </w:t>
      </w:r>
      <w:proofErr w:type="spellStart"/>
      <w:r w:rsidR="00B100EF" w:rsidRPr="00B845F2">
        <w:rPr>
          <w:rFonts w:ascii="Times New Roman" w:hAnsi="Times New Roman" w:cs="Times New Roman"/>
          <w:sz w:val="24"/>
          <w:szCs w:val="24"/>
          <w:shd w:val="clear" w:color="auto" w:fill="FFFFFF"/>
        </w:rPr>
        <w:t>zsh</w:t>
      </w:r>
      <w:proofErr w:type="spellEnd"/>
      <w:r w:rsidR="00B100EF" w:rsidRPr="00B845F2">
        <w:rPr>
          <w:rFonts w:ascii="Times New Roman" w:hAnsi="Times New Roman" w:cs="Times New Roman"/>
          <w:sz w:val="24"/>
          <w:szCs w:val="24"/>
          <w:shd w:val="clear" w:color="auto" w:fill="FFFFFF"/>
        </w:rPr>
        <w:t xml:space="preserve"> (plus puissants).</w:t>
      </w:r>
    </w:p>
    <w:p w14:paraId="6F0795E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10E8C9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Notre premier script</w:t>
      </w:r>
    </w:p>
    <w:p w14:paraId="7635712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7B4394C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Avec </w:t>
      </w:r>
      <w:proofErr w:type="spellStart"/>
      <w:r w:rsidRPr="00B845F2">
        <w:rPr>
          <w:rFonts w:ascii="Times New Roman" w:hAnsi="Times New Roman" w:cs="Times New Roman"/>
          <w:sz w:val="24"/>
          <w:szCs w:val="24"/>
          <w:shd w:val="clear" w:color="auto" w:fill="FFFFFF"/>
        </w:rPr>
        <w:t>Vim</w:t>
      </w:r>
      <w:proofErr w:type="spellEnd"/>
      <w:r w:rsidRPr="00B845F2">
        <w:rPr>
          <w:rFonts w:ascii="Times New Roman" w:hAnsi="Times New Roman" w:cs="Times New Roman"/>
          <w:sz w:val="24"/>
          <w:szCs w:val="24"/>
          <w:shd w:val="clear" w:color="auto" w:fill="FFFFFF"/>
        </w:rPr>
        <w:t xml:space="preserve"> on va créer un nouveau fichier en lui donnant l’extension .sh pour indiquer que c’est un script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Cette extension n’est pas obligatoire.</w:t>
      </w:r>
    </w:p>
    <w:p w14:paraId="6AAF706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779199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 xml:space="preserve">Indiquer le nom du </w:t>
      </w:r>
      <w:proofErr w:type="spellStart"/>
      <w:r w:rsidRPr="00B845F2">
        <w:rPr>
          <w:rFonts w:ascii="Times New Roman" w:hAnsi="Times New Roman" w:cs="Times New Roman"/>
          <w:b/>
          <w:bCs/>
          <w:sz w:val="24"/>
          <w:szCs w:val="24"/>
          <w:shd w:val="clear" w:color="auto" w:fill="FFFFFF"/>
        </w:rPr>
        <w:t>shell</w:t>
      </w:r>
      <w:proofErr w:type="spellEnd"/>
      <w:r w:rsidRPr="00B845F2">
        <w:rPr>
          <w:rFonts w:ascii="Times New Roman" w:hAnsi="Times New Roman" w:cs="Times New Roman"/>
          <w:b/>
          <w:bCs/>
          <w:sz w:val="24"/>
          <w:szCs w:val="24"/>
          <w:shd w:val="clear" w:color="auto" w:fill="FFFFFF"/>
        </w:rPr>
        <w:t xml:space="preserve"> utilisé par le script</w:t>
      </w:r>
    </w:p>
    <w:p w14:paraId="2BD7390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AB2A6F6" w14:textId="4028D1DC"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lang w:val="it-IT"/>
        </w:rPr>
        <w:t>La premi</w:t>
      </w:r>
      <w:r w:rsidRPr="00B845F2">
        <w:rPr>
          <w:rFonts w:ascii="Times New Roman" w:hAnsi="Times New Roman" w:cs="Times New Roman"/>
          <w:sz w:val="24"/>
          <w:szCs w:val="24"/>
          <w:shd w:val="clear" w:color="auto" w:fill="FFFFFF"/>
        </w:rPr>
        <w:t xml:space="preserve">ère chose à faire dans un script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est d'indiquer… quel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est utilisé.</w:t>
      </w:r>
    </w:p>
    <w:p w14:paraId="3073DF1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68425231" w14:textId="170E7069"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r w:rsidRPr="00B845F2">
        <w:rPr>
          <w:rFonts w:ascii="Times New Roman" w:hAnsi="Times New Roman" w:cs="Times New Roman"/>
          <w:sz w:val="24"/>
          <w:szCs w:val="24"/>
          <w:shd w:val="clear" w:color="auto" w:fill="E5F3F9"/>
        </w:rPr>
        <w:t xml:space="preserve">Le #! </w:t>
      </w:r>
      <w:proofErr w:type="gramStart"/>
      <w:r w:rsidRPr="00B845F2">
        <w:rPr>
          <w:rFonts w:ascii="Times New Roman" w:hAnsi="Times New Roman" w:cs="Times New Roman"/>
          <w:sz w:val="24"/>
          <w:szCs w:val="24"/>
          <w:shd w:val="clear" w:color="auto" w:fill="E5F3F9"/>
        </w:rPr>
        <w:t>est</w:t>
      </w:r>
      <w:proofErr w:type="gramEnd"/>
      <w:r w:rsidRPr="00B845F2">
        <w:rPr>
          <w:rFonts w:ascii="Times New Roman" w:hAnsi="Times New Roman" w:cs="Times New Roman"/>
          <w:sz w:val="24"/>
          <w:szCs w:val="24"/>
          <w:shd w:val="clear" w:color="auto" w:fill="E5F3F9"/>
        </w:rPr>
        <w:t xml:space="preserve"> appelé le </w:t>
      </w:r>
      <w:proofErr w:type="spellStart"/>
      <w:r w:rsidRPr="00B845F2">
        <w:rPr>
          <w:rFonts w:ascii="Times New Roman" w:hAnsi="Times New Roman" w:cs="Times New Roman"/>
          <w:b/>
          <w:bCs/>
          <w:sz w:val="24"/>
          <w:szCs w:val="24"/>
          <w:shd w:val="clear" w:color="auto" w:fill="E5F3F9"/>
        </w:rPr>
        <w:t>sha</w:t>
      </w:r>
      <w:proofErr w:type="spellEnd"/>
      <w:r w:rsidRPr="00B845F2">
        <w:rPr>
          <w:rFonts w:ascii="Times New Roman" w:hAnsi="Times New Roman" w:cs="Times New Roman"/>
          <w:b/>
          <w:bCs/>
          <w:sz w:val="24"/>
          <w:szCs w:val="24"/>
          <w:shd w:val="clear" w:color="auto" w:fill="E5F3F9"/>
        </w:rPr>
        <w:t>-bang</w:t>
      </w:r>
      <w:r w:rsidR="004209C2" w:rsidRPr="00B845F2">
        <w:rPr>
          <w:rFonts w:ascii="Times New Roman" w:hAnsi="Times New Roman" w:cs="Times New Roman"/>
          <w:sz w:val="24"/>
          <w:szCs w:val="24"/>
          <w:shd w:val="clear" w:color="auto" w:fill="E5F3F9"/>
        </w:rPr>
        <w:t>.</w:t>
      </w:r>
    </w:p>
    <w:p w14:paraId="5357FDA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E5F3F9"/>
        </w:rPr>
      </w:pPr>
    </w:p>
    <w:p w14:paraId="71AB30C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Bien que non indispensable, cette ligne permet de s'assurer que le script est bien exécuté avec le bon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w:t>
      </w:r>
    </w:p>
    <w:p w14:paraId="4F7A5FB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En l'absence de cette ligne, c'est le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de l'utilisateur qui sera chargé. Cela pose un problème : si votre script est écrit pour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et que la personne qui l'exécute utilise </w:t>
      </w:r>
      <w:proofErr w:type="spellStart"/>
      <w:r w:rsidRPr="00B845F2">
        <w:rPr>
          <w:rFonts w:ascii="Times New Roman" w:hAnsi="Times New Roman" w:cs="Times New Roman"/>
          <w:sz w:val="24"/>
          <w:szCs w:val="24"/>
          <w:shd w:val="clear" w:color="auto" w:fill="FFFFFF"/>
        </w:rPr>
        <w:t>ksh</w:t>
      </w:r>
      <w:proofErr w:type="spellEnd"/>
      <w:r w:rsidRPr="00B845F2">
        <w:rPr>
          <w:rFonts w:ascii="Times New Roman" w:hAnsi="Times New Roman" w:cs="Times New Roman"/>
          <w:sz w:val="24"/>
          <w:szCs w:val="24"/>
          <w:shd w:val="clear" w:color="auto" w:fill="FFFFFF"/>
        </w:rPr>
        <w:t>, il y a de fortes chances pour que le script ne fonctionne pas correctement !</w:t>
      </w:r>
    </w:p>
    <w:p w14:paraId="24B5BB4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ADE728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7798ABA" w14:textId="323490B3"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Allez, on va commencer par quelque chose de </w:t>
      </w:r>
      <w:proofErr w:type="spellStart"/>
      <w:r w:rsidRPr="00B845F2">
        <w:rPr>
          <w:rFonts w:ascii="Times New Roman" w:hAnsi="Times New Roman" w:cs="Times New Roman"/>
          <w:sz w:val="24"/>
          <w:szCs w:val="24"/>
          <w:shd w:val="clear" w:color="auto" w:fill="FFFFFF"/>
        </w:rPr>
        <w:t>trè</w:t>
      </w:r>
      <w:proofErr w:type="spellEnd"/>
      <w:r w:rsidRPr="00B845F2">
        <w:rPr>
          <w:rFonts w:ascii="Times New Roman" w:hAnsi="Times New Roman" w:cs="Times New Roman"/>
          <w:sz w:val="24"/>
          <w:szCs w:val="24"/>
          <w:shd w:val="clear" w:color="auto" w:fill="FFFFFF"/>
          <w:lang w:val="pt-PT"/>
        </w:rPr>
        <w:t>s simple</w:t>
      </w:r>
      <w:r w:rsidRPr="00B845F2">
        <w:rPr>
          <w:rFonts w:ascii="Times New Roman" w:hAnsi="Times New Roman" w:cs="Times New Roman"/>
          <w:sz w:val="24"/>
          <w:szCs w:val="24"/>
          <w:shd w:val="clear" w:color="auto" w:fill="FFFFFF"/>
        </w:rPr>
        <w:t> </w:t>
      </w:r>
      <w:r w:rsidRPr="00B845F2">
        <w:rPr>
          <w:rFonts w:ascii="Times New Roman" w:hAnsi="Times New Roman" w:cs="Times New Roman"/>
          <w:sz w:val="24"/>
          <w:szCs w:val="24"/>
          <w:shd w:val="clear" w:color="auto" w:fill="FFFFFF"/>
          <w:lang w:val="it-IT"/>
        </w:rPr>
        <w:t>: un</w:t>
      </w:r>
      <w:r w:rsidR="004209C2" w:rsidRPr="00B845F2">
        <w:rPr>
          <w:rFonts w:ascii="Times New Roman" w:hAnsi="Times New Roman" w:cs="Times New Roman"/>
          <w:sz w:val="24"/>
          <w:szCs w:val="24"/>
          <w:shd w:val="clear" w:color="auto" w:fill="FFFFFF"/>
          <w:lang w:val="it-IT"/>
        </w:rPr>
        <w:t xml:space="preserve"> ls</w:t>
      </w:r>
      <w:r w:rsidRPr="00B845F2">
        <w:rPr>
          <w:rFonts w:ascii="Times New Roman" w:hAnsi="Times New Roman" w:cs="Times New Roman"/>
          <w:sz w:val="24"/>
          <w:szCs w:val="24"/>
          <w:shd w:val="clear" w:color="auto" w:fill="FFFFFF"/>
        </w:rPr>
        <w:t xml:space="preserve">. On va donc créer un script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qui va juste se contenter d'afficher le contenu du dossier courant </w:t>
      </w:r>
      <w:r w:rsidRPr="00B845F2">
        <w:rPr>
          <w:rFonts w:ascii="Times New Roman" w:hAnsi="Times New Roman" w:cs="Times New Roman"/>
          <w:color w:val="FFFFFF"/>
          <w:sz w:val="24"/>
          <w:szCs w:val="24"/>
          <w:shd w:val="clear" w:color="auto" w:fill="000000"/>
        </w:rPr>
        <w:t>!/bin/</w:t>
      </w:r>
      <w:proofErr w:type="spellStart"/>
      <w:r w:rsidRPr="00B845F2">
        <w:rPr>
          <w:rFonts w:ascii="Times New Roman" w:hAnsi="Times New Roman" w:cs="Times New Roman"/>
          <w:color w:val="FFFFFF"/>
          <w:sz w:val="24"/>
          <w:szCs w:val="24"/>
          <w:shd w:val="clear" w:color="auto" w:fill="000000"/>
        </w:rPr>
        <w:t>bash</w:t>
      </w:r>
      <w:proofErr w:type="spellEnd"/>
    </w:p>
    <w:p w14:paraId="6CCBECD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664ADEA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ls</w:t>
      </w:r>
      <w:proofErr w:type="spellEnd"/>
      <w:proofErr w:type="gramEnd"/>
    </w:p>
    <w:p w14:paraId="614DB7E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D956BC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Les commentaires</w:t>
      </w:r>
    </w:p>
    <w:p w14:paraId="68541D4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p>
    <w:p w14:paraId="7DF466B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Notez que vous pouvez aussi ajouter des commentaires dans votre script. Ce sont des lignes qui ne seront pas exécutées mais qui permettent d'expliquer ce que fait votre script.</w:t>
      </w:r>
    </w:p>
    <w:p w14:paraId="241460BB"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Tous les commentaires commencent par un #</w:t>
      </w:r>
    </w:p>
    <w:p w14:paraId="3CCFA3E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04CF90B7"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r w:rsidRPr="00B845F2">
        <w:rPr>
          <w:rFonts w:ascii="Times New Roman" w:hAnsi="Times New Roman" w:cs="Times New Roman"/>
          <w:b/>
          <w:bCs/>
          <w:color w:val="535353"/>
          <w:sz w:val="24"/>
          <w:szCs w:val="24"/>
          <w:shd w:val="clear" w:color="auto" w:fill="FFFFFF"/>
        </w:rPr>
        <w:t xml:space="preserve">Exécuter le script </w:t>
      </w:r>
      <w:proofErr w:type="spellStart"/>
      <w:r w:rsidRPr="00B845F2">
        <w:rPr>
          <w:rFonts w:ascii="Times New Roman" w:hAnsi="Times New Roman" w:cs="Times New Roman"/>
          <w:b/>
          <w:bCs/>
          <w:color w:val="535353"/>
          <w:sz w:val="24"/>
          <w:szCs w:val="24"/>
          <w:shd w:val="clear" w:color="auto" w:fill="FFFFFF"/>
        </w:rPr>
        <w:t>bash</w:t>
      </w:r>
      <w:proofErr w:type="spellEnd"/>
    </w:p>
    <w:p w14:paraId="29EF6E0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color w:val="535353"/>
          <w:sz w:val="24"/>
          <w:szCs w:val="24"/>
          <w:shd w:val="clear" w:color="auto" w:fill="FFFFFF"/>
        </w:rPr>
      </w:pPr>
    </w:p>
    <w:p w14:paraId="615C1F09"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Donner les droits d'exécution au script</w:t>
      </w:r>
    </w:p>
    <w:p w14:paraId="261F941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480AE1E" w14:textId="61B6ABCC"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Si vous faites un</w:t>
      </w:r>
      <w:r w:rsidR="0082415F" w:rsidRPr="00B845F2">
        <w:rPr>
          <w:rFonts w:ascii="Times New Roman" w:hAnsi="Times New Roman" w:cs="Times New Roman"/>
          <w:sz w:val="24"/>
          <w:szCs w:val="24"/>
          <w:shd w:val="clear" w:color="auto" w:fill="FFFFFF"/>
        </w:rPr>
        <w:t xml:space="preserve"> </w:t>
      </w:r>
      <w:proofErr w:type="spellStart"/>
      <w:r w:rsidR="0082415F" w:rsidRPr="00B845F2">
        <w:rPr>
          <w:rFonts w:ascii="Times New Roman" w:hAnsi="Times New Roman" w:cs="Times New Roman"/>
          <w:sz w:val="24"/>
          <w:szCs w:val="24"/>
          <w:shd w:val="clear" w:color="auto" w:fill="FFFFFF"/>
        </w:rPr>
        <w:t>ls</w:t>
      </w:r>
      <w:proofErr w:type="spellEnd"/>
      <w:r w:rsidR="0082415F" w:rsidRPr="00B845F2">
        <w:rPr>
          <w:rFonts w:ascii="Times New Roman" w:hAnsi="Times New Roman" w:cs="Times New Roman"/>
          <w:sz w:val="24"/>
          <w:szCs w:val="24"/>
          <w:shd w:val="clear" w:color="auto" w:fill="FFFFFF"/>
        </w:rPr>
        <w:t xml:space="preserve"> –l </w:t>
      </w:r>
      <w:r w:rsidRPr="00B845F2">
        <w:rPr>
          <w:rFonts w:ascii="Times New Roman" w:hAnsi="Times New Roman" w:cs="Times New Roman"/>
          <w:sz w:val="24"/>
          <w:szCs w:val="24"/>
          <w:shd w:val="clear" w:color="auto" w:fill="FFFFFF"/>
        </w:rPr>
        <w:t>pour voir votre fichier qui vient d'être créé, vous verrez qu’il n’y a pas le droit d’exécution.</w:t>
      </w:r>
    </w:p>
    <w:p w14:paraId="77A4691F"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Or, pour exécuter un script, il faut que le fichier ait le droit « exécutable ». Le plus simple pour donner ce droit est d'écrire :</w:t>
      </w:r>
    </w:p>
    <w:p w14:paraId="7961BB4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 </w:t>
      </w:r>
      <w:proofErr w:type="gramStart"/>
      <w:r w:rsidRPr="00B845F2">
        <w:rPr>
          <w:rFonts w:ascii="Times New Roman" w:hAnsi="Times New Roman" w:cs="Times New Roman"/>
          <w:color w:val="FFFFFF"/>
          <w:sz w:val="24"/>
          <w:szCs w:val="24"/>
          <w:shd w:val="clear" w:color="auto" w:fill="000000"/>
          <w:lang w:val="de-DE"/>
        </w:rPr>
        <w:t>chmod</w:t>
      </w:r>
      <w:proofErr w:type="gramEnd"/>
      <w:r w:rsidRPr="00B845F2">
        <w:rPr>
          <w:rFonts w:ascii="Times New Roman" w:hAnsi="Times New Roman" w:cs="Times New Roman"/>
          <w:color w:val="FFFFFF"/>
          <w:sz w:val="24"/>
          <w:szCs w:val="24"/>
          <w:shd w:val="clear" w:color="auto" w:fill="000000"/>
        </w:rPr>
        <w:t> +x essai.sh</w:t>
      </w:r>
    </w:p>
    <w:p w14:paraId="3559832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6096794"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Exécution du script</w:t>
      </w:r>
    </w:p>
    <w:p w14:paraId="71D76EA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script s'exécute maintenant comme n'importe quel programme, en tapant </w:t>
      </w:r>
      <w:proofErr w:type="gramStart"/>
      <w:r w:rsidRPr="00B845F2">
        <w:rPr>
          <w:rFonts w:ascii="Times New Roman" w:hAnsi="Times New Roman" w:cs="Times New Roman"/>
          <w:sz w:val="24"/>
          <w:szCs w:val="24"/>
          <w:shd w:val="clear" w:color="auto" w:fill="FFFFFF"/>
        </w:rPr>
        <w:t>« ./</w:t>
      </w:r>
      <w:proofErr w:type="gramEnd"/>
      <w:r w:rsidRPr="00B845F2">
        <w:rPr>
          <w:rFonts w:ascii="Times New Roman" w:hAnsi="Times New Roman" w:cs="Times New Roman"/>
          <w:sz w:val="24"/>
          <w:szCs w:val="24"/>
          <w:shd w:val="clear" w:color="auto" w:fill="FFFFFF"/>
          <w:lang w:val="it-IT"/>
        </w:rPr>
        <w:t xml:space="preserve"> » </w:t>
      </w:r>
      <w:r w:rsidRPr="00B845F2">
        <w:rPr>
          <w:rFonts w:ascii="Times New Roman" w:hAnsi="Times New Roman" w:cs="Times New Roman"/>
          <w:sz w:val="24"/>
          <w:szCs w:val="24"/>
          <w:shd w:val="clear" w:color="auto" w:fill="FFFFFF"/>
        </w:rPr>
        <w:t>devant le nom du script :</w:t>
      </w:r>
    </w:p>
    <w:p w14:paraId="70BC1CD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 ./essai.sh</w:t>
      </w:r>
    </w:p>
    <w:p w14:paraId="7BAB0B7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6BE2D5D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7831EF84" w14:textId="4960F5A8"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lastRenderedPageBreak/>
        <w:t>Que fait le script ? Il fait juste un</w:t>
      </w:r>
      <w:r w:rsidR="0082415F" w:rsidRPr="00B845F2">
        <w:rPr>
          <w:rFonts w:ascii="Times New Roman" w:hAnsi="Times New Roman" w:cs="Times New Roman"/>
          <w:sz w:val="24"/>
          <w:szCs w:val="24"/>
          <w:shd w:val="clear" w:color="auto" w:fill="FFFFFF"/>
        </w:rPr>
        <w:t xml:space="preserve"> </w:t>
      </w:r>
      <w:proofErr w:type="spellStart"/>
      <w:r w:rsidR="00813E1A" w:rsidRPr="00B845F2">
        <w:rPr>
          <w:rFonts w:ascii="Times New Roman" w:hAnsi="Times New Roman" w:cs="Times New Roman"/>
          <w:sz w:val="24"/>
          <w:szCs w:val="24"/>
          <w:shd w:val="clear" w:color="auto" w:fill="FFFFFF"/>
        </w:rPr>
        <w:t>ls</w:t>
      </w:r>
      <w:proofErr w:type="spellEnd"/>
      <w:r w:rsidRPr="00B845F2">
        <w:rPr>
          <w:rFonts w:ascii="Times New Roman" w:hAnsi="Times New Roman" w:cs="Times New Roman"/>
          <w:sz w:val="24"/>
          <w:szCs w:val="24"/>
          <w:shd w:val="clear" w:color="auto" w:fill="FFFFFF"/>
        </w:rPr>
        <w:t>, donc il affiche la liste des fichiers présents dans le répertoire</w:t>
      </w:r>
    </w:p>
    <w:p w14:paraId="2EBEA28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626CD29A" w14:textId="541DED9F"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Vous pouvez déjà modifier votre script pour qu'avant tout</w:t>
      </w:r>
      <w:r w:rsidR="0082415F" w:rsidRPr="00B845F2">
        <w:rPr>
          <w:rFonts w:ascii="Times New Roman" w:hAnsi="Times New Roman" w:cs="Times New Roman"/>
          <w:sz w:val="24"/>
          <w:szCs w:val="24"/>
          <w:shd w:val="clear" w:color="auto" w:fill="FFFFFF"/>
        </w:rPr>
        <w:t>e</w:t>
      </w:r>
      <w:r w:rsidRPr="00B845F2">
        <w:rPr>
          <w:rFonts w:ascii="Times New Roman" w:hAnsi="Times New Roman" w:cs="Times New Roman"/>
          <w:sz w:val="24"/>
          <w:szCs w:val="24"/>
          <w:shd w:val="clear" w:color="auto" w:fill="FFFFFF"/>
        </w:rPr>
        <w:t xml:space="preserve"> chose il vous donne également le nom du répertoire dans lequel vous vous trouvez :</w:t>
      </w:r>
    </w:p>
    <w:p w14:paraId="03D85071"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gramStart"/>
      <w:r w:rsidRPr="00B845F2">
        <w:rPr>
          <w:rFonts w:ascii="Times New Roman" w:hAnsi="Times New Roman" w:cs="Times New Roman"/>
          <w:color w:val="FFFFFF"/>
          <w:sz w:val="24"/>
          <w:szCs w:val="24"/>
          <w:shd w:val="clear" w:color="auto" w:fill="000000"/>
        </w:rPr>
        <w:t>#!/</w:t>
      </w:r>
      <w:proofErr w:type="gramEnd"/>
      <w:r w:rsidRPr="00B845F2">
        <w:rPr>
          <w:rFonts w:ascii="Times New Roman" w:hAnsi="Times New Roman" w:cs="Times New Roman"/>
          <w:color w:val="FFFFFF"/>
          <w:sz w:val="24"/>
          <w:szCs w:val="24"/>
          <w:shd w:val="clear" w:color="auto" w:fill="000000"/>
        </w:rPr>
        <w:t>bin/</w:t>
      </w:r>
      <w:proofErr w:type="spellStart"/>
      <w:r w:rsidRPr="00B845F2">
        <w:rPr>
          <w:rFonts w:ascii="Times New Roman" w:hAnsi="Times New Roman" w:cs="Times New Roman"/>
          <w:color w:val="FFFFFF"/>
          <w:sz w:val="24"/>
          <w:szCs w:val="24"/>
          <w:shd w:val="clear" w:color="auto" w:fill="000000"/>
        </w:rPr>
        <w:t>bash</w:t>
      </w:r>
      <w:proofErr w:type="spellEnd"/>
    </w:p>
    <w:p w14:paraId="1C92A12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
    <w:p w14:paraId="403CD4B8"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pwd</w:t>
      </w:r>
      <w:proofErr w:type="spellEnd"/>
      <w:proofErr w:type="gramEnd"/>
    </w:p>
    <w:p w14:paraId="78B96D3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proofErr w:type="spellStart"/>
      <w:proofErr w:type="gramStart"/>
      <w:r w:rsidRPr="00B845F2">
        <w:rPr>
          <w:rFonts w:ascii="Times New Roman" w:hAnsi="Times New Roman" w:cs="Times New Roman"/>
          <w:color w:val="FFFFFF"/>
          <w:sz w:val="24"/>
          <w:szCs w:val="24"/>
          <w:shd w:val="clear" w:color="auto" w:fill="000000"/>
        </w:rPr>
        <w:t>ls</w:t>
      </w:r>
      <w:proofErr w:type="spellEnd"/>
      <w:proofErr w:type="gramEnd"/>
    </w:p>
    <w:p w14:paraId="7CA0813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489324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E5BBDC5"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Exécution de débogage</w:t>
      </w:r>
    </w:p>
    <w:p w14:paraId="708BE37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1A22F36"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Il faut l'exécuter comme ceci :</w:t>
      </w:r>
    </w:p>
    <w:p w14:paraId="05FA0283"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color w:val="FFFFFF"/>
          <w:sz w:val="24"/>
          <w:szCs w:val="24"/>
          <w:shd w:val="clear" w:color="auto" w:fill="000000"/>
        </w:rPr>
      </w:pPr>
      <w:r w:rsidRPr="00B845F2">
        <w:rPr>
          <w:rFonts w:ascii="Times New Roman" w:hAnsi="Times New Roman" w:cs="Times New Roman"/>
          <w:color w:val="FFFFFF"/>
          <w:sz w:val="24"/>
          <w:szCs w:val="24"/>
          <w:shd w:val="clear" w:color="auto" w:fill="000000"/>
        </w:rPr>
        <w:t>$ </w:t>
      </w:r>
      <w:proofErr w:type="spellStart"/>
      <w:proofErr w:type="gramStart"/>
      <w:r w:rsidRPr="00B845F2">
        <w:rPr>
          <w:rFonts w:ascii="Times New Roman" w:hAnsi="Times New Roman" w:cs="Times New Roman"/>
          <w:color w:val="FFFFFF"/>
          <w:sz w:val="24"/>
          <w:szCs w:val="24"/>
          <w:shd w:val="clear" w:color="auto" w:fill="000000"/>
        </w:rPr>
        <w:t>bash</w:t>
      </w:r>
      <w:proofErr w:type="spellEnd"/>
      <w:proofErr w:type="gramEnd"/>
      <w:r w:rsidRPr="00B845F2">
        <w:rPr>
          <w:rFonts w:ascii="Times New Roman" w:hAnsi="Times New Roman" w:cs="Times New Roman"/>
          <w:color w:val="FFFFFF"/>
          <w:sz w:val="24"/>
          <w:szCs w:val="24"/>
          <w:shd w:val="clear" w:color="auto" w:fill="000000"/>
        </w:rPr>
        <w:t> -x essai.sh</w:t>
      </w:r>
    </w:p>
    <w:p w14:paraId="633F118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590AC95" w14:textId="0666A085"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On appelle en fait directement le programme </w:t>
      </w:r>
      <w:proofErr w:type="spellStart"/>
      <w:r w:rsidRPr="00B845F2">
        <w:rPr>
          <w:rFonts w:ascii="Times New Roman" w:hAnsi="Times New Roman" w:cs="Times New Roman"/>
          <w:sz w:val="24"/>
          <w:szCs w:val="24"/>
          <w:shd w:val="clear" w:color="auto" w:fill="FFFFFF"/>
        </w:rPr>
        <w:t>bash</w:t>
      </w:r>
      <w:proofErr w:type="spellEnd"/>
      <w:r w:rsidRPr="00B845F2">
        <w:rPr>
          <w:rFonts w:ascii="Times New Roman" w:hAnsi="Times New Roman" w:cs="Times New Roman"/>
          <w:sz w:val="24"/>
          <w:szCs w:val="24"/>
          <w:shd w:val="clear" w:color="auto" w:fill="FFFFFF"/>
        </w:rPr>
        <w:t xml:space="preserve"> et on lui ajoute en </w:t>
      </w:r>
      <w:proofErr w:type="spellStart"/>
      <w:r w:rsidRPr="00B845F2">
        <w:rPr>
          <w:rFonts w:ascii="Times New Roman" w:hAnsi="Times New Roman" w:cs="Times New Roman"/>
          <w:sz w:val="24"/>
          <w:szCs w:val="24"/>
          <w:shd w:val="clear" w:color="auto" w:fill="FFFFFF"/>
        </w:rPr>
        <w:t>paramè</w:t>
      </w:r>
      <w:proofErr w:type="spellEnd"/>
      <w:r w:rsidRPr="00B845F2">
        <w:rPr>
          <w:rFonts w:ascii="Times New Roman" w:hAnsi="Times New Roman" w:cs="Times New Roman"/>
          <w:sz w:val="24"/>
          <w:szCs w:val="24"/>
          <w:shd w:val="clear" w:color="auto" w:fill="FFFFFF"/>
          <w:lang w:val="it-IT"/>
        </w:rPr>
        <w:t>tre un</w:t>
      </w:r>
      <w:r w:rsidR="008A69C4" w:rsidRPr="00B845F2">
        <w:rPr>
          <w:rFonts w:ascii="Times New Roman" w:hAnsi="Times New Roman" w:cs="Times New Roman"/>
          <w:sz w:val="24"/>
          <w:szCs w:val="24"/>
          <w:shd w:val="clear" w:color="auto" w:fill="FFFFFF"/>
          <w:lang w:val="it-IT"/>
        </w:rPr>
        <w:t xml:space="preserve"> -x </w:t>
      </w:r>
      <w:r w:rsidRPr="00B845F2">
        <w:rPr>
          <w:rFonts w:ascii="Times New Roman" w:hAnsi="Times New Roman" w:cs="Times New Roman"/>
          <w:sz w:val="24"/>
          <w:szCs w:val="24"/>
          <w:shd w:val="clear" w:color="auto" w:fill="FFFFFF"/>
        </w:rPr>
        <w:t>(pour lancer le mode débogage) ainsi que le nom de notre script à déboguer.</w:t>
      </w:r>
    </w:p>
    <w:p w14:paraId="1A39949E"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Le </w:t>
      </w:r>
      <w:proofErr w:type="spellStart"/>
      <w:r w:rsidRPr="00B845F2">
        <w:rPr>
          <w:rFonts w:ascii="Times New Roman" w:hAnsi="Times New Roman" w:cs="Times New Roman"/>
          <w:sz w:val="24"/>
          <w:szCs w:val="24"/>
          <w:shd w:val="clear" w:color="auto" w:fill="FFFFFF"/>
        </w:rPr>
        <w:t>shell</w:t>
      </w:r>
      <w:proofErr w:type="spellEnd"/>
      <w:r w:rsidRPr="00B845F2">
        <w:rPr>
          <w:rFonts w:ascii="Times New Roman" w:hAnsi="Times New Roman" w:cs="Times New Roman"/>
          <w:sz w:val="24"/>
          <w:szCs w:val="24"/>
          <w:shd w:val="clear" w:color="auto" w:fill="FFFFFF"/>
        </w:rPr>
        <w:t xml:space="preserve"> affiche alors le détail de l'exécution de notre script, ce qui peut nous aider à retrouver la cause de nos erreurs.</w:t>
      </w:r>
    </w:p>
    <w:p w14:paraId="2A28C278" w14:textId="77777777" w:rsidR="008A69C4" w:rsidRPr="00B845F2" w:rsidRDefault="008A69C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E0725A0"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b/>
          <w:bCs/>
          <w:sz w:val="24"/>
          <w:szCs w:val="24"/>
          <w:shd w:val="clear" w:color="auto" w:fill="FFFFFF"/>
        </w:rPr>
      </w:pPr>
      <w:r w:rsidRPr="00B845F2">
        <w:rPr>
          <w:rFonts w:ascii="Times New Roman" w:hAnsi="Times New Roman" w:cs="Times New Roman"/>
          <w:b/>
          <w:bCs/>
          <w:sz w:val="24"/>
          <w:szCs w:val="24"/>
          <w:shd w:val="clear" w:color="auto" w:fill="FFFFFF"/>
        </w:rPr>
        <w:t>Créer sa propre commande</w:t>
      </w:r>
    </w:p>
    <w:p w14:paraId="633B35C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18A03A7" w14:textId="2967A45B"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Actuellement, le script doit être lancé </w:t>
      </w:r>
      <w:r w:rsidRPr="00B845F2">
        <w:rPr>
          <w:rFonts w:ascii="Times New Roman" w:hAnsi="Times New Roman" w:cs="Times New Roman"/>
          <w:sz w:val="24"/>
          <w:szCs w:val="24"/>
          <w:shd w:val="clear" w:color="auto" w:fill="FFFFFF"/>
          <w:lang w:val="it-IT"/>
        </w:rPr>
        <w:t>via</w:t>
      </w:r>
      <w:r w:rsidR="008A69C4" w:rsidRPr="00B845F2">
        <w:rPr>
          <w:rFonts w:ascii="Times New Roman" w:hAnsi="Times New Roman" w:cs="Times New Roman"/>
          <w:sz w:val="24"/>
          <w:szCs w:val="24"/>
          <w:shd w:val="clear" w:color="auto" w:fill="FFFFFF"/>
          <w:lang w:val="it-IT"/>
        </w:rPr>
        <w:t xml:space="preserve"> ./essai.sh </w:t>
      </w:r>
      <w:r w:rsidRPr="00B845F2">
        <w:rPr>
          <w:rFonts w:ascii="Times New Roman" w:hAnsi="Times New Roman" w:cs="Times New Roman"/>
          <w:sz w:val="24"/>
          <w:szCs w:val="24"/>
          <w:shd w:val="clear" w:color="auto" w:fill="FFFFFF"/>
        </w:rPr>
        <w:t>et vous devez être dans le bon répertoire.</w:t>
      </w:r>
    </w:p>
    <w:p w14:paraId="081911F3" w14:textId="7907B10C" w:rsidR="008A69C4"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s="Times New Roman"/>
          <w:sz w:val="24"/>
          <w:szCs w:val="24"/>
          <w:shd w:val="clear" w:color="auto" w:fill="FFFFFF"/>
        </w:rPr>
      </w:pPr>
      <w:r w:rsidRPr="00B845F2">
        <w:rPr>
          <w:rFonts w:ascii="Times New Roman" w:hAnsi="Times New Roman" w:cs="Times New Roman"/>
          <w:sz w:val="24"/>
          <w:szCs w:val="24"/>
          <w:shd w:val="clear" w:color="auto" w:fill="FFFFFF"/>
        </w:rPr>
        <w:t>Ou alors vous devez taper le chemin en entier, comme</w:t>
      </w:r>
    </w:p>
    <w:p w14:paraId="56BB1600" w14:textId="0E2740B1" w:rsidR="00434C9F" w:rsidRPr="00B845F2" w:rsidRDefault="008A69C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Courier" w:hAnsi="Times New Roman" w:cs="Times New Roman"/>
          <w:sz w:val="24"/>
          <w:szCs w:val="24"/>
          <w:shd w:val="clear" w:color="auto" w:fill="000000"/>
        </w:rPr>
      </w:pPr>
      <w:r w:rsidRPr="00B845F2">
        <w:rPr>
          <w:rFonts w:ascii="Times New Roman" w:hAnsi="Times New Roman" w:cs="Times New Roman"/>
          <w:sz w:val="24"/>
          <w:szCs w:val="24"/>
          <w:shd w:val="clear" w:color="auto" w:fill="FFFFFF"/>
        </w:rPr>
        <w:t>/home/qeyss/scripts/essai.sh</w:t>
      </w:r>
    </w:p>
    <w:p w14:paraId="6247F36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D51F52F" w14:textId="07AE01B5"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Afin de pouvoir l’</w:t>
      </w:r>
      <w:proofErr w:type="spellStart"/>
      <w:r w:rsidRPr="00B845F2">
        <w:rPr>
          <w:rFonts w:ascii="Times New Roman" w:hAnsi="Times New Roman" w:cs="Times New Roman"/>
          <w:sz w:val="24"/>
          <w:szCs w:val="24"/>
          <w:shd w:val="clear" w:color="auto" w:fill="FFFFFF"/>
        </w:rPr>
        <w:t>executer</w:t>
      </w:r>
      <w:proofErr w:type="spellEnd"/>
      <w:r w:rsidRPr="00B845F2">
        <w:rPr>
          <w:rFonts w:ascii="Times New Roman" w:hAnsi="Times New Roman" w:cs="Times New Roman"/>
          <w:sz w:val="24"/>
          <w:szCs w:val="24"/>
          <w:shd w:val="clear" w:color="auto" w:fill="FFFFFF"/>
        </w:rPr>
        <w:t xml:space="preserve"> depuis n’importe quel endroit sans avoir à </w:t>
      </w:r>
      <w:proofErr w:type="gramStart"/>
      <w:r w:rsidRPr="00B845F2">
        <w:rPr>
          <w:rFonts w:ascii="Times New Roman" w:hAnsi="Times New Roman" w:cs="Times New Roman"/>
          <w:sz w:val="24"/>
          <w:szCs w:val="24"/>
          <w:shd w:val="clear" w:color="auto" w:fill="FFFFFF"/>
        </w:rPr>
        <w:t>taper ./</w:t>
      </w:r>
      <w:proofErr w:type="gramEnd"/>
      <w:r w:rsidRPr="00B845F2">
        <w:rPr>
          <w:rFonts w:ascii="Times New Roman" w:hAnsi="Times New Roman" w:cs="Times New Roman"/>
          <w:sz w:val="24"/>
          <w:szCs w:val="24"/>
          <w:shd w:val="clear" w:color="auto" w:fill="FFFFFF"/>
        </w:rPr>
        <w:t xml:space="preserve"> devant il faut placer le script  dans un des répertoires du PATH. Le PATH est une variable système qui indique o</w:t>
      </w:r>
      <w:r w:rsidRPr="00B845F2">
        <w:rPr>
          <w:rFonts w:ascii="Times New Roman" w:hAnsi="Times New Roman" w:cs="Times New Roman"/>
          <w:sz w:val="24"/>
          <w:szCs w:val="24"/>
          <w:shd w:val="clear" w:color="auto" w:fill="FFFFFF"/>
          <w:lang w:val="it-IT"/>
        </w:rPr>
        <w:t xml:space="preserve">ù </w:t>
      </w:r>
      <w:r w:rsidRPr="00B845F2">
        <w:rPr>
          <w:rFonts w:ascii="Times New Roman" w:hAnsi="Times New Roman" w:cs="Times New Roman"/>
          <w:sz w:val="24"/>
          <w:szCs w:val="24"/>
          <w:shd w:val="clear" w:color="auto" w:fill="FFFFFF"/>
        </w:rPr>
        <w:t>sont les programmes exécutables sur votre ordinateur. Si vous tapez</w:t>
      </w:r>
      <w:r w:rsidR="00CA68FC" w:rsidRPr="00B845F2">
        <w:rPr>
          <w:rFonts w:ascii="Times New Roman" w:hAnsi="Times New Roman" w:cs="Times New Roman"/>
          <w:sz w:val="24"/>
          <w:szCs w:val="24"/>
          <w:shd w:val="clear" w:color="auto" w:fill="FFFFFF"/>
        </w:rPr>
        <w:t xml:space="preserve"> </w:t>
      </w:r>
      <w:proofErr w:type="spellStart"/>
      <w:r w:rsidR="00CA68FC" w:rsidRPr="00B845F2">
        <w:rPr>
          <w:rFonts w:ascii="Times New Roman" w:hAnsi="Times New Roman" w:cs="Times New Roman"/>
          <w:sz w:val="24"/>
          <w:szCs w:val="24"/>
          <w:shd w:val="clear" w:color="auto" w:fill="FFFFFF"/>
        </w:rPr>
        <w:t>echo</w:t>
      </w:r>
      <w:proofErr w:type="spellEnd"/>
      <w:r w:rsidR="00CA68FC" w:rsidRPr="00B845F2">
        <w:rPr>
          <w:rFonts w:ascii="Times New Roman" w:hAnsi="Times New Roman" w:cs="Times New Roman"/>
          <w:sz w:val="24"/>
          <w:szCs w:val="24"/>
          <w:shd w:val="clear" w:color="auto" w:fill="FFFFFF"/>
        </w:rPr>
        <w:t xml:space="preserve"> $PATH</w:t>
      </w:r>
      <w:r w:rsidRPr="00B845F2">
        <w:rPr>
          <w:rFonts w:ascii="Times New Roman" w:hAnsi="Times New Roman" w:cs="Times New Roman"/>
          <w:sz w:val="24"/>
          <w:szCs w:val="24"/>
          <w:shd w:val="clear" w:color="auto" w:fill="FFFFFF"/>
        </w:rPr>
        <w:t xml:space="preserve"> vous aurez la liste de ces répertoires « spéciaux ».</w:t>
      </w:r>
    </w:p>
    <w:p w14:paraId="4C37F77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A1CB57F" w14:textId="0908625F"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Il vous suffit donc de déplacer ou copier votre script dans un de ces répertoires, comme</w:t>
      </w:r>
      <w:r w:rsidR="00CA68FC" w:rsidRPr="00B845F2">
        <w:rPr>
          <w:rFonts w:ascii="Times New Roman" w:hAnsi="Times New Roman" w:cs="Times New Roman"/>
          <w:sz w:val="24"/>
          <w:szCs w:val="24"/>
          <w:shd w:val="clear" w:color="auto" w:fill="FFFFFF"/>
        </w:rPr>
        <w:t xml:space="preserve"> /bin ou /</w:t>
      </w:r>
      <w:proofErr w:type="spellStart"/>
      <w:r w:rsidR="00CA68FC" w:rsidRPr="00B845F2">
        <w:rPr>
          <w:rFonts w:ascii="Times New Roman" w:hAnsi="Times New Roman" w:cs="Times New Roman"/>
          <w:sz w:val="24"/>
          <w:szCs w:val="24"/>
          <w:shd w:val="clear" w:color="auto" w:fill="FFFFFF"/>
        </w:rPr>
        <w:t>usr</w:t>
      </w:r>
      <w:proofErr w:type="spellEnd"/>
      <w:r w:rsidR="00CA68FC" w:rsidRPr="00B845F2">
        <w:rPr>
          <w:rFonts w:ascii="Times New Roman" w:hAnsi="Times New Roman" w:cs="Times New Roman"/>
          <w:sz w:val="24"/>
          <w:szCs w:val="24"/>
          <w:shd w:val="clear" w:color="auto" w:fill="FFFFFF"/>
        </w:rPr>
        <w:t>/bin ou /</w:t>
      </w:r>
      <w:proofErr w:type="spellStart"/>
      <w:r w:rsidR="00CA68FC" w:rsidRPr="00B845F2">
        <w:rPr>
          <w:rFonts w:ascii="Times New Roman" w:hAnsi="Times New Roman" w:cs="Times New Roman"/>
          <w:sz w:val="24"/>
          <w:szCs w:val="24"/>
          <w:shd w:val="clear" w:color="auto" w:fill="FFFFFF"/>
        </w:rPr>
        <w:t>usr</w:t>
      </w:r>
      <w:proofErr w:type="spellEnd"/>
      <w:r w:rsidR="00CA68FC" w:rsidRPr="00B845F2">
        <w:rPr>
          <w:rFonts w:ascii="Times New Roman" w:hAnsi="Times New Roman" w:cs="Times New Roman"/>
          <w:sz w:val="24"/>
          <w:szCs w:val="24"/>
          <w:shd w:val="clear" w:color="auto" w:fill="FFFFFF"/>
        </w:rPr>
        <w:t>/local/bin</w:t>
      </w:r>
      <w:r w:rsidRPr="00B845F2">
        <w:rPr>
          <w:rFonts w:ascii="Times New Roman" w:hAnsi="Times New Roman" w:cs="Times New Roman"/>
          <w:sz w:val="24"/>
          <w:szCs w:val="24"/>
          <w:shd w:val="clear" w:color="auto" w:fill="FFFFFF"/>
        </w:rPr>
        <w:t xml:space="preserve"> (ou encore un autre répertoire du PATH). Notez qu'il faut être </w:t>
      </w:r>
      <w:proofErr w:type="spellStart"/>
      <w:r w:rsidRPr="00B845F2">
        <w:rPr>
          <w:rFonts w:ascii="Times New Roman" w:hAnsi="Times New Roman" w:cs="Times New Roman"/>
          <w:sz w:val="24"/>
          <w:szCs w:val="24"/>
          <w:shd w:val="clear" w:color="auto" w:fill="FFFFFF"/>
        </w:rPr>
        <w:t>root</w:t>
      </w:r>
      <w:proofErr w:type="spellEnd"/>
      <w:r w:rsidRPr="00B845F2">
        <w:rPr>
          <w:rFonts w:ascii="Times New Roman" w:hAnsi="Times New Roman" w:cs="Times New Roman"/>
          <w:sz w:val="24"/>
          <w:szCs w:val="24"/>
          <w:shd w:val="clear" w:color="auto" w:fill="FFFFFF"/>
        </w:rPr>
        <w:t xml:space="preserve"> pour pouvoir faire cela</w:t>
      </w:r>
    </w:p>
    <w:p w14:paraId="5A6B7DE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8C94282" w14:textId="37117B2E"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hAnsi="Times New Roman" w:cs="Times New Roman"/>
          <w:sz w:val="24"/>
          <w:szCs w:val="24"/>
          <w:shd w:val="clear" w:color="auto" w:fill="FFFFFF"/>
        </w:rPr>
        <w:t xml:space="preserve">Une fois que c'est fait, vous pourrez alors taper simplement </w:t>
      </w:r>
      <w:r w:rsidR="00CA68FC" w:rsidRPr="00B845F2">
        <w:rPr>
          <w:rFonts w:ascii="Times New Roman" w:hAnsi="Times New Roman" w:cs="Times New Roman"/>
          <w:sz w:val="24"/>
          <w:szCs w:val="24"/>
          <w:shd w:val="clear" w:color="auto" w:fill="FFFFFF"/>
        </w:rPr>
        <w:t xml:space="preserve"> essai.sh</w:t>
      </w:r>
      <w:r w:rsidRPr="00B845F2">
        <w:rPr>
          <w:rFonts w:ascii="Times New Roman" w:hAnsi="Times New Roman" w:cs="Times New Roman"/>
          <w:sz w:val="24"/>
          <w:szCs w:val="24"/>
          <w:shd w:val="clear" w:color="auto" w:fill="FFFFFF"/>
        </w:rPr>
        <w:t xml:space="preserve"> pour exécuter votre programme et ce quel que soit le répertoire dans lequel vous vous trouverez !</w:t>
      </w:r>
    </w:p>
    <w:p w14:paraId="0C09554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CA2DD65" w14:textId="77777777" w:rsidR="006979D4" w:rsidRPr="00B845F2" w:rsidRDefault="006979D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F144DD9" w14:textId="77777777" w:rsidR="006979D4" w:rsidRPr="00B845F2" w:rsidRDefault="006979D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ACCBBF9" w14:textId="08F64911" w:rsidR="004666EF" w:rsidRPr="00B845F2" w:rsidRDefault="004666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 xml:space="preserve">Afficher et </w:t>
      </w:r>
      <w:r w:rsidR="006979D4" w:rsidRPr="00B845F2">
        <w:rPr>
          <w:rFonts w:ascii="Times New Roman" w:eastAsia="Helvetica" w:hAnsi="Times New Roman" w:cs="Times New Roman"/>
          <w:sz w:val="24"/>
          <w:szCs w:val="24"/>
          <w:shd w:val="clear" w:color="auto" w:fill="FFFFFF"/>
        </w:rPr>
        <w:t>manipuler des variables</w:t>
      </w:r>
    </w:p>
    <w:p w14:paraId="6B5DC5D9" w14:textId="77777777" w:rsidR="006979D4" w:rsidRPr="00B845F2" w:rsidRDefault="006979D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30FF44B" w14:textId="551D3E3C" w:rsidR="00800919" w:rsidRPr="00B845F2" w:rsidRDefault="0080091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Il ne faut pas mettre d’espace avant ou après le signe =</w:t>
      </w:r>
    </w:p>
    <w:p w14:paraId="430E9E0E" w14:textId="77777777" w:rsidR="002C09B0" w:rsidRPr="00B845F2" w:rsidRDefault="002C09B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6BF5498" w14:textId="46D6CECD" w:rsidR="00800919" w:rsidRPr="00B845F2" w:rsidRDefault="00800919"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spellStart"/>
      <w:r w:rsidRPr="00B845F2">
        <w:rPr>
          <w:rFonts w:ascii="Times New Roman" w:eastAsia="Helvetica" w:hAnsi="Times New Roman" w:cs="Times New Roman"/>
          <w:sz w:val="24"/>
          <w:szCs w:val="24"/>
          <w:shd w:val="clear" w:color="auto" w:fill="FFFFFF"/>
        </w:rPr>
        <w:t>age</w:t>
      </w:r>
      <w:proofErr w:type="spellEnd"/>
      <w:r w:rsidRPr="00B845F2">
        <w:rPr>
          <w:rFonts w:ascii="Times New Roman" w:eastAsia="Helvetica" w:hAnsi="Times New Roman" w:cs="Times New Roman"/>
          <w:sz w:val="24"/>
          <w:szCs w:val="24"/>
          <w:shd w:val="clear" w:color="auto" w:fill="FFFFFF"/>
        </w:rPr>
        <w:t>=25</w:t>
      </w:r>
    </w:p>
    <w:p w14:paraId="22D26417" w14:textId="0B263000" w:rsidR="002C09B0" w:rsidRPr="00B845F2" w:rsidRDefault="002C09B0" w:rsidP="00B845F2">
      <w:pPr>
        <w:rPr>
          <w:rFonts w:eastAsia="Helvetica"/>
          <w:shd w:val="clear" w:color="auto" w:fill="FFFFFF"/>
        </w:rPr>
      </w:pPr>
      <w:proofErr w:type="gramStart"/>
      <w:r w:rsidRPr="00B845F2">
        <w:rPr>
          <w:rFonts w:eastAsia="Helvetica"/>
          <w:shd w:val="clear" w:color="auto" w:fill="FFFFFF"/>
        </w:rPr>
        <w:t>nom</w:t>
      </w:r>
      <w:proofErr w:type="gramEnd"/>
      <w:r w:rsidR="00FF092B" w:rsidRPr="00B845F2">
        <w:rPr>
          <w:rFonts w:eastAsia="Helvetica"/>
          <w:shd w:val="clear" w:color="auto" w:fill="FFFFFF"/>
        </w:rPr>
        <w:t>=”qeyss”</w:t>
      </w:r>
    </w:p>
    <w:p w14:paraId="282C857E" w14:textId="77777777" w:rsidR="007C59E6" w:rsidRPr="00B845F2" w:rsidRDefault="007C59E6" w:rsidP="00B845F2">
      <w:pPr>
        <w:rPr>
          <w:rFonts w:eastAsia="Helvetica"/>
          <w:shd w:val="clear" w:color="auto" w:fill="FFFFFF"/>
        </w:rPr>
      </w:pPr>
    </w:p>
    <w:p w14:paraId="229D1858" w14:textId="77777777" w:rsidR="00D2072B" w:rsidRPr="00B845F2" w:rsidRDefault="00D2072B" w:rsidP="00B845F2">
      <w:pPr>
        <w:rPr>
          <w:rFonts w:eastAsia="Times New Roman"/>
          <w:b/>
          <w:bCs/>
        </w:rPr>
      </w:pPr>
      <w:proofErr w:type="spellStart"/>
      <w:proofErr w:type="gramStart"/>
      <w:r w:rsidRPr="00B845F2">
        <w:rPr>
          <w:rFonts w:eastAsia="Times New Roman"/>
          <w:b/>
          <w:bCs/>
        </w:rPr>
        <w:t>echo</w:t>
      </w:r>
      <w:proofErr w:type="spellEnd"/>
      <w:proofErr w:type="gramEnd"/>
      <w:r w:rsidRPr="00B845F2">
        <w:rPr>
          <w:rFonts w:eastAsia="Times New Roman"/>
          <w:b/>
          <w:bCs/>
        </w:rPr>
        <w:t> : Afficher une variable</w:t>
      </w:r>
    </w:p>
    <w:p w14:paraId="5FD361B5" w14:textId="77777777" w:rsidR="00D2072B" w:rsidRPr="00B845F2" w:rsidRDefault="00D2072B" w:rsidP="00B845F2">
      <w:pPr>
        <w:rPr>
          <w:rFonts w:eastAsia="Times New Roman"/>
        </w:rPr>
      </w:pPr>
    </w:p>
    <w:p w14:paraId="0A246056" w14:textId="7FBBB9C9" w:rsidR="00A75C02" w:rsidRPr="00B845F2" w:rsidRDefault="007F2E65" w:rsidP="00B845F2">
      <w:pPr>
        <w:rPr>
          <w:rFonts w:eastAsia="Times New Roman"/>
        </w:rPr>
      </w:pPr>
      <w:r w:rsidRPr="00B845F2">
        <w:rPr>
          <w:rFonts w:eastAsia="Times New Roman"/>
        </w:rPr>
        <w:t xml:space="preserve">On utilise </w:t>
      </w:r>
      <w:proofErr w:type="spellStart"/>
      <w:r w:rsidRPr="00B845F2">
        <w:rPr>
          <w:rFonts w:eastAsia="Times New Roman"/>
        </w:rPr>
        <w:t>echo</w:t>
      </w:r>
      <w:proofErr w:type="spellEnd"/>
      <w:r w:rsidRPr="00B845F2">
        <w:rPr>
          <w:rFonts w:eastAsia="Times New Roman"/>
        </w:rPr>
        <w:t xml:space="preserve"> pour afficher une variable</w:t>
      </w:r>
    </w:p>
    <w:p w14:paraId="4ECD02F3" w14:textId="77777777" w:rsidR="001A3527" w:rsidRPr="00B845F2" w:rsidRDefault="001A3527" w:rsidP="00B845F2">
      <w:pPr>
        <w:rPr>
          <w:rFonts w:eastAsia="Times New Roman"/>
        </w:rPr>
      </w:pPr>
    </w:p>
    <w:p w14:paraId="29F6F1E8" w14:textId="01AB0BA8" w:rsidR="001A3527" w:rsidRPr="00B845F2" w:rsidRDefault="001A3527" w:rsidP="00B845F2">
      <w:pPr>
        <w:rPr>
          <w:rFonts w:eastAsia="Times New Roman"/>
        </w:rPr>
      </w:pPr>
      <w:r w:rsidRPr="00B845F2">
        <w:rPr>
          <w:rFonts w:eastAsia="Times New Roman"/>
        </w:rPr>
        <w:t xml:space="preserve">En tapant </w:t>
      </w:r>
      <w:proofErr w:type="spellStart"/>
      <w:r w:rsidRPr="00B845F2">
        <w:rPr>
          <w:rFonts w:eastAsia="Times New Roman"/>
        </w:rPr>
        <w:t>echo</w:t>
      </w:r>
      <w:proofErr w:type="spellEnd"/>
      <w:r w:rsidRPr="00B845F2">
        <w:rPr>
          <w:rFonts w:eastAsia="Times New Roman"/>
        </w:rPr>
        <w:t xml:space="preserve"> Hi </w:t>
      </w:r>
      <w:proofErr w:type="spellStart"/>
      <w:proofErr w:type="gramStart"/>
      <w:r w:rsidRPr="00B845F2">
        <w:rPr>
          <w:rFonts w:eastAsia="Times New Roman"/>
        </w:rPr>
        <w:t>guys</w:t>
      </w:r>
      <w:proofErr w:type="spellEnd"/>
      <w:r w:rsidRPr="00B845F2">
        <w:rPr>
          <w:rFonts w:eastAsia="Times New Roman"/>
        </w:rPr>
        <w:t xml:space="preserve"> ,</w:t>
      </w:r>
      <w:proofErr w:type="gramEnd"/>
      <w:r w:rsidRPr="00B845F2">
        <w:rPr>
          <w:rFonts w:eastAsia="Times New Roman"/>
        </w:rPr>
        <w:t xml:space="preserve"> ça affichera Hi </w:t>
      </w:r>
      <w:proofErr w:type="spellStart"/>
      <w:r w:rsidRPr="00B845F2">
        <w:rPr>
          <w:rFonts w:eastAsia="Times New Roman"/>
        </w:rPr>
        <w:t>guys</w:t>
      </w:r>
      <w:proofErr w:type="spellEnd"/>
      <w:r w:rsidRPr="00B845F2">
        <w:rPr>
          <w:rFonts w:eastAsia="Times New Roman"/>
        </w:rPr>
        <w:t>, tout ce qui vient après est considéré comme des paramètres à afficher.</w:t>
      </w:r>
    </w:p>
    <w:p w14:paraId="6CDE038B" w14:textId="77777777" w:rsidR="00D2072B" w:rsidRPr="00B845F2" w:rsidRDefault="00D2072B" w:rsidP="00B845F2">
      <w:pPr>
        <w:rPr>
          <w:rFonts w:eastAsia="Times New Roman"/>
        </w:rPr>
      </w:pPr>
    </w:p>
    <w:p w14:paraId="3C7EF085" w14:textId="17F8CBD0" w:rsidR="00D2072B" w:rsidRPr="00B845F2" w:rsidRDefault="00D2072B" w:rsidP="00B845F2">
      <w:pPr>
        <w:rPr>
          <w:rFonts w:eastAsia="Times New Roman"/>
          <w:shd w:val="clear" w:color="auto" w:fill="FFFFFF"/>
        </w:rPr>
      </w:pPr>
      <w:r w:rsidRPr="00B845F2">
        <w:rPr>
          <w:rFonts w:eastAsia="Times New Roman"/>
          <w:shd w:val="clear" w:color="auto" w:fill="FFFFFF"/>
        </w:rPr>
        <w:t>Pour afficher une variable, nous allons de nouveau utiliser son nom précédé du symbole dollar $</w:t>
      </w:r>
    </w:p>
    <w:p w14:paraId="1C3AD48C" w14:textId="77777777" w:rsidR="00D2072B" w:rsidRPr="00B845F2" w:rsidRDefault="00D2072B" w:rsidP="00B845F2">
      <w:pPr>
        <w:rPr>
          <w:rFonts w:eastAsia="Times New Roman"/>
          <w:shd w:val="clear" w:color="auto" w:fill="FFFFFF"/>
        </w:rPr>
      </w:pPr>
    </w:p>
    <w:p w14:paraId="3EAFB2F2" w14:textId="20776C35" w:rsidR="00D2072B" w:rsidRPr="00B845F2" w:rsidRDefault="00D2072B" w:rsidP="00B845F2">
      <w:pPr>
        <w:rPr>
          <w:rFonts w:eastAsia="Times New Roman"/>
        </w:rPr>
      </w:pPr>
      <w:proofErr w:type="spellStart"/>
      <w:proofErr w:type="gramStart"/>
      <w:r w:rsidRPr="00B845F2">
        <w:rPr>
          <w:rFonts w:eastAsia="Times New Roman"/>
          <w:shd w:val="clear" w:color="auto" w:fill="FFFFFF"/>
        </w:rPr>
        <w:t>echo</w:t>
      </w:r>
      <w:proofErr w:type="spellEnd"/>
      <w:proofErr w:type="gramEnd"/>
      <w:r w:rsidRPr="00B845F2">
        <w:rPr>
          <w:rFonts w:eastAsia="Times New Roman"/>
          <w:shd w:val="clear" w:color="auto" w:fill="FFFFFF"/>
        </w:rPr>
        <w:t xml:space="preserve"> $nom</w:t>
      </w:r>
    </w:p>
    <w:p w14:paraId="077C0A46" w14:textId="77777777" w:rsidR="006979D4" w:rsidRPr="00B845F2" w:rsidRDefault="006979D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CD45A28" w14:textId="4881D7E4" w:rsidR="00D94D50" w:rsidRPr="00B845F2" w:rsidRDefault="00D94D5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Il faut utiliser les double</w:t>
      </w:r>
      <w:r w:rsidR="00E56AE5" w:rsidRPr="00B845F2">
        <w:rPr>
          <w:rFonts w:ascii="Times New Roman" w:eastAsia="Helvetica" w:hAnsi="Times New Roman" w:cs="Times New Roman"/>
          <w:sz w:val="24"/>
          <w:szCs w:val="24"/>
          <w:shd w:val="clear" w:color="auto" w:fill="FFFFFF"/>
        </w:rPr>
        <w:t xml:space="preserve">s </w:t>
      </w:r>
      <w:proofErr w:type="spellStart"/>
      <w:r w:rsidR="00E56AE5" w:rsidRPr="00B845F2">
        <w:rPr>
          <w:rFonts w:ascii="Times New Roman" w:eastAsia="Helvetica" w:hAnsi="Times New Roman" w:cs="Times New Roman"/>
          <w:sz w:val="24"/>
          <w:szCs w:val="24"/>
          <w:shd w:val="clear" w:color="auto" w:fill="FFFFFF"/>
        </w:rPr>
        <w:t>quotes</w:t>
      </w:r>
      <w:proofErr w:type="spellEnd"/>
      <w:r w:rsidR="00E56AE5" w:rsidRPr="00B845F2">
        <w:rPr>
          <w:rFonts w:ascii="Times New Roman" w:eastAsia="Helvetica" w:hAnsi="Times New Roman" w:cs="Times New Roman"/>
          <w:sz w:val="24"/>
          <w:szCs w:val="24"/>
          <w:shd w:val="clear" w:color="auto" w:fill="FFFFFF"/>
        </w:rPr>
        <w:t xml:space="preserve"> pour afficher la valeur d’une variable, ex :</w:t>
      </w:r>
    </w:p>
    <w:p w14:paraId="19A36CEA" w14:textId="3720082E" w:rsidR="00E56AE5" w:rsidRPr="00B845F2" w:rsidRDefault="00E56AE5" w:rsidP="00B845F2">
      <w:pPr>
        <w:rPr>
          <w:rFonts w:eastAsia="Times New Roman"/>
        </w:rPr>
      </w:pPr>
      <w:proofErr w:type="gramStart"/>
      <w:r w:rsidRPr="00B845F2">
        <w:rPr>
          <w:rFonts w:eastAsia="Helvetica"/>
          <w:shd w:val="clear" w:color="auto" w:fill="FFFFFF"/>
        </w:rPr>
        <w:t>message</w:t>
      </w:r>
      <w:proofErr w:type="gramEnd"/>
      <w:r w:rsidRPr="00B845F2">
        <w:rPr>
          <w:rFonts w:eastAsia="Helvetica"/>
          <w:shd w:val="clear" w:color="auto" w:fill="FFFFFF"/>
        </w:rPr>
        <w:t>=</w:t>
      </w:r>
      <w:r w:rsidRPr="00B845F2">
        <w:rPr>
          <w:rFonts w:eastAsia="Times New Roman"/>
          <w:shd w:val="clear" w:color="auto" w:fill="FFFFFF"/>
        </w:rPr>
        <w:t>' coucou '</w:t>
      </w:r>
    </w:p>
    <w:p w14:paraId="7E7C524B" w14:textId="1093A3C2" w:rsidR="00E56AE5" w:rsidRPr="00B845F2" w:rsidRDefault="00E56AE5"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5F7A7B9" w14:textId="77777777" w:rsidR="00C2209E" w:rsidRPr="00B845F2" w:rsidRDefault="00E56AE5" w:rsidP="00B845F2">
      <w:pPr>
        <w:rPr>
          <w:rFonts w:eastAsia="Times New Roman"/>
          <w:shd w:val="clear" w:color="auto" w:fill="FFFFFF"/>
        </w:rPr>
      </w:pPr>
      <w:r w:rsidRPr="00B845F2">
        <w:rPr>
          <w:rFonts w:eastAsia="Helvetica"/>
          <w:shd w:val="clear" w:color="auto" w:fill="FFFFFF"/>
        </w:rPr>
        <w:t xml:space="preserve">Echo </w:t>
      </w:r>
      <w:r w:rsidRPr="00B845F2">
        <w:rPr>
          <w:rFonts w:eastAsia="Times New Roman"/>
          <w:shd w:val="clear" w:color="auto" w:fill="FFFFFF"/>
        </w:rPr>
        <w:t>"</w:t>
      </w:r>
      <w:r w:rsidR="00171D32" w:rsidRPr="00B845F2">
        <w:rPr>
          <w:rFonts w:eastAsia="Times New Roman"/>
          <w:shd w:val="clear" w:color="auto" w:fill="FFFFFF"/>
        </w:rPr>
        <w:t xml:space="preserve"> Il a dit : $message</w:t>
      </w:r>
      <w:r w:rsidRPr="00B845F2">
        <w:rPr>
          <w:rFonts w:eastAsia="Times New Roman"/>
          <w:shd w:val="clear" w:color="auto" w:fill="FFFFFF"/>
        </w:rPr>
        <w:t xml:space="preserve"> "</w:t>
      </w:r>
    </w:p>
    <w:p w14:paraId="13E9D895" w14:textId="77777777" w:rsidR="00C2209E" w:rsidRPr="00B845F2" w:rsidRDefault="00C2209E" w:rsidP="00B845F2">
      <w:pPr>
        <w:rPr>
          <w:rFonts w:eastAsia="Times New Roman"/>
          <w:shd w:val="clear" w:color="auto" w:fill="FFFFFF"/>
        </w:rPr>
      </w:pPr>
    </w:p>
    <w:p w14:paraId="42E39091" w14:textId="77777777" w:rsidR="00C2209E" w:rsidRPr="00B845F2" w:rsidRDefault="00C2209E" w:rsidP="00B845F2">
      <w:pPr>
        <w:pStyle w:val="Heading5"/>
        <w:spacing w:before="0" w:after="150"/>
        <w:rPr>
          <w:sz w:val="24"/>
          <w:szCs w:val="24"/>
          <w:bdr w:val="none" w:sz="0" w:space="0" w:color="auto"/>
          <w:lang w:val="fr-FR"/>
        </w:rPr>
      </w:pPr>
      <w:r w:rsidRPr="00B845F2">
        <w:rPr>
          <w:sz w:val="24"/>
          <w:szCs w:val="24"/>
          <w:lang w:val="fr-FR"/>
        </w:rPr>
        <w:t xml:space="preserve">Les back </w:t>
      </w:r>
      <w:proofErr w:type="spellStart"/>
      <w:r w:rsidRPr="00B845F2">
        <w:rPr>
          <w:sz w:val="24"/>
          <w:szCs w:val="24"/>
          <w:lang w:val="fr-FR"/>
        </w:rPr>
        <w:t>quotes</w:t>
      </w:r>
      <w:proofErr w:type="spellEnd"/>
      <w:r w:rsidRPr="00B845F2">
        <w:rPr>
          <w:sz w:val="24"/>
          <w:szCs w:val="24"/>
          <w:lang w:val="fr-FR"/>
        </w:rPr>
        <w:t xml:space="preserve"> ` `</w:t>
      </w:r>
    </w:p>
    <w:p w14:paraId="2F2DEFE8" w14:textId="77777777" w:rsidR="00C2209E" w:rsidRPr="00B845F2" w:rsidRDefault="00C2209E" w:rsidP="00B845F2">
      <w:pPr>
        <w:spacing w:after="225"/>
      </w:pPr>
      <w:r w:rsidRPr="00B845F2">
        <w:t xml:space="preserve">Un peu particulières, les back </w:t>
      </w:r>
      <w:proofErr w:type="spellStart"/>
      <w:r w:rsidRPr="00B845F2">
        <w:t>quotes</w:t>
      </w:r>
      <w:proofErr w:type="spellEnd"/>
      <w:r w:rsidRPr="00B845F2">
        <w:t xml:space="preserve"> demandent à </w:t>
      </w:r>
      <w:proofErr w:type="spellStart"/>
      <w:r w:rsidRPr="00B845F2">
        <w:t>bash</w:t>
      </w:r>
      <w:proofErr w:type="spellEnd"/>
      <w:r w:rsidRPr="00B845F2">
        <w:t xml:space="preserve"> d'</w:t>
      </w:r>
      <w:r w:rsidRPr="00B845F2">
        <w:rPr>
          <w:rStyle w:val="Strong"/>
        </w:rPr>
        <w:t>exécuter</w:t>
      </w:r>
      <w:r w:rsidRPr="00B845F2">
        <w:rPr>
          <w:rStyle w:val="apple-converted-space"/>
        </w:rPr>
        <w:t> </w:t>
      </w:r>
      <w:r w:rsidRPr="00B845F2">
        <w:t>ce qui se trouve à l'intérieur.</w:t>
      </w:r>
    </w:p>
    <w:p w14:paraId="5987548B" w14:textId="77777777" w:rsidR="00C2209E" w:rsidRPr="00B845F2" w:rsidRDefault="00C2209E" w:rsidP="00B845F2">
      <w:pPr>
        <w:rPr>
          <w:rFonts w:eastAsia="Times New Roman"/>
          <w:color w:val="FFFFFF"/>
          <w:shd w:val="clear" w:color="auto" w:fill="000000"/>
        </w:rPr>
      </w:pPr>
      <w:proofErr w:type="gramStart"/>
      <w:r w:rsidRPr="00B845F2">
        <w:rPr>
          <w:rFonts w:eastAsia="Times New Roman"/>
          <w:color w:val="FFFFFF"/>
          <w:shd w:val="clear" w:color="auto" w:fill="000000"/>
        </w:rPr>
        <w:t>message</w:t>
      </w:r>
      <w:proofErr w:type="gramEnd"/>
      <w:r w:rsidRPr="00B845F2">
        <w:rPr>
          <w:rFonts w:eastAsia="Times New Roman"/>
          <w:color w:val="FFFFFF"/>
          <w:shd w:val="clear" w:color="auto" w:fill="000000"/>
        </w:rPr>
        <w:t>=`</w:t>
      </w:r>
      <w:proofErr w:type="spellStart"/>
      <w:r w:rsidRPr="00B845F2">
        <w:rPr>
          <w:rFonts w:eastAsia="Times New Roman"/>
          <w:color w:val="FFFFFF"/>
          <w:shd w:val="clear" w:color="auto" w:fill="000000"/>
        </w:rPr>
        <w:t>pwd</w:t>
      </w:r>
      <w:proofErr w:type="spellEnd"/>
      <w:r w:rsidRPr="00B845F2">
        <w:rPr>
          <w:rFonts w:eastAsia="Times New Roman"/>
          <w:color w:val="FFFFFF"/>
          <w:shd w:val="clear" w:color="auto" w:fill="000000"/>
        </w:rPr>
        <w:t>`</w:t>
      </w:r>
    </w:p>
    <w:p w14:paraId="37C34CB6" w14:textId="77777777" w:rsidR="00C2209E" w:rsidRPr="00B845F2" w:rsidRDefault="00C2209E" w:rsidP="00B845F2">
      <w:pPr>
        <w:rPr>
          <w:rFonts w:eastAsia="Times New Roman"/>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"Vous êtes dans le dossier $message"</w:t>
      </w:r>
    </w:p>
    <w:p w14:paraId="5A62B164" w14:textId="77777777" w:rsidR="00C2209E" w:rsidRPr="00B845F2" w:rsidRDefault="00C2209E" w:rsidP="00B845F2">
      <w:pPr>
        <w:rPr>
          <w:rFonts w:eastAsia="Times New Roman"/>
          <w:shd w:val="clear" w:color="auto" w:fill="FFFFFF"/>
        </w:rPr>
      </w:pPr>
    </w:p>
    <w:p w14:paraId="3E50076F" w14:textId="77777777" w:rsidR="00C2209E" w:rsidRPr="00B845F2" w:rsidRDefault="00C2209E" w:rsidP="00B845F2">
      <w:pPr>
        <w:rPr>
          <w:rFonts w:eastAsia="Times New Roman"/>
        </w:rPr>
      </w:pPr>
      <w:r w:rsidRPr="00B845F2">
        <w:rPr>
          <w:rFonts w:eastAsia="Times New Roman"/>
          <w:color w:val="FFFFFF"/>
          <w:shd w:val="clear" w:color="auto" w:fill="000000"/>
        </w:rPr>
        <w:t>Vous êtes dans le dossier /home/mateo21/bin</w:t>
      </w:r>
    </w:p>
    <w:p w14:paraId="1F3A054B" w14:textId="77777777" w:rsidR="00C2209E" w:rsidRPr="00B845F2" w:rsidRDefault="00C2209E" w:rsidP="00B845F2">
      <w:pPr>
        <w:rPr>
          <w:rFonts w:eastAsia="Times New Roman"/>
          <w:shd w:val="clear" w:color="auto" w:fill="FFFFFF"/>
        </w:rPr>
      </w:pPr>
    </w:p>
    <w:p w14:paraId="6781A834" w14:textId="77777777" w:rsidR="0050777E" w:rsidRPr="00B845F2" w:rsidRDefault="0050777E" w:rsidP="00B845F2">
      <w:pPr>
        <w:rPr>
          <w:rFonts w:eastAsia="Times New Roman"/>
        </w:rPr>
      </w:pPr>
      <w:r w:rsidRPr="00B845F2">
        <w:rPr>
          <w:rFonts w:eastAsia="Times New Roman"/>
          <w:shd w:val="clear" w:color="auto" w:fill="FFFFFF"/>
        </w:rPr>
        <w:t>La commande </w:t>
      </w:r>
      <w:proofErr w:type="spellStart"/>
      <w:r w:rsidRPr="00B845F2">
        <w:t>pwd</w:t>
      </w:r>
      <w:proofErr w:type="spellEnd"/>
      <w:r w:rsidRPr="00B845F2">
        <w:rPr>
          <w:rFonts w:eastAsia="Times New Roman"/>
          <w:shd w:val="clear" w:color="auto" w:fill="FFFFFF"/>
        </w:rPr>
        <w:t> a été exécutée et son contenu inséré dans la variable </w:t>
      </w:r>
      <w:r w:rsidRPr="00B845F2">
        <w:t>message</w:t>
      </w:r>
      <w:r w:rsidRPr="00B845F2">
        <w:rPr>
          <w:rFonts w:eastAsia="Times New Roman"/>
          <w:shd w:val="clear" w:color="auto" w:fill="FFFFFF"/>
        </w:rPr>
        <w:t> ! Nous avons ensuite affiché le contenu de la variable.</w:t>
      </w:r>
    </w:p>
    <w:p w14:paraId="741EBAF7" w14:textId="77777777" w:rsidR="0050777E" w:rsidRPr="00B845F2" w:rsidRDefault="0050777E" w:rsidP="00B845F2">
      <w:pPr>
        <w:rPr>
          <w:rFonts w:eastAsia="Times New Roman"/>
          <w:shd w:val="clear" w:color="auto" w:fill="FFFFFF"/>
        </w:rPr>
      </w:pPr>
    </w:p>
    <w:p w14:paraId="2D1E687A" w14:textId="77777777" w:rsidR="0050777E" w:rsidRPr="00B845F2" w:rsidRDefault="0050777E" w:rsidP="00B845F2">
      <w:pPr>
        <w:rPr>
          <w:rFonts w:eastAsia="Times New Roman"/>
          <w:shd w:val="clear" w:color="auto" w:fill="FFFFFF"/>
        </w:rPr>
      </w:pPr>
      <w:r w:rsidRPr="00B845F2">
        <w:rPr>
          <w:rFonts w:eastAsia="Times New Roman"/>
          <w:shd w:val="clear" w:color="auto" w:fill="FFFFFF"/>
        </w:rPr>
        <w:t>Read : demander une saisie</w:t>
      </w:r>
    </w:p>
    <w:p w14:paraId="7DD3E365" w14:textId="77777777" w:rsidR="008F2D9C" w:rsidRPr="00B845F2" w:rsidRDefault="008F2D9C" w:rsidP="00B845F2">
      <w:pPr>
        <w:rPr>
          <w:rFonts w:eastAsia="Times New Roman"/>
          <w:shd w:val="clear" w:color="auto" w:fill="FFFFFF"/>
        </w:rPr>
      </w:pPr>
    </w:p>
    <w:p w14:paraId="15F99F1D" w14:textId="77777777" w:rsidR="008F2D9C" w:rsidRPr="00B845F2" w:rsidRDefault="008F2D9C" w:rsidP="00B845F2">
      <w:pPr>
        <w:rPr>
          <w:rFonts w:eastAsia="Times New Roman"/>
          <w:shd w:val="clear" w:color="auto" w:fill="FFFFFF"/>
          <w:lang w:val="en-US"/>
        </w:rPr>
      </w:pPr>
      <w:proofErr w:type="spellStart"/>
      <w:proofErr w:type="gramStart"/>
      <w:r w:rsidRPr="00B845F2">
        <w:rPr>
          <w:rFonts w:eastAsia="Times New Roman"/>
          <w:shd w:val="clear" w:color="auto" w:fill="FFFFFF"/>
          <w:lang w:val="en-US"/>
        </w:rPr>
        <w:t>Syntaxe</w:t>
      </w:r>
      <w:proofErr w:type="spellEnd"/>
      <w:r w:rsidRPr="00B845F2">
        <w:rPr>
          <w:rFonts w:eastAsia="Times New Roman"/>
          <w:shd w:val="clear" w:color="auto" w:fill="FFFFFF"/>
          <w:lang w:val="en-US"/>
        </w:rPr>
        <w:t> :</w:t>
      </w:r>
      <w:proofErr w:type="gramEnd"/>
      <w:r w:rsidRPr="00B845F2">
        <w:rPr>
          <w:rFonts w:eastAsia="Times New Roman"/>
          <w:shd w:val="clear" w:color="auto" w:fill="FFFFFF"/>
          <w:lang w:val="en-US"/>
        </w:rPr>
        <w:t xml:space="preserve"> read </w:t>
      </w:r>
      <w:proofErr w:type="spellStart"/>
      <w:r w:rsidRPr="00B845F2">
        <w:rPr>
          <w:rFonts w:eastAsia="Times New Roman"/>
          <w:shd w:val="clear" w:color="auto" w:fill="FFFFFF"/>
          <w:lang w:val="en-US"/>
        </w:rPr>
        <w:t>NomVariable</w:t>
      </w:r>
      <w:proofErr w:type="spellEnd"/>
    </w:p>
    <w:p w14:paraId="262AC376" w14:textId="77777777" w:rsidR="008F2D9C" w:rsidRPr="00B845F2" w:rsidRDefault="008F2D9C" w:rsidP="00B845F2">
      <w:pPr>
        <w:rPr>
          <w:rFonts w:eastAsia="Times New Roman"/>
          <w:shd w:val="clear" w:color="auto" w:fill="FFFFFF"/>
          <w:lang w:val="en-US"/>
        </w:rPr>
      </w:pPr>
    </w:p>
    <w:p w14:paraId="1E3EA209" w14:textId="77777777" w:rsidR="008F2D9C" w:rsidRPr="00B845F2" w:rsidRDefault="008F2D9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w:t>
      </w:r>
      <w:proofErr w:type="gramEnd"/>
      <w:r w:rsidRPr="00B845F2">
        <w:rPr>
          <w:rFonts w:eastAsia="Times New Roman"/>
          <w:color w:val="FFFFFF"/>
          <w:shd w:val="clear" w:color="auto" w:fill="000000"/>
          <w:lang w:val="en-US"/>
        </w:rPr>
        <w:t>bin/bash</w:t>
      </w:r>
    </w:p>
    <w:p w14:paraId="63DAE698" w14:textId="77777777" w:rsidR="008F2D9C" w:rsidRPr="00B845F2" w:rsidRDefault="008F2D9C" w:rsidP="00B845F2">
      <w:pPr>
        <w:rPr>
          <w:rFonts w:eastAsia="Times New Roman"/>
          <w:color w:val="FFFFFF"/>
          <w:shd w:val="clear" w:color="auto" w:fill="000000"/>
          <w:lang w:val="en-US"/>
        </w:rPr>
      </w:pPr>
    </w:p>
    <w:p w14:paraId="5FCD3F51" w14:textId="77777777" w:rsidR="008F2D9C" w:rsidRPr="00B845F2" w:rsidRDefault="008F2D9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read</w:t>
      </w:r>
      <w:proofErr w:type="gramEnd"/>
      <w:r w:rsidRPr="00B845F2">
        <w:rPr>
          <w:rFonts w:eastAsia="Times New Roman"/>
          <w:color w:val="FFFFFF"/>
          <w:shd w:val="clear" w:color="auto" w:fill="000000"/>
          <w:lang w:val="en-US"/>
        </w:rPr>
        <w:t> nom</w:t>
      </w:r>
    </w:p>
    <w:p w14:paraId="6002E80E" w14:textId="77777777" w:rsidR="008F2D9C" w:rsidRPr="00B845F2" w:rsidRDefault="008F2D9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"Bonjour $nom !"</w:t>
      </w:r>
    </w:p>
    <w:p w14:paraId="3071E98C" w14:textId="77777777" w:rsidR="008F2D9C" w:rsidRPr="00B845F2" w:rsidRDefault="008F2D9C" w:rsidP="00B845F2">
      <w:pPr>
        <w:rPr>
          <w:rFonts w:eastAsia="Times New Roman"/>
          <w:color w:val="FFFFFF"/>
          <w:shd w:val="clear" w:color="auto" w:fill="000000"/>
        </w:rPr>
      </w:pPr>
    </w:p>
    <w:p w14:paraId="70B5AF5E" w14:textId="3A957C1C" w:rsidR="008F2D9C" w:rsidRPr="00B845F2" w:rsidRDefault="008F2D9C" w:rsidP="00B845F2">
      <w:pPr>
        <w:rPr>
          <w:rFonts w:eastAsia="Times New Roman"/>
          <w:shd w:val="clear" w:color="auto" w:fill="FFFFFF"/>
        </w:rPr>
      </w:pPr>
      <w:r w:rsidRPr="00B845F2">
        <w:rPr>
          <w:rFonts w:eastAsia="Times New Roman"/>
          <w:shd w:val="clear" w:color="auto" w:fill="FFFFFF"/>
        </w:rPr>
        <w:t xml:space="preserve">Là rien ne va s’afficher car </w:t>
      </w:r>
      <w:proofErr w:type="spellStart"/>
      <w:r w:rsidRPr="00B845F2">
        <w:rPr>
          <w:rFonts w:eastAsia="Times New Roman"/>
          <w:shd w:val="clear" w:color="auto" w:fill="FFFFFF"/>
        </w:rPr>
        <w:t>shell</w:t>
      </w:r>
      <w:proofErr w:type="spellEnd"/>
      <w:r w:rsidRPr="00B845F2">
        <w:rPr>
          <w:rFonts w:eastAsia="Times New Roman"/>
          <w:shd w:val="clear" w:color="auto" w:fill="FFFFFF"/>
        </w:rPr>
        <w:t xml:space="preserve"> attend que tu tapes ton nom, c’est comme un input en python</w:t>
      </w:r>
    </w:p>
    <w:p w14:paraId="1D195A9B" w14:textId="77777777" w:rsidR="008F2D9C" w:rsidRPr="00B845F2" w:rsidRDefault="008F2D9C" w:rsidP="00B845F2">
      <w:pPr>
        <w:rPr>
          <w:rFonts w:eastAsia="Times New Roman"/>
        </w:rPr>
      </w:pPr>
    </w:p>
    <w:p w14:paraId="6A8D54EC" w14:textId="77777777" w:rsidR="008F2D9C" w:rsidRPr="00B845F2" w:rsidRDefault="008F2D9C" w:rsidP="00B845F2">
      <w:pPr>
        <w:rPr>
          <w:rFonts w:eastAsia="Times New Roman"/>
          <w:shd w:val="clear" w:color="auto" w:fill="FFFFFF"/>
        </w:rPr>
      </w:pPr>
    </w:p>
    <w:p w14:paraId="56776A09" w14:textId="77777777" w:rsidR="008F2D9C" w:rsidRPr="00B845F2" w:rsidRDefault="008F2D9C" w:rsidP="00B845F2">
      <w:pPr>
        <w:rPr>
          <w:rFonts w:eastAsia="Times New Roman"/>
          <w:color w:val="FFFFFF"/>
          <w:shd w:val="clear" w:color="auto" w:fill="000000"/>
        </w:rPr>
      </w:pPr>
      <w:r w:rsidRPr="00B845F2">
        <w:rPr>
          <w:rFonts w:eastAsia="Times New Roman"/>
          <w:color w:val="FFFFFF"/>
          <w:shd w:val="clear" w:color="auto" w:fill="000000"/>
        </w:rPr>
        <w:t>Mathieu</w:t>
      </w:r>
    </w:p>
    <w:p w14:paraId="3E2BB136" w14:textId="77777777" w:rsidR="008F2D9C" w:rsidRPr="00B845F2" w:rsidRDefault="008F2D9C" w:rsidP="00B845F2">
      <w:pPr>
        <w:rPr>
          <w:rFonts w:eastAsia="Times New Roman"/>
        </w:rPr>
      </w:pPr>
      <w:r w:rsidRPr="00B845F2">
        <w:rPr>
          <w:rFonts w:eastAsia="Times New Roman"/>
          <w:color w:val="FFFFFF"/>
          <w:shd w:val="clear" w:color="auto" w:fill="000000"/>
        </w:rPr>
        <w:t>Bonjour Mathieu !</w:t>
      </w:r>
    </w:p>
    <w:p w14:paraId="354DA33E" w14:textId="62E69910" w:rsidR="00E56AE5" w:rsidRPr="00B845F2" w:rsidRDefault="00E56AE5" w:rsidP="00B845F2">
      <w:pPr>
        <w:rPr>
          <w:rFonts w:eastAsia="Times New Roman"/>
          <w:shd w:val="clear" w:color="auto" w:fill="FFFFFF"/>
        </w:rPr>
      </w:pPr>
    </w:p>
    <w:p w14:paraId="3DBC09CF" w14:textId="3DBD21D1" w:rsidR="00942624" w:rsidRPr="00B845F2" w:rsidRDefault="00942624" w:rsidP="00B845F2">
      <w:pPr>
        <w:rPr>
          <w:rFonts w:eastAsia="Times New Roman"/>
          <w:shd w:val="clear" w:color="auto" w:fill="FFFFFF"/>
        </w:rPr>
      </w:pPr>
      <w:r w:rsidRPr="00B845F2">
        <w:rPr>
          <w:rFonts w:eastAsia="Times New Roman"/>
          <w:shd w:val="clear" w:color="auto" w:fill="FFFFFF"/>
        </w:rPr>
        <w:t>Tu peux afficher plusieurs variables :</w:t>
      </w:r>
    </w:p>
    <w:p w14:paraId="3844261D" w14:textId="3F435444" w:rsidR="00E56AE5" w:rsidRPr="00B845F2" w:rsidRDefault="00E56AE5"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FBE7D0D" w14:textId="77777777" w:rsidR="00942624" w:rsidRPr="00B845F2" w:rsidRDefault="00942624" w:rsidP="00B845F2">
      <w:pPr>
        <w:rPr>
          <w:rFonts w:eastAsia="Times New Roman"/>
          <w:color w:val="FFFFFF"/>
          <w:shd w:val="clear" w:color="auto" w:fill="000000"/>
        </w:rPr>
      </w:pPr>
      <w:proofErr w:type="gramStart"/>
      <w:r w:rsidRPr="00B845F2">
        <w:rPr>
          <w:rFonts w:eastAsia="Times New Roman"/>
          <w:color w:val="FFFFFF"/>
          <w:shd w:val="clear" w:color="auto" w:fill="000000"/>
        </w:rPr>
        <w:t>#!/</w:t>
      </w:r>
      <w:proofErr w:type="gramEnd"/>
      <w:r w:rsidRPr="00B845F2">
        <w:rPr>
          <w:rFonts w:eastAsia="Times New Roman"/>
          <w:color w:val="FFFFFF"/>
          <w:shd w:val="clear" w:color="auto" w:fill="000000"/>
        </w:rPr>
        <w:t>bin/</w:t>
      </w:r>
      <w:proofErr w:type="spellStart"/>
      <w:r w:rsidRPr="00B845F2">
        <w:rPr>
          <w:rFonts w:eastAsia="Times New Roman"/>
          <w:color w:val="FFFFFF"/>
          <w:shd w:val="clear" w:color="auto" w:fill="000000"/>
        </w:rPr>
        <w:t>bash</w:t>
      </w:r>
      <w:proofErr w:type="spellEnd"/>
    </w:p>
    <w:p w14:paraId="39D0272D" w14:textId="77777777" w:rsidR="00942624" w:rsidRPr="00B845F2" w:rsidRDefault="00942624" w:rsidP="00B845F2">
      <w:pPr>
        <w:rPr>
          <w:rFonts w:eastAsia="Times New Roman"/>
          <w:color w:val="FFFFFF"/>
          <w:shd w:val="clear" w:color="auto" w:fill="000000"/>
        </w:rPr>
      </w:pPr>
    </w:p>
    <w:p w14:paraId="017BBFD2" w14:textId="77777777" w:rsidR="00942624" w:rsidRPr="00B845F2" w:rsidRDefault="00942624"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read</w:t>
      </w:r>
      <w:proofErr w:type="spellEnd"/>
      <w:proofErr w:type="gramEnd"/>
      <w:r w:rsidRPr="00B845F2">
        <w:rPr>
          <w:rFonts w:eastAsia="Times New Roman"/>
          <w:color w:val="FFFFFF"/>
          <w:shd w:val="clear" w:color="auto" w:fill="000000"/>
        </w:rPr>
        <w:t> nom </w:t>
      </w:r>
      <w:proofErr w:type="spellStart"/>
      <w:r w:rsidRPr="00B845F2">
        <w:rPr>
          <w:rFonts w:eastAsia="Times New Roman"/>
          <w:color w:val="FFFFFF"/>
          <w:shd w:val="clear" w:color="auto" w:fill="000000"/>
        </w:rPr>
        <w:t>prenom</w:t>
      </w:r>
      <w:proofErr w:type="spellEnd"/>
    </w:p>
    <w:p w14:paraId="037A7FEF" w14:textId="77777777" w:rsidR="00942624" w:rsidRPr="00B845F2" w:rsidRDefault="00942624" w:rsidP="00B845F2">
      <w:pPr>
        <w:rPr>
          <w:rFonts w:eastAsia="Times New Roman"/>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"Bonjour $nom $</w:t>
      </w:r>
      <w:proofErr w:type="spellStart"/>
      <w:r w:rsidRPr="00B845F2">
        <w:rPr>
          <w:rFonts w:eastAsia="Times New Roman"/>
          <w:color w:val="FFFFFF"/>
          <w:shd w:val="clear" w:color="auto" w:fill="000000"/>
        </w:rPr>
        <w:t>prenom</w:t>
      </w:r>
      <w:proofErr w:type="spellEnd"/>
      <w:r w:rsidRPr="00B845F2">
        <w:rPr>
          <w:rFonts w:eastAsia="Times New Roman"/>
          <w:color w:val="FFFFFF"/>
          <w:shd w:val="clear" w:color="auto" w:fill="000000"/>
        </w:rPr>
        <w:t> !"</w:t>
      </w:r>
    </w:p>
    <w:p w14:paraId="5D19A61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92FEDE0" w14:textId="77777777" w:rsidR="006A7F90" w:rsidRPr="00B845F2" w:rsidRDefault="006A7F90" w:rsidP="00B845F2">
      <w:pPr>
        <w:pStyle w:val="Heading4"/>
        <w:spacing w:before="0" w:after="150"/>
        <w:rPr>
          <w:lang w:val="fr-FR"/>
        </w:rPr>
      </w:pPr>
      <w:r w:rsidRPr="00B845F2">
        <w:rPr>
          <w:rStyle w:val="HTMLCode"/>
          <w:rFonts w:ascii="Times New Roman" w:hAnsi="Times New Roman" w:cs="Times New Roman"/>
          <w:sz w:val="24"/>
          <w:szCs w:val="24"/>
          <w:lang w:val="fr-FR"/>
        </w:rPr>
        <w:t>-p</w:t>
      </w:r>
      <w:r w:rsidRPr="00B845F2">
        <w:rPr>
          <w:lang w:val="fr-FR"/>
        </w:rPr>
        <w:t> : afficher un message de prompt</w:t>
      </w:r>
    </w:p>
    <w:p w14:paraId="4B93AFAB" w14:textId="77777777" w:rsidR="006A7F90" w:rsidRPr="00B845F2" w:rsidRDefault="006A7F90" w:rsidP="00B845F2">
      <w:pPr>
        <w:rPr>
          <w:rFonts w:eastAsia="Times New Roman"/>
        </w:rPr>
      </w:pPr>
      <w:r w:rsidRPr="00B845F2">
        <w:rPr>
          <w:rFonts w:eastAsia="Times New Roman"/>
          <w:shd w:val="clear" w:color="auto" w:fill="FFFFFF"/>
        </w:rPr>
        <w:t>Avec l'option</w:t>
      </w:r>
      <w:r w:rsidRPr="00B845F2">
        <w:rPr>
          <w:rStyle w:val="apple-converted-space"/>
          <w:rFonts w:eastAsia="Times New Roman"/>
          <w:shd w:val="clear" w:color="auto" w:fill="FFFFFF"/>
        </w:rPr>
        <w:t> </w:t>
      </w:r>
      <w:r w:rsidRPr="00B845F2">
        <w:rPr>
          <w:rStyle w:val="HTMLCode"/>
          <w:rFonts w:ascii="Times New Roman" w:hAnsi="Times New Roman" w:cs="Times New Roman"/>
          <w:sz w:val="24"/>
          <w:szCs w:val="24"/>
        </w:rPr>
        <w:t>-p</w:t>
      </w:r>
      <w:r w:rsidRPr="00B845F2">
        <w:rPr>
          <w:rStyle w:val="apple-converted-space"/>
          <w:rFonts w:eastAsia="Times New Roman"/>
          <w:shd w:val="clear" w:color="auto" w:fill="FFFFFF"/>
        </w:rPr>
        <w:t> </w:t>
      </w:r>
      <w:r w:rsidRPr="00B845F2">
        <w:rPr>
          <w:rFonts w:eastAsia="Times New Roman"/>
          <w:shd w:val="clear" w:color="auto" w:fill="FFFFFF"/>
        </w:rPr>
        <w:t>de</w:t>
      </w:r>
      <w:r w:rsidRPr="00B845F2">
        <w:rPr>
          <w:rStyle w:val="apple-converted-space"/>
          <w:rFonts w:eastAsia="Times New Roman"/>
          <w:shd w:val="clear" w:color="auto" w:fill="FFFFFF"/>
        </w:rPr>
        <w:t> </w:t>
      </w:r>
      <w:proofErr w:type="spellStart"/>
      <w:r w:rsidRPr="00B845F2">
        <w:rPr>
          <w:rStyle w:val="HTMLCode"/>
          <w:rFonts w:ascii="Times New Roman" w:hAnsi="Times New Roman" w:cs="Times New Roman"/>
          <w:sz w:val="24"/>
          <w:szCs w:val="24"/>
        </w:rPr>
        <w:t>read</w:t>
      </w:r>
      <w:proofErr w:type="spellEnd"/>
      <w:r w:rsidRPr="00B845F2">
        <w:rPr>
          <w:rFonts w:eastAsia="Times New Roman"/>
          <w:shd w:val="clear" w:color="auto" w:fill="FFFFFF"/>
        </w:rPr>
        <w:t>, vous pouvez faire cela :</w:t>
      </w:r>
    </w:p>
    <w:p w14:paraId="3C06832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5B46A08" w14:textId="77777777" w:rsidR="006A7F90" w:rsidRPr="00B845F2" w:rsidRDefault="006A7F90" w:rsidP="00B845F2">
      <w:pPr>
        <w:rPr>
          <w:rFonts w:eastAsia="Times New Roman"/>
          <w:color w:val="FFFFFF"/>
          <w:shd w:val="clear" w:color="auto" w:fill="000000"/>
        </w:rPr>
      </w:pPr>
      <w:proofErr w:type="gramStart"/>
      <w:r w:rsidRPr="00B845F2">
        <w:rPr>
          <w:rFonts w:eastAsia="Times New Roman"/>
          <w:color w:val="FFFFFF"/>
          <w:shd w:val="clear" w:color="auto" w:fill="000000"/>
        </w:rPr>
        <w:t>#!/</w:t>
      </w:r>
      <w:proofErr w:type="gramEnd"/>
      <w:r w:rsidRPr="00B845F2">
        <w:rPr>
          <w:rFonts w:eastAsia="Times New Roman"/>
          <w:color w:val="FFFFFF"/>
          <w:shd w:val="clear" w:color="auto" w:fill="000000"/>
        </w:rPr>
        <w:t>bin/</w:t>
      </w:r>
      <w:proofErr w:type="spellStart"/>
      <w:r w:rsidRPr="00B845F2">
        <w:rPr>
          <w:rFonts w:eastAsia="Times New Roman"/>
          <w:color w:val="FFFFFF"/>
          <w:shd w:val="clear" w:color="auto" w:fill="000000"/>
        </w:rPr>
        <w:t>bash</w:t>
      </w:r>
      <w:proofErr w:type="spellEnd"/>
    </w:p>
    <w:p w14:paraId="1554896E" w14:textId="77777777" w:rsidR="006A7F90" w:rsidRPr="00B845F2" w:rsidRDefault="006A7F90" w:rsidP="00B845F2">
      <w:pPr>
        <w:rPr>
          <w:rFonts w:eastAsia="Times New Roman"/>
          <w:color w:val="FFFFFF"/>
          <w:shd w:val="clear" w:color="auto" w:fill="000000"/>
        </w:rPr>
      </w:pPr>
    </w:p>
    <w:p w14:paraId="6728F03D" w14:textId="77777777" w:rsidR="006A7F90" w:rsidRPr="00B845F2" w:rsidRDefault="006A7F90"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read</w:t>
      </w:r>
      <w:proofErr w:type="spellEnd"/>
      <w:proofErr w:type="gramEnd"/>
      <w:r w:rsidRPr="00B845F2">
        <w:rPr>
          <w:rFonts w:eastAsia="Times New Roman"/>
          <w:color w:val="FFFFFF"/>
          <w:shd w:val="clear" w:color="auto" w:fill="000000"/>
        </w:rPr>
        <w:t> -p 'Entrez votre nom : ' nom</w:t>
      </w:r>
    </w:p>
    <w:p w14:paraId="2895459A" w14:textId="77777777" w:rsidR="006A7F90" w:rsidRPr="00B845F2" w:rsidRDefault="006A7F90" w:rsidP="00B845F2">
      <w:pPr>
        <w:rPr>
          <w:rFonts w:eastAsia="Times New Roman"/>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"Bonjour $nom !"</w:t>
      </w:r>
    </w:p>
    <w:p w14:paraId="7BC6FE1F" w14:textId="77777777" w:rsidR="006A7F90" w:rsidRPr="00B845F2" w:rsidRDefault="006A7F9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C44A936" w14:textId="77777777" w:rsidR="006A7F90" w:rsidRPr="00B845F2" w:rsidRDefault="006A7F90" w:rsidP="00B845F2">
      <w:pPr>
        <w:rPr>
          <w:rFonts w:eastAsia="Times New Roman"/>
        </w:rPr>
      </w:pPr>
      <w:r w:rsidRPr="00B845F2">
        <w:rPr>
          <w:rFonts w:eastAsia="Times New Roman"/>
          <w:shd w:val="clear" w:color="auto" w:fill="E6F4FA"/>
        </w:rPr>
        <w:t>Notez que le message</w:t>
      </w:r>
      <w:r w:rsidRPr="00B845F2">
        <w:rPr>
          <w:rStyle w:val="apple-converted-space"/>
          <w:rFonts w:eastAsia="Times New Roman"/>
          <w:shd w:val="clear" w:color="auto" w:fill="E6F4FA"/>
        </w:rPr>
        <w:t> </w:t>
      </w:r>
      <w:r w:rsidRPr="00B845F2">
        <w:rPr>
          <w:rStyle w:val="HTMLCode"/>
          <w:rFonts w:ascii="Times New Roman" w:hAnsi="Times New Roman" w:cs="Times New Roman"/>
          <w:sz w:val="24"/>
          <w:szCs w:val="24"/>
        </w:rPr>
        <w:t>'Entrez votre nom'</w:t>
      </w:r>
      <w:r w:rsidRPr="00B845F2">
        <w:rPr>
          <w:rStyle w:val="apple-converted-space"/>
          <w:rFonts w:eastAsia="Times New Roman"/>
          <w:shd w:val="clear" w:color="auto" w:fill="E6F4FA"/>
        </w:rPr>
        <w:t> </w:t>
      </w:r>
      <w:r w:rsidRPr="00B845F2">
        <w:rPr>
          <w:rFonts w:eastAsia="Times New Roman"/>
          <w:shd w:val="clear" w:color="auto" w:fill="E6F4FA"/>
        </w:rPr>
        <w:t xml:space="preserve">a été entouré de </w:t>
      </w:r>
      <w:proofErr w:type="spellStart"/>
      <w:r w:rsidRPr="00B845F2">
        <w:rPr>
          <w:rFonts w:eastAsia="Times New Roman"/>
          <w:shd w:val="clear" w:color="auto" w:fill="E6F4FA"/>
        </w:rPr>
        <w:t>quotes</w:t>
      </w:r>
      <w:proofErr w:type="spellEnd"/>
      <w:r w:rsidRPr="00B845F2">
        <w:rPr>
          <w:rFonts w:eastAsia="Times New Roman"/>
          <w:shd w:val="clear" w:color="auto" w:fill="E6F4FA"/>
        </w:rPr>
        <w:t xml:space="preserve">. Si on ne l'avait pas fait, le </w:t>
      </w:r>
      <w:proofErr w:type="spellStart"/>
      <w:r w:rsidRPr="00B845F2">
        <w:rPr>
          <w:rFonts w:eastAsia="Times New Roman"/>
          <w:shd w:val="clear" w:color="auto" w:fill="E6F4FA"/>
        </w:rPr>
        <w:t>bash</w:t>
      </w:r>
      <w:proofErr w:type="spellEnd"/>
      <w:r w:rsidRPr="00B845F2">
        <w:rPr>
          <w:rFonts w:eastAsia="Times New Roman"/>
          <w:shd w:val="clear" w:color="auto" w:fill="E6F4FA"/>
        </w:rPr>
        <w:t xml:space="preserve"> aurait considéré que chaque mot était un paramètre différent !</w:t>
      </w:r>
    </w:p>
    <w:p w14:paraId="019BFEF0" w14:textId="77777777" w:rsidR="006A7F90" w:rsidRPr="00B845F2" w:rsidRDefault="006A7F9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F38D8F1" w14:textId="77777777" w:rsidR="006A7F90" w:rsidRPr="00B845F2" w:rsidRDefault="006A7F90" w:rsidP="00B845F2">
      <w:pPr>
        <w:spacing w:after="225"/>
      </w:pPr>
      <w:r w:rsidRPr="00B845F2">
        <w:t>Résultat :</w:t>
      </w:r>
    </w:p>
    <w:p w14:paraId="62E747D3" w14:textId="77777777" w:rsidR="006A7F90" w:rsidRPr="00B845F2" w:rsidRDefault="006A7F90" w:rsidP="00B84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FFFF"/>
          <w:shd w:val="clear" w:color="auto" w:fill="000000"/>
        </w:rPr>
      </w:pPr>
      <w:r w:rsidRPr="00B845F2">
        <w:rPr>
          <w:color w:val="FFFFFF"/>
          <w:shd w:val="clear" w:color="auto" w:fill="000000"/>
        </w:rPr>
        <w:t>Entrez votre nom : Mathieu</w:t>
      </w:r>
    </w:p>
    <w:p w14:paraId="5DBB6548" w14:textId="77777777" w:rsidR="006A7F90" w:rsidRPr="00B845F2" w:rsidRDefault="006A7F90" w:rsidP="00B84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845F2">
        <w:rPr>
          <w:color w:val="FFFFFF"/>
          <w:shd w:val="clear" w:color="auto" w:fill="000000"/>
        </w:rPr>
        <w:t>Bonjour Mathieu !</w:t>
      </w:r>
    </w:p>
    <w:p w14:paraId="411C2C32" w14:textId="77777777" w:rsidR="006A7F90" w:rsidRPr="00B845F2" w:rsidRDefault="006A7F90"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350C8F5" w14:textId="77777777" w:rsidR="00F16C7A" w:rsidRPr="00B845F2" w:rsidRDefault="00F16C7A" w:rsidP="00B845F2">
      <w:pPr>
        <w:pStyle w:val="Heading4"/>
        <w:spacing w:before="0" w:after="150"/>
        <w:rPr>
          <w:lang w:val="fr-FR"/>
        </w:rPr>
      </w:pPr>
      <w:r w:rsidRPr="00B845F2">
        <w:rPr>
          <w:rStyle w:val="HTMLCode"/>
          <w:rFonts w:ascii="Times New Roman" w:hAnsi="Times New Roman" w:cs="Times New Roman"/>
          <w:sz w:val="24"/>
          <w:szCs w:val="24"/>
          <w:lang w:val="fr-FR"/>
        </w:rPr>
        <w:t>-s</w:t>
      </w:r>
      <w:r w:rsidRPr="00B845F2">
        <w:rPr>
          <w:lang w:val="fr-FR"/>
        </w:rPr>
        <w:t> : ne pas afficher le texte saisi</w:t>
      </w:r>
    </w:p>
    <w:p w14:paraId="4B8F176C" w14:textId="77777777" w:rsidR="00F16C7A" w:rsidRPr="00B845F2" w:rsidRDefault="00F16C7A"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8ED3A2C" w14:textId="438AD82C" w:rsidR="00F16C7A" w:rsidRPr="00B845F2" w:rsidRDefault="00F16C7A" w:rsidP="00B845F2">
      <w:pPr>
        <w:pStyle w:val="hoveredcourseelement"/>
        <w:spacing w:before="0" w:beforeAutospacing="0" w:after="225" w:afterAutospacing="0"/>
      </w:pPr>
      <w:proofErr w:type="gramStart"/>
      <w:r w:rsidRPr="00B845F2">
        <w:t>le</w:t>
      </w:r>
      <w:proofErr w:type="gramEnd"/>
      <w:r w:rsidRPr="00B845F2">
        <w:t xml:space="preserve"> paramètre</w:t>
      </w:r>
      <w:r w:rsidRPr="00B845F2">
        <w:rPr>
          <w:rStyle w:val="apple-converted-space"/>
        </w:rPr>
        <w:t> </w:t>
      </w:r>
      <w:r w:rsidRPr="00B845F2">
        <w:rPr>
          <w:rStyle w:val="HTMLCode"/>
          <w:rFonts w:ascii="Times New Roman" w:hAnsi="Times New Roman" w:cs="Times New Roman"/>
          <w:sz w:val="24"/>
          <w:szCs w:val="24"/>
        </w:rPr>
        <w:t>-s</w:t>
      </w:r>
      <w:r w:rsidRPr="00B845F2">
        <w:rPr>
          <w:rStyle w:val="apple-converted-space"/>
        </w:rPr>
        <w:t> </w:t>
      </w:r>
      <w:r w:rsidRPr="00B845F2">
        <w:t>masque les caractères que vous saisissez. Cela vous servira notamment si vous souhaitez que l'utilisateur entre un mot de passe :</w:t>
      </w:r>
    </w:p>
    <w:p w14:paraId="6FDD9C8C" w14:textId="77777777" w:rsidR="00F16C7A" w:rsidRPr="00B845F2" w:rsidRDefault="00F16C7A" w:rsidP="00B845F2">
      <w:pPr>
        <w:pStyle w:val="HTMLPreformatted"/>
        <w:rPr>
          <w:rStyle w:val="HTMLSample"/>
          <w:rFonts w:ascii="Times New Roman" w:hAnsi="Times New Roman" w:cs="Times New Roman"/>
          <w:color w:val="FFFFFF"/>
          <w:sz w:val="24"/>
          <w:szCs w:val="24"/>
          <w:shd w:val="clear" w:color="auto" w:fill="000000"/>
        </w:rPr>
      </w:pPr>
      <w:proofErr w:type="gramStart"/>
      <w:r w:rsidRPr="00B845F2">
        <w:rPr>
          <w:rStyle w:val="HTMLSample"/>
          <w:rFonts w:ascii="Times New Roman" w:hAnsi="Times New Roman" w:cs="Times New Roman"/>
          <w:color w:val="FFFFFF"/>
          <w:sz w:val="24"/>
          <w:szCs w:val="24"/>
          <w:shd w:val="clear" w:color="auto" w:fill="000000"/>
        </w:rPr>
        <w:t>#!/</w:t>
      </w:r>
      <w:proofErr w:type="gramEnd"/>
      <w:r w:rsidRPr="00B845F2">
        <w:rPr>
          <w:rStyle w:val="HTMLSample"/>
          <w:rFonts w:ascii="Times New Roman" w:hAnsi="Times New Roman" w:cs="Times New Roman"/>
          <w:color w:val="FFFFFF"/>
          <w:sz w:val="24"/>
          <w:szCs w:val="24"/>
          <w:shd w:val="clear" w:color="auto" w:fill="000000"/>
        </w:rPr>
        <w:t>bin/</w:t>
      </w:r>
      <w:proofErr w:type="spellStart"/>
      <w:r w:rsidRPr="00B845F2">
        <w:rPr>
          <w:rStyle w:val="HTMLSample"/>
          <w:rFonts w:ascii="Times New Roman" w:hAnsi="Times New Roman" w:cs="Times New Roman"/>
          <w:color w:val="FFFFFF"/>
          <w:sz w:val="24"/>
          <w:szCs w:val="24"/>
          <w:shd w:val="clear" w:color="auto" w:fill="000000"/>
        </w:rPr>
        <w:t>bash</w:t>
      </w:r>
      <w:proofErr w:type="spellEnd"/>
    </w:p>
    <w:p w14:paraId="23CB9CA6" w14:textId="77777777" w:rsidR="00F16C7A" w:rsidRPr="00B845F2" w:rsidRDefault="00F16C7A" w:rsidP="00B845F2">
      <w:pPr>
        <w:pStyle w:val="HTMLPreformatted"/>
        <w:rPr>
          <w:rStyle w:val="HTMLSample"/>
          <w:rFonts w:ascii="Times New Roman" w:hAnsi="Times New Roman" w:cs="Times New Roman"/>
          <w:color w:val="FFFFFF"/>
          <w:sz w:val="24"/>
          <w:szCs w:val="24"/>
          <w:shd w:val="clear" w:color="auto" w:fill="000000"/>
        </w:rPr>
      </w:pPr>
    </w:p>
    <w:p w14:paraId="55455476" w14:textId="77777777" w:rsidR="00F16C7A" w:rsidRPr="00B845F2" w:rsidRDefault="00F16C7A" w:rsidP="00B845F2">
      <w:pPr>
        <w:pStyle w:val="HTMLPreformatted"/>
        <w:rPr>
          <w:rStyle w:val="HTMLSample"/>
          <w:rFonts w:ascii="Times New Roman" w:hAnsi="Times New Roman" w:cs="Times New Roman"/>
          <w:color w:val="FFFFFF"/>
          <w:sz w:val="24"/>
          <w:szCs w:val="24"/>
          <w:shd w:val="clear" w:color="auto" w:fill="000000"/>
        </w:rPr>
      </w:pPr>
      <w:proofErr w:type="spellStart"/>
      <w:proofErr w:type="gramStart"/>
      <w:r w:rsidRPr="00B845F2">
        <w:rPr>
          <w:rStyle w:val="HTMLSample"/>
          <w:rFonts w:ascii="Times New Roman" w:hAnsi="Times New Roman" w:cs="Times New Roman"/>
          <w:color w:val="FFFFFF"/>
          <w:sz w:val="24"/>
          <w:szCs w:val="24"/>
          <w:shd w:val="clear" w:color="auto" w:fill="000000"/>
        </w:rPr>
        <w:t>read</w:t>
      </w:r>
      <w:proofErr w:type="spellEnd"/>
      <w:proofErr w:type="gramEnd"/>
      <w:r w:rsidRPr="00B845F2">
        <w:rPr>
          <w:rStyle w:val="HTMLSample"/>
          <w:rFonts w:ascii="Times New Roman" w:hAnsi="Times New Roman" w:cs="Times New Roman"/>
          <w:color w:val="FFFFFF"/>
          <w:sz w:val="24"/>
          <w:szCs w:val="24"/>
          <w:shd w:val="clear" w:color="auto" w:fill="000000"/>
        </w:rPr>
        <w:t> -p 'Entrez votre mot de passe : ' -s </w:t>
      </w:r>
      <w:proofErr w:type="spellStart"/>
      <w:r w:rsidRPr="00B845F2">
        <w:rPr>
          <w:rStyle w:val="HTMLSample"/>
          <w:rFonts w:ascii="Times New Roman" w:hAnsi="Times New Roman" w:cs="Times New Roman"/>
          <w:color w:val="FFFFFF"/>
          <w:sz w:val="24"/>
          <w:szCs w:val="24"/>
          <w:shd w:val="clear" w:color="auto" w:fill="000000"/>
        </w:rPr>
        <w:t>pass</w:t>
      </w:r>
      <w:proofErr w:type="spellEnd"/>
    </w:p>
    <w:p w14:paraId="5FC609A2" w14:textId="77777777" w:rsidR="00F16C7A" w:rsidRPr="00B845F2" w:rsidRDefault="00F16C7A" w:rsidP="00B845F2">
      <w:pPr>
        <w:pStyle w:val="HTMLPreformatted"/>
        <w:rPr>
          <w:rFonts w:ascii="Times New Roman" w:hAnsi="Times New Roman" w:cs="Times New Roman"/>
          <w:sz w:val="24"/>
          <w:szCs w:val="24"/>
        </w:rPr>
      </w:pPr>
      <w:proofErr w:type="gramStart"/>
      <w:r w:rsidRPr="00B845F2">
        <w:rPr>
          <w:rStyle w:val="HTMLSample"/>
          <w:rFonts w:ascii="Times New Roman" w:hAnsi="Times New Roman" w:cs="Times New Roman"/>
          <w:color w:val="FFFFFF"/>
          <w:sz w:val="24"/>
          <w:szCs w:val="24"/>
          <w:shd w:val="clear" w:color="auto" w:fill="000000"/>
        </w:rPr>
        <w:t>echo</w:t>
      </w:r>
      <w:proofErr w:type="gramEnd"/>
      <w:r w:rsidRPr="00B845F2">
        <w:rPr>
          <w:rStyle w:val="HTMLSample"/>
          <w:rFonts w:ascii="Times New Roman" w:hAnsi="Times New Roman" w:cs="Times New Roman"/>
          <w:color w:val="FFFFFF"/>
          <w:sz w:val="24"/>
          <w:szCs w:val="24"/>
          <w:shd w:val="clear" w:color="auto" w:fill="000000"/>
        </w:rPr>
        <w:t> -e "\nMerci ! Je vais dire à tout le monde que votre mot de passe est $pass ! :)"</w:t>
      </w:r>
    </w:p>
    <w:p w14:paraId="4B6C72BA" w14:textId="4093F643" w:rsidR="00F16C7A" w:rsidRPr="00B845F2" w:rsidRDefault="00F16C7A" w:rsidP="00B845F2">
      <w:pPr>
        <w:pStyle w:val="HTMLPreformatted"/>
        <w:spacing w:before="600"/>
        <w:rPr>
          <w:rStyle w:val="HTMLSample"/>
          <w:rFonts w:ascii="Times New Roman" w:hAnsi="Times New Roman" w:cs="Times New Roman"/>
          <w:color w:val="FFFFFF"/>
          <w:sz w:val="24"/>
          <w:szCs w:val="24"/>
          <w:shd w:val="clear" w:color="auto" w:fill="000000"/>
        </w:rPr>
      </w:pPr>
      <w:r w:rsidRPr="00B845F2">
        <w:rPr>
          <w:rStyle w:val="HTMLSample"/>
          <w:rFonts w:ascii="Times New Roman" w:hAnsi="Times New Roman" w:cs="Times New Roman"/>
          <w:color w:val="FFFFFF"/>
          <w:sz w:val="24"/>
          <w:szCs w:val="24"/>
          <w:shd w:val="clear" w:color="auto" w:fill="000000"/>
        </w:rPr>
        <w:t>Entrez votre mot de passe :</w:t>
      </w:r>
    </w:p>
    <w:p w14:paraId="1A7A3279" w14:textId="77777777" w:rsidR="00F16C7A" w:rsidRPr="00B845F2" w:rsidRDefault="00F16C7A" w:rsidP="00B845F2">
      <w:pPr>
        <w:pStyle w:val="HTMLPreformatted"/>
        <w:spacing w:before="600"/>
        <w:rPr>
          <w:rFonts w:ascii="Times New Roman" w:hAnsi="Times New Roman" w:cs="Times New Roman"/>
          <w:sz w:val="24"/>
          <w:szCs w:val="24"/>
        </w:rPr>
      </w:pPr>
      <w:r w:rsidRPr="00B845F2">
        <w:rPr>
          <w:rStyle w:val="HTMLSample"/>
          <w:rFonts w:ascii="Times New Roman" w:hAnsi="Times New Roman" w:cs="Times New Roman"/>
          <w:color w:val="FFFFFF"/>
          <w:sz w:val="24"/>
          <w:szCs w:val="24"/>
          <w:shd w:val="clear" w:color="auto" w:fill="000000"/>
        </w:rPr>
        <w:t>Merci ! Je vais dire à tout le monde que votre mot de passe est supertopsecret38 ! :)</w:t>
      </w:r>
    </w:p>
    <w:p w14:paraId="6D3A3398" w14:textId="77777777" w:rsidR="00F16C7A" w:rsidRPr="00B845F2" w:rsidRDefault="00F16C7A"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0E20FC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B83863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3FBE509" w14:textId="77777777" w:rsidR="00942624" w:rsidRPr="00B845F2" w:rsidRDefault="00942624" w:rsidP="00B845F2">
      <w:pPr>
        <w:rPr>
          <w:rFonts w:eastAsia="Times New Roman"/>
          <w:shd w:val="clear" w:color="auto" w:fill="FFFFFF"/>
        </w:rPr>
      </w:pPr>
    </w:p>
    <w:p w14:paraId="118E4697" w14:textId="77777777" w:rsidR="00942624" w:rsidRPr="00B845F2" w:rsidRDefault="00942624" w:rsidP="00B845F2">
      <w:pPr>
        <w:rPr>
          <w:rFonts w:eastAsia="Times New Roman"/>
        </w:rPr>
      </w:pPr>
      <w:proofErr w:type="spellStart"/>
      <w:proofErr w:type="gramStart"/>
      <w:r w:rsidRPr="00B845F2">
        <w:rPr>
          <w:rFonts w:eastAsia="Times New Roman"/>
          <w:shd w:val="clear" w:color="auto" w:fill="FFFFFF"/>
        </w:rPr>
        <w:t>omme</w:t>
      </w:r>
      <w:proofErr w:type="spellEnd"/>
      <w:proofErr w:type="gramEnd"/>
      <w:r w:rsidRPr="00B845F2">
        <w:rPr>
          <w:rFonts w:eastAsia="Times New Roman"/>
          <w:shd w:val="clear" w:color="auto" w:fill="FFFFFF"/>
        </w:rPr>
        <w:t xml:space="preserve"> un input en python</w:t>
      </w:r>
    </w:p>
    <w:p w14:paraId="5FC054F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A36CACD" w14:textId="77777777" w:rsidR="00942624" w:rsidRPr="00B845F2" w:rsidRDefault="0094262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30ED9F0" w14:textId="179F6FFC" w:rsidR="00942624" w:rsidRPr="00B845F2" w:rsidRDefault="00830693"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Les variables d’environnement</w:t>
      </w:r>
    </w:p>
    <w:p w14:paraId="6133B479" w14:textId="77777777" w:rsidR="00830693" w:rsidRPr="00B845F2" w:rsidRDefault="00830693"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671FFE4" w14:textId="0E72D2C1" w:rsidR="00BB6622" w:rsidRPr="00B845F2" w:rsidRDefault="00BB6622"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Les tableaux</w:t>
      </w:r>
    </w:p>
    <w:p w14:paraId="5AAAABCC" w14:textId="77777777" w:rsidR="00BB6622" w:rsidRPr="00B845F2" w:rsidRDefault="00BB6622" w:rsidP="00B845F2">
      <w:pPr>
        <w:pStyle w:val="hoveredcourseelement"/>
        <w:spacing w:before="0" w:beforeAutospacing="0" w:after="225" w:afterAutospacing="0"/>
      </w:pPr>
      <w:r w:rsidRPr="00B845F2">
        <w:t>Pour définir un tableau, on peut faire comme ceci :</w:t>
      </w:r>
    </w:p>
    <w:p w14:paraId="608DA1F3" w14:textId="77777777" w:rsidR="00BB6622" w:rsidRPr="00B845F2" w:rsidRDefault="00BB6622" w:rsidP="00B845F2">
      <w:pPr>
        <w:pStyle w:val="HTMLPreformatted"/>
        <w:rPr>
          <w:rFonts w:ascii="Times New Roman" w:hAnsi="Times New Roman" w:cs="Times New Roman"/>
          <w:sz w:val="24"/>
          <w:szCs w:val="24"/>
        </w:rPr>
      </w:pPr>
      <w:r w:rsidRPr="00B845F2">
        <w:rPr>
          <w:rStyle w:val="HTMLSample"/>
          <w:rFonts w:ascii="Times New Roman" w:hAnsi="Times New Roman" w:cs="Times New Roman"/>
          <w:color w:val="FFFFFF"/>
          <w:sz w:val="24"/>
          <w:szCs w:val="24"/>
          <w:shd w:val="clear" w:color="auto" w:fill="000000"/>
        </w:rPr>
        <w:t>tableau</w:t>
      </w:r>
      <w:proofErr w:type="gramStart"/>
      <w:r w:rsidRPr="00B845F2">
        <w:rPr>
          <w:rStyle w:val="HTMLSample"/>
          <w:rFonts w:ascii="Times New Roman" w:hAnsi="Times New Roman" w:cs="Times New Roman"/>
          <w:color w:val="FFFFFF"/>
          <w:sz w:val="24"/>
          <w:szCs w:val="24"/>
          <w:shd w:val="clear" w:color="auto" w:fill="000000"/>
        </w:rPr>
        <w:t>=(</w:t>
      </w:r>
      <w:proofErr w:type="gramEnd"/>
      <w:r w:rsidRPr="00B845F2">
        <w:rPr>
          <w:rStyle w:val="HTMLSample"/>
          <w:rFonts w:ascii="Times New Roman" w:hAnsi="Times New Roman" w:cs="Times New Roman"/>
          <w:color w:val="FFFFFF"/>
          <w:sz w:val="24"/>
          <w:szCs w:val="24"/>
          <w:shd w:val="clear" w:color="auto" w:fill="000000"/>
        </w:rPr>
        <w:t>'valeur0' 'valeur1' 'valeur2')</w:t>
      </w:r>
    </w:p>
    <w:p w14:paraId="348AD63F" w14:textId="77777777" w:rsidR="00BB6622" w:rsidRPr="00B845F2" w:rsidRDefault="00BB6622" w:rsidP="00B845F2">
      <w:pPr>
        <w:spacing w:after="225"/>
      </w:pPr>
      <w:r w:rsidRPr="00B845F2">
        <w:t>Cela crée une variable</w:t>
      </w:r>
      <w:r w:rsidRPr="00B845F2">
        <w:rPr>
          <w:rStyle w:val="apple-converted-space"/>
        </w:rPr>
        <w:t> </w:t>
      </w:r>
      <w:r w:rsidRPr="00B845F2">
        <w:rPr>
          <w:rStyle w:val="HTMLCode"/>
          <w:rFonts w:ascii="Times New Roman" w:hAnsi="Times New Roman" w:cs="Times New Roman"/>
          <w:sz w:val="24"/>
          <w:szCs w:val="24"/>
        </w:rPr>
        <w:t>tableau</w:t>
      </w:r>
      <w:r w:rsidRPr="00B845F2">
        <w:rPr>
          <w:rStyle w:val="apple-converted-space"/>
        </w:rPr>
        <w:t> </w:t>
      </w:r>
      <w:r w:rsidRPr="00B845F2">
        <w:t>qui contient trois valeurs (</w:t>
      </w:r>
      <w:r w:rsidRPr="00B845F2">
        <w:rPr>
          <w:rStyle w:val="HTMLCode"/>
          <w:rFonts w:ascii="Times New Roman" w:hAnsi="Times New Roman" w:cs="Times New Roman"/>
          <w:sz w:val="24"/>
          <w:szCs w:val="24"/>
        </w:rPr>
        <w:t>valeur0</w:t>
      </w:r>
      <w:r w:rsidRPr="00B845F2">
        <w:t>,</w:t>
      </w:r>
      <w:r w:rsidRPr="00B845F2">
        <w:rPr>
          <w:rStyle w:val="apple-converted-space"/>
        </w:rPr>
        <w:t> </w:t>
      </w:r>
      <w:r w:rsidRPr="00B845F2">
        <w:rPr>
          <w:rStyle w:val="HTMLCode"/>
          <w:rFonts w:ascii="Times New Roman" w:hAnsi="Times New Roman" w:cs="Times New Roman"/>
          <w:sz w:val="24"/>
          <w:szCs w:val="24"/>
        </w:rPr>
        <w:t>valeur1</w:t>
      </w:r>
      <w:r w:rsidRPr="00B845F2">
        <w:t>,</w:t>
      </w:r>
      <w:r w:rsidRPr="00B845F2">
        <w:rPr>
          <w:rStyle w:val="apple-converted-space"/>
        </w:rPr>
        <w:t> </w:t>
      </w:r>
      <w:r w:rsidRPr="00B845F2">
        <w:rPr>
          <w:rStyle w:val="HTMLCode"/>
          <w:rFonts w:ascii="Times New Roman" w:hAnsi="Times New Roman" w:cs="Times New Roman"/>
          <w:sz w:val="24"/>
          <w:szCs w:val="24"/>
        </w:rPr>
        <w:t>valeur2</w:t>
      </w:r>
      <w:r w:rsidRPr="00B845F2">
        <w:t>).</w:t>
      </w:r>
    </w:p>
    <w:p w14:paraId="4D4A091A" w14:textId="77777777" w:rsidR="00BB6622" w:rsidRPr="00B845F2" w:rsidRDefault="00BB6622" w:rsidP="00B845F2">
      <w:pPr>
        <w:spacing w:after="225"/>
      </w:pPr>
      <w:r w:rsidRPr="00B845F2">
        <w:t>Pour accéder à une case du tableau, il faut utiliser la syntaxe suivante :</w:t>
      </w:r>
    </w:p>
    <w:p w14:paraId="2C4BF899" w14:textId="77777777" w:rsidR="00BB6622" w:rsidRPr="00B845F2" w:rsidRDefault="00BB6622" w:rsidP="00B845F2">
      <w:pPr>
        <w:pStyle w:val="HTMLPreformatted"/>
        <w:rPr>
          <w:rFonts w:ascii="Times New Roman" w:hAnsi="Times New Roman" w:cs="Times New Roman"/>
          <w:sz w:val="24"/>
          <w:szCs w:val="24"/>
        </w:rPr>
      </w:pPr>
      <w:r w:rsidRPr="00B845F2">
        <w:rPr>
          <w:rStyle w:val="HTMLSample"/>
          <w:rFonts w:ascii="Times New Roman" w:hAnsi="Times New Roman" w:cs="Times New Roman"/>
          <w:color w:val="FFFFFF"/>
          <w:sz w:val="24"/>
          <w:szCs w:val="24"/>
          <w:shd w:val="clear" w:color="auto" w:fill="000000"/>
        </w:rPr>
        <w:t>${</w:t>
      </w:r>
      <w:proofErr w:type="gramStart"/>
      <w:r w:rsidRPr="00B845F2">
        <w:rPr>
          <w:rStyle w:val="HTMLSample"/>
          <w:rFonts w:ascii="Times New Roman" w:hAnsi="Times New Roman" w:cs="Times New Roman"/>
          <w:color w:val="FFFFFF"/>
          <w:sz w:val="24"/>
          <w:szCs w:val="24"/>
          <w:shd w:val="clear" w:color="auto" w:fill="000000"/>
        </w:rPr>
        <w:t>tableau[</w:t>
      </w:r>
      <w:proofErr w:type="gramEnd"/>
      <w:r w:rsidRPr="00B845F2">
        <w:rPr>
          <w:rStyle w:val="HTMLSample"/>
          <w:rFonts w:ascii="Times New Roman" w:hAnsi="Times New Roman" w:cs="Times New Roman"/>
          <w:color w:val="FFFFFF"/>
          <w:sz w:val="24"/>
          <w:szCs w:val="24"/>
          <w:shd w:val="clear" w:color="auto" w:fill="000000"/>
        </w:rPr>
        <w:t>2]}</w:t>
      </w:r>
    </w:p>
    <w:p w14:paraId="660BF294" w14:textId="77777777" w:rsidR="00BB6622" w:rsidRPr="00B845F2" w:rsidRDefault="00BB6622"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BCBA042" w14:textId="77777777" w:rsidR="00942624" w:rsidRPr="00B845F2" w:rsidRDefault="0094262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DCFD62C" w14:textId="77777777" w:rsidR="00942624" w:rsidRPr="00B845F2" w:rsidRDefault="0094262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8ADD21F" w14:textId="77777777" w:rsidR="00942624" w:rsidRPr="00B845F2" w:rsidRDefault="00942624" w:rsidP="00B845F2">
      <w:pPr>
        <w:rPr>
          <w:rFonts w:eastAsia="Times New Roman"/>
          <w:shd w:val="clear" w:color="auto" w:fill="FFFFFF"/>
        </w:rPr>
      </w:pPr>
    </w:p>
    <w:p w14:paraId="3F62E400" w14:textId="293C4840" w:rsidR="00942624" w:rsidRPr="00B845F2" w:rsidRDefault="00942624" w:rsidP="00B845F2">
      <w:pPr>
        <w:rPr>
          <w:rFonts w:eastAsia="Times New Roman"/>
        </w:rPr>
      </w:pPr>
    </w:p>
    <w:p w14:paraId="695839C9" w14:textId="075B3FDC" w:rsidR="00942624" w:rsidRPr="00B845F2" w:rsidRDefault="00BB6622"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Les conditions</w:t>
      </w:r>
    </w:p>
    <w:p w14:paraId="7C27B79E"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A3A3312" w14:textId="77777777" w:rsidR="003523BC" w:rsidRPr="00B845F2" w:rsidRDefault="003523BC" w:rsidP="00B845F2">
      <w:pPr>
        <w:pStyle w:val="hoveredcourseelement"/>
        <w:spacing w:before="0" w:beforeAutospacing="0" w:after="225" w:afterAutospacing="0"/>
      </w:pPr>
      <w:r w:rsidRPr="00B845F2">
        <w:t xml:space="preserve">La syntaxe en </w:t>
      </w:r>
      <w:proofErr w:type="spellStart"/>
      <w:r w:rsidRPr="00B845F2">
        <w:t>bash</w:t>
      </w:r>
      <w:proofErr w:type="spellEnd"/>
      <w:r w:rsidRPr="00B845F2">
        <w:t xml:space="preserve"> est la suivante :</w:t>
      </w:r>
    </w:p>
    <w:p w14:paraId="65C5F9C0" w14:textId="77777777" w:rsidR="003523BC" w:rsidRPr="00B845F2" w:rsidRDefault="003523BC" w:rsidP="00B845F2">
      <w:pPr>
        <w:pStyle w:val="HTMLPreformatted"/>
        <w:rPr>
          <w:rStyle w:val="HTMLSample"/>
          <w:rFonts w:ascii="Times New Roman" w:hAnsi="Times New Roman" w:cs="Times New Roman"/>
          <w:color w:val="FFFFFF"/>
          <w:sz w:val="24"/>
          <w:szCs w:val="24"/>
          <w:shd w:val="clear" w:color="auto" w:fill="000000"/>
          <w:lang w:val="en-US"/>
        </w:rPr>
      </w:pPr>
      <w:proofErr w:type="gramStart"/>
      <w:r w:rsidRPr="00B845F2">
        <w:rPr>
          <w:rStyle w:val="HTMLSample"/>
          <w:rFonts w:ascii="Times New Roman" w:hAnsi="Times New Roman" w:cs="Times New Roman"/>
          <w:color w:val="FFFFFF"/>
          <w:sz w:val="24"/>
          <w:szCs w:val="24"/>
          <w:shd w:val="clear" w:color="auto" w:fill="000000"/>
          <w:lang w:val="en-US"/>
        </w:rPr>
        <w:lastRenderedPageBreak/>
        <w:t>if</w:t>
      </w:r>
      <w:proofErr w:type="gramEnd"/>
      <w:r w:rsidRPr="00B845F2">
        <w:rPr>
          <w:rStyle w:val="HTMLSample"/>
          <w:rFonts w:ascii="Times New Roman" w:hAnsi="Times New Roman" w:cs="Times New Roman"/>
          <w:color w:val="FFFFFF"/>
          <w:sz w:val="24"/>
          <w:szCs w:val="24"/>
          <w:shd w:val="clear" w:color="auto" w:fill="000000"/>
          <w:lang w:val="en-US"/>
        </w:rPr>
        <w:t> [ test ]</w:t>
      </w:r>
    </w:p>
    <w:p w14:paraId="770B2E23" w14:textId="77777777" w:rsidR="003523BC" w:rsidRPr="00B845F2" w:rsidRDefault="003523BC" w:rsidP="00B845F2">
      <w:pPr>
        <w:pStyle w:val="HTMLPreformatted"/>
        <w:rPr>
          <w:rStyle w:val="HTMLSample"/>
          <w:rFonts w:ascii="Times New Roman" w:hAnsi="Times New Roman" w:cs="Times New Roman"/>
          <w:color w:val="FFFFFF"/>
          <w:sz w:val="24"/>
          <w:szCs w:val="24"/>
          <w:shd w:val="clear" w:color="auto" w:fill="000000"/>
          <w:lang w:val="en-US"/>
        </w:rPr>
      </w:pPr>
      <w:proofErr w:type="gramStart"/>
      <w:r w:rsidRPr="00B845F2">
        <w:rPr>
          <w:rStyle w:val="HTMLSample"/>
          <w:rFonts w:ascii="Times New Roman" w:hAnsi="Times New Roman" w:cs="Times New Roman"/>
          <w:color w:val="FFFFFF"/>
          <w:sz w:val="24"/>
          <w:szCs w:val="24"/>
          <w:shd w:val="clear" w:color="auto" w:fill="000000"/>
          <w:lang w:val="en-US"/>
        </w:rPr>
        <w:t>then</w:t>
      </w:r>
      <w:proofErr w:type="gramEnd"/>
    </w:p>
    <w:p w14:paraId="02F5EA6E" w14:textId="52AD9464" w:rsidR="003523BC" w:rsidRPr="00B845F2" w:rsidRDefault="003523BC" w:rsidP="00B845F2">
      <w:pPr>
        <w:pStyle w:val="HTMLPreformatted"/>
        <w:rPr>
          <w:rStyle w:val="HTMLSample"/>
          <w:rFonts w:ascii="Times New Roman" w:hAnsi="Times New Roman" w:cs="Times New Roman"/>
          <w:color w:val="FFFFFF"/>
          <w:sz w:val="24"/>
          <w:szCs w:val="24"/>
          <w:shd w:val="clear" w:color="auto" w:fill="000000"/>
          <w:lang w:val="en-US"/>
        </w:rPr>
      </w:pPr>
      <w:proofErr w:type="gramStart"/>
      <w:r w:rsidRPr="00B845F2">
        <w:rPr>
          <w:rStyle w:val="HTMLSample"/>
          <w:rFonts w:ascii="Times New Roman" w:hAnsi="Times New Roman" w:cs="Times New Roman"/>
          <w:color w:val="FFFFFF"/>
          <w:sz w:val="24"/>
          <w:szCs w:val="24"/>
          <w:shd w:val="clear" w:color="auto" w:fill="000000"/>
          <w:lang w:val="en-US"/>
        </w:rPr>
        <w:t>echo</w:t>
      </w:r>
      <w:proofErr w:type="gramEnd"/>
      <w:r w:rsidRPr="00B845F2">
        <w:rPr>
          <w:rStyle w:val="HTMLSample"/>
          <w:rFonts w:ascii="Times New Roman" w:hAnsi="Times New Roman" w:cs="Times New Roman"/>
          <w:color w:val="FFFFFF"/>
          <w:sz w:val="24"/>
          <w:szCs w:val="24"/>
          <w:shd w:val="clear" w:color="auto" w:fill="000000"/>
          <w:lang w:val="en-US"/>
        </w:rPr>
        <w:t> "</w:t>
      </w:r>
      <w:proofErr w:type="spellStart"/>
      <w:r w:rsidRPr="00B845F2">
        <w:rPr>
          <w:rStyle w:val="HTMLSample"/>
          <w:rFonts w:ascii="Times New Roman" w:hAnsi="Times New Roman" w:cs="Times New Roman"/>
          <w:color w:val="FFFFFF"/>
          <w:sz w:val="24"/>
          <w:szCs w:val="24"/>
          <w:shd w:val="clear" w:color="auto" w:fill="000000"/>
          <w:lang w:val="en-US"/>
        </w:rPr>
        <w:t>C'est</w:t>
      </w:r>
      <w:proofErr w:type="spellEnd"/>
      <w:r w:rsidRPr="00B845F2">
        <w:rPr>
          <w:rStyle w:val="HTMLSample"/>
          <w:rFonts w:ascii="Times New Roman" w:hAnsi="Times New Roman" w:cs="Times New Roman"/>
          <w:color w:val="FFFFFF"/>
          <w:sz w:val="24"/>
          <w:szCs w:val="24"/>
          <w:shd w:val="clear" w:color="auto" w:fill="000000"/>
          <w:lang w:val="en-US"/>
        </w:rPr>
        <w:t> </w:t>
      </w:r>
      <w:proofErr w:type="spellStart"/>
      <w:r w:rsidRPr="00B845F2">
        <w:rPr>
          <w:rStyle w:val="HTMLSample"/>
          <w:rFonts w:ascii="Times New Roman" w:hAnsi="Times New Roman" w:cs="Times New Roman"/>
          <w:color w:val="FFFFFF"/>
          <w:sz w:val="24"/>
          <w:szCs w:val="24"/>
          <w:shd w:val="clear" w:color="auto" w:fill="000000"/>
          <w:lang w:val="en-US"/>
        </w:rPr>
        <w:t>vrai</w:t>
      </w:r>
      <w:proofErr w:type="spellEnd"/>
      <w:r w:rsidRPr="00B845F2">
        <w:rPr>
          <w:rStyle w:val="HTMLSample"/>
          <w:rFonts w:ascii="Times New Roman" w:hAnsi="Times New Roman" w:cs="Times New Roman"/>
          <w:color w:val="FFFFFF"/>
          <w:sz w:val="24"/>
          <w:szCs w:val="24"/>
          <w:shd w:val="clear" w:color="auto" w:fill="000000"/>
          <w:lang w:val="en-US"/>
        </w:rPr>
        <w:t>"</w:t>
      </w:r>
    </w:p>
    <w:p w14:paraId="2F2F3F3A" w14:textId="77777777" w:rsidR="003523BC" w:rsidRPr="00B845F2" w:rsidRDefault="003523BC" w:rsidP="00B845F2">
      <w:pPr>
        <w:pStyle w:val="HTMLPreformatted"/>
        <w:rPr>
          <w:rFonts w:ascii="Times New Roman" w:hAnsi="Times New Roman" w:cs="Times New Roman"/>
          <w:sz w:val="24"/>
          <w:szCs w:val="24"/>
        </w:rPr>
      </w:pPr>
      <w:proofErr w:type="gramStart"/>
      <w:r w:rsidRPr="00B845F2">
        <w:rPr>
          <w:rStyle w:val="HTMLSample"/>
          <w:rFonts w:ascii="Times New Roman" w:hAnsi="Times New Roman" w:cs="Times New Roman"/>
          <w:color w:val="FFFFFF"/>
          <w:sz w:val="24"/>
          <w:szCs w:val="24"/>
          <w:shd w:val="clear" w:color="auto" w:fill="000000"/>
        </w:rPr>
        <w:t>fi</w:t>
      </w:r>
      <w:proofErr w:type="gramEnd"/>
    </w:p>
    <w:p w14:paraId="1ABC22D5"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E9117BA"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1244E8" w14:textId="77777777" w:rsidR="003523BC" w:rsidRPr="00B845F2" w:rsidRDefault="003523BC" w:rsidP="00B845F2">
      <w:pPr>
        <w:rPr>
          <w:rFonts w:eastAsia="Times New Roman"/>
        </w:rPr>
      </w:pPr>
      <w:r w:rsidRPr="00B845F2">
        <w:rPr>
          <w:rFonts w:eastAsia="Times New Roman"/>
          <w:shd w:val="clear" w:color="auto" w:fill="F9D2D8"/>
        </w:rPr>
        <w:t xml:space="preserve">Vous noterez — c'est très important — qu'il y a des espaces à l'intérieur des crochets. On ne doit pas </w:t>
      </w:r>
      <w:proofErr w:type="gramStart"/>
      <w:r w:rsidRPr="00B845F2">
        <w:rPr>
          <w:rFonts w:eastAsia="Times New Roman"/>
          <w:shd w:val="clear" w:color="auto" w:fill="F9D2D8"/>
        </w:rPr>
        <w:t>écrire</w:t>
      </w:r>
      <w:r w:rsidRPr="00B845F2">
        <w:rPr>
          <w:rStyle w:val="HTMLCode"/>
          <w:rFonts w:ascii="Times New Roman" w:hAnsi="Times New Roman" w:cs="Times New Roman"/>
          <w:sz w:val="24"/>
          <w:szCs w:val="24"/>
        </w:rPr>
        <w:t>[</w:t>
      </w:r>
      <w:proofErr w:type="gramEnd"/>
      <w:r w:rsidRPr="00B845F2">
        <w:rPr>
          <w:rStyle w:val="HTMLCode"/>
          <w:rFonts w:ascii="Times New Roman" w:hAnsi="Times New Roman" w:cs="Times New Roman"/>
          <w:sz w:val="24"/>
          <w:szCs w:val="24"/>
        </w:rPr>
        <w:t>test]</w:t>
      </w:r>
      <w:r w:rsidRPr="00B845F2">
        <w:rPr>
          <w:rFonts w:eastAsia="Times New Roman"/>
          <w:shd w:val="clear" w:color="auto" w:fill="F9D2D8"/>
        </w:rPr>
        <w:t>mais</w:t>
      </w:r>
      <w:r w:rsidRPr="00B845F2">
        <w:rPr>
          <w:rStyle w:val="HTMLCode"/>
          <w:rFonts w:ascii="Times New Roman" w:hAnsi="Times New Roman" w:cs="Times New Roman"/>
          <w:sz w:val="24"/>
          <w:szCs w:val="24"/>
        </w:rPr>
        <w:t>[ test ]</w:t>
      </w:r>
      <w:r w:rsidRPr="00B845F2">
        <w:rPr>
          <w:rFonts w:eastAsia="Times New Roman"/>
          <w:shd w:val="clear" w:color="auto" w:fill="F9D2D8"/>
        </w:rPr>
        <w:t> !</w:t>
      </w:r>
    </w:p>
    <w:p w14:paraId="5F4805F2"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FD1ADD7" w14:textId="77777777" w:rsidR="00942624" w:rsidRPr="00B845F2" w:rsidRDefault="0094262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B05B889" w14:textId="77777777" w:rsidR="003523BC" w:rsidRPr="00B845F2" w:rsidRDefault="003523BC" w:rsidP="00B845F2">
      <w:pPr>
        <w:rPr>
          <w:rFonts w:eastAsia="Times New Roman"/>
          <w:color w:val="FFFFFF"/>
          <w:shd w:val="clear" w:color="auto" w:fill="000000"/>
        </w:rPr>
      </w:pPr>
      <w:proofErr w:type="gramStart"/>
      <w:r w:rsidRPr="00B845F2">
        <w:rPr>
          <w:rFonts w:eastAsia="Times New Roman"/>
          <w:color w:val="FFFFFF"/>
          <w:shd w:val="clear" w:color="auto" w:fill="000000"/>
        </w:rPr>
        <w:t>#!/</w:t>
      </w:r>
      <w:proofErr w:type="gramEnd"/>
      <w:r w:rsidRPr="00B845F2">
        <w:rPr>
          <w:rFonts w:eastAsia="Times New Roman"/>
          <w:color w:val="FFFFFF"/>
          <w:shd w:val="clear" w:color="auto" w:fill="000000"/>
        </w:rPr>
        <w:t>bin/</w:t>
      </w:r>
      <w:proofErr w:type="spellStart"/>
      <w:r w:rsidRPr="00B845F2">
        <w:rPr>
          <w:rFonts w:eastAsia="Times New Roman"/>
          <w:color w:val="FFFFFF"/>
          <w:shd w:val="clear" w:color="auto" w:fill="000000"/>
        </w:rPr>
        <w:t>bash</w:t>
      </w:r>
      <w:proofErr w:type="spellEnd"/>
    </w:p>
    <w:p w14:paraId="1585369D" w14:textId="77777777" w:rsidR="003523BC" w:rsidRPr="00B845F2" w:rsidRDefault="003523BC" w:rsidP="00B845F2">
      <w:pPr>
        <w:rPr>
          <w:rFonts w:eastAsia="Times New Roman"/>
          <w:color w:val="FFFFFF"/>
          <w:shd w:val="clear" w:color="auto" w:fill="000000"/>
        </w:rPr>
      </w:pPr>
    </w:p>
    <w:p w14:paraId="328CEC85" w14:textId="77777777" w:rsidR="003523BC" w:rsidRPr="00B845F2" w:rsidRDefault="003523BC" w:rsidP="00B845F2">
      <w:pPr>
        <w:rPr>
          <w:rFonts w:eastAsia="Times New Roman"/>
          <w:color w:val="FFFFFF"/>
          <w:shd w:val="clear" w:color="auto" w:fill="000000"/>
        </w:rPr>
      </w:pPr>
      <w:proofErr w:type="gramStart"/>
      <w:r w:rsidRPr="00B845F2">
        <w:rPr>
          <w:rFonts w:eastAsia="Times New Roman"/>
          <w:color w:val="FFFFFF"/>
          <w:shd w:val="clear" w:color="auto" w:fill="000000"/>
        </w:rPr>
        <w:t>nom</w:t>
      </w:r>
      <w:proofErr w:type="gramEnd"/>
      <w:r w:rsidRPr="00B845F2">
        <w:rPr>
          <w:rFonts w:eastAsia="Times New Roman"/>
          <w:color w:val="FFFFFF"/>
          <w:shd w:val="clear" w:color="auto" w:fill="000000"/>
        </w:rPr>
        <w:t>="Bruno"</w:t>
      </w:r>
    </w:p>
    <w:p w14:paraId="635A68BB" w14:textId="77777777" w:rsidR="003523BC" w:rsidRPr="00B845F2" w:rsidRDefault="003523BC" w:rsidP="00B845F2">
      <w:pPr>
        <w:rPr>
          <w:rFonts w:eastAsia="Times New Roman"/>
          <w:color w:val="FFFFFF"/>
          <w:shd w:val="clear" w:color="auto" w:fill="000000"/>
        </w:rPr>
      </w:pPr>
    </w:p>
    <w:p w14:paraId="1E70B38A" w14:textId="77777777" w:rsidR="003523BC" w:rsidRPr="00B845F2" w:rsidRDefault="003523B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if</w:t>
      </w:r>
      <w:proofErr w:type="gramEnd"/>
      <w:r w:rsidRPr="00B845F2">
        <w:rPr>
          <w:rFonts w:eastAsia="Times New Roman"/>
          <w:color w:val="FFFFFF"/>
          <w:shd w:val="clear" w:color="auto" w:fill="000000"/>
          <w:lang w:val="en-US"/>
        </w:rPr>
        <w:t> [ $nom = "Bruno" ]</w:t>
      </w:r>
    </w:p>
    <w:p w14:paraId="64A4744C" w14:textId="77777777" w:rsidR="003523BC" w:rsidRPr="00B845F2" w:rsidRDefault="003523B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then</w:t>
      </w:r>
      <w:proofErr w:type="gramEnd"/>
    </w:p>
    <w:p w14:paraId="140E662C" w14:textId="6822A661" w:rsidR="003523BC" w:rsidRPr="00B845F2" w:rsidRDefault="003523B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echo</w:t>
      </w:r>
      <w:proofErr w:type="gramEnd"/>
      <w:r w:rsidRPr="00B845F2">
        <w:rPr>
          <w:rFonts w:eastAsia="Times New Roman"/>
          <w:color w:val="FFFFFF"/>
          <w:shd w:val="clear" w:color="auto" w:fill="000000"/>
          <w:lang w:val="en-US"/>
        </w:rPr>
        <w:t> "</w:t>
      </w:r>
      <w:proofErr w:type="spellStart"/>
      <w:r w:rsidRPr="00B845F2">
        <w:rPr>
          <w:rFonts w:eastAsia="Times New Roman"/>
          <w:color w:val="FFFFFF"/>
          <w:shd w:val="clear" w:color="auto" w:fill="000000"/>
          <w:lang w:val="en-US"/>
        </w:rPr>
        <w:t>Salut</w:t>
      </w:r>
      <w:proofErr w:type="spellEnd"/>
      <w:r w:rsidRPr="00B845F2">
        <w:rPr>
          <w:rFonts w:eastAsia="Times New Roman"/>
          <w:color w:val="FFFFFF"/>
          <w:shd w:val="clear" w:color="auto" w:fill="000000"/>
          <w:lang w:val="en-US"/>
        </w:rPr>
        <w:t> Bruno !"</w:t>
      </w:r>
    </w:p>
    <w:p w14:paraId="0772624E" w14:textId="77777777" w:rsidR="003523BC" w:rsidRPr="00B845F2" w:rsidRDefault="003523BC" w:rsidP="00B845F2">
      <w:pPr>
        <w:rPr>
          <w:rFonts w:eastAsia="Times New Roman"/>
          <w:lang w:val="en-US"/>
        </w:rPr>
      </w:pPr>
      <w:proofErr w:type="gramStart"/>
      <w:r w:rsidRPr="00B845F2">
        <w:rPr>
          <w:rFonts w:eastAsia="Times New Roman"/>
          <w:color w:val="FFFFFF"/>
          <w:shd w:val="clear" w:color="auto" w:fill="000000"/>
          <w:lang w:val="en-US"/>
        </w:rPr>
        <w:t>fi</w:t>
      </w:r>
      <w:proofErr w:type="gramEnd"/>
    </w:p>
    <w:p w14:paraId="3A06E2C7" w14:textId="77777777" w:rsidR="00942624" w:rsidRPr="00B845F2" w:rsidRDefault="0094262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lang w:val="en-US"/>
        </w:rPr>
      </w:pPr>
    </w:p>
    <w:p w14:paraId="4A320647"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lang w:val="en-US"/>
        </w:rPr>
      </w:pPr>
    </w:p>
    <w:p w14:paraId="3536C5AF" w14:textId="0E8E40B3" w:rsidR="00942624"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lang w:val="en-US"/>
        </w:rPr>
      </w:pPr>
      <w:proofErr w:type="spellStart"/>
      <w:r w:rsidRPr="00B845F2">
        <w:rPr>
          <w:rFonts w:ascii="Times New Roman" w:eastAsia="Helvetica" w:hAnsi="Times New Roman" w:cs="Times New Roman"/>
          <w:sz w:val="24"/>
          <w:szCs w:val="24"/>
          <w:shd w:val="clear" w:color="auto" w:fill="FFFFFF"/>
          <w:lang w:val="en-US"/>
        </w:rPr>
        <w:t>Sinon</w:t>
      </w:r>
      <w:proofErr w:type="spellEnd"/>
    </w:p>
    <w:p w14:paraId="42994F91"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lang w:val="en-US"/>
        </w:rPr>
      </w:pPr>
    </w:p>
    <w:p w14:paraId="3A82B9D9" w14:textId="77777777" w:rsidR="003523BC" w:rsidRPr="00B845F2" w:rsidRDefault="003523B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w:t>
      </w:r>
      <w:proofErr w:type="gramEnd"/>
      <w:r w:rsidRPr="00B845F2">
        <w:rPr>
          <w:rFonts w:eastAsia="Times New Roman"/>
          <w:color w:val="FFFFFF"/>
          <w:shd w:val="clear" w:color="auto" w:fill="000000"/>
          <w:lang w:val="en-US"/>
        </w:rPr>
        <w:t>bin/bash</w:t>
      </w:r>
    </w:p>
    <w:p w14:paraId="442082F6" w14:textId="77777777" w:rsidR="003523BC" w:rsidRPr="00B845F2" w:rsidRDefault="003523BC" w:rsidP="00B845F2">
      <w:pPr>
        <w:rPr>
          <w:rFonts w:eastAsia="Times New Roman"/>
          <w:color w:val="FFFFFF"/>
          <w:shd w:val="clear" w:color="auto" w:fill="000000"/>
          <w:lang w:val="en-US"/>
        </w:rPr>
      </w:pPr>
    </w:p>
    <w:p w14:paraId="2E4CFBFF" w14:textId="77777777" w:rsidR="003523BC" w:rsidRPr="00B845F2" w:rsidRDefault="003523B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if</w:t>
      </w:r>
      <w:proofErr w:type="gramEnd"/>
      <w:r w:rsidRPr="00B845F2">
        <w:rPr>
          <w:rFonts w:eastAsia="Times New Roman"/>
          <w:color w:val="FFFFFF"/>
          <w:shd w:val="clear" w:color="auto" w:fill="000000"/>
          <w:lang w:val="en-US"/>
        </w:rPr>
        <w:t> [ $1 = "Bruno" ]</w:t>
      </w:r>
    </w:p>
    <w:p w14:paraId="5A6C3D4D" w14:textId="77777777" w:rsidR="003523BC" w:rsidRPr="00B845F2" w:rsidRDefault="003523B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then</w:t>
      </w:r>
      <w:proofErr w:type="gramEnd"/>
    </w:p>
    <w:p w14:paraId="0578A0BF" w14:textId="1455C037"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"Salut Bruno !"</w:t>
      </w:r>
    </w:p>
    <w:p w14:paraId="7FBB76D5" w14:textId="77777777"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else</w:t>
      </w:r>
      <w:proofErr w:type="spellEnd"/>
      <w:proofErr w:type="gramEnd"/>
    </w:p>
    <w:p w14:paraId="55CAB31A" w14:textId="38BBC3D0"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"J'te connais pas, ouste !"</w:t>
      </w:r>
    </w:p>
    <w:p w14:paraId="5C45D1AC" w14:textId="77777777" w:rsidR="003523BC" w:rsidRPr="00B845F2" w:rsidRDefault="003523BC" w:rsidP="00B845F2">
      <w:pPr>
        <w:rPr>
          <w:rFonts w:eastAsia="Times New Roman"/>
        </w:rPr>
      </w:pPr>
      <w:proofErr w:type="gramStart"/>
      <w:r w:rsidRPr="00B845F2">
        <w:rPr>
          <w:rFonts w:eastAsia="Times New Roman"/>
          <w:color w:val="FFFFFF"/>
          <w:shd w:val="clear" w:color="auto" w:fill="000000"/>
        </w:rPr>
        <w:t>fi</w:t>
      </w:r>
      <w:proofErr w:type="gramEnd"/>
    </w:p>
    <w:p w14:paraId="0254D066"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D899C88" w14:textId="75EDC1EB"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Sinon si</w:t>
      </w:r>
    </w:p>
    <w:p w14:paraId="23470093"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05A666A" w14:textId="77777777" w:rsidR="003523BC" w:rsidRPr="00B845F2" w:rsidRDefault="003523BC" w:rsidP="00B845F2">
      <w:pPr>
        <w:rPr>
          <w:rFonts w:eastAsia="Times New Roman"/>
          <w:color w:val="FFFFFF"/>
          <w:shd w:val="clear" w:color="auto" w:fill="000000"/>
        </w:rPr>
      </w:pPr>
      <w:proofErr w:type="gramStart"/>
      <w:r w:rsidRPr="00B845F2">
        <w:rPr>
          <w:rFonts w:eastAsia="Times New Roman"/>
          <w:color w:val="FFFFFF"/>
          <w:shd w:val="clear" w:color="auto" w:fill="000000"/>
        </w:rPr>
        <w:t>#!/</w:t>
      </w:r>
      <w:proofErr w:type="gramEnd"/>
      <w:r w:rsidRPr="00B845F2">
        <w:rPr>
          <w:rFonts w:eastAsia="Times New Roman"/>
          <w:color w:val="FFFFFF"/>
          <w:shd w:val="clear" w:color="auto" w:fill="000000"/>
        </w:rPr>
        <w:t>bin/</w:t>
      </w:r>
      <w:proofErr w:type="spellStart"/>
      <w:r w:rsidRPr="00B845F2">
        <w:rPr>
          <w:rFonts w:eastAsia="Times New Roman"/>
          <w:color w:val="FFFFFF"/>
          <w:shd w:val="clear" w:color="auto" w:fill="000000"/>
        </w:rPr>
        <w:t>bash</w:t>
      </w:r>
      <w:proofErr w:type="spellEnd"/>
    </w:p>
    <w:p w14:paraId="7717ACE6" w14:textId="77777777" w:rsidR="003523BC" w:rsidRPr="00B845F2" w:rsidRDefault="003523BC" w:rsidP="00B845F2">
      <w:pPr>
        <w:rPr>
          <w:rFonts w:eastAsia="Times New Roman"/>
          <w:color w:val="FFFFFF"/>
          <w:shd w:val="clear" w:color="auto" w:fill="000000"/>
        </w:rPr>
      </w:pPr>
    </w:p>
    <w:p w14:paraId="6250DCD4" w14:textId="77777777" w:rsidR="003523BC" w:rsidRPr="00B845F2" w:rsidRDefault="003523BC" w:rsidP="00B845F2">
      <w:pPr>
        <w:rPr>
          <w:rFonts w:eastAsia="Times New Roman"/>
          <w:color w:val="FFFFFF"/>
          <w:shd w:val="clear" w:color="auto" w:fill="000000"/>
        </w:rPr>
      </w:pPr>
      <w:r w:rsidRPr="00B845F2">
        <w:rPr>
          <w:rFonts w:eastAsia="Times New Roman"/>
          <w:color w:val="FFFFFF"/>
          <w:shd w:val="clear" w:color="auto" w:fill="000000"/>
        </w:rPr>
        <w:t>if </w:t>
      </w:r>
      <w:proofErr w:type="gramStart"/>
      <w:r w:rsidRPr="00B845F2">
        <w:rPr>
          <w:rFonts w:eastAsia="Times New Roman"/>
          <w:color w:val="FFFFFF"/>
          <w:shd w:val="clear" w:color="auto" w:fill="000000"/>
        </w:rPr>
        <w:t>[ $</w:t>
      </w:r>
      <w:proofErr w:type="gramEnd"/>
      <w:r w:rsidRPr="00B845F2">
        <w:rPr>
          <w:rFonts w:eastAsia="Times New Roman"/>
          <w:color w:val="FFFFFF"/>
          <w:shd w:val="clear" w:color="auto" w:fill="000000"/>
        </w:rPr>
        <w:t>1 = "Bruno" ]</w:t>
      </w:r>
    </w:p>
    <w:p w14:paraId="533492CC" w14:textId="77777777" w:rsidR="003523BC" w:rsidRPr="00B845F2" w:rsidRDefault="003523B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then</w:t>
      </w:r>
      <w:proofErr w:type="gramEnd"/>
    </w:p>
    <w:p w14:paraId="22F07786" w14:textId="1653E77E" w:rsidR="003523BC" w:rsidRPr="00B845F2" w:rsidRDefault="003523BC"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echo</w:t>
      </w:r>
      <w:proofErr w:type="gramEnd"/>
      <w:r w:rsidRPr="00B845F2">
        <w:rPr>
          <w:rFonts w:eastAsia="Times New Roman"/>
          <w:color w:val="FFFFFF"/>
          <w:shd w:val="clear" w:color="auto" w:fill="000000"/>
          <w:lang w:val="en-US"/>
        </w:rPr>
        <w:t> "</w:t>
      </w:r>
      <w:proofErr w:type="spellStart"/>
      <w:r w:rsidRPr="00B845F2">
        <w:rPr>
          <w:rFonts w:eastAsia="Times New Roman"/>
          <w:color w:val="FFFFFF"/>
          <w:shd w:val="clear" w:color="auto" w:fill="000000"/>
          <w:lang w:val="en-US"/>
        </w:rPr>
        <w:t>Salut</w:t>
      </w:r>
      <w:proofErr w:type="spellEnd"/>
      <w:r w:rsidRPr="00B845F2">
        <w:rPr>
          <w:rFonts w:eastAsia="Times New Roman"/>
          <w:color w:val="FFFFFF"/>
          <w:shd w:val="clear" w:color="auto" w:fill="000000"/>
          <w:lang w:val="en-US"/>
        </w:rPr>
        <w:t> Bruno !"</w:t>
      </w:r>
    </w:p>
    <w:p w14:paraId="7E261A3B" w14:textId="77777777" w:rsidR="003523BC" w:rsidRPr="00B845F2" w:rsidRDefault="003523BC" w:rsidP="00B845F2">
      <w:pPr>
        <w:rPr>
          <w:rFonts w:eastAsia="Times New Roman"/>
          <w:color w:val="FFFFFF"/>
          <w:shd w:val="clear" w:color="auto" w:fill="000000"/>
          <w:lang w:val="en-US"/>
        </w:rPr>
      </w:pPr>
      <w:proofErr w:type="spellStart"/>
      <w:proofErr w:type="gramStart"/>
      <w:r w:rsidRPr="00B845F2">
        <w:rPr>
          <w:rFonts w:eastAsia="Times New Roman"/>
          <w:color w:val="FFFFFF"/>
          <w:shd w:val="clear" w:color="auto" w:fill="000000"/>
          <w:lang w:val="en-US"/>
        </w:rPr>
        <w:t>elif</w:t>
      </w:r>
      <w:proofErr w:type="spellEnd"/>
      <w:proofErr w:type="gramEnd"/>
      <w:r w:rsidRPr="00B845F2">
        <w:rPr>
          <w:rFonts w:eastAsia="Times New Roman"/>
          <w:color w:val="FFFFFF"/>
          <w:shd w:val="clear" w:color="auto" w:fill="000000"/>
          <w:lang w:val="en-US"/>
        </w:rPr>
        <w:t> [ $1 = "Michel" ]</w:t>
      </w:r>
    </w:p>
    <w:p w14:paraId="16C93F60" w14:textId="77777777"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then</w:t>
      </w:r>
      <w:proofErr w:type="spellEnd"/>
      <w:proofErr w:type="gramEnd"/>
    </w:p>
    <w:p w14:paraId="4190F5C1" w14:textId="2BE499F3"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"Bien le bonjour Michel"</w:t>
      </w:r>
    </w:p>
    <w:p w14:paraId="7130C992" w14:textId="77777777" w:rsidR="003523BC" w:rsidRPr="00B845F2" w:rsidRDefault="003523BC" w:rsidP="00B845F2">
      <w:pPr>
        <w:rPr>
          <w:rFonts w:eastAsia="Times New Roman"/>
          <w:color w:val="FFFFFF"/>
          <w:shd w:val="clear" w:color="auto" w:fill="000000"/>
        </w:rPr>
      </w:pPr>
      <w:proofErr w:type="spellStart"/>
      <w:r w:rsidRPr="00B845F2">
        <w:rPr>
          <w:rFonts w:eastAsia="Times New Roman"/>
          <w:color w:val="FFFFFF"/>
          <w:shd w:val="clear" w:color="auto" w:fill="000000"/>
        </w:rPr>
        <w:t>elif</w:t>
      </w:r>
      <w:proofErr w:type="spellEnd"/>
      <w:r w:rsidRPr="00B845F2">
        <w:rPr>
          <w:rFonts w:eastAsia="Times New Roman"/>
          <w:color w:val="FFFFFF"/>
          <w:shd w:val="clear" w:color="auto" w:fill="000000"/>
        </w:rPr>
        <w:t> </w:t>
      </w:r>
      <w:proofErr w:type="gramStart"/>
      <w:r w:rsidRPr="00B845F2">
        <w:rPr>
          <w:rFonts w:eastAsia="Times New Roman"/>
          <w:color w:val="FFFFFF"/>
          <w:shd w:val="clear" w:color="auto" w:fill="000000"/>
        </w:rPr>
        <w:t>[ $</w:t>
      </w:r>
      <w:proofErr w:type="gramEnd"/>
      <w:r w:rsidRPr="00B845F2">
        <w:rPr>
          <w:rFonts w:eastAsia="Times New Roman"/>
          <w:color w:val="FFFFFF"/>
          <w:shd w:val="clear" w:color="auto" w:fill="000000"/>
        </w:rPr>
        <w:t>1 = "Jean" ]</w:t>
      </w:r>
    </w:p>
    <w:p w14:paraId="77B1EBC8" w14:textId="77777777"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then</w:t>
      </w:r>
      <w:proofErr w:type="spellEnd"/>
      <w:proofErr w:type="gramEnd"/>
    </w:p>
    <w:p w14:paraId="7FAF60B2" w14:textId="7BF2DC8F"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"Hé Jean, ça va ?"</w:t>
      </w:r>
    </w:p>
    <w:p w14:paraId="061D9569" w14:textId="77777777"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else</w:t>
      </w:r>
      <w:proofErr w:type="spellEnd"/>
      <w:proofErr w:type="gramEnd"/>
    </w:p>
    <w:p w14:paraId="37F9A3A7" w14:textId="2F045F9F" w:rsidR="003523BC" w:rsidRPr="00B845F2" w:rsidRDefault="003523BC"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"J'te connais pas, ouste !"</w:t>
      </w:r>
    </w:p>
    <w:p w14:paraId="7F081495" w14:textId="77777777" w:rsidR="003523BC" w:rsidRPr="00B845F2" w:rsidRDefault="003523BC" w:rsidP="00B845F2">
      <w:pPr>
        <w:rPr>
          <w:rFonts w:eastAsia="Times New Roman"/>
        </w:rPr>
      </w:pPr>
      <w:proofErr w:type="gramStart"/>
      <w:r w:rsidRPr="00B845F2">
        <w:rPr>
          <w:rFonts w:eastAsia="Times New Roman"/>
          <w:color w:val="FFFFFF"/>
          <w:shd w:val="clear" w:color="auto" w:fill="000000"/>
        </w:rPr>
        <w:t>fi</w:t>
      </w:r>
      <w:proofErr w:type="gramEnd"/>
    </w:p>
    <w:p w14:paraId="3D354F41"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40A8CF0" w14:textId="77777777" w:rsidR="003523BC" w:rsidRPr="00B845F2" w:rsidRDefault="003523BC"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3CDDA48" w14:textId="40AF70B8" w:rsidR="003523BC" w:rsidRPr="00B845F2" w:rsidRDefault="00154B7E"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Opérateurs :</w:t>
      </w:r>
    </w:p>
    <w:p w14:paraId="25841365" w14:textId="3B31FAD6" w:rsidR="00154B7E" w:rsidRPr="00B845F2" w:rsidRDefault="00154B7E"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w:t>
      </w:r>
      <w:proofErr w:type="spellStart"/>
      <w:r w:rsidRPr="00B845F2">
        <w:rPr>
          <w:rFonts w:ascii="Times New Roman" w:eastAsia="Helvetica" w:hAnsi="Times New Roman" w:cs="Times New Roman"/>
          <w:sz w:val="24"/>
          <w:szCs w:val="24"/>
          <w:shd w:val="clear" w:color="auto" w:fill="FFFFFF"/>
        </w:rPr>
        <w:t>lt</w:t>
      </w:r>
      <w:proofErr w:type="spellEnd"/>
      <w:r w:rsidRPr="00B845F2">
        <w:rPr>
          <w:rFonts w:ascii="Times New Roman" w:eastAsia="Helvetica" w:hAnsi="Times New Roman" w:cs="Times New Roman"/>
          <w:sz w:val="24"/>
          <w:szCs w:val="24"/>
          <w:shd w:val="clear" w:color="auto" w:fill="FFFFFF"/>
        </w:rPr>
        <w:t xml:space="preserve"> = &lt;</w:t>
      </w:r>
    </w:p>
    <w:p w14:paraId="56E8C748" w14:textId="7A249E9D" w:rsidR="00154B7E" w:rsidRPr="00B845F2" w:rsidRDefault="00154B7E"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lastRenderedPageBreak/>
        <w:t>-le = &lt;=</w:t>
      </w:r>
    </w:p>
    <w:p w14:paraId="0831D0D1" w14:textId="3588C65F" w:rsidR="00154B7E" w:rsidRPr="00B845F2" w:rsidRDefault="00154B7E"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r w:rsidRPr="00B845F2">
        <w:rPr>
          <w:rFonts w:ascii="Times New Roman" w:eastAsia="Helvetica" w:hAnsi="Times New Roman" w:cs="Times New Roman"/>
          <w:sz w:val="24"/>
          <w:szCs w:val="24"/>
          <w:shd w:val="clear" w:color="auto" w:fill="FFFFFF"/>
        </w:rPr>
        <w:t>-gt = &gt;</w:t>
      </w:r>
    </w:p>
    <w:p w14:paraId="69E5F22E" w14:textId="363C9D11" w:rsidR="00154B7E" w:rsidRPr="00B845F2" w:rsidRDefault="00154B7E"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lang w:val="en-US"/>
        </w:rPr>
      </w:pPr>
      <w:r w:rsidRPr="00B845F2">
        <w:rPr>
          <w:rFonts w:ascii="Times New Roman" w:eastAsia="Helvetica" w:hAnsi="Times New Roman" w:cs="Times New Roman"/>
          <w:sz w:val="24"/>
          <w:szCs w:val="24"/>
          <w:shd w:val="clear" w:color="auto" w:fill="FFFFFF"/>
          <w:lang w:val="en-US"/>
        </w:rPr>
        <w:t>-</w:t>
      </w:r>
      <w:proofErr w:type="spellStart"/>
      <w:proofErr w:type="gramStart"/>
      <w:r w:rsidRPr="00B845F2">
        <w:rPr>
          <w:rFonts w:ascii="Times New Roman" w:eastAsia="Helvetica" w:hAnsi="Times New Roman" w:cs="Times New Roman"/>
          <w:sz w:val="24"/>
          <w:szCs w:val="24"/>
          <w:shd w:val="clear" w:color="auto" w:fill="FFFFFF"/>
          <w:lang w:val="en-US"/>
        </w:rPr>
        <w:t>ge</w:t>
      </w:r>
      <w:proofErr w:type="spellEnd"/>
      <w:proofErr w:type="gramEnd"/>
      <w:r w:rsidRPr="00B845F2">
        <w:rPr>
          <w:rFonts w:ascii="Times New Roman" w:eastAsia="Helvetica" w:hAnsi="Times New Roman" w:cs="Times New Roman"/>
          <w:sz w:val="24"/>
          <w:szCs w:val="24"/>
          <w:shd w:val="clear" w:color="auto" w:fill="FFFFFF"/>
          <w:lang w:val="en-US"/>
        </w:rPr>
        <w:t xml:space="preserve"> = &gt;=</w:t>
      </w:r>
    </w:p>
    <w:p w14:paraId="4E625F0E" w14:textId="77777777" w:rsidR="00154B7E" w:rsidRPr="00B845F2" w:rsidRDefault="00154B7E"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lang w:val="en-US"/>
        </w:rPr>
      </w:pPr>
    </w:p>
    <w:p w14:paraId="3C19D3CC" w14:textId="77777777" w:rsidR="00154B7E" w:rsidRPr="00B845F2" w:rsidRDefault="00154B7E"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w:t>
      </w:r>
      <w:proofErr w:type="gramEnd"/>
      <w:r w:rsidRPr="00B845F2">
        <w:rPr>
          <w:rFonts w:eastAsia="Times New Roman"/>
          <w:color w:val="FFFFFF"/>
          <w:shd w:val="clear" w:color="auto" w:fill="000000"/>
          <w:lang w:val="en-US"/>
        </w:rPr>
        <w:t>bin/bash</w:t>
      </w:r>
    </w:p>
    <w:p w14:paraId="45DF0EC1" w14:textId="77777777" w:rsidR="00154B7E" w:rsidRPr="00B845F2" w:rsidRDefault="00154B7E" w:rsidP="00B845F2">
      <w:pPr>
        <w:rPr>
          <w:rFonts w:eastAsia="Times New Roman"/>
          <w:color w:val="FFFFFF"/>
          <w:shd w:val="clear" w:color="auto" w:fill="000000"/>
          <w:lang w:val="en-US"/>
        </w:rPr>
      </w:pPr>
    </w:p>
    <w:p w14:paraId="1945CD32" w14:textId="77777777" w:rsidR="00154B7E" w:rsidRPr="00B845F2" w:rsidRDefault="00154B7E"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if</w:t>
      </w:r>
      <w:proofErr w:type="gramEnd"/>
      <w:r w:rsidRPr="00B845F2">
        <w:rPr>
          <w:rFonts w:eastAsia="Times New Roman"/>
          <w:color w:val="FFFFFF"/>
          <w:shd w:val="clear" w:color="auto" w:fill="000000"/>
          <w:lang w:val="en-US"/>
        </w:rPr>
        <w:t> [ $1 -</w:t>
      </w:r>
      <w:proofErr w:type="spellStart"/>
      <w:r w:rsidRPr="00B845F2">
        <w:rPr>
          <w:rFonts w:eastAsia="Times New Roman"/>
          <w:color w:val="FFFFFF"/>
          <w:shd w:val="clear" w:color="auto" w:fill="000000"/>
          <w:lang w:val="en-US"/>
        </w:rPr>
        <w:t>ge</w:t>
      </w:r>
      <w:proofErr w:type="spellEnd"/>
      <w:r w:rsidRPr="00B845F2">
        <w:rPr>
          <w:rFonts w:eastAsia="Times New Roman"/>
          <w:color w:val="FFFFFF"/>
          <w:shd w:val="clear" w:color="auto" w:fill="000000"/>
          <w:lang w:val="en-US"/>
        </w:rPr>
        <w:t> 20 ]</w:t>
      </w:r>
    </w:p>
    <w:p w14:paraId="25DDAACB" w14:textId="77777777" w:rsidR="00154B7E" w:rsidRPr="00B845F2" w:rsidRDefault="00154B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then</w:t>
      </w:r>
      <w:proofErr w:type="spellEnd"/>
      <w:proofErr w:type="gramEnd"/>
    </w:p>
    <w:p w14:paraId="43EDE6FE" w14:textId="55D53266" w:rsidR="00154B7E" w:rsidRPr="00B845F2" w:rsidRDefault="00154B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"Vous avez envoyé 20 ou plus"</w:t>
      </w:r>
    </w:p>
    <w:p w14:paraId="18C36F6C" w14:textId="77777777" w:rsidR="00154B7E" w:rsidRPr="00B845F2" w:rsidRDefault="00154B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else</w:t>
      </w:r>
      <w:proofErr w:type="spellEnd"/>
      <w:proofErr w:type="gramEnd"/>
    </w:p>
    <w:p w14:paraId="1C965136" w14:textId="6EFB5283" w:rsidR="00154B7E" w:rsidRPr="00B845F2" w:rsidRDefault="00154B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"Vous avez envoyé moins de 20"</w:t>
      </w:r>
    </w:p>
    <w:p w14:paraId="4DB64953" w14:textId="77777777" w:rsidR="00154B7E" w:rsidRPr="00B845F2" w:rsidRDefault="00154B7E" w:rsidP="00B845F2">
      <w:pPr>
        <w:rPr>
          <w:rFonts w:eastAsia="Times New Roman"/>
        </w:rPr>
      </w:pPr>
      <w:proofErr w:type="gramStart"/>
      <w:r w:rsidRPr="00B845F2">
        <w:rPr>
          <w:rFonts w:eastAsia="Times New Roman"/>
          <w:color w:val="FFFFFF"/>
          <w:shd w:val="clear" w:color="auto" w:fill="000000"/>
        </w:rPr>
        <w:t>fi</w:t>
      </w:r>
      <w:proofErr w:type="gramEnd"/>
    </w:p>
    <w:p w14:paraId="2EE579AC" w14:textId="77777777" w:rsidR="00154B7E" w:rsidRPr="00B845F2" w:rsidRDefault="00154B7E"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14A98CD" w14:textId="77777777" w:rsidR="00942624" w:rsidRPr="00B845F2" w:rsidRDefault="0094262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43CA105" w14:textId="77777777" w:rsidR="00A9787E" w:rsidRPr="00B845F2" w:rsidRDefault="00A9787E" w:rsidP="00B845F2">
      <w:pPr>
        <w:pStyle w:val="Heading4"/>
        <w:spacing w:before="0" w:after="150"/>
        <w:rPr>
          <w:lang w:val="fr-FR"/>
        </w:rPr>
      </w:pPr>
      <w:r w:rsidRPr="00B845F2">
        <w:rPr>
          <w:lang w:val="fr-FR"/>
        </w:rPr>
        <w:t>Effectuer plusieurs tests à la fois</w:t>
      </w:r>
    </w:p>
    <w:p w14:paraId="04FA183C" w14:textId="77777777" w:rsidR="00A9787E" w:rsidRPr="00B845F2" w:rsidRDefault="00A9787E" w:rsidP="00B845F2">
      <w:pPr>
        <w:spacing w:after="225"/>
      </w:pPr>
      <w:r w:rsidRPr="00B845F2">
        <w:t xml:space="preserve">Dans </w:t>
      </w:r>
      <w:proofErr w:type="spellStart"/>
      <w:r w:rsidRPr="00B845F2">
        <w:t>un</w:t>
      </w:r>
      <w:r w:rsidRPr="00B845F2">
        <w:rPr>
          <w:rStyle w:val="HTMLCode"/>
          <w:rFonts w:ascii="Times New Roman" w:hAnsi="Times New Roman" w:cs="Times New Roman"/>
          <w:sz w:val="24"/>
          <w:szCs w:val="24"/>
        </w:rPr>
        <w:t>if</w:t>
      </w:r>
      <w:proofErr w:type="spellEnd"/>
      <w:r w:rsidRPr="00B845F2">
        <w:t>, il est possible de faire plusieurs tests à la fois. En général, on vérifie :</w:t>
      </w:r>
    </w:p>
    <w:p w14:paraId="098059FE" w14:textId="77777777" w:rsidR="00A9787E" w:rsidRPr="00B845F2" w:rsidRDefault="00A9787E" w:rsidP="00B845F2">
      <w:pPr>
        <w:pStyle w:val="NormalWeb"/>
        <w:numPr>
          <w:ilvl w:val="0"/>
          <w:numId w:val="62"/>
        </w:numPr>
        <w:spacing w:before="0" w:beforeAutospacing="0" w:after="45" w:afterAutospacing="0"/>
        <w:rPr>
          <w:color w:val="000000"/>
        </w:rPr>
      </w:pPr>
      <w:r w:rsidRPr="00B845F2">
        <w:rPr>
          <w:color w:val="000000"/>
        </w:rPr>
        <w:t>si un test est vrai</w:t>
      </w:r>
      <w:r w:rsidRPr="00B845F2">
        <w:rPr>
          <w:rStyle w:val="apple-converted-space"/>
          <w:color w:val="000000"/>
        </w:rPr>
        <w:t> </w:t>
      </w:r>
      <w:r w:rsidRPr="00B845F2">
        <w:rPr>
          <w:rStyle w:val="Strong"/>
          <w:color w:val="000000"/>
        </w:rPr>
        <w:t>ET</w:t>
      </w:r>
      <w:r w:rsidRPr="00B845F2">
        <w:rPr>
          <w:rStyle w:val="apple-converted-space"/>
          <w:color w:val="000000"/>
        </w:rPr>
        <w:t> </w:t>
      </w:r>
      <w:r w:rsidRPr="00B845F2">
        <w:rPr>
          <w:color w:val="000000"/>
        </w:rPr>
        <w:t>qu'un autre test est vrai ;</w:t>
      </w:r>
    </w:p>
    <w:p w14:paraId="1C090E7D" w14:textId="77777777" w:rsidR="00A9787E" w:rsidRPr="00B845F2" w:rsidRDefault="00A9787E" w:rsidP="00B845F2">
      <w:pPr>
        <w:pStyle w:val="NormalWeb"/>
        <w:numPr>
          <w:ilvl w:val="0"/>
          <w:numId w:val="62"/>
        </w:numPr>
        <w:spacing w:before="0" w:beforeAutospacing="0" w:after="45" w:afterAutospacing="0"/>
        <w:rPr>
          <w:color w:val="000000"/>
        </w:rPr>
      </w:pPr>
      <w:r w:rsidRPr="00B845F2">
        <w:rPr>
          <w:color w:val="000000"/>
        </w:rPr>
        <w:t>si un test est vrai</w:t>
      </w:r>
      <w:r w:rsidRPr="00B845F2">
        <w:rPr>
          <w:rStyle w:val="apple-converted-space"/>
          <w:color w:val="000000"/>
        </w:rPr>
        <w:t> </w:t>
      </w:r>
      <w:r w:rsidRPr="00B845F2">
        <w:rPr>
          <w:rStyle w:val="Strong"/>
          <w:color w:val="000000"/>
        </w:rPr>
        <w:t>OU</w:t>
      </w:r>
      <w:r w:rsidRPr="00B845F2">
        <w:rPr>
          <w:rStyle w:val="apple-converted-space"/>
          <w:color w:val="000000"/>
        </w:rPr>
        <w:t> </w:t>
      </w:r>
      <w:r w:rsidRPr="00B845F2">
        <w:rPr>
          <w:color w:val="000000"/>
        </w:rPr>
        <w:t>qu'un autre test est vrai.</w:t>
      </w:r>
    </w:p>
    <w:p w14:paraId="227D8124" w14:textId="77777777" w:rsidR="00A9787E" w:rsidRPr="00B845F2" w:rsidRDefault="00A9787E" w:rsidP="00B845F2">
      <w:pPr>
        <w:spacing w:after="225"/>
      </w:pPr>
      <w:r w:rsidRPr="00B845F2">
        <w:t>Les deux symboles à connaître sont :</w:t>
      </w:r>
    </w:p>
    <w:p w14:paraId="43D0109A" w14:textId="77777777" w:rsidR="00A9787E" w:rsidRPr="00B845F2" w:rsidRDefault="00A9787E" w:rsidP="00B845F2">
      <w:pPr>
        <w:pStyle w:val="NormalWeb"/>
        <w:numPr>
          <w:ilvl w:val="0"/>
          <w:numId w:val="63"/>
        </w:numPr>
        <w:spacing w:before="0" w:beforeAutospacing="0" w:after="45" w:afterAutospacing="0"/>
        <w:rPr>
          <w:color w:val="000000"/>
        </w:rPr>
      </w:pPr>
      <w:r w:rsidRPr="00B845F2">
        <w:rPr>
          <w:rStyle w:val="Strong"/>
          <w:color w:val="000000"/>
        </w:rPr>
        <w:t>&amp;&amp;</w:t>
      </w:r>
      <w:r w:rsidRPr="00B845F2">
        <w:rPr>
          <w:color w:val="000000"/>
        </w:rPr>
        <w:t> : signifie « et » ;</w:t>
      </w:r>
    </w:p>
    <w:p w14:paraId="2019CB93" w14:textId="77777777" w:rsidR="00A9787E" w:rsidRPr="00B845F2" w:rsidRDefault="00A9787E" w:rsidP="00B845F2">
      <w:pPr>
        <w:pStyle w:val="NormalWeb"/>
        <w:numPr>
          <w:ilvl w:val="0"/>
          <w:numId w:val="63"/>
        </w:numPr>
        <w:spacing w:before="0" w:beforeAutospacing="0" w:after="45" w:afterAutospacing="0"/>
        <w:rPr>
          <w:color w:val="000000"/>
        </w:rPr>
      </w:pPr>
      <w:r w:rsidRPr="00B845F2">
        <w:rPr>
          <w:rStyle w:val="Strong"/>
          <w:color w:val="000000"/>
        </w:rPr>
        <w:t>||</w:t>
      </w:r>
      <w:r w:rsidRPr="00B845F2">
        <w:rPr>
          <w:color w:val="000000"/>
        </w:rPr>
        <w:t> : signifie « ou ».</w:t>
      </w:r>
    </w:p>
    <w:p w14:paraId="7D45C90B" w14:textId="77777777" w:rsidR="00942624" w:rsidRPr="00B845F2" w:rsidRDefault="00942624" w:rsidP="00B845F2">
      <w:pPr>
        <w:rPr>
          <w:rFonts w:eastAsia="Times New Roman"/>
          <w:shd w:val="clear" w:color="auto" w:fill="FFFFFF"/>
        </w:rPr>
      </w:pPr>
    </w:p>
    <w:p w14:paraId="418A3C6A" w14:textId="77777777" w:rsidR="00A9787E" w:rsidRPr="00B845F2" w:rsidRDefault="00A9787E" w:rsidP="00B845F2">
      <w:pPr>
        <w:rPr>
          <w:rFonts w:eastAsia="Times New Roman"/>
          <w:color w:val="FFFFFF"/>
          <w:shd w:val="clear" w:color="auto" w:fill="000000"/>
        </w:rPr>
      </w:pPr>
      <w:proofErr w:type="gramStart"/>
      <w:r w:rsidRPr="00B845F2">
        <w:rPr>
          <w:rFonts w:eastAsia="Times New Roman"/>
          <w:color w:val="FFFFFF"/>
          <w:shd w:val="clear" w:color="auto" w:fill="000000"/>
        </w:rPr>
        <w:t>#!/</w:t>
      </w:r>
      <w:proofErr w:type="gramEnd"/>
      <w:r w:rsidRPr="00B845F2">
        <w:rPr>
          <w:rFonts w:eastAsia="Times New Roman"/>
          <w:color w:val="FFFFFF"/>
          <w:shd w:val="clear" w:color="auto" w:fill="000000"/>
        </w:rPr>
        <w:t>bin/</w:t>
      </w:r>
      <w:proofErr w:type="spellStart"/>
      <w:r w:rsidRPr="00B845F2">
        <w:rPr>
          <w:rFonts w:eastAsia="Times New Roman"/>
          <w:color w:val="FFFFFF"/>
          <w:shd w:val="clear" w:color="auto" w:fill="000000"/>
        </w:rPr>
        <w:t>bash</w:t>
      </w:r>
      <w:proofErr w:type="spellEnd"/>
    </w:p>
    <w:p w14:paraId="6F3C92D6" w14:textId="77777777" w:rsidR="00A9787E" w:rsidRPr="00B845F2" w:rsidRDefault="00A9787E" w:rsidP="00B845F2">
      <w:pPr>
        <w:rPr>
          <w:rFonts w:eastAsia="Times New Roman"/>
          <w:color w:val="FFFFFF"/>
          <w:shd w:val="clear" w:color="auto" w:fill="000000"/>
        </w:rPr>
      </w:pPr>
    </w:p>
    <w:p w14:paraId="01D9FDE7" w14:textId="77777777" w:rsidR="00A9787E" w:rsidRPr="00B845F2" w:rsidRDefault="00A9787E" w:rsidP="00B845F2">
      <w:pPr>
        <w:rPr>
          <w:rFonts w:eastAsia="Times New Roman"/>
          <w:color w:val="FFFFFF"/>
          <w:shd w:val="clear" w:color="auto" w:fill="000000"/>
        </w:rPr>
      </w:pPr>
      <w:r w:rsidRPr="00B845F2">
        <w:rPr>
          <w:rFonts w:eastAsia="Times New Roman"/>
          <w:color w:val="FFFFFF"/>
          <w:shd w:val="clear" w:color="auto" w:fill="000000"/>
        </w:rPr>
        <w:t>if </w:t>
      </w:r>
      <w:proofErr w:type="gramStart"/>
      <w:r w:rsidRPr="00B845F2">
        <w:rPr>
          <w:rFonts w:eastAsia="Times New Roman"/>
          <w:color w:val="FFFFFF"/>
          <w:shd w:val="clear" w:color="auto" w:fill="000000"/>
        </w:rPr>
        <w:t>[ $</w:t>
      </w:r>
      <w:proofErr w:type="gramEnd"/>
      <w:r w:rsidRPr="00B845F2">
        <w:rPr>
          <w:rFonts w:eastAsia="Times New Roman"/>
          <w:color w:val="FFFFFF"/>
          <w:shd w:val="clear" w:color="auto" w:fill="000000"/>
        </w:rPr>
        <w:t># -</w:t>
      </w:r>
      <w:proofErr w:type="spellStart"/>
      <w:r w:rsidRPr="00B845F2">
        <w:rPr>
          <w:rFonts w:eastAsia="Times New Roman"/>
          <w:color w:val="FFFFFF"/>
          <w:shd w:val="clear" w:color="auto" w:fill="000000"/>
        </w:rPr>
        <w:t>ge</w:t>
      </w:r>
      <w:proofErr w:type="spellEnd"/>
      <w:r w:rsidRPr="00B845F2">
        <w:rPr>
          <w:rFonts w:eastAsia="Times New Roman"/>
          <w:color w:val="FFFFFF"/>
          <w:shd w:val="clear" w:color="auto" w:fill="000000"/>
        </w:rPr>
        <w:t> 1 ] &amp;&amp; [ $1 = 'koala' ]</w:t>
      </w:r>
    </w:p>
    <w:p w14:paraId="22EE3899" w14:textId="77777777" w:rsidR="00A9787E" w:rsidRPr="00B845F2" w:rsidRDefault="00A978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then</w:t>
      </w:r>
      <w:proofErr w:type="spellEnd"/>
      <w:proofErr w:type="gramEnd"/>
    </w:p>
    <w:p w14:paraId="27FE0979" w14:textId="3A99552A" w:rsidR="00A9787E" w:rsidRPr="00B845F2" w:rsidRDefault="00A978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"Bravo !"</w:t>
      </w:r>
    </w:p>
    <w:p w14:paraId="57BE20CD" w14:textId="2765038D" w:rsidR="00A9787E" w:rsidRPr="00B845F2" w:rsidRDefault="00A978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"Vous connaissez le mot de passe"</w:t>
      </w:r>
    </w:p>
    <w:p w14:paraId="33FD3B01" w14:textId="77777777" w:rsidR="00A9787E" w:rsidRPr="00B845F2" w:rsidRDefault="00A978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else</w:t>
      </w:r>
      <w:proofErr w:type="spellEnd"/>
      <w:proofErr w:type="gramEnd"/>
    </w:p>
    <w:p w14:paraId="14CD69BC" w14:textId="69460326" w:rsidR="00A9787E" w:rsidRPr="00B845F2" w:rsidRDefault="00A9787E"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"Vous n'avez pas le bon mot de passe"</w:t>
      </w:r>
    </w:p>
    <w:p w14:paraId="275E1901" w14:textId="77777777" w:rsidR="00A9787E" w:rsidRPr="00B845F2" w:rsidRDefault="00A9787E" w:rsidP="00B845F2">
      <w:pPr>
        <w:rPr>
          <w:rFonts w:eastAsia="Times New Roman"/>
        </w:rPr>
      </w:pPr>
      <w:proofErr w:type="gramStart"/>
      <w:r w:rsidRPr="00B845F2">
        <w:rPr>
          <w:rFonts w:eastAsia="Times New Roman"/>
          <w:color w:val="FFFFFF"/>
          <w:shd w:val="clear" w:color="auto" w:fill="000000"/>
        </w:rPr>
        <w:t>fi</w:t>
      </w:r>
      <w:proofErr w:type="gramEnd"/>
    </w:p>
    <w:p w14:paraId="18A381E6" w14:textId="77777777" w:rsidR="00A9787E" w:rsidRPr="00B845F2" w:rsidRDefault="00A9787E" w:rsidP="00B845F2">
      <w:pPr>
        <w:rPr>
          <w:rFonts w:eastAsia="Times New Roman"/>
          <w:shd w:val="clear" w:color="auto" w:fill="FFFFFF"/>
        </w:rPr>
      </w:pPr>
    </w:p>
    <w:p w14:paraId="5FF20EAF" w14:textId="77777777" w:rsidR="00A9787E" w:rsidRPr="00B845F2" w:rsidRDefault="00A9787E" w:rsidP="00B845F2">
      <w:pPr>
        <w:rPr>
          <w:rFonts w:eastAsia="Times New Roman"/>
          <w:shd w:val="clear" w:color="auto" w:fill="FFFFFF"/>
        </w:rPr>
      </w:pPr>
    </w:p>
    <w:p w14:paraId="1E82C290" w14:textId="42FFD7CA" w:rsidR="001976F0" w:rsidRPr="00B845F2" w:rsidRDefault="001976F0" w:rsidP="00B845F2">
      <w:pPr>
        <w:rPr>
          <w:rFonts w:eastAsia="Times New Roman"/>
          <w:shd w:val="clear" w:color="auto" w:fill="FFFFFF"/>
        </w:rPr>
      </w:pPr>
      <w:r w:rsidRPr="00B845F2">
        <w:rPr>
          <w:rFonts w:eastAsia="Times New Roman"/>
          <w:shd w:val="clear" w:color="auto" w:fill="FFFFFF"/>
        </w:rPr>
        <w:t xml:space="preserve">Case : tester plusieurs </w:t>
      </w:r>
      <w:proofErr w:type="spellStart"/>
      <w:r w:rsidRPr="00B845F2">
        <w:rPr>
          <w:rFonts w:eastAsia="Times New Roman"/>
          <w:shd w:val="clear" w:color="auto" w:fill="FFFFFF"/>
        </w:rPr>
        <w:t>conditionsà</w:t>
      </w:r>
      <w:proofErr w:type="spellEnd"/>
      <w:r w:rsidRPr="00B845F2">
        <w:rPr>
          <w:rFonts w:eastAsia="Times New Roman"/>
          <w:shd w:val="clear" w:color="auto" w:fill="FFFFFF"/>
        </w:rPr>
        <w:t xml:space="preserve"> la fois :</w:t>
      </w:r>
    </w:p>
    <w:p w14:paraId="6C064083" w14:textId="77777777" w:rsidR="001976F0" w:rsidRPr="00B845F2" w:rsidRDefault="001976F0" w:rsidP="00B845F2">
      <w:pPr>
        <w:rPr>
          <w:rFonts w:eastAsia="Times New Roman"/>
          <w:shd w:val="clear" w:color="auto" w:fill="FFFFFF"/>
        </w:rPr>
      </w:pPr>
    </w:p>
    <w:p w14:paraId="38C1E918" w14:textId="77777777" w:rsidR="001976F0" w:rsidRPr="00B845F2" w:rsidRDefault="001976F0"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w:t>
      </w:r>
      <w:proofErr w:type="gramEnd"/>
      <w:r w:rsidRPr="00B845F2">
        <w:rPr>
          <w:rFonts w:eastAsia="Times New Roman"/>
          <w:color w:val="FFFFFF"/>
          <w:shd w:val="clear" w:color="auto" w:fill="000000"/>
          <w:lang w:val="en-US"/>
        </w:rPr>
        <w:t>bin/bash</w:t>
      </w:r>
    </w:p>
    <w:p w14:paraId="02181BC2" w14:textId="77777777" w:rsidR="001976F0" w:rsidRPr="00B845F2" w:rsidRDefault="001976F0" w:rsidP="00B845F2">
      <w:pPr>
        <w:rPr>
          <w:rFonts w:eastAsia="Times New Roman"/>
          <w:color w:val="FFFFFF"/>
          <w:shd w:val="clear" w:color="auto" w:fill="000000"/>
          <w:lang w:val="en-US"/>
        </w:rPr>
      </w:pPr>
    </w:p>
    <w:p w14:paraId="71ED9360" w14:textId="77777777" w:rsidR="001976F0" w:rsidRPr="00B845F2" w:rsidRDefault="001976F0"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case</w:t>
      </w:r>
      <w:proofErr w:type="gramEnd"/>
      <w:r w:rsidRPr="00B845F2">
        <w:rPr>
          <w:rFonts w:eastAsia="Times New Roman"/>
          <w:color w:val="FFFFFF"/>
          <w:shd w:val="clear" w:color="auto" w:fill="000000"/>
          <w:lang w:val="en-US"/>
        </w:rPr>
        <w:t> $1 in</w:t>
      </w:r>
    </w:p>
    <w:p w14:paraId="423BC908" w14:textId="3DF3BB38" w:rsidR="001976F0" w:rsidRPr="00B845F2" w:rsidRDefault="001976F0" w:rsidP="00B845F2">
      <w:pPr>
        <w:rPr>
          <w:rFonts w:eastAsia="Times New Roman"/>
          <w:color w:val="FFFFFF"/>
          <w:shd w:val="clear" w:color="auto" w:fill="000000"/>
        </w:rPr>
      </w:pPr>
      <w:r w:rsidRPr="00B845F2">
        <w:rPr>
          <w:rFonts w:eastAsia="Times New Roman"/>
          <w:color w:val="FFFFFF"/>
          <w:shd w:val="clear" w:color="auto" w:fill="000000"/>
        </w:rPr>
        <w:t>"Bruno")</w:t>
      </w:r>
    </w:p>
    <w:p w14:paraId="0A9C0BC1" w14:textId="4A623B32" w:rsidR="001976F0" w:rsidRPr="00B845F2" w:rsidRDefault="001976F0"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"Salut Bruno !"</w:t>
      </w:r>
    </w:p>
    <w:p w14:paraId="1F7BA868" w14:textId="3585BD90" w:rsidR="001976F0" w:rsidRPr="00B845F2" w:rsidRDefault="001976F0" w:rsidP="00B845F2">
      <w:pPr>
        <w:rPr>
          <w:rFonts w:eastAsia="Times New Roman"/>
          <w:color w:val="FFFFFF"/>
          <w:shd w:val="clear" w:color="auto" w:fill="000000"/>
        </w:rPr>
      </w:pPr>
      <w:r w:rsidRPr="00B845F2">
        <w:rPr>
          <w:rFonts w:eastAsia="Times New Roman"/>
          <w:color w:val="FFFFFF"/>
          <w:shd w:val="clear" w:color="auto" w:fill="000000"/>
        </w:rPr>
        <w:t>;;</w:t>
      </w:r>
    </w:p>
    <w:p w14:paraId="65F86795" w14:textId="66C61354" w:rsidR="001976F0" w:rsidRPr="00B845F2" w:rsidRDefault="001976F0" w:rsidP="00B845F2">
      <w:pPr>
        <w:rPr>
          <w:rFonts w:eastAsia="Times New Roman"/>
          <w:color w:val="FFFFFF"/>
          <w:shd w:val="clear" w:color="auto" w:fill="000000"/>
        </w:rPr>
      </w:pPr>
      <w:r w:rsidRPr="00B845F2">
        <w:rPr>
          <w:rFonts w:eastAsia="Times New Roman"/>
          <w:color w:val="FFFFFF"/>
          <w:shd w:val="clear" w:color="auto" w:fill="000000"/>
        </w:rPr>
        <w:t>"Michel")</w:t>
      </w:r>
    </w:p>
    <w:p w14:paraId="05AABC1D" w14:textId="57E06B6F" w:rsidR="001976F0" w:rsidRPr="00B845F2" w:rsidRDefault="001976F0"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"Bien le bonjour Michel"</w:t>
      </w:r>
    </w:p>
    <w:p w14:paraId="01FF571E" w14:textId="57866D12" w:rsidR="001976F0" w:rsidRPr="00B845F2" w:rsidRDefault="001976F0" w:rsidP="00B845F2">
      <w:pPr>
        <w:rPr>
          <w:rFonts w:eastAsia="Times New Roman"/>
          <w:color w:val="FFFFFF"/>
          <w:shd w:val="clear" w:color="auto" w:fill="000000"/>
        </w:rPr>
      </w:pPr>
      <w:r w:rsidRPr="00B845F2">
        <w:rPr>
          <w:rFonts w:eastAsia="Times New Roman"/>
          <w:color w:val="FFFFFF"/>
          <w:shd w:val="clear" w:color="auto" w:fill="000000"/>
        </w:rPr>
        <w:t>;;</w:t>
      </w:r>
    </w:p>
    <w:p w14:paraId="3BBDBE50" w14:textId="5B132D05" w:rsidR="001976F0" w:rsidRPr="00B845F2" w:rsidRDefault="001976F0" w:rsidP="00B845F2">
      <w:pPr>
        <w:rPr>
          <w:rFonts w:eastAsia="Times New Roman"/>
          <w:color w:val="FFFFFF"/>
          <w:shd w:val="clear" w:color="auto" w:fill="000000"/>
        </w:rPr>
      </w:pPr>
      <w:r w:rsidRPr="00B845F2">
        <w:rPr>
          <w:rFonts w:eastAsia="Times New Roman"/>
          <w:color w:val="FFFFFF"/>
          <w:shd w:val="clear" w:color="auto" w:fill="000000"/>
        </w:rPr>
        <w:t>"Jean")</w:t>
      </w:r>
    </w:p>
    <w:p w14:paraId="793AE78A" w14:textId="09B2FEB9" w:rsidR="001976F0" w:rsidRPr="00B845F2" w:rsidRDefault="001976F0"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"Hé Jean, ça va ?"</w:t>
      </w:r>
    </w:p>
    <w:p w14:paraId="63D1A03A" w14:textId="32E2B3E2" w:rsidR="001976F0" w:rsidRPr="00B845F2" w:rsidRDefault="001976F0" w:rsidP="00B845F2">
      <w:pPr>
        <w:rPr>
          <w:rFonts w:eastAsia="Times New Roman"/>
          <w:color w:val="FFFFFF"/>
          <w:shd w:val="clear" w:color="auto" w:fill="000000"/>
        </w:rPr>
      </w:pPr>
      <w:r w:rsidRPr="00B845F2">
        <w:rPr>
          <w:rFonts w:eastAsia="Times New Roman"/>
          <w:color w:val="FFFFFF"/>
          <w:shd w:val="clear" w:color="auto" w:fill="000000"/>
        </w:rPr>
        <w:t>;;</w:t>
      </w:r>
    </w:p>
    <w:p w14:paraId="7BFCBE16" w14:textId="3E1BB32D" w:rsidR="001976F0" w:rsidRPr="00B845F2" w:rsidRDefault="001976F0" w:rsidP="00B845F2">
      <w:pPr>
        <w:rPr>
          <w:rFonts w:eastAsia="Times New Roman"/>
          <w:color w:val="FFFFFF"/>
          <w:shd w:val="clear" w:color="auto" w:fill="000000"/>
        </w:rPr>
      </w:pPr>
      <w:r w:rsidRPr="00B845F2">
        <w:rPr>
          <w:rFonts w:eastAsia="Times New Roman"/>
          <w:color w:val="FFFFFF"/>
          <w:shd w:val="clear" w:color="auto" w:fill="000000"/>
        </w:rPr>
        <w:t>*)</w:t>
      </w:r>
    </w:p>
    <w:p w14:paraId="2A155D36" w14:textId="47B5A987" w:rsidR="001976F0" w:rsidRPr="00B845F2" w:rsidRDefault="001976F0"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lastRenderedPageBreak/>
        <w:t>echo</w:t>
      </w:r>
      <w:proofErr w:type="spellEnd"/>
      <w:proofErr w:type="gramEnd"/>
      <w:r w:rsidRPr="00B845F2">
        <w:rPr>
          <w:rFonts w:eastAsia="Times New Roman"/>
          <w:color w:val="FFFFFF"/>
          <w:shd w:val="clear" w:color="auto" w:fill="000000"/>
        </w:rPr>
        <w:t> "J'te connais pas, ouste !"</w:t>
      </w:r>
    </w:p>
    <w:p w14:paraId="10A5A6FA" w14:textId="1F357444" w:rsidR="001976F0" w:rsidRPr="00B845F2" w:rsidRDefault="001976F0" w:rsidP="00B845F2">
      <w:pPr>
        <w:rPr>
          <w:rFonts w:eastAsia="Times New Roman"/>
          <w:color w:val="FFFFFF"/>
          <w:shd w:val="clear" w:color="auto" w:fill="000000"/>
          <w:lang w:val="en-US"/>
        </w:rPr>
      </w:pPr>
      <w:r w:rsidRPr="00B845F2">
        <w:rPr>
          <w:rFonts w:eastAsia="Times New Roman"/>
          <w:color w:val="FFFFFF"/>
          <w:shd w:val="clear" w:color="auto" w:fill="000000"/>
          <w:lang w:val="en-US"/>
        </w:rPr>
        <w:t>;;</w:t>
      </w:r>
    </w:p>
    <w:p w14:paraId="3E038DCD" w14:textId="77777777" w:rsidR="001976F0" w:rsidRPr="00B845F2" w:rsidRDefault="001976F0" w:rsidP="00B845F2">
      <w:pPr>
        <w:rPr>
          <w:rFonts w:eastAsia="Times New Roman"/>
          <w:lang w:val="en-US"/>
        </w:rPr>
      </w:pPr>
      <w:proofErr w:type="spellStart"/>
      <w:proofErr w:type="gramStart"/>
      <w:r w:rsidRPr="00B845F2">
        <w:rPr>
          <w:rFonts w:eastAsia="Times New Roman"/>
          <w:color w:val="FFFFFF"/>
          <w:shd w:val="clear" w:color="auto" w:fill="000000"/>
          <w:lang w:val="en-US"/>
        </w:rPr>
        <w:t>esac</w:t>
      </w:r>
      <w:proofErr w:type="spellEnd"/>
      <w:proofErr w:type="gramEnd"/>
    </w:p>
    <w:p w14:paraId="46E5E384" w14:textId="77777777" w:rsidR="001976F0" w:rsidRPr="00B845F2" w:rsidRDefault="001976F0" w:rsidP="00B845F2">
      <w:pPr>
        <w:rPr>
          <w:rFonts w:eastAsia="Times New Roman"/>
          <w:shd w:val="clear" w:color="auto" w:fill="FFFFFF"/>
          <w:lang w:val="en-US"/>
        </w:rPr>
      </w:pPr>
    </w:p>
    <w:p w14:paraId="2963C82B" w14:textId="77777777" w:rsidR="001976F0" w:rsidRPr="00B845F2" w:rsidRDefault="001976F0" w:rsidP="00B845F2">
      <w:pPr>
        <w:rPr>
          <w:rFonts w:eastAsia="Times New Roman"/>
          <w:shd w:val="clear" w:color="auto" w:fill="FFFFFF"/>
          <w:lang w:val="en-US"/>
        </w:rPr>
      </w:pPr>
    </w:p>
    <w:p w14:paraId="53973B13" w14:textId="20DA4D9E" w:rsidR="00E46837" w:rsidRPr="00B845F2" w:rsidRDefault="00E46837" w:rsidP="00B845F2">
      <w:pPr>
        <w:rPr>
          <w:rFonts w:eastAsia="Times New Roman"/>
          <w:shd w:val="clear" w:color="auto" w:fill="FFFFFF"/>
          <w:lang w:val="en-US"/>
        </w:rPr>
      </w:pPr>
      <w:r w:rsidRPr="00B845F2">
        <w:rPr>
          <w:rFonts w:eastAsia="Times New Roman"/>
          <w:shd w:val="clear" w:color="auto" w:fill="FFFFFF"/>
          <w:lang w:val="en-US"/>
        </w:rPr>
        <w:t xml:space="preserve">Les </w:t>
      </w:r>
      <w:proofErr w:type="spellStart"/>
      <w:proofErr w:type="gramStart"/>
      <w:r w:rsidRPr="00B845F2">
        <w:rPr>
          <w:rFonts w:eastAsia="Times New Roman"/>
          <w:shd w:val="clear" w:color="auto" w:fill="FFFFFF"/>
          <w:lang w:val="en-US"/>
        </w:rPr>
        <w:t>boucles</w:t>
      </w:r>
      <w:proofErr w:type="spellEnd"/>
      <w:r w:rsidRPr="00B845F2">
        <w:rPr>
          <w:rFonts w:eastAsia="Times New Roman"/>
          <w:shd w:val="clear" w:color="auto" w:fill="FFFFFF"/>
          <w:lang w:val="en-US"/>
        </w:rPr>
        <w:t> :</w:t>
      </w:r>
      <w:proofErr w:type="gramEnd"/>
    </w:p>
    <w:p w14:paraId="71E075D2" w14:textId="77777777" w:rsidR="00E46837" w:rsidRPr="00B845F2" w:rsidRDefault="00E46837" w:rsidP="00B845F2">
      <w:pPr>
        <w:rPr>
          <w:rFonts w:eastAsia="Times New Roman"/>
          <w:shd w:val="clear" w:color="auto" w:fill="FFFFFF"/>
          <w:lang w:val="en-US"/>
        </w:rPr>
      </w:pPr>
    </w:p>
    <w:p w14:paraId="4B14E7CF" w14:textId="3799B87B" w:rsidR="00E46837" w:rsidRPr="00B845F2" w:rsidRDefault="00E46837" w:rsidP="00B845F2">
      <w:pPr>
        <w:rPr>
          <w:rFonts w:eastAsia="Times New Roman"/>
          <w:shd w:val="clear" w:color="auto" w:fill="FFFFFF"/>
          <w:lang w:val="en-US"/>
        </w:rPr>
      </w:pPr>
      <w:r w:rsidRPr="00B845F2">
        <w:rPr>
          <w:rFonts w:eastAsia="Times New Roman"/>
          <w:shd w:val="clear" w:color="auto" w:fill="FFFFFF"/>
          <w:lang w:val="en-US"/>
        </w:rPr>
        <w:t>While</w:t>
      </w:r>
    </w:p>
    <w:p w14:paraId="7C0DC70A" w14:textId="77777777" w:rsidR="00E46837" w:rsidRPr="00B845F2" w:rsidRDefault="00E46837" w:rsidP="00B845F2">
      <w:pPr>
        <w:rPr>
          <w:rFonts w:eastAsia="Times New Roman"/>
          <w:shd w:val="clear" w:color="auto" w:fill="FFFFFF"/>
          <w:lang w:val="en-US"/>
        </w:rPr>
      </w:pPr>
    </w:p>
    <w:p w14:paraId="6DEC883D" w14:textId="77777777" w:rsidR="00E46837" w:rsidRPr="00B845F2" w:rsidRDefault="00E46837"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while</w:t>
      </w:r>
      <w:proofErr w:type="gramEnd"/>
      <w:r w:rsidRPr="00B845F2">
        <w:rPr>
          <w:rFonts w:eastAsia="Times New Roman"/>
          <w:color w:val="FFFFFF"/>
          <w:shd w:val="clear" w:color="auto" w:fill="000000"/>
          <w:lang w:val="en-US"/>
        </w:rPr>
        <w:t> [ test ]</w:t>
      </w:r>
    </w:p>
    <w:p w14:paraId="26337549" w14:textId="77777777" w:rsidR="00E46837" w:rsidRPr="00B845F2" w:rsidRDefault="00E46837"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do</w:t>
      </w:r>
      <w:proofErr w:type="gramEnd"/>
    </w:p>
    <w:p w14:paraId="1F27455E" w14:textId="60BA0E79" w:rsidR="00E46837" w:rsidRPr="00B845F2" w:rsidRDefault="00E46837"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echo</w:t>
      </w:r>
      <w:proofErr w:type="gramEnd"/>
      <w:r w:rsidRPr="00B845F2">
        <w:rPr>
          <w:rFonts w:eastAsia="Times New Roman"/>
          <w:color w:val="FFFFFF"/>
          <w:shd w:val="clear" w:color="auto" w:fill="000000"/>
          <w:lang w:val="en-US"/>
        </w:rPr>
        <w:t> 'Action en boucle'</w:t>
      </w:r>
    </w:p>
    <w:p w14:paraId="409CE471" w14:textId="77777777" w:rsidR="00E46837" w:rsidRPr="00B845F2" w:rsidRDefault="00E46837" w:rsidP="00B845F2">
      <w:pPr>
        <w:rPr>
          <w:rFonts w:eastAsia="Times New Roman"/>
          <w:lang w:val="en-US"/>
        </w:rPr>
      </w:pPr>
      <w:proofErr w:type="gramStart"/>
      <w:r w:rsidRPr="00B845F2">
        <w:rPr>
          <w:rFonts w:eastAsia="Times New Roman"/>
          <w:color w:val="FFFFFF"/>
          <w:shd w:val="clear" w:color="auto" w:fill="000000"/>
          <w:lang w:val="en-US"/>
        </w:rPr>
        <w:t>done</w:t>
      </w:r>
      <w:proofErr w:type="gramEnd"/>
    </w:p>
    <w:p w14:paraId="1F470540" w14:textId="77777777" w:rsidR="00E46837" w:rsidRPr="00B845F2" w:rsidRDefault="00E46837" w:rsidP="00B845F2">
      <w:pPr>
        <w:rPr>
          <w:rFonts w:eastAsia="Times New Roman"/>
          <w:shd w:val="clear" w:color="auto" w:fill="FFFFFF"/>
          <w:lang w:val="en-US"/>
        </w:rPr>
      </w:pPr>
    </w:p>
    <w:p w14:paraId="5DF48CDB" w14:textId="77777777" w:rsidR="00E46837" w:rsidRPr="00B845F2" w:rsidRDefault="00E46837" w:rsidP="00B845F2">
      <w:pPr>
        <w:rPr>
          <w:rFonts w:eastAsia="Times New Roman"/>
          <w:shd w:val="clear" w:color="auto" w:fill="FFFFFF"/>
          <w:lang w:val="en-US"/>
        </w:rPr>
      </w:pPr>
    </w:p>
    <w:p w14:paraId="09CC842E" w14:textId="4F0D74E7" w:rsidR="00E46837" w:rsidRPr="00B845F2" w:rsidRDefault="00701AA6" w:rsidP="00B845F2">
      <w:pPr>
        <w:rPr>
          <w:rFonts w:eastAsia="Times New Roman"/>
          <w:shd w:val="clear" w:color="auto" w:fill="FFFFFF"/>
          <w:lang w:val="en-US"/>
        </w:rPr>
      </w:pPr>
      <w:r w:rsidRPr="00B845F2">
        <w:rPr>
          <w:rFonts w:eastAsia="Times New Roman"/>
          <w:shd w:val="clear" w:color="auto" w:fill="FFFFFF"/>
          <w:lang w:val="en-US"/>
        </w:rPr>
        <w:t>For:</w:t>
      </w:r>
    </w:p>
    <w:p w14:paraId="4A197E42" w14:textId="77777777" w:rsidR="00701AA6" w:rsidRPr="00B845F2" w:rsidRDefault="00701AA6" w:rsidP="00B845F2">
      <w:pPr>
        <w:rPr>
          <w:rFonts w:eastAsia="Times New Roman"/>
          <w:shd w:val="clear" w:color="auto" w:fill="FFFFFF"/>
          <w:lang w:val="en-US"/>
        </w:rPr>
      </w:pPr>
    </w:p>
    <w:p w14:paraId="53F19812" w14:textId="77777777" w:rsidR="00701AA6" w:rsidRPr="00B845F2" w:rsidRDefault="00701AA6"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w:t>
      </w:r>
      <w:proofErr w:type="gramEnd"/>
      <w:r w:rsidRPr="00B845F2">
        <w:rPr>
          <w:rFonts w:eastAsia="Times New Roman"/>
          <w:color w:val="FFFFFF"/>
          <w:shd w:val="clear" w:color="auto" w:fill="000000"/>
          <w:lang w:val="en-US"/>
        </w:rPr>
        <w:t>bin/bash</w:t>
      </w:r>
    </w:p>
    <w:p w14:paraId="7663D768" w14:textId="77777777" w:rsidR="00701AA6" w:rsidRPr="00B845F2" w:rsidRDefault="00701AA6" w:rsidP="00B845F2">
      <w:pPr>
        <w:rPr>
          <w:rFonts w:eastAsia="Times New Roman"/>
          <w:color w:val="FFFFFF"/>
          <w:shd w:val="clear" w:color="auto" w:fill="000000"/>
          <w:lang w:val="en-US"/>
        </w:rPr>
      </w:pPr>
    </w:p>
    <w:p w14:paraId="6F4BAE0F" w14:textId="77777777" w:rsidR="00701AA6" w:rsidRPr="00B845F2" w:rsidRDefault="00701AA6"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for</w:t>
      </w:r>
      <w:proofErr w:type="gramEnd"/>
      <w:r w:rsidRPr="00B845F2">
        <w:rPr>
          <w:rFonts w:eastAsia="Times New Roman"/>
          <w:color w:val="FFFFFF"/>
          <w:shd w:val="clear" w:color="auto" w:fill="000000"/>
          <w:lang w:val="en-US"/>
        </w:rPr>
        <w:t> variable in 'valeur1' 'valeur2' 'valeur3'</w:t>
      </w:r>
    </w:p>
    <w:p w14:paraId="45616A43" w14:textId="77777777" w:rsidR="00701AA6" w:rsidRPr="00B845F2" w:rsidRDefault="00701AA6" w:rsidP="00B845F2">
      <w:pPr>
        <w:rPr>
          <w:rFonts w:eastAsia="Times New Roman"/>
          <w:color w:val="FFFFFF"/>
          <w:shd w:val="clear" w:color="auto" w:fill="000000"/>
          <w:lang w:val="en-US"/>
        </w:rPr>
      </w:pPr>
      <w:proofErr w:type="gramStart"/>
      <w:r w:rsidRPr="00B845F2">
        <w:rPr>
          <w:rFonts w:eastAsia="Times New Roman"/>
          <w:color w:val="FFFFFF"/>
          <w:shd w:val="clear" w:color="auto" w:fill="000000"/>
          <w:lang w:val="en-US"/>
        </w:rPr>
        <w:t>do</w:t>
      </w:r>
      <w:proofErr w:type="gramEnd"/>
    </w:p>
    <w:p w14:paraId="45366D13" w14:textId="5CCA1385" w:rsidR="00701AA6" w:rsidRPr="00B845F2" w:rsidRDefault="00701AA6" w:rsidP="00B845F2">
      <w:pPr>
        <w:rPr>
          <w:rFonts w:eastAsia="Times New Roman"/>
          <w:color w:val="FFFFFF"/>
          <w:shd w:val="clear" w:color="auto" w:fill="000000"/>
        </w:rPr>
      </w:pPr>
      <w:proofErr w:type="spellStart"/>
      <w:proofErr w:type="gramStart"/>
      <w:r w:rsidRPr="00B845F2">
        <w:rPr>
          <w:rFonts w:eastAsia="Times New Roman"/>
          <w:color w:val="FFFFFF"/>
          <w:shd w:val="clear" w:color="auto" w:fill="000000"/>
        </w:rPr>
        <w:t>echo</w:t>
      </w:r>
      <w:proofErr w:type="spellEnd"/>
      <w:proofErr w:type="gramEnd"/>
      <w:r w:rsidRPr="00B845F2">
        <w:rPr>
          <w:rFonts w:eastAsia="Times New Roman"/>
          <w:color w:val="FFFFFF"/>
          <w:shd w:val="clear" w:color="auto" w:fill="000000"/>
        </w:rPr>
        <w:t> "La variable vaut $variable"</w:t>
      </w:r>
    </w:p>
    <w:p w14:paraId="5403387C" w14:textId="77777777" w:rsidR="00701AA6" w:rsidRPr="00B845F2" w:rsidRDefault="00701AA6" w:rsidP="00B845F2">
      <w:pPr>
        <w:rPr>
          <w:rFonts w:eastAsia="Times New Roman"/>
          <w:lang w:val="en-US"/>
        </w:rPr>
      </w:pPr>
      <w:proofErr w:type="gramStart"/>
      <w:r w:rsidRPr="00B845F2">
        <w:rPr>
          <w:rFonts w:eastAsia="Times New Roman"/>
          <w:color w:val="FFFFFF"/>
          <w:shd w:val="clear" w:color="auto" w:fill="000000"/>
          <w:lang w:val="en-US"/>
        </w:rPr>
        <w:t>done</w:t>
      </w:r>
      <w:proofErr w:type="gramEnd"/>
    </w:p>
    <w:p w14:paraId="524AB455" w14:textId="77777777" w:rsidR="00701AA6" w:rsidRPr="00B845F2" w:rsidRDefault="00701AA6" w:rsidP="00B845F2">
      <w:pPr>
        <w:rPr>
          <w:rFonts w:eastAsia="Times New Roman"/>
          <w:shd w:val="clear" w:color="auto" w:fill="FFFFFF"/>
          <w:lang w:val="en-US"/>
        </w:rPr>
      </w:pPr>
    </w:p>
    <w:p w14:paraId="1A9ACAEF" w14:textId="77777777" w:rsidR="00701AA6" w:rsidRPr="00B845F2" w:rsidRDefault="00701AA6" w:rsidP="00B845F2">
      <w:pPr>
        <w:rPr>
          <w:rFonts w:eastAsia="Times New Roman"/>
          <w:shd w:val="clear" w:color="auto" w:fill="FFFFFF"/>
          <w:lang w:val="en-US"/>
        </w:rPr>
      </w:pPr>
    </w:p>
    <w:p w14:paraId="4332A126" w14:textId="77777777" w:rsidR="00701AA6" w:rsidRPr="00B845F2" w:rsidRDefault="00701AA6" w:rsidP="00B845F2">
      <w:pPr>
        <w:pStyle w:val="HTMLPreformatted"/>
        <w:rPr>
          <w:rStyle w:val="HTMLSample"/>
          <w:rFonts w:ascii="Times New Roman" w:hAnsi="Times New Roman" w:cs="Times New Roman"/>
          <w:color w:val="FFFFFF"/>
          <w:sz w:val="24"/>
          <w:szCs w:val="24"/>
          <w:shd w:val="clear" w:color="auto" w:fill="000000"/>
          <w:lang w:val="en-US"/>
        </w:rPr>
      </w:pPr>
      <w:r w:rsidRPr="00B845F2">
        <w:rPr>
          <w:rStyle w:val="HTMLSample"/>
          <w:rFonts w:ascii="Times New Roman" w:hAnsi="Times New Roman" w:cs="Times New Roman"/>
          <w:color w:val="FFFFFF"/>
          <w:sz w:val="24"/>
          <w:szCs w:val="24"/>
          <w:shd w:val="clear" w:color="auto" w:fill="000000"/>
          <w:lang w:val="en-US"/>
        </w:rPr>
        <w:t>!/bin/bash</w:t>
      </w:r>
    </w:p>
    <w:p w14:paraId="085CFC49" w14:textId="77777777" w:rsidR="00701AA6" w:rsidRPr="00B845F2" w:rsidRDefault="00701AA6" w:rsidP="00B845F2">
      <w:pPr>
        <w:pStyle w:val="HTMLPreformatted"/>
        <w:rPr>
          <w:rStyle w:val="HTMLSample"/>
          <w:rFonts w:ascii="Times New Roman" w:hAnsi="Times New Roman" w:cs="Times New Roman"/>
          <w:color w:val="FFFFFF"/>
          <w:sz w:val="24"/>
          <w:szCs w:val="24"/>
          <w:shd w:val="clear" w:color="auto" w:fill="000000"/>
          <w:lang w:val="en-US"/>
        </w:rPr>
      </w:pPr>
    </w:p>
    <w:p w14:paraId="724728F3" w14:textId="77777777" w:rsidR="00701AA6" w:rsidRPr="00B845F2" w:rsidRDefault="00701AA6" w:rsidP="00B845F2">
      <w:pPr>
        <w:pStyle w:val="HTMLPreformatted"/>
        <w:rPr>
          <w:rStyle w:val="HTMLSample"/>
          <w:rFonts w:ascii="Times New Roman" w:hAnsi="Times New Roman" w:cs="Times New Roman"/>
          <w:color w:val="FFFFFF"/>
          <w:sz w:val="24"/>
          <w:szCs w:val="24"/>
          <w:shd w:val="clear" w:color="auto" w:fill="000000"/>
          <w:lang w:val="en-US"/>
        </w:rPr>
      </w:pPr>
      <w:proofErr w:type="gramStart"/>
      <w:r w:rsidRPr="00B845F2">
        <w:rPr>
          <w:rStyle w:val="HTMLSample"/>
          <w:rFonts w:ascii="Times New Roman" w:hAnsi="Times New Roman" w:cs="Times New Roman"/>
          <w:color w:val="FFFFFF"/>
          <w:sz w:val="24"/>
          <w:szCs w:val="24"/>
          <w:shd w:val="clear" w:color="auto" w:fill="000000"/>
          <w:lang w:val="en-US"/>
        </w:rPr>
        <w:t>for</w:t>
      </w:r>
      <w:proofErr w:type="gramEnd"/>
      <w:r w:rsidRPr="00B845F2">
        <w:rPr>
          <w:rStyle w:val="HTMLSample"/>
          <w:rFonts w:ascii="Times New Roman" w:hAnsi="Times New Roman" w:cs="Times New Roman"/>
          <w:color w:val="FFFFFF"/>
          <w:sz w:val="24"/>
          <w:szCs w:val="24"/>
          <w:shd w:val="clear" w:color="auto" w:fill="000000"/>
          <w:lang w:val="en-US"/>
        </w:rPr>
        <w:t> animal in '</w:t>
      </w:r>
      <w:proofErr w:type="spellStart"/>
      <w:r w:rsidRPr="00B845F2">
        <w:rPr>
          <w:rStyle w:val="HTMLSample"/>
          <w:rFonts w:ascii="Times New Roman" w:hAnsi="Times New Roman" w:cs="Times New Roman"/>
          <w:color w:val="FFFFFF"/>
          <w:sz w:val="24"/>
          <w:szCs w:val="24"/>
          <w:shd w:val="clear" w:color="auto" w:fill="000000"/>
          <w:lang w:val="en-US"/>
        </w:rPr>
        <w:t>chien</w:t>
      </w:r>
      <w:proofErr w:type="spellEnd"/>
      <w:r w:rsidRPr="00B845F2">
        <w:rPr>
          <w:rStyle w:val="HTMLSample"/>
          <w:rFonts w:ascii="Times New Roman" w:hAnsi="Times New Roman" w:cs="Times New Roman"/>
          <w:color w:val="FFFFFF"/>
          <w:sz w:val="24"/>
          <w:szCs w:val="24"/>
          <w:shd w:val="clear" w:color="auto" w:fill="000000"/>
          <w:lang w:val="en-US"/>
        </w:rPr>
        <w:t>' '</w:t>
      </w:r>
      <w:proofErr w:type="spellStart"/>
      <w:r w:rsidRPr="00B845F2">
        <w:rPr>
          <w:rStyle w:val="HTMLSample"/>
          <w:rFonts w:ascii="Times New Roman" w:hAnsi="Times New Roman" w:cs="Times New Roman"/>
          <w:color w:val="FFFFFF"/>
          <w:sz w:val="24"/>
          <w:szCs w:val="24"/>
          <w:shd w:val="clear" w:color="auto" w:fill="000000"/>
          <w:lang w:val="en-US"/>
        </w:rPr>
        <w:t>souris</w:t>
      </w:r>
      <w:proofErr w:type="spellEnd"/>
      <w:r w:rsidRPr="00B845F2">
        <w:rPr>
          <w:rStyle w:val="HTMLSample"/>
          <w:rFonts w:ascii="Times New Roman" w:hAnsi="Times New Roman" w:cs="Times New Roman"/>
          <w:color w:val="FFFFFF"/>
          <w:sz w:val="24"/>
          <w:szCs w:val="24"/>
          <w:shd w:val="clear" w:color="auto" w:fill="000000"/>
          <w:lang w:val="en-US"/>
        </w:rPr>
        <w:t>' '</w:t>
      </w:r>
      <w:proofErr w:type="spellStart"/>
      <w:r w:rsidRPr="00B845F2">
        <w:rPr>
          <w:rStyle w:val="HTMLSample"/>
          <w:rFonts w:ascii="Times New Roman" w:hAnsi="Times New Roman" w:cs="Times New Roman"/>
          <w:color w:val="FFFFFF"/>
          <w:sz w:val="24"/>
          <w:szCs w:val="24"/>
          <w:shd w:val="clear" w:color="auto" w:fill="000000"/>
          <w:lang w:val="en-US"/>
        </w:rPr>
        <w:t>moineau</w:t>
      </w:r>
      <w:proofErr w:type="spellEnd"/>
      <w:r w:rsidRPr="00B845F2">
        <w:rPr>
          <w:rStyle w:val="HTMLSample"/>
          <w:rFonts w:ascii="Times New Roman" w:hAnsi="Times New Roman" w:cs="Times New Roman"/>
          <w:color w:val="FFFFFF"/>
          <w:sz w:val="24"/>
          <w:szCs w:val="24"/>
          <w:shd w:val="clear" w:color="auto" w:fill="000000"/>
          <w:lang w:val="en-US"/>
        </w:rPr>
        <w:t>'</w:t>
      </w:r>
    </w:p>
    <w:p w14:paraId="2EFAE777" w14:textId="77777777" w:rsidR="00701AA6" w:rsidRPr="00B845F2" w:rsidRDefault="00701AA6" w:rsidP="00B845F2">
      <w:pPr>
        <w:pStyle w:val="HTMLPreformatted"/>
        <w:rPr>
          <w:rStyle w:val="HTMLSample"/>
          <w:rFonts w:ascii="Times New Roman" w:hAnsi="Times New Roman" w:cs="Times New Roman"/>
          <w:color w:val="FFFFFF"/>
          <w:sz w:val="24"/>
          <w:szCs w:val="24"/>
          <w:shd w:val="clear" w:color="auto" w:fill="000000"/>
        </w:rPr>
      </w:pPr>
      <w:proofErr w:type="gramStart"/>
      <w:r w:rsidRPr="00B845F2">
        <w:rPr>
          <w:rStyle w:val="HTMLSample"/>
          <w:rFonts w:ascii="Times New Roman" w:hAnsi="Times New Roman" w:cs="Times New Roman"/>
          <w:color w:val="FFFFFF"/>
          <w:sz w:val="24"/>
          <w:szCs w:val="24"/>
          <w:shd w:val="clear" w:color="auto" w:fill="000000"/>
        </w:rPr>
        <w:t>do</w:t>
      </w:r>
      <w:proofErr w:type="gramEnd"/>
    </w:p>
    <w:p w14:paraId="6A8E9D5D" w14:textId="4F5BADCE" w:rsidR="00701AA6" w:rsidRPr="00B845F2" w:rsidRDefault="00701AA6" w:rsidP="00B845F2">
      <w:pPr>
        <w:pStyle w:val="HTMLPreformatted"/>
        <w:rPr>
          <w:rStyle w:val="HTMLSample"/>
          <w:rFonts w:ascii="Times New Roman" w:hAnsi="Times New Roman" w:cs="Times New Roman"/>
          <w:color w:val="FFFFFF"/>
          <w:sz w:val="24"/>
          <w:szCs w:val="24"/>
          <w:shd w:val="clear" w:color="auto" w:fill="000000"/>
        </w:rPr>
      </w:pPr>
      <w:proofErr w:type="spellStart"/>
      <w:proofErr w:type="gramStart"/>
      <w:r w:rsidRPr="00B845F2">
        <w:rPr>
          <w:rStyle w:val="HTMLSample"/>
          <w:rFonts w:ascii="Times New Roman" w:hAnsi="Times New Roman" w:cs="Times New Roman"/>
          <w:color w:val="FFFFFF"/>
          <w:sz w:val="24"/>
          <w:szCs w:val="24"/>
          <w:shd w:val="clear" w:color="auto" w:fill="000000"/>
        </w:rPr>
        <w:t>echo</w:t>
      </w:r>
      <w:proofErr w:type="spellEnd"/>
      <w:proofErr w:type="gramEnd"/>
      <w:r w:rsidRPr="00B845F2">
        <w:rPr>
          <w:rStyle w:val="HTMLSample"/>
          <w:rFonts w:ascii="Times New Roman" w:hAnsi="Times New Roman" w:cs="Times New Roman"/>
          <w:color w:val="FFFFFF"/>
          <w:sz w:val="24"/>
          <w:szCs w:val="24"/>
          <w:shd w:val="clear" w:color="auto" w:fill="000000"/>
        </w:rPr>
        <w:t> "Animal en cours d'analyse : $animal"</w:t>
      </w:r>
    </w:p>
    <w:p w14:paraId="7C37F084" w14:textId="77777777" w:rsidR="00701AA6" w:rsidRPr="00B845F2" w:rsidRDefault="00701AA6" w:rsidP="00B845F2">
      <w:pPr>
        <w:pStyle w:val="HTMLPreformatted"/>
        <w:rPr>
          <w:rFonts w:ascii="Times New Roman" w:hAnsi="Times New Roman" w:cs="Times New Roman"/>
          <w:sz w:val="24"/>
          <w:szCs w:val="24"/>
        </w:rPr>
      </w:pPr>
      <w:proofErr w:type="spellStart"/>
      <w:proofErr w:type="gramStart"/>
      <w:r w:rsidRPr="00B845F2">
        <w:rPr>
          <w:rStyle w:val="HTMLSample"/>
          <w:rFonts w:ascii="Times New Roman" w:hAnsi="Times New Roman" w:cs="Times New Roman"/>
          <w:color w:val="FFFFFF"/>
          <w:sz w:val="24"/>
          <w:szCs w:val="24"/>
          <w:shd w:val="clear" w:color="auto" w:fill="000000"/>
        </w:rPr>
        <w:t>done</w:t>
      </w:r>
      <w:proofErr w:type="spellEnd"/>
      <w:proofErr w:type="gramEnd"/>
    </w:p>
    <w:p w14:paraId="09130233" w14:textId="77777777" w:rsidR="00701AA6" w:rsidRPr="00B845F2" w:rsidRDefault="00701AA6" w:rsidP="00B845F2">
      <w:pPr>
        <w:pStyle w:val="HTMLPreformatted"/>
        <w:spacing w:before="600"/>
        <w:rPr>
          <w:rStyle w:val="HTMLSample"/>
          <w:rFonts w:ascii="Times New Roman" w:hAnsi="Times New Roman" w:cs="Times New Roman"/>
          <w:color w:val="FFFFFF"/>
          <w:sz w:val="24"/>
          <w:szCs w:val="24"/>
          <w:shd w:val="clear" w:color="auto" w:fill="000000"/>
        </w:rPr>
      </w:pPr>
      <w:r w:rsidRPr="00B845F2">
        <w:rPr>
          <w:rStyle w:val="HTMLSample"/>
          <w:rFonts w:ascii="Times New Roman" w:hAnsi="Times New Roman" w:cs="Times New Roman"/>
          <w:color w:val="FFFFFF"/>
          <w:sz w:val="24"/>
          <w:szCs w:val="24"/>
          <w:shd w:val="clear" w:color="auto" w:fill="000000"/>
        </w:rPr>
        <w:t>Animal en cours d'analyse : chien</w:t>
      </w:r>
    </w:p>
    <w:p w14:paraId="394816F3" w14:textId="77777777" w:rsidR="00701AA6" w:rsidRPr="00B845F2" w:rsidRDefault="00701AA6" w:rsidP="00B845F2">
      <w:pPr>
        <w:pStyle w:val="HTMLPreformatted"/>
        <w:spacing w:before="600"/>
        <w:rPr>
          <w:rStyle w:val="HTMLSample"/>
          <w:rFonts w:ascii="Times New Roman" w:hAnsi="Times New Roman" w:cs="Times New Roman"/>
          <w:color w:val="FFFFFF"/>
          <w:sz w:val="24"/>
          <w:szCs w:val="24"/>
          <w:shd w:val="clear" w:color="auto" w:fill="000000"/>
        </w:rPr>
      </w:pPr>
      <w:r w:rsidRPr="00B845F2">
        <w:rPr>
          <w:rStyle w:val="HTMLSample"/>
          <w:rFonts w:ascii="Times New Roman" w:hAnsi="Times New Roman" w:cs="Times New Roman"/>
          <w:color w:val="FFFFFF"/>
          <w:sz w:val="24"/>
          <w:szCs w:val="24"/>
          <w:shd w:val="clear" w:color="auto" w:fill="000000"/>
        </w:rPr>
        <w:t>Animal en cours d'analyse : souris</w:t>
      </w:r>
    </w:p>
    <w:p w14:paraId="1DA53981" w14:textId="77777777" w:rsidR="00701AA6" w:rsidRPr="00B845F2" w:rsidRDefault="00701AA6" w:rsidP="00B845F2">
      <w:pPr>
        <w:pStyle w:val="HTMLPreformatted"/>
        <w:spacing w:before="600"/>
        <w:rPr>
          <w:rFonts w:ascii="Times New Roman" w:hAnsi="Times New Roman" w:cs="Times New Roman"/>
          <w:sz w:val="24"/>
          <w:szCs w:val="24"/>
        </w:rPr>
      </w:pPr>
      <w:r w:rsidRPr="00B845F2">
        <w:rPr>
          <w:rStyle w:val="HTMLSample"/>
          <w:rFonts w:ascii="Times New Roman" w:hAnsi="Times New Roman" w:cs="Times New Roman"/>
          <w:color w:val="FFFFFF"/>
          <w:sz w:val="24"/>
          <w:szCs w:val="24"/>
          <w:shd w:val="clear" w:color="auto" w:fill="000000"/>
        </w:rPr>
        <w:t>Animal en cours d'analyse : moineau</w:t>
      </w:r>
    </w:p>
    <w:p w14:paraId="3F67FD27" w14:textId="77777777" w:rsidR="00701AA6" w:rsidRPr="00B845F2" w:rsidRDefault="00701AA6" w:rsidP="00B845F2">
      <w:pPr>
        <w:rPr>
          <w:rFonts w:eastAsia="Times New Roman"/>
          <w:shd w:val="clear" w:color="auto" w:fill="FFFFFF"/>
        </w:rPr>
      </w:pPr>
    </w:p>
    <w:p w14:paraId="669BB971" w14:textId="77777777" w:rsidR="00701AA6" w:rsidRPr="00B845F2" w:rsidRDefault="00701AA6" w:rsidP="00B845F2">
      <w:pPr>
        <w:rPr>
          <w:rFonts w:eastAsia="Times New Roman"/>
          <w:shd w:val="clear" w:color="auto" w:fill="FFFFFF"/>
        </w:rPr>
      </w:pPr>
    </w:p>
    <w:p w14:paraId="793EB263" w14:textId="77777777" w:rsidR="00942624" w:rsidRPr="00B845F2" w:rsidRDefault="00942624" w:rsidP="00B845F2">
      <w:pPr>
        <w:rPr>
          <w:rFonts w:eastAsia="Times New Roman"/>
        </w:rPr>
      </w:pPr>
      <w:proofErr w:type="spellStart"/>
      <w:proofErr w:type="gramStart"/>
      <w:r w:rsidRPr="00B845F2">
        <w:rPr>
          <w:rFonts w:eastAsia="Times New Roman"/>
          <w:shd w:val="clear" w:color="auto" w:fill="FFFFFF"/>
        </w:rPr>
        <w:t>omme</w:t>
      </w:r>
      <w:proofErr w:type="spellEnd"/>
      <w:proofErr w:type="gramEnd"/>
      <w:r w:rsidRPr="00B845F2">
        <w:rPr>
          <w:rFonts w:eastAsia="Times New Roman"/>
          <w:shd w:val="clear" w:color="auto" w:fill="FFFFFF"/>
        </w:rPr>
        <w:t xml:space="preserve"> un input en python</w:t>
      </w:r>
    </w:p>
    <w:p w14:paraId="75D4BC39" w14:textId="77777777" w:rsidR="00942624" w:rsidRPr="00B845F2" w:rsidRDefault="00942624"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088DDB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DAEF96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CA3576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15D334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F86213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7B4E15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135C6C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718C4D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C45786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028D5B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99BC69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1D708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C72F2A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0D434C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7F8B79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BA7EFC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4A6698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F2C324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D91580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BEC0CD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9B67D2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8ED5A6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4B2E61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E318F5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E54E30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9968F5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006940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7691DE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6AC95C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5FA1CD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730B35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25C6DD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EEEA02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382EA4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062BE7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732EF0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808675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57123E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07A869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78B3C6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39A2A6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C5A184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762014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5D713E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724219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028B9E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570A0E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CDA349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A20107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B24AB6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8D15AA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28F7B4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5793EF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77254D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82D894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5F86C7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6650A5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D4B470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BF1E9E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AA7530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028329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129B3E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7E7981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AC23E6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E21C3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56229F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1F213A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EE986E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FE80D9B"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45EAFB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F874F4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4FA1EA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A77CDA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11974B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89F12F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9A6F44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4F544B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05B12C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0EC2965"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EFCDE0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5DDD62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A6D97C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96529B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8FE9C7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AC5372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AE2B128"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5B3367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73CE1C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5AE366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76A0693"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98B2A9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AEDBFF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DEB44A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5B551D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10C40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63BFE4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695DDA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E661C6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E5D4EA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C9E1F79"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92A4C8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6C5F21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2E6290A"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2C12AB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78F9BC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B57BBB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FCA466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3DFCE512"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9ECA7C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76EE292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9ADBA8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8D97C2D"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A7D877E"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CC3A8A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59297A7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74AF2E1"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154739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FE21C4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06395C7"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4775CB4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0D04F63C"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2670430"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1518553F"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18B0104"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2CB2D9F6" w14:textId="77777777" w:rsidR="00434C9F" w:rsidRPr="00B845F2" w:rsidRDefault="00434C9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
    <w:p w14:paraId="64606E3C" w14:textId="77777777" w:rsidR="00434C9F" w:rsidRPr="00B845F2" w:rsidRDefault="00B100EF" w:rsidP="00B845F2">
      <w:pPr>
        <w:pStyle w:val="Pardfau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Helvetica" w:hAnsi="Times New Roman" w:cs="Times New Roman"/>
          <w:sz w:val="24"/>
          <w:szCs w:val="24"/>
          <w:shd w:val="clear" w:color="auto" w:fill="FFFFFF"/>
        </w:rPr>
      </w:pPr>
      <w:proofErr w:type="gramStart"/>
      <w:r w:rsidRPr="00B845F2">
        <w:rPr>
          <w:rFonts w:ascii="Times New Roman" w:hAnsi="Times New Roman" w:cs="Times New Roman"/>
          <w:sz w:val="24"/>
          <w:szCs w:val="24"/>
          <w:shd w:val="clear" w:color="auto" w:fill="FFFFFF"/>
        </w:rPr>
        <w:t>o</w:t>
      </w:r>
      <w:proofErr w:type="gramEnd"/>
    </w:p>
    <w:p w14:paraId="6271D2A8" w14:textId="77777777" w:rsidR="00434C9F" w:rsidRPr="00B845F2" w:rsidRDefault="00434C9F" w:rsidP="00B845F2">
      <w:pPr>
        <w:pStyle w:val="BodyText"/>
        <w:widowControl/>
        <w:spacing w:after="0" w:line="360" w:lineRule="auto"/>
        <w:rPr>
          <w:lang w:val="fr-FR"/>
        </w:rPr>
      </w:pPr>
    </w:p>
    <w:p w14:paraId="43AB4F39" w14:textId="77777777" w:rsidR="00434C9F" w:rsidRPr="00B845F2" w:rsidRDefault="00434C9F" w:rsidP="00B845F2">
      <w:pPr>
        <w:pStyle w:val="BodyText"/>
        <w:widowControl/>
        <w:spacing w:after="0" w:line="360" w:lineRule="auto"/>
        <w:rPr>
          <w:lang w:val="fr-FR"/>
        </w:rPr>
      </w:pPr>
    </w:p>
    <w:p w14:paraId="1E0B0F88" w14:textId="77777777" w:rsidR="00434C9F" w:rsidRPr="00B845F2" w:rsidRDefault="00434C9F" w:rsidP="00B845F2">
      <w:pPr>
        <w:pStyle w:val="BodyText"/>
        <w:widowControl/>
        <w:spacing w:after="0" w:line="360" w:lineRule="auto"/>
        <w:rPr>
          <w:lang w:val="fr-FR"/>
        </w:rPr>
      </w:pPr>
    </w:p>
    <w:p w14:paraId="295F955F" w14:textId="77777777" w:rsidR="00434C9F" w:rsidRPr="00B845F2" w:rsidRDefault="00434C9F" w:rsidP="00B845F2">
      <w:pPr>
        <w:pStyle w:val="BodyText"/>
        <w:widowControl/>
        <w:spacing w:after="0" w:line="360" w:lineRule="auto"/>
        <w:rPr>
          <w:lang w:val="fr-FR"/>
        </w:rPr>
      </w:pPr>
    </w:p>
    <w:p w14:paraId="52F2237E" w14:textId="77777777" w:rsidR="00434C9F" w:rsidRPr="00B845F2" w:rsidRDefault="00434C9F" w:rsidP="00B845F2">
      <w:pPr>
        <w:pStyle w:val="BodyText"/>
        <w:widowControl/>
        <w:spacing w:after="0" w:line="360" w:lineRule="auto"/>
        <w:rPr>
          <w:lang w:val="fr-FR"/>
        </w:rPr>
      </w:pPr>
    </w:p>
    <w:p w14:paraId="2E488BA4" w14:textId="77777777" w:rsidR="00434C9F" w:rsidRPr="00B845F2" w:rsidRDefault="00434C9F" w:rsidP="00B845F2">
      <w:pPr>
        <w:pStyle w:val="BodyText"/>
        <w:widowControl/>
        <w:spacing w:after="0" w:line="360" w:lineRule="auto"/>
        <w:rPr>
          <w:lang w:val="fr-FR"/>
        </w:rPr>
      </w:pPr>
    </w:p>
    <w:p w14:paraId="3021D783" w14:textId="77777777" w:rsidR="00434C9F" w:rsidRPr="00B845F2" w:rsidRDefault="00434C9F" w:rsidP="00B845F2">
      <w:pPr>
        <w:pStyle w:val="BodyText"/>
        <w:widowControl/>
        <w:spacing w:after="0" w:line="360" w:lineRule="auto"/>
        <w:rPr>
          <w:lang w:val="fr-FR"/>
        </w:rPr>
      </w:pPr>
    </w:p>
    <w:sectPr w:rsidR="00434C9F" w:rsidRPr="00B845F2" w:rsidSect="00B845F2">
      <w:headerReference w:type="default" r:id="rId2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1FE02" w14:textId="77777777" w:rsidR="00A31A90" w:rsidRDefault="00A31A90">
      <w:r>
        <w:separator/>
      </w:r>
    </w:p>
  </w:endnote>
  <w:endnote w:type="continuationSeparator" w:id="0">
    <w:p w14:paraId="16779694" w14:textId="77777777" w:rsidR="00A31A90" w:rsidRDefault="00A3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w:altName w:val="Corbel"/>
    <w:charset w:val="00"/>
    <w:family w:val="auto"/>
    <w:pitch w:val="variable"/>
    <w:sig w:usb0="00000003" w:usb1="500079DB" w:usb2="00000010" w:usb3="00000000" w:csb0="00000001" w:csb1="00000000"/>
  </w:font>
  <w:font w:name="Source Sans Pro">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98983" w14:textId="77777777" w:rsidR="00A31A90" w:rsidRDefault="00A31A90">
      <w:r>
        <w:separator/>
      </w:r>
    </w:p>
  </w:footnote>
  <w:footnote w:type="continuationSeparator" w:id="0">
    <w:p w14:paraId="04C9AEDB" w14:textId="77777777" w:rsidR="00A31A90" w:rsidRDefault="00A3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63B9C" w14:textId="77777777" w:rsidR="00CD1EC6" w:rsidRDefault="00CD1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4979"/>
    <w:multiLevelType w:val="hybridMultilevel"/>
    <w:tmpl w:val="D9809028"/>
    <w:styleLink w:val="Style9import"/>
    <w:lvl w:ilvl="0" w:tplc="E0AE2ED2">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F0A048">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97CCE630">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3AB825A6">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22780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986B9AA">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B241DEC">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FC9404">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82809C2">
      <w:start w:val="1"/>
      <w:numFmt w:val="bullet"/>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7" w:hanging="2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99E11E7"/>
    <w:multiLevelType w:val="hybridMultilevel"/>
    <w:tmpl w:val="0072624C"/>
    <w:styleLink w:val="Style2import"/>
    <w:lvl w:ilvl="0" w:tplc="71EA777C">
      <w:start w:val="1"/>
      <w:numFmt w:val="decimal"/>
      <w:suff w:val="nothing"/>
      <w:lvlText w:val="%1."/>
      <w:lvlJc w:val="left"/>
      <w:pPr>
        <w:tabs>
          <w:tab w:val="left" w:pos="707"/>
        </w:tabs>
        <w:ind w:left="707"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6F8498D6">
      <w:start w:val="1"/>
      <w:numFmt w:val="decimal"/>
      <w:lvlText w:val="%2."/>
      <w:lvlJc w:val="left"/>
      <w:pPr>
        <w:tabs>
          <w:tab w:val="left" w:pos="707"/>
          <w:tab w:val="num" w:pos="1525"/>
        </w:tabs>
        <w:ind w:left="1414" w:hanging="172"/>
      </w:pPr>
      <w:rPr>
        <w:rFonts w:hAnsi="Arial Unicode MS"/>
        <w:caps w:val="0"/>
        <w:smallCaps w:val="0"/>
        <w:strike w:val="0"/>
        <w:dstrike w:val="0"/>
        <w:outline w:val="0"/>
        <w:emboss w:val="0"/>
        <w:imprint w:val="0"/>
        <w:spacing w:val="0"/>
        <w:w w:val="100"/>
        <w:kern w:val="0"/>
        <w:position w:val="0"/>
        <w:highlight w:val="none"/>
        <w:vertAlign w:val="baseline"/>
      </w:rPr>
    </w:lvl>
    <w:lvl w:ilvl="2" w:tplc="D6168B1A">
      <w:start w:val="1"/>
      <w:numFmt w:val="decimal"/>
      <w:lvlText w:val="%3."/>
      <w:lvlJc w:val="left"/>
      <w:pPr>
        <w:tabs>
          <w:tab w:val="left" w:pos="707"/>
          <w:tab w:val="num" w:pos="2232"/>
        </w:tabs>
        <w:ind w:left="2121" w:hanging="172"/>
      </w:pPr>
      <w:rPr>
        <w:rFonts w:hAnsi="Arial Unicode MS"/>
        <w:caps w:val="0"/>
        <w:smallCaps w:val="0"/>
        <w:strike w:val="0"/>
        <w:dstrike w:val="0"/>
        <w:outline w:val="0"/>
        <w:emboss w:val="0"/>
        <w:imprint w:val="0"/>
        <w:spacing w:val="0"/>
        <w:w w:val="100"/>
        <w:kern w:val="0"/>
        <w:position w:val="0"/>
        <w:highlight w:val="none"/>
        <w:vertAlign w:val="baseline"/>
      </w:rPr>
    </w:lvl>
    <w:lvl w:ilvl="3" w:tplc="EA30B95C">
      <w:start w:val="1"/>
      <w:numFmt w:val="decimal"/>
      <w:lvlText w:val="%4."/>
      <w:lvlJc w:val="left"/>
      <w:pPr>
        <w:tabs>
          <w:tab w:val="left" w:pos="707"/>
          <w:tab w:val="num" w:pos="2939"/>
        </w:tabs>
        <w:ind w:left="2828" w:hanging="172"/>
      </w:pPr>
      <w:rPr>
        <w:rFonts w:hAnsi="Arial Unicode MS"/>
        <w:caps w:val="0"/>
        <w:smallCaps w:val="0"/>
        <w:strike w:val="0"/>
        <w:dstrike w:val="0"/>
        <w:outline w:val="0"/>
        <w:emboss w:val="0"/>
        <w:imprint w:val="0"/>
        <w:spacing w:val="0"/>
        <w:w w:val="100"/>
        <w:kern w:val="0"/>
        <w:position w:val="0"/>
        <w:highlight w:val="none"/>
        <w:vertAlign w:val="baseline"/>
      </w:rPr>
    </w:lvl>
    <w:lvl w:ilvl="4" w:tplc="82D819F0">
      <w:start w:val="1"/>
      <w:numFmt w:val="decimal"/>
      <w:lvlText w:val="%5."/>
      <w:lvlJc w:val="left"/>
      <w:pPr>
        <w:tabs>
          <w:tab w:val="left" w:pos="707"/>
          <w:tab w:val="num" w:pos="3646"/>
        </w:tabs>
        <w:ind w:left="3535" w:hanging="172"/>
      </w:pPr>
      <w:rPr>
        <w:rFonts w:hAnsi="Arial Unicode MS"/>
        <w:caps w:val="0"/>
        <w:smallCaps w:val="0"/>
        <w:strike w:val="0"/>
        <w:dstrike w:val="0"/>
        <w:outline w:val="0"/>
        <w:emboss w:val="0"/>
        <w:imprint w:val="0"/>
        <w:spacing w:val="0"/>
        <w:w w:val="100"/>
        <w:kern w:val="0"/>
        <w:position w:val="0"/>
        <w:highlight w:val="none"/>
        <w:vertAlign w:val="baseline"/>
      </w:rPr>
    </w:lvl>
    <w:lvl w:ilvl="5" w:tplc="5A68A5A8">
      <w:start w:val="1"/>
      <w:numFmt w:val="decimal"/>
      <w:lvlText w:val="%6."/>
      <w:lvlJc w:val="left"/>
      <w:pPr>
        <w:tabs>
          <w:tab w:val="left" w:pos="707"/>
          <w:tab w:val="num" w:pos="4353"/>
        </w:tabs>
        <w:ind w:left="4242" w:hanging="172"/>
      </w:pPr>
      <w:rPr>
        <w:rFonts w:hAnsi="Arial Unicode MS"/>
        <w:caps w:val="0"/>
        <w:smallCaps w:val="0"/>
        <w:strike w:val="0"/>
        <w:dstrike w:val="0"/>
        <w:outline w:val="0"/>
        <w:emboss w:val="0"/>
        <w:imprint w:val="0"/>
        <w:spacing w:val="0"/>
        <w:w w:val="100"/>
        <w:kern w:val="0"/>
        <w:position w:val="0"/>
        <w:highlight w:val="none"/>
        <w:vertAlign w:val="baseline"/>
      </w:rPr>
    </w:lvl>
    <w:lvl w:ilvl="6" w:tplc="9314EB5A">
      <w:start w:val="1"/>
      <w:numFmt w:val="decimal"/>
      <w:lvlText w:val="%7."/>
      <w:lvlJc w:val="left"/>
      <w:pPr>
        <w:tabs>
          <w:tab w:val="left" w:pos="707"/>
          <w:tab w:val="num" w:pos="5060"/>
        </w:tabs>
        <w:ind w:left="4949" w:hanging="172"/>
      </w:pPr>
      <w:rPr>
        <w:rFonts w:hAnsi="Arial Unicode MS"/>
        <w:caps w:val="0"/>
        <w:smallCaps w:val="0"/>
        <w:strike w:val="0"/>
        <w:dstrike w:val="0"/>
        <w:outline w:val="0"/>
        <w:emboss w:val="0"/>
        <w:imprint w:val="0"/>
        <w:spacing w:val="0"/>
        <w:w w:val="100"/>
        <w:kern w:val="0"/>
        <w:position w:val="0"/>
        <w:highlight w:val="none"/>
        <w:vertAlign w:val="baseline"/>
      </w:rPr>
    </w:lvl>
    <w:lvl w:ilvl="7" w:tplc="843C692C">
      <w:start w:val="1"/>
      <w:numFmt w:val="decimal"/>
      <w:lvlText w:val="%8."/>
      <w:lvlJc w:val="left"/>
      <w:pPr>
        <w:tabs>
          <w:tab w:val="left" w:pos="707"/>
          <w:tab w:val="num" w:pos="5767"/>
        </w:tabs>
        <w:ind w:left="5656" w:hanging="172"/>
      </w:pPr>
      <w:rPr>
        <w:rFonts w:hAnsi="Arial Unicode MS"/>
        <w:caps w:val="0"/>
        <w:smallCaps w:val="0"/>
        <w:strike w:val="0"/>
        <w:dstrike w:val="0"/>
        <w:outline w:val="0"/>
        <w:emboss w:val="0"/>
        <w:imprint w:val="0"/>
        <w:spacing w:val="0"/>
        <w:w w:val="100"/>
        <w:kern w:val="0"/>
        <w:position w:val="0"/>
        <w:highlight w:val="none"/>
        <w:vertAlign w:val="baseline"/>
      </w:rPr>
    </w:lvl>
    <w:lvl w:ilvl="8" w:tplc="1AA0B7E6">
      <w:start w:val="1"/>
      <w:numFmt w:val="decimal"/>
      <w:lvlText w:val="%9."/>
      <w:lvlJc w:val="left"/>
      <w:pPr>
        <w:tabs>
          <w:tab w:val="left" w:pos="707"/>
          <w:tab w:val="num" w:pos="6474"/>
        </w:tabs>
        <w:ind w:left="6363" w:hanging="17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796144"/>
    <w:multiLevelType w:val="multilevel"/>
    <w:tmpl w:val="71CE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B72BE7"/>
    <w:multiLevelType w:val="hybridMultilevel"/>
    <w:tmpl w:val="DC98771A"/>
    <w:numStyleLink w:val="Style4import"/>
  </w:abstractNum>
  <w:abstractNum w:abstractNumId="4">
    <w:nsid w:val="0C233ACB"/>
    <w:multiLevelType w:val="hybridMultilevel"/>
    <w:tmpl w:val="719CFF32"/>
    <w:styleLink w:val="Style11import"/>
    <w:lvl w:ilvl="0" w:tplc="B734C75C">
      <w:start w:val="1"/>
      <w:numFmt w:val="bullet"/>
      <w:suff w:val="nothing"/>
      <w:lvlText w:val="·"/>
      <w:lvlJc w:val="left"/>
      <w:pPr>
        <w:tabs>
          <w:tab w:val="left" w:pos="1414"/>
        </w:tabs>
        <w:ind w:left="692" w:hanging="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30820F0">
      <w:start w:val="1"/>
      <w:numFmt w:val="bullet"/>
      <w:suff w:val="nothing"/>
      <w:lvlText w:val="·"/>
      <w:lvlJc w:val="left"/>
      <w:pPr>
        <w:tabs>
          <w:tab w:val="left" w:pos="1414"/>
        </w:tabs>
        <w:ind w:left="1414"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CFE8C70">
      <w:start w:val="1"/>
      <w:numFmt w:val="bullet"/>
      <w:lvlText w:val="·"/>
      <w:lvlJc w:val="left"/>
      <w:pPr>
        <w:tabs>
          <w:tab w:val="left" w:pos="1414"/>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AE24818">
      <w:start w:val="1"/>
      <w:numFmt w:val="bullet"/>
      <w:lvlText w:val="·"/>
      <w:lvlJc w:val="left"/>
      <w:pPr>
        <w:tabs>
          <w:tab w:val="left" w:pos="1414"/>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C3EE2">
      <w:start w:val="1"/>
      <w:numFmt w:val="bullet"/>
      <w:lvlText w:val="·"/>
      <w:lvlJc w:val="left"/>
      <w:pPr>
        <w:tabs>
          <w:tab w:val="left" w:pos="1414"/>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C2E34B4">
      <w:start w:val="1"/>
      <w:numFmt w:val="bullet"/>
      <w:lvlText w:val="·"/>
      <w:lvlJc w:val="left"/>
      <w:pPr>
        <w:tabs>
          <w:tab w:val="left" w:pos="1414"/>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7247F64">
      <w:start w:val="1"/>
      <w:numFmt w:val="bullet"/>
      <w:lvlText w:val="·"/>
      <w:lvlJc w:val="left"/>
      <w:pPr>
        <w:tabs>
          <w:tab w:val="left" w:pos="1414"/>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88BC8">
      <w:start w:val="1"/>
      <w:numFmt w:val="bullet"/>
      <w:lvlText w:val="·"/>
      <w:lvlJc w:val="left"/>
      <w:pPr>
        <w:tabs>
          <w:tab w:val="left" w:pos="1414"/>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F35E0CBA">
      <w:start w:val="1"/>
      <w:numFmt w:val="bullet"/>
      <w:lvlText w:val="·"/>
      <w:lvlJc w:val="left"/>
      <w:pPr>
        <w:tabs>
          <w:tab w:val="left" w:pos="1414"/>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0B942B4"/>
    <w:multiLevelType w:val="hybridMultilevel"/>
    <w:tmpl w:val="51C69CEE"/>
    <w:styleLink w:val="Style14import"/>
    <w:lvl w:ilvl="0" w:tplc="FF68FF1A">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3EB5AE">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61D219AC">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0BCA3F4">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30D63E">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96C821BE">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BD620EE0">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7843288">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08ECCA22">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130E2B0F"/>
    <w:multiLevelType w:val="hybridMultilevel"/>
    <w:tmpl w:val="4C5E0A6E"/>
    <w:styleLink w:val="Style12import"/>
    <w:lvl w:ilvl="0" w:tplc="9216C4B6">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CCBA94">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3FD41C7A">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F43E9286">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50F9EE">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CC8CC542">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132CBAA">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DA2EAEA">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3E4A37C">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160D160E"/>
    <w:multiLevelType w:val="multilevel"/>
    <w:tmpl w:val="921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D2191A"/>
    <w:multiLevelType w:val="multilevel"/>
    <w:tmpl w:val="3E1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E304DA"/>
    <w:multiLevelType w:val="hybridMultilevel"/>
    <w:tmpl w:val="F12E2BC4"/>
    <w:numStyleLink w:val="Style8import"/>
  </w:abstractNum>
  <w:abstractNum w:abstractNumId="10">
    <w:nsid w:val="1BF948E5"/>
    <w:multiLevelType w:val="hybridMultilevel"/>
    <w:tmpl w:val="F8C8950C"/>
    <w:numStyleLink w:val="Style13import"/>
  </w:abstractNum>
  <w:abstractNum w:abstractNumId="11">
    <w:nsid w:val="225E1A2C"/>
    <w:multiLevelType w:val="hybridMultilevel"/>
    <w:tmpl w:val="480C8B66"/>
    <w:numStyleLink w:val="Style7import"/>
  </w:abstractNum>
  <w:abstractNum w:abstractNumId="12">
    <w:nsid w:val="23327A57"/>
    <w:multiLevelType w:val="hybridMultilevel"/>
    <w:tmpl w:val="51C69CEE"/>
    <w:numStyleLink w:val="Style14import"/>
  </w:abstractNum>
  <w:abstractNum w:abstractNumId="13">
    <w:nsid w:val="25224773"/>
    <w:multiLevelType w:val="multilevel"/>
    <w:tmpl w:val="AB2E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121FE2"/>
    <w:multiLevelType w:val="hybridMultilevel"/>
    <w:tmpl w:val="70A84C46"/>
    <w:numStyleLink w:val="Style5import"/>
  </w:abstractNum>
  <w:abstractNum w:abstractNumId="15">
    <w:nsid w:val="2D444FDA"/>
    <w:multiLevelType w:val="multilevel"/>
    <w:tmpl w:val="54C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894470"/>
    <w:multiLevelType w:val="multilevel"/>
    <w:tmpl w:val="6A60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B62758"/>
    <w:multiLevelType w:val="hybridMultilevel"/>
    <w:tmpl w:val="3656CE7E"/>
    <w:styleLink w:val="Style6import"/>
    <w:lvl w:ilvl="0" w:tplc="6AA83632">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5C39C8">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2B884FA4">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95E0403E">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174DF2E">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7D0BD20">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42858D0">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7C8939E">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94167BC2">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30A308B1"/>
    <w:multiLevelType w:val="hybridMultilevel"/>
    <w:tmpl w:val="01B4CD02"/>
    <w:numStyleLink w:val="Style3import"/>
  </w:abstractNum>
  <w:abstractNum w:abstractNumId="19">
    <w:nsid w:val="36C44236"/>
    <w:multiLevelType w:val="multilevel"/>
    <w:tmpl w:val="907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672561"/>
    <w:multiLevelType w:val="hybridMultilevel"/>
    <w:tmpl w:val="82BE5A2E"/>
    <w:styleLink w:val="Style10import"/>
    <w:lvl w:ilvl="0" w:tplc="336AD380">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869182">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D529A28">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782A56A0">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128D62A">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8AE01AF0">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1880766">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08A3D6C">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928DD8C">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3A3F30D1"/>
    <w:multiLevelType w:val="hybridMultilevel"/>
    <w:tmpl w:val="DC98771A"/>
    <w:styleLink w:val="Style4import"/>
    <w:lvl w:ilvl="0" w:tplc="8EF034F2">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10F4AA">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CEA7B90">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0C6AE00">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6DCD51C">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348645D8">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2BE84AC">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BA42D3A">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B88DAB8">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3C8F7E81"/>
    <w:multiLevelType w:val="multilevel"/>
    <w:tmpl w:val="BD12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845960"/>
    <w:multiLevelType w:val="hybridMultilevel"/>
    <w:tmpl w:val="0072624C"/>
    <w:numStyleLink w:val="Style2import"/>
  </w:abstractNum>
  <w:abstractNum w:abstractNumId="24">
    <w:nsid w:val="412A3CE1"/>
    <w:multiLevelType w:val="hybridMultilevel"/>
    <w:tmpl w:val="70A84C46"/>
    <w:styleLink w:val="Style5import"/>
    <w:lvl w:ilvl="0" w:tplc="6DD61A7C">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7C0A13A">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DCC64216">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0D425EA">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CA726C">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5DE2B30">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57FAAD7A">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6249C6">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835A9B2E">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nsid w:val="469E4BD5"/>
    <w:multiLevelType w:val="hybridMultilevel"/>
    <w:tmpl w:val="01B4CD02"/>
    <w:styleLink w:val="Style3import"/>
    <w:lvl w:ilvl="0" w:tplc="4462BD18">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E3CB818">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EA30C720">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BFCA3AA8">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8027DBC">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2D0F5E4">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DFD8E90E">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72A26A">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52D6352A">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480D6762"/>
    <w:multiLevelType w:val="hybridMultilevel"/>
    <w:tmpl w:val="C6182C4A"/>
    <w:numStyleLink w:val="Puce"/>
  </w:abstractNum>
  <w:abstractNum w:abstractNumId="27">
    <w:nsid w:val="48B0598E"/>
    <w:multiLevelType w:val="hybridMultilevel"/>
    <w:tmpl w:val="65F4B7F4"/>
    <w:numStyleLink w:val="Nombres0"/>
  </w:abstractNum>
  <w:abstractNum w:abstractNumId="28">
    <w:nsid w:val="4CF9287C"/>
    <w:multiLevelType w:val="hybridMultilevel"/>
    <w:tmpl w:val="C6182C4A"/>
    <w:styleLink w:val="Puce"/>
    <w:lvl w:ilvl="0" w:tplc="722A165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1" w:tplc="84A4EA16">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2" w:tplc="DF565F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3" w:tplc="75024DD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4" w:tplc="1CE028AA">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5" w:tplc="69A0B8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6" w:tplc="EDF8CBE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7" w:tplc="6382D264">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lvl w:ilvl="8" w:tplc="E742579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9">
    <w:nsid w:val="4F774E08"/>
    <w:multiLevelType w:val="multilevel"/>
    <w:tmpl w:val="9650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65271F"/>
    <w:multiLevelType w:val="hybridMultilevel"/>
    <w:tmpl w:val="F12E2BC4"/>
    <w:styleLink w:val="Style8import"/>
    <w:lvl w:ilvl="0" w:tplc="6CCC368C">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69CA0E4">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F2B0CFE8">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A7FE6E6E">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0A831DA">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8D888E2">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CCC2C502">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384BC92">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CE24D0CC">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560F3BE2"/>
    <w:multiLevelType w:val="hybridMultilevel"/>
    <w:tmpl w:val="4C5E0A6E"/>
    <w:numStyleLink w:val="Style12import"/>
  </w:abstractNum>
  <w:abstractNum w:abstractNumId="32">
    <w:nsid w:val="5A0A78DF"/>
    <w:multiLevelType w:val="hybridMultilevel"/>
    <w:tmpl w:val="9782CD62"/>
    <w:styleLink w:val="Nombres"/>
    <w:lvl w:ilvl="0" w:tplc="D6284428">
      <w:start w:val="1"/>
      <w:numFmt w:val="decimal"/>
      <w:lvlText w:val="%1."/>
      <w:lvlJc w:val="left"/>
      <w:pPr>
        <w:tabs>
          <w:tab w:val="num" w:pos="327"/>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903" w:hanging="903"/>
      </w:pPr>
      <w:rPr>
        <w:rFonts w:hAnsi="Arial Unicode MS"/>
        <w:caps w:val="0"/>
        <w:smallCaps w:val="0"/>
        <w:strike w:val="0"/>
        <w:dstrike w:val="0"/>
        <w:outline w:val="0"/>
        <w:emboss w:val="0"/>
        <w:imprint w:val="0"/>
        <w:spacing w:val="0"/>
        <w:w w:val="100"/>
        <w:kern w:val="0"/>
        <w:position w:val="0"/>
        <w:highlight w:val="none"/>
        <w:vertAlign w:val="baseline"/>
      </w:rPr>
    </w:lvl>
    <w:lvl w:ilvl="1" w:tplc="0A0CBF54">
      <w:start w:val="1"/>
      <w:numFmt w:val="decimal"/>
      <w:lvlText w:val="%2."/>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038F59C">
      <w:start w:val="1"/>
      <w:numFmt w:val="decimal"/>
      <w:lvlText w:val="%3."/>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EBA24554">
      <w:start w:val="1"/>
      <w:numFmt w:val="decimal"/>
      <w:lvlText w:val="%4."/>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102A9E2A">
      <w:start w:val="1"/>
      <w:numFmt w:val="decimal"/>
      <w:lvlText w:val="%5."/>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FE254F4">
      <w:start w:val="1"/>
      <w:numFmt w:val="decimal"/>
      <w:lvlText w:val="%6."/>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A46E82CC">
      <w:start w:val="1"/>
      <w:numFmt w:val="decimal"/>
      <w:lvlText w:val="%7."/>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2DF6C214">
      <w:start w:val="1"/>
      <w:numFmt w:val="decimal"/>
      <w:lvlText w:val="%8."/>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B20C6DC">
      <w:start w:val="1"/>
      <w:numFmt w:val="decimal"/>
      <w:lvlText w:val="%9."/>
      <w:lvlJc w:val="left"/>
      <w:pPr>
        <w:tabs>
          <w:tab w:val="num" w:pos="59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1166" w:hanging="1166"/>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nsid w:val="5AEB439A"/>
    <w:multiLevelType w:val="hybridMultilevel"/>
    <w:tmpl w:val="480C8B66"/>
    <w:styleLink w:val="Style7import"/>
    <w:lvl w:ilvl="0" w:tplc="2ABE146A">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B16980A">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5F769840">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BFC1DEC">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6C8D4C">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2CE6DA46">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32926856">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00266B2">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75462FE">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606714B2"/>
    <w:multiLevelType w:val="hybridMultilevel"/>
    <w:tmpl w:val="65F4B7F4"/>
    <w:styleLink w:val="Nombres0"/>
    <w:lvl w:ilvl="0" w:tplc="8038674E">
      <w:start w:val="1"/>
      <w:numFmt w:val="decimal"/>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5D27874">
      <w:start w:val="1"/>
      <w:numFmt w:val="decimal"/>
      <w:lvlText w:val="%2."/>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73CAA1E">
      <w:start w:val="1"/>
      <w:numFmt w:val="decimal"/>
      <w:lvlText w:val="%3."/>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CCC40784">
      <w:start w:val="1"/>
      <w:numFmt w:val="decimal"/>
      <w:lvlText w:val="%4."/>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A1BE9B4A">
      <w:start w:val="1"/>
      <w:numFmt w:val="decimal"/>
      <w:lvlText w:val="%5."/>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02EEC954">
      <w:start w:val="1"/>
      <w:numFmt w:val="decimal"/>
      <w:lvlText w:val="%6."/>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312A93D2">
      <w:start w:val="1"/>
      <w:numFmt w:val="decimal"/>
      <w:lvlText w:val="%7."/>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65BC5512">
      <w:start w:val="1"/>
      <w:numFmt w:val="decimal"/>
      <w:lvlText w:val="%8."/>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65407B0">
      <w:start w:val="1"/>
      <w:numFmt w:val="decimal"/>
      <w:lvlText w:val="%9."/>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nsid w:val="639D3C2A"/>
    <w:multiLevelType w:val="hybridMultilevel"/>
    <w:tmpl w:val="9782CD62"/>
    <w:numStyleLink w:val="Nombres"/>
  </w:abstractNum>
  <w:abstractNum w:abstractNumId="36">
    <w:nsid w:val="63EF0FD9"/>
    <w:multiLevelType w:val="hybridMultilevel"/>
    <w:tmpl w:val="82BE5A2E"/>
    <w:numStyleLink w:val="Style10import"/>
  </w:abstractNum>
  <w:abstractNum w:abstractNumId="37">
    <w:nsid w:val="64DD4B85"/>
    <w:multiLevelType w:val="multilevel"/>
    <w:tmpl w:val="DB36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DF12B9"/>
    <w:multiLevelType w:val="hybridMultilevel"/>
    <w:tmpl w:val="D9809028"/>
    <w:numStyleLink w:val="Style9import"/>
  </w:abstractNum>
  <w:abstractNum w:abstractNumId="39">
    <w:nsid w:val="66BB6A8D"/>
    <w:multiLevelType w:val="hybridMultilevel"/>
    <w:tmpl w:val="3656CE7E"/>
    <w:numStyleLink w:val="Style6import"/>
  </w:abstractNum>
  <w:abstractNum w:abstractNumId="40">
    <w:nsid w:val="6B4C0178"/>
    <w:multiLevelType w:val="hybridMultilevel"/>
    <w:tmpl w:val="F8C8950C"/>
    <w:styleLink w:val="Style13import"/>
    <w:lvl w:ilvl="0" w:tplc="6486F4B6">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4020CA">
      <w:start w:val="1"/>
      <w:numFmt w:val="bullet"/>
      <w:lvlText w:val="·"/>
      <w:lvlJc w:val="left"/>
      <w:pPr>
        <w:tabs>
          <w:tab w:val="left" w:pos="707"/>
        </w:tabs>
        <w:ind w:left="1414"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71BCD3D0">
      <w:start w:val="1"/>
      <w:numFmt w:val="bullet"/>
      <w:lvlText w:val="·"/>
      <w:lvlJc w:val="left"/>
      <w:pPr>
        <w:tabs>
          <w:tab w:val="left" w:pos="707"/>
        </w:tabs>
        <w:ind w:left="2121"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7D6130C">
      <w:start w:val="1"/>
      <w:numFmt w:val="bullet"/>
      <w:lvlText w:val="·"/>
      <w:lvlJc w:val="left"/>
      <w:pPr>
        <w:tabs>
          <w:tab w:val="left" w:pos="707"/>
        </w:tabs>
        <w:ind w:left="2828"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140B98">
      <w:start w:val="1"/>
      <w:numFmt w:val="bullet"/>
      <w:lvlText w:val="·"/>
      <w:lvlJc w:val="left"/>
      <w:pPr>
        <w:tabs>
          <w:tab w:val="left" w:pos="707"/>
        </w:tabs>
        <w:ind w:left="3535"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05C6D16">
      <w:start w:val="1"/>
      <w:numFmt w:val="bullet"/>
      <w:lvlText w:val="·"/>
      <w:lvlJc w:val="left"/>
      <w:pPr>
        <w:tabs>
          <w:tab w:val="left" w:pos="707"/>
        </w:tabs>
        <w:ind w:left="4242"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6950AC70">
      <w:start w:val="1"/>
      <w:numFmt w:val="bullet"/>
      <w:lvlText w:val="·"/>
      <w:lvlJc w:val="left"/>
      <w:pPr>
        <w:tabs>
          <w:tab w:val="left" w:pos="707"/>
        </w:tabs>
        <w:ind w:left="4949"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1E4007E">
      <w:start w:val="1"/>
      <w:numFmt w:val="bullet"/>
      <w:lvlText w:val="·"/>
      <w:lvlJc w:val="left"/>
      <w:pPr>
        <w:tabs>
          <w:tab w:val="left" w:pos="707"/>
        </w:tabs>
        <w:ind w:left="5656"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19368900">
      <w:start w:val="1"/>
      <w:numFmt w:val="bullet"/>
      <w:lvlText w:val="·"/>
      <w:lvlJc w:val="left"/>
      <w:pPr>
        <w:tabs>
          <w:tab w:val="left" w:pos="707"/>
        </w:tabs>
        <w:ind w:left="6363" w:hanging="18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nsid w:val="6C000BA9"/>
    <w:multiLevelType w:val="hybridMultilevel"/>
    <w:tmpl w:val="E9B456EC"/>
    <w:styleLink w:val="Puces"/>
    <w:lvl w:ilvl="0" w:tplc="2D405B4C">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1" w:tplc="F94C9CF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2" w:tplc="40A8E82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3" w:tplc="DC84428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4" w:tplc="1CF4325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5" w:tplc="5AB8CF6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6" w:tplc="149C14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7" w:tplc="E5BC0072">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 w:ilvl="8" w:tplc="65F6209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nsid w:val="71755404"/>
    <w:multiLevelType w:val="hybridMultilevel"/>
    <w:tmpl w:val="719CFF32"/>
    <w:numStyleLink w:val="Style11import"/>
  </w:abstractNum>
  <w:abstractNum w:abstractNumId="43">
    <w:nsid w:val="7EF12896"/>
    <w:multiLevelType w:val="multilevel"/>
    <w:tmpl w:val="80BE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AB05FF"/>
    <w:multiLevelType w:val="hybridMultilevel"/>
    <w:tmpl w:val="E9B456EC"/>
    <w:numStyleLink w:val="Puces"/>
  </w:abstractNum>
  <w:num w:numId="1">
    <w:abstractNumId w:val="1"/>
  </w:num>
  <w:num w:numId="2">
    <w:abstractNumId w:val="23"/>
  </w:num>
  <w:num w:numId="3">
    <w:abstractNumId w:val="23"/>
    <w:lvlOverride w:ilvl="0">
      <w:lvl w:ilvl="0" w:tplc="E0F2697A">
        <w:start w:val="1"/>
        <w:numFmt w:val="decimal"/>
        <w:suff w:val="nothing"/>
        <w:lvlText w:val="%1."/>
        <w:lvlJc w:val="left"/>
        <w:pPr>
          <w:tabs>
            <w:tab w:val="left" w:pos="707"/>
          </w:tabs>
          <w:ind w:left="707"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DF806B2">
        <w:start w:val="1"/>
        <w:numFmt w:val="decimal"/>
        <w:lvlText w:val="%2."/>
        <w:lvlJc w:val="left"/>
        <w:pPr>
          <w:tabs>
            <w:tab w:val="left" w:pos="707"/>
            <w:tab w:val="num" w:pos="1534"/>
          </w:tabs>
          <w:ind w:left="1414"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F80914E">
        <w:start w:val="1"/>
        <w:numFmt w:val="decimal"/>
        <w:lvlText w:val="%3."/>
        <w:lvlJc w:val="left"/>
        <w:pPr>
          <w:tabs>
            <w:tab w:val="left" w:pos="707"/>
            <w:tab w:val="num" w:pos="2241"/>
          </w:tabs>
          <w:ind w:left="2121"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DC67AE4">
        <w:start w:val="1"/>
        <w:numFmt w:val="decimal"/>
        <w:lvlText w:val="%4."/>
        <w:lvlJc w:val="left"/>
        <w:pPr>
          <w:tabs>
            <w:tab w:val="left" w:pos="707"/>
            <w:tab w:val="num" w:pos="2948"/>
          </w:tabs>
          <w:ind w:left="2828"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A3A656E">
        <w:start w:val="1"/>
        <w:numFmt w:val="decimal"/>
        <w:lvlText w:val="%5."/>
        <w:lvlJc w:val="left"/>
        <w:pPr>
          <w:tabs>
            <w:tab w:val="left" w:pos="707"/>
            <w:tab w:val="num" w:pos="3655"/>
          </w:tabs>
          <w:ind w:left="3535"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A80CC6A">
        <w:start w:val="1"/>
        <w:numFmt w:val="decimal"/>
        <w:lvlText w:val="%6."/>
        <w:lvlJc w:val="left"/>
        <w:pPr>
          <w:tabs>
            <w:tab w:val="left" w:pos="707"/>
            <w:tab w:val="num" w:pos="4362"/>
          </w:tabs>
          <w:ind w:left="4242"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852037C">
        <w:start w:val="1"/>
        <w:numFmt w:val="decimal"/>
        <w:lvlText w:val="%7."/>
        <w:lvlJc w:val="left"/>
        <w:pPr>
          <w:tabs>
            <w:tab w:val="left" w:pos="707"/>
            <w:tab w:val="num" w:pos="5069"/>
          </w:tabs>
          <w:ind w:left="4949"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E4CC510">
        <w:start w:val="1"/>
        <w:numFmt w:val="decimal"/>
        <w:lvlText w:val="%8."/>
        <w:lvlJc w:val="left"/>
        <w:pPr>
          <w:tabs>
            <w:tab w:val="left" w:pos="707"/>
            <w:tab w:val="num" w:pos="5776"/>
          </w:tabs>
          <w:ind w:left="5656" w:hanging="16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26E4B76">
        <w:start w:val="1"/>
        <w:numFmt w:val="decimal"/>
        <w:lvlText w:val="%9."/>
        <w:lvlJc w:val="left"/>
        <w:pPr>
          <w:tabs>
            <w:tab w:val="left" w:pos="707"/>
            <w:tab w:val="num" w:pos="6483"/>
          </w:tabs>
          <w:ind w:left="6363" w:hanging="16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5"/>
  </w:num>
  <w:num w:numId="5">
    <w:abstractNumId w:val="18"/>
  </w:num>
  <w:num w:numId="6">
    <w:abstractNumId w:val="18"/>
    <w:lvlOverride w:ilvl="0">
      <w:lvl w:ilvl="0" w:tplc="FEB87E1A">
        <w:start w:val="1"/>
        <w:numFmt w:val="bullet"/>
        <w:lvlText w:val="·"/>
        <w:lvlJc w:val="left"/>
        <w:pPr>
          <w:tabs>
            <w:tab w:val="left" w:pos="707"/>
            <w:tab w:val="num" w:pos="81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90EA92">
        <w:start w:val="1"/>
        <w:numFmt w:val="bullet"/>
        <w:lvlText w:val="·"/>
        <w:lvlJc w:val="left"/>
        <w:pPr>
          <w:tabs>
            <w:tab w:val="left" w:pos="707"/>
          </w:tabs>
          <w:ind w:left="1414"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5C86594">
        <w:start w:val="1"/>
        <w:numFmt w:val="bullet"/>
        <w:lvlText w:val="·"/>
        <w:lvlJc w:val="left"/>
        <w:pPr>
          <w:tabs>
            <w:tab w:val="left" w:pos="707"/>
          </w:tabs>
          <w:ind w:left="2121"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5741F06">
        <w:start w:val="1"/>
        <w:numFmt w:val="bullet"/>
        <w:lvlText w:val="·"/>
        <w:lvlJc w:val="left"/>
        <w:pPr>
          <w:tabs>
            <w:tab w:val="left" w:pos="707"/>
          </w:tabs>
          <w:ind w:left="2828"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C026132">
        <w:start w:val="1"/>
        <w:numFmt w:val="bullet"/>
        <w:lvlText w:val="·"/>
        <w:lvlJc w:val="left"/>
        <w:pPr>
          <w:tabs>
            <w:tab w:val="left" w:pos="707"/>
          </w:tabs>
          <w:ind w:left="3535"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A0F7E2">
        <w:start w:val="1"/>
        <w:numFmt w:val="bullet"/>
        <w:lvlText w:val="·"/>
        <w:lvlJc w:val="left"/>
        <w:pPr>
          <w:tabs>
            <w:tab w:val="left" w:pos="707"/>
          </w:tabs>
          <w:ind w:left="4242"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A902ABC">
        <w:start w:val="1"/>
        <w:numFmt w:val="bullet"/>
        <w:lvlText w:val="·"/>
        <w:lvlJc w:val="left"/>
        <w:pPr>
          <w:tabs>
            <w:tab w:val="left" w:pos="707"/>
          </w:tabs>
          <w:ind w:left="4949"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2A29FE">
        <w:start w:val="1"/>
        <w:numFmt w:val="bullet"/>
        <w:lvlText w:val="·"/>
        <w:lvlJc w:val="left"/>
        <w:pPr>
          <w:tabs>
            <w:tab w:val="left" w:pos="707"/>
          </w:tabs>
          <w:ind w:left="5656"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AF05100">
        <w:start w:val="1"/>
        <w:numFmt w:val="bullet"/>
        <w:lvlText w:val="·"/>
        <w:lvlJc w:val="left"/>
        <w:pPr>
          <w:tabs>
            <w:tab w:val="left" w:pos="707"/>
          </w:tabs>
          <w:ind w:left="6363" w:hanging="17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1"/>
  </w:num>
  <w:num w:numId="8">
    <w:abstractNumId w:val="3"/>
  </w:num>
  <w:num w:numId="9">
    <w:abstractNumId w:val="3"/>
    <w:lvlOverride w:ilvl="0">
      <w:lvl w:ilvl="0" w:tplc="A7DE70DA">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F8601BC">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00619D4">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363162">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F5E5C98">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638F15A">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E766E12">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9B8E746">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5E2ECC">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24"/>
  </w:num>
  <w:num w:numId="11">
    <w:abstractNumId w:val="14"/>
  </w:num>
  <w:num w:numId="12">
    <w:abstractNumId w:val="14"/>
    <w:lvlOverride w:ilvl="0">
      <w:lvl w:ilvl="0" w:tplc="5956CC98">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DB8842A">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50EF9DC">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2109FDE">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7E4B2C2">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1FED744">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C0440C">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2426AE">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1304666">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17"/>
  </w:num>
  <w:num w:numId="14">
    <w:abstractNumId w:val="39"/>
  </w:num>
  <w:num w:numId="15">
    <w:abstractNumId w:val="39"/>
    <w:lvlOverride w:ilvl="0">
      <w:lvl w:ilvl="0" w:tplc="BFB2C58E">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40D5C0">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59213F8">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404B8C">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367242">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0E0407C">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BD60A96">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F8762A">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D86388E">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9"/>
    <w:lvlOverride w:ilvl="0">
      <w:lvl w:ilvl="0" w:tplc="BFB2C58E">
        <w:start w:val="1"/>
        <w:numFmt w:val="bullet"/>
        <w:suff w:val="nothing"/>
        <w:lvlText w:val="·"/>
        <w:lvlJc w:val="left"/>
        <w:pPr>
          <w:tabs>
            <w:tab w:val="left" w:pos="70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40D5C0">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59213F8">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404B8C">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367242">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0E0407C">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BD60A96">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F8762A">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D86388E">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3"/>
  </w:num>
  <w:num w:numId="18">
    <w:abstractNumId w:val="11"/>
  </w:num>
  <w:num w:numId="19">
    <w:abstractNumId w:val="11"/>
    <w:lvlOverride w:ilvl="0">
      <w:lvl w:ilvl="0" w:tplc="E02C8162">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D76BB66">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FF20A0E">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CCAB030">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520E19A">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E0A1E3E">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9304F2E">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065C54D4">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9EEC45C">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0"/>
  </w:num>
  <w:num w:numId="21">
    <w:abstractNumId w:val="9"/>
  </w:num>
  <w:num w:numId="22">
    <w:abstractNumId w:val="9"/>
    <w:lvlOverride w:ilvl="0">
      <w:lvl w:ilvl="0" w:tplc="79926992">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CEB730">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C722C54">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FC3A46">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87E8EA6">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DFA10F2">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E22978">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3A5D5A">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8CE5FA">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3">
    <w:abstractNumId w:val="0"/>
  </w:num>
  <w:num w:numId="24">
    <w:abstractNumId w:val="38"/>
  </w:num>
  <w:num w:numId="25">
    <w:abstractNumId w:val="20"/>
  </w:num>
  <w:num w:numId="26">
    <w:abstractNumId w:val="36"/>
  </w:num>
  <w:num w:numId="27">
    <w:abstractNumId w:val="36"/>
    <w:lvlOverride w:ilvl="0">
      <w:lvl w:ilvl="0" w:tplc="758AA9EA">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BF2353A">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FA06C6E">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154D6A8">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F8A394">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ECA65E2">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4AD8FE">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2985B80">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2D85430">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8">
    <w:abstractNumId w:val="4"/>
  </w:num>
  <w:num w:numId="29">
    <w:abstractNumId w:val="42"/>
  </w:num>
  <w:num w:numId="30">
    <w:abstractNumId w:val="42"/>
    <w:lvlOverride w:ilvl="0">
      <w:lvl w:ilvl="0" w:tplc="20CC87DE">
        <w:start w:val="1"/>
        <w:numFmt w:val="bullet"/>
        <w:suff w:val="nothing"/>
        <w:lvlText w:val="·"/>
        <w:lvlJc w:val="left"/>
        <w:pPr>
          <w:ind w:left="692" w:hanging="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73C233E">
        <w:start w:val="1"/>
        <w:numFmt w:val="bullet"/>
        <w:lvlText w:val="·"/>
        <w:lvlJc w:val="left"/>
        <w:pPr>
          <w:tabs>
            <w:tab w:val="left" w:pos="1414"/>
            <w:tab w:val="num" w:pos="1534"/>
          </w:tabs>
          <w:ind w:left="1414"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DEAFD8A">
        <w:start w:val="1"/>
        <w:numFmt w:val="bullet"/>
        <w:lvlText w:val="·"/>
        <w:lvlJc w:val="left"/>
        <w:pPr>
          <w:tabs>
            <w:tab w:val="left" w:pos="1414"/>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88FA10">
        <w:start w:val="1"/>
        <w:numFmt w:val="bullet"/>
        <w:lvlText w:val="·"/>
        <w:lvlJc w:val="left"/>
        <w:pPr>
          <w:tabs>
            <w:tab w:val="left" w:pos="1414"/>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12AE454">
        <w:start w:val="1"/>
        <w:numFmt w:val="bullet"/>
        <w:lvlText w:val="·"/>
        <w:lvlJc w:val="left"/>
        <w:pPr>
          <w:tabs>
            <w:tab w:val="left" w:pos="1414"/>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7186636">
        <w:start w:val="1"/>
        <w:numFmt w:val="bullet"/>
        <w:lvlText w:val="·"/>
        <w:lvlJc w:val="left"/>
        <w:pPr>
          <w:tabs>
            <w:tab w:val="left" w:pos="1414"/>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1D4177E">
        <w:start w:val="1"/>
        <w:numFmt w:val="bullet"/>
        <w:lvlText w:val="·"/>
        <w:lvlJc w:val="left"/>
        <w:pPr>
          <w:tabs>
            <w:tab w:val="left" w:pos="1414"/>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86008FA">
        <w:start w:val="1"/>
        <w:numFmt w:val="bullet"/>
        <w:lvlText w:val="·"/>
        <w:lvlJc w:val="left"/>
        <w:pPr>
          <w:tabs>
            <w:tab w:val="left" w:pos="1414"/>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DD606D8">
        <w:start w:val="1"/>
        <w:numFmt w:val="bullet"/>
        <w:lvlText w:val="·"/>
        <w:lvlJc w:val="left"/>
        <w:pPr>
          <w:tabs>
            <w:tab w:val="left" w:pos="1414"/>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1">
    <w:abstractNumId w:val="6"/>
  </w:num>
  <w:num w:numId="32">
    <w:abstractNumId w:val="31"/>
  </w:num>
  <w:num w:numId="33">
    <w:abstractNumId w:val="40"/>
  </w:num>
  <w:num w:numId="34">
    <w:abstractNumId w:val="10"/>
  </w:num>
  <w:num w:numId="35">
    <w:abstractNumId w:val="10"/>
    <w:lvlOverride w:ilvl="0">
      <w:lvl w:ilvl="0" w:tplc="AB5217B2">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9EC98D2">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76EF62">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5E0DF6A">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2B0E5EC">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236B884">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D64980">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3B8EDA0">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034F80C">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abstractNumId w:val="5"/>
  </w:num>
  <w:num w:numId="37">
    <w:abstractNumId w:val="12"/>
  </w:num>
  <w:num w:numId="38">
    <w:abstractNumId w:val="12"/>
    <w:lvlOverride w:ilvl="0">
      <w:lvl w:ilvl="0" w:tplc="FA3ED48C">
        <w:start w:val="1"/>
        <w:numFmt w:val="bullet"/>
        <w:lvlText w:val="·"/>
        <w:lvlJc w:val="left"/>
        <w:pPr>
          <w:tabs>
            <w:tab w:val="left" w:pos="707"/>
            <w:tab w:val="num" w:pos="827"/>
          </w:tabs>
          <w:ind w:left="707"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094E3CA">
        <w:start w:val="1"/>
        <w:numFmt w:val="bullet"/>
        <w:lvlText w:val="·"/>
        <w:lvlJc w:val="left"/>
        <w:pPr>
          <w:tabs>
            <w:tab w:val="left" w:pos="707"/>
          </w:tabs>
          <w:ind w:left="1414"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544A87E">
        <w:start w:val="1"/>
        <w:numFmt w:val="bullet"/>
        <w:lvlText w:val="·"/>
        <w:lvlJc w:val="left"/>
        <w:pPr>
          <w:tabs>
            <w:tab w:val="left" w:pos="707"/>
          </w:tabs>
          <w:ind w:left="2121"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C2E8FC8">
        <w:start w:val="1"/>
        <w:numFmt w:val="bullet"/>
        <w:lvlText w:val="·"/>
        <w:lvlJc w:val="left"/>
        <w:pPr>
          <w:tabs>
            <w:tab w:val="left" w:pos="707"/>
          </w:tabs>
          <w:ind w:left="2828"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D874C6">
        <w:start w:val="1"/>
        <w:numFmt w:val="bullet"/>
        <w:lvlText w:val="·"/>
        <w:lvlJc w:val="left"/>
        <w:pPr>
          <w:tabs>
            <w:tab w:val="left" w:pos="707"/>
          </w:tabs>
          <w:ind w:left="3535"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40CE3E">
        <w:start w:val="1"/>
        <w:numFmt w:val="bullet"/>
        <w:lvlText w:val="·"/>
        <w:lvlJc w:val="left"/>
        <w:pPr>
          <w:tabs>
            <w:tab w:val="left" w:pos="707"/>
          </w:tabs>
          <w:ind w:left="4242"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F40C420">
        <w:start w:val="1"/>
        <w:numFmt w:val="bullet"/>
        <w:lvlText w:val="·"/>
        <w:lvlJc w:val="left"/>
        <w:pPr>
          <w:tabs>
            <w:tab w:val="left" w:pos="707"/>
          </w:tabs>
          <w:ind w:left="4949"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9A4CC4C">
        <w:start w:val="1"/>
        <w:numFmt w:val="bullet"/>
        <w:lvlText w:val="·"/>
        <w:lvlJc w:val="left"/>
        <w:pPr>
          <w:tabs>
            <w:tab w:val="left" w:pos="707"/>
          </w:tabs>
          <w:ind w:left="5656"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542550">
        <w:start w:val="1"/>
        <w:numFmt w:val="bullet"/>
        <w:lvlText w:val="·"/>
        <w:lvlJc w:val="left"/>
        <w:pPr>
          <w:tabs>
            <w:tab w:val="left" w:pos="707"/>
          </w:tabs>
          <w:ind w:left="6363" w:hanging="16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9">
    <w:abstractNumId w:val="41"/>
  </w:num>
  <w:num w:numId="40">
    <w:abstractNumId w:val="44"/>
  </w:num>
  <w:num w:numId="41">
    <w:abstractNumId w:val="9"/>
    <w:lvlOverride w:ilvl="0">
      <w:lvl w:ilvl="0" w:tplc="7992699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CEB730">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C722C5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FC3A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87E8EA6">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DFA10F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E2297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3A5D5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8CE5F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3"/>
    <w:lvlOverride w:ilvl="0">
      <w:lvl w:ilvl="0" w:tplc="A7DE70D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F8601BC">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00619D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3631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F5E5C98">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638F1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E766E1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9B8E746">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5E2EC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18"/>
    <w:lvlOverride w:ilvl="0">
      <w:lvl w:ilvl="0" w:tplc="FEB87E1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490EA9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5C8659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5741F0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C026132">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A0F7E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A902AB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F2A29FE">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AF0510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39"/>
    <w:lvlOverride w:ilvl="0">
      <w:lvl w:ilvl="0" w:tplc="BFB2C58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40D5C0">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59213F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404B8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367242">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0E0407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BD60A9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F8762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D86388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bCs/>
          <w:i w:val="0"/>
          <w:iCs w:val="0"/>
          <w:caps w:val="0"/>
          <w:smallCaps w:val="0"/>
          <w:strike w:val="0"/>
          <w:dstrike w:val="0"/>
          <w:outline w:val="0"/>
          <w:emboss w:val="0"/>
          <w:imprint w:val="0"/>
          <w:spacing w:val="0"/>
          <w:w w:val="100"/>
          <w:kern w:val="0"/>
          <w:position w:val="0"/>
          <w:highlight w:val="none"/>
          <w:vertAlign w:val="baseline"/>
        </w:rPr>
      </w:lvl>
    </w:lvlOverride>
  </w:num>
  <w:num w:numId="45">
    <w:abstractNumId w:val="12"/>
    <w:lvlOverride w:ilvl="0">
      <w:lvl w:ilvl="0" w:tplc="FA3ED48C">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094E3C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544A87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C2E8FC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DD874C6">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940CE3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F40C42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9A4CC4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542550">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42"/>
    <w:lvlOverride w:ilvl="0">
      <w:lvl w:ilvl="0" w:tplc="20CC87D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73C233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DEAFD8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A88FA1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12AE454">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718663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1D4177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86008F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DD606D8">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47">
    <w:abstractNumId w:val="32"/>
  </w:num>
  <w:num w:numId="48">
    <w:abstractNumId w:val="35"/>
  </w:num>
  <w:num w:numId="49">
    <w:abstractNumId w:val="14"/>
    <w:lvlOverride w:ilvl="0">
      <w:lvl w:ilvl="0" w:tplc="5956CC9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DB8842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50EF9D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2109FD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7E4B2C2">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1FED74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FC0440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D2426AE">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1304666">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50">
    <w:abstractNumId w:val="10"/>
    <w:lvlOverride w:ilvl="0">
      <w:lvl w:ilvl="0" w:tplc="AB5217B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9EC98D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76EF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5E0DF6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2B0E5E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236B88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D6498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3B8EDA0">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034F80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
    <w:abstractNumId w:val="9"/>
    <w:lvlOverride w:ilvl="0">
      <w:lvl w:ilvl="0" w:tplc="7992699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CEB730">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C722C5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FC3A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87E8EA6">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DFA10F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E2297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3A5D5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8CE5F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2">
    <w:abstractNumId w:val="39"/>
    <w:lvlOverride w:ilvl="0">
      <w:lvl w:ilvl="0" w:tplc="BFB2C58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640D5C0">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59213F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6404B8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367242">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0E0407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BD60A9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91F8762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D86388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28"/>
  </w:num>
  <w:num w:numId="54">
    <w:abstractNumId w:val="26"/>
  </w:num>
  <w:num w:numId="55">
    <w:abstractNumId w:val="10"/>
    <w:lvlOverride w:ilvl="0">
      <w:lvl w:ilvl="0" w:tplc="AB5217B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9EC98D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76EF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5E0DF6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2B0E5E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236B88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D6498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3B8EDA0">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034F80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6">
    <w:abstractNumId w:val="34"/>
  </w:num>
  <w:num w:numId="57">
    <w:abstractNumId w:val="27"/>
  </w:num>
  <w:num w:numId="58">
    <w:abstractNumId w:val="3"/>
    <w:lvlOverride w:ilvl="0">
      <w:lvl w:ilvl="0" w:tplc="A7DE70D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CF8601BC">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00619D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83631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F5E5C98">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638F15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E766E1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9B8E746">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25E2EC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9">
    <w:abstractNumId w:val="26"/>
    <w:lvlOverride w:ilvl="0">
      <w:lvl w:ilvl="0" w:tplc="15523A7E">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1">
      <w:lvl w:ilvl="1" w:tplc="74A2F4E8">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154C58C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CE8C525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8A6AAAA6">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22FC751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8CF64EC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5AC6ECA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44D4DA78">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2"/>
          <w:highlight w:val="none"/>
          <w:vertAlign w:val="baseline"/>
        </w:rPr>
      </w:lvl>
    </w:lvlOverride>
  </w:num>
  <w:num w:numId="60">
    <w:abstractNumId w:val="9"/>
    <w:lvlOverride w:ilvl="0">
      <w:lvl w:ilvl="0" w:tplc="7992699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4CEB730">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C722C5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CFC3A4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87E8EA6">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DFA10F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1E2297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A3A5D5A">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18CE5F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Courier" w:eastAsia="Courier" w:hAnsi="Courier" w:cs="Courie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1">
    <w:abstractNumId w:val="10"/>
    <w:lvlOverride w:ilvl="0">
      <w:lvl w:ilvl="0" w:tplc="AB5217B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9EC98D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9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376EF6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1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5E0DF6A">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3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2B0E5EC">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60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236B884">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2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3D6498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4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3B8EDA0">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6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034F80C">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480" w:hanging="5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Override>
  </w:num>
  <w:num w:numId="62">
    <w:abstractNumId w:val="19"/>
  </w:num>
  <w:num w:numId="63">
    <w:abstractNumId w:val="8"/>
  </w:num>
  <w:num w:numId="64">
    <w:abstractNumId w:val="16"/>
  </w:num>
  <w:num w:numId="65">
    <w:abstractNumId w:val="37"/>
  </w:num>
  <w:num w:numId="66">
    <w:abstractNumId w:val="22"/>
  </w:num>
  <w:num w:numId="67">
    <w:abstractNumId w:val="2"/>
  </w:num>
  <w:num w:numId="68">
    <w:abstractNumId w:val="43"/>
  </w:num>
  <w:num w:numId="69">
    <w:abstractNumId w:val="7"/>
  </w:num>
  <w:num w:numId="70">
    <w:abstractNumId w:val="29"/>
  </w:num>
  <w:num w:numId="71">
    <w:abstractNumId w:val="13"/>
  </w:num>
  <w:num w:numId="72">
    <w:abstractNumId w:val="1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9F"/>
    <w:rsid w:val="000B03A6"/>
    <w:rsid w:val="00154B7E"/>
    <w:rsid w:val="00156D0F"/>
    <w:rsid w:val="00171D32"/>
    <w:rsid w:val="001976F0"/>
    <w:rsid w:val="001A3527"/>
    <w:rsid w:val="001D54A8"/>
    <w:rsid w:val="0024023D"/>
    <w:rsid w:val="002C09B0"/>
    <w:rsid w:val="002C25AC"/>
    <w:rsid w:val="003523BC"/>
    <w:rsid w:val="00372F2F"/>
    <w:rsid w:val="003B5E70"/>
    <w:rsid w:val="003F187C"/>
    <w:rsid w:val="004209C2"/>
    <w:rsid w:val="00434C9F"/>
    <w:rsid w:val="004666EF"/>
    <w:rsid w:val="004B5ED8"/>
    <w:rsid w:val="0050777E"/>
    <w:rsid w:val="00614776"/>
    <w:rsid w:val="006979D4"/>
    <w:rsid w:val="006A7F90"/>
    <w:rsid w:val="00701AA6"/>
    <w:rsid w:val="007C59E6"/>
    <w:rsid w:val="007F2E65"/>
    <w:rsid w:val="00800919"/>
    <w:rsid w:val="00813E1A"/>
    <w:rsid w:val="0082415F"/>
    <w:rsid w:val="00830693"/>
    <w:rsid w:val="008542B1"/>
    <w:rsid w:val="00891713"/>
    <w:rsid w:val="008A69C4"/>
    <w:rsid w:val="008B78B2"/>
    <w:rsid w:val="008F2D9C"/>
    <w:rsid w:val="00942624"/>
    <w:rsid w:val="00970EE7"/>
    <w:rsid w:val="00A31A90"/>
    <w:rsid w:val="00A75C02"/>
    <w:rsid w:val="00A84310"/>
    <w:rsid w:val="00A85914"/>
    <w:rsid w:val="00A9787E"/>
    <w:rsid w:val="00AD3779"/>
    <w:rsid w:val="00B100EF"/>
    <w:rsid w:val="00B845F2"/>
    <w:rsid w:val="00BB117F"/>
    <w:rsid w:val="00BB6622"/>
    <w:rsid w:val="00BF15DA"/>
    <w:rsid w:val="00C05B0A"/>
    <w:rsid w:val="00C2209E"/>
    <w:rsid w:val="00CA68FC"/>
    <w:rsid w:val="00CD1EC6"/>
    <w:rsid w:val="00D2072B"/>
    <w:rsid w:val="00D215F5"/>
    <w:rsid w:val="00D94D50"/>
    <w:rsid w:val="00E130DC"/>
    <w:rsid w:val="00E40216"/>
    <w:rsid w:val="00E46837"/>
    <w:rsid w:val="00E56AE5"/>
    <w:rsid w:val="00F16C7A"/>
    <w:rsid w:val="00F320D1"/>
    <w:rsid w:val="00FF092B"/>
    <w:rsid w:val="00FF52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9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262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B845F2"/>
    <w:pPr>
      <w:keepNext/>
      <w:keepLines/>
      <w:spacing w:before="240"/>
      <w:outlineLvl w:val="0"/>
    </w:pPr>
    <w:rPr>
      <w:rFonts w:asciiTheme="majorHAnsi" w:eastAsiaTheme="majorEastAsia" w:hAnsiTheme="majorHAnsi" w:cstheme="majorBidi"/>
      <w:color w:val="244061" w:themeColor="accent1" w:themeShade="80"/>
      <w:sz w:val="36"/>
      <w:szCs w:val="32"/>
    </w:rPr>
  </w:style>
  <w:style w:type="paragraph" w:styleId="Heading2">
    <w:name w:val="heading 2"/>
    <w:basedOn w:val="Normal"/>
    <w:next w:val="Normal"/>
    <w:link w:val="Heading2Char"/>
    <w:uiPriority w:val="9"/>
    <w:unhideWhenUsed/>
    <w:qFormat/>
    <w:rsid w:val="00B845F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next w:val="BodyText"/>
    <w:pPr>
      <w:keepNext/>
      <w:widowControl w:val="0"/>
      <w:tabs>
        <w:tab w:val="left" w:pos="864"/>
      </w:tabs>
      <w:suppressAutoHyphens/>
      <w:spacing w:before="240" w:after="120"/>
      <w:ind w:left="864" w:hanging="864"/>
      <w:outlineLvl w:val="3"/>
    </w:pPr>
    <w:rPr>
      <w:rFonts w:eastAsia="Times New Roman"/>
      <w:b/>
      <w:bCs/>
      <w:color w:val="000000"/>
      <w:kern w:val="1"/>
      <w:sz w:val="24"/>
      <w:szCs w:val="24"/>
      <w:u w:color="000000"/>
      <w:lang w:val="en-US"/>
    </w:rPr>
  </w:style>
  <w:style w:type="paragraph" w:styleId="Heading5">
    <w:name w:val="heading 5"/>
    <w:next w:val="BodyText"/>
    <w:pPr>
      <w:keepNext/>
      <w:widowControl w:val="0"/>
      <w:tabs>
        <w:tab w:val="left" w:pos="1008"/>
      </w:tabs>
      <w:suppressAutoHyphens/>
      <w:spacing w:before="240" w:after="120"/>
      <w:ind w:left="1008" w:hanging="1008"/>
      <w:outlineLvl w:val="4"/>
    </w:pPr>
    <w:rPr>
      <w:rFonts w:eastAsia="Times New Roman"/>
      <w:b/>
      <w:bCs/>
      <w:color w:val="000000"/>
      <w:kern w:val="1"/>
      <w:u w:color="00000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Header">
    <w:name w:val="header"/>
    <w:pPr>
      <w:tabs>
        <w:tab w:val="right" w:pos="9020"/>
      </w:tabs>
    </w:pPr>
    <w:rPr>
      <w:rFonts w:ascii="Helvetica Neue" w:hAnsi="Helvetica Neue" w:cs="Arial Unicode MS"/>
      <w:color w:val="000000"/>
      <w:sz w:val="24"/>
      <w:szCs w:val="24"/>
    </w:rPr>
  </w:style>
  <w:style w:type="paragraph" w:customStyle="1" w:styleId="Standard">
    <w:name w:val="Standard"/>
    <w:pPr>
      <w:widowControl w:val="0"/>
      <w:suppressAutoHyphens/>
    </w:pPr>
    <w:rPr>
      <w:rFonts w:cs="Arial Unicode MS"/>
      <w:color w:val="000000"/>
      <w:kern w:val="1"/>
      <w:sz w:val="24"/>
      <w:szCs w:val="24"/>
      <w:u w:color="000000"/>
      <w:lang w:val="en-US"/>
    </w:rPr>
  </w:style>
  <w:style w:type="paragraph" w:styleId="BodyText">
    <w:name w:val="Body Text"/>
    <w:pPr>
      <w:widowControl w:val="0"/>
      <w:suppressAutoHyphens/>
      <w:spacing w:after="120"/>
    </w:pPr>
    <w:rPr>
      <w:rFonts w:eastAsia="Times New Roman"/>
      <w:color w:val="000000"/>
      <w:kern w:val="1"/>
      <w:sz w:val="24"/>
      <w:szCs w:val="24"/>
      <w:u w:color="000000"/>
      <w:lang w:val="en-US"/>
    </w:rPr>
  </w:style>
  <w:style w:type="numbering" w:customStyle="1" w:styleId="Style2import">
    <w:name w:val="Style 2 importé"/>
    <w:pPr>
      <w:numPr>
        <w:numId w:val="1"/>
      </w:numPr>
    </w:pPr>
  </w:style>
  <w:style w:type="numbering" w:customStyle="1" w:styleId="Style3import">
    <w:name w:val="Style 3 importé"/>
    <w:pPr>
      <w:numPr>
        <w:numId w:val="4"/>
      </w:numPr>
    </w:pPr>
  </w:style>
  <w:style w:type="numbering" w:customStyle="1" w:styleId="Style4import">
    <w:name w:val="Style 4 importé"/>
    <w:pPr>
      <w:numPr>
        <w:numId w:val="7"/>
      </w:numPr>
    </w:pPr>
  </w:style>
  <w:style w:type="numbering" w:customStyle="1" w:styleId="Style5import">
    <w:name w:val="Style 5 importé"/>
    <w:pPr>
      <w:numPr>
        <w:numId w:val="10"/>
      </w:numPr>
    </w:pPr>
  </w:style>
  <w:style w:type="numbering" w:customStyle="1" w:styleId="Style6import">
    <w:name w:val="Style 6 importé"/>
    <w:pPr>
      <w:numPr>
        <w:numId w:val="13"/>
      </w:numPr>
    </w:pPr>
  </w:style>
  <w:style w:type="numbering" w:customStyle="1" w:styleId="Style7import">
    <w:name w:val="Style 7 importé"/>
    <w:pPr>
      <w:numPr>
        <w:numId w:val="17"/>
      </w:numPr>
    </w:pPr>
  </w:style>
  <w:style w:type="numbering" w:customStyle="1" w:styleId="Style8import">
    <w:name w:val="Style 8 importé"/>
    <w:pPr>
      <w:numPr>
        <w:numId w:val="20"/>
      </w:numPr>
    </w:pPr>
  </w:style>
  <w:style w:type="numbering" w:customStyle="1" w:styleId="Style9import">
    <w:name w:val="Style 9 importé"/>
    <w:pPr>
      <w:numPr>
        <w:numId w:val="23"/>
      </w:numPr>
    </w:pPr>
  </w:style>
  <w:style w:type="numbering" w:customStyle="1" w:styleId="Style10import">
    <w:name w:val="Style 10 importé"/>
    <w:pPr>
      <w:numPr>
        <w:numId w:val="25"/>
      </w:numPr>
    </w:pPr>
  </w:style>
  <w:style w:type="numbering" w:customStyle="1" w:styleId="Style11import">
    <w:name w:val="Style 11 importé"/>
    <w:pPr>
      <w:numPr>
        <w:numId w:val="28"/>
      </w:numPr>
    </w:pPr>
  </w:style>
  <w:style w:type="numbering" w:customStyle="1" w:styleId="Style12import">
    <w:name w:val="Style 12 importé"/>
    <w:pPr>
      <w:numPr>
        <w:numId w:val="31"/>
      </w:numPr>
    </w:pPr>
  </w:style>
  <w:style w:type="numbering" w:customStyle="1" w:styleId="Style13import">
    <w:name w:val="Style 13 importé"/>
    <w:pPr>
      <w:numPr>
        <w:numId w:val="33"/>
      </w:numPr>
    </w:pPr>
  </w:style>
  <w:style w:type="numbering" w:customStyle="1" w:styleId="Style14import">
    <w:name w:val="Style 14 importé"/>
    <w:pPr>
      <w:numPr>
        <w:numId w:val="36"/>
      </w:numPr>
    </w:pPr>
  </w:style>
  <w:style w:type="paragraph" w:customStyle="1" w:styleId="Pardfaut">
    <w:name w:val="Par défaut"/>
    <w:rPr>
      <w:rFonts w:ascii="Helvetica Neue" w:hAnsi="Helvetica Neue" w:cs="Arial Unicode MS"/>
      <w:color w:val="000000"/>
      <w:sz w:val="22"/>
      <w:szCs w:val="22"/>
    </w:rPr>
  </w:style>
  <w:style w:type="numbering" w:customStyle="1" w:styleId="Puces">
    <w:name w:val="Puces"/>
    <w:pPr>
      <w:numPr>
        <w:numId w:val="39"/>
      </w:numPr>
    </w:pPr>
  </w:style>
  <w:style w:type="numbering" w:customStyle="1" w:styleId="Nombres">
    <w:name w:val="Nombres"/>
    <w:pPr>
      <w:numPr>
        <w:numId w:val="47"/>
      </w:numPr>
    </w:pPr>
  </w:style>
  <w:style w:type="numbering" w:customStyle="1" w:styleId="Puce">
    <w:name w:val="Puce"/>
    <w:pPr>
      <w:numPr>
        <w:numId w:val="53"/>
      </w:numPr>
    </w:pPr>
  </w:style>
  <w:style w:type="numbering" w:customStyle="1" w:styleId="Nombres0">
    <w:name w:val="Nombres.0"/>
    <w:pPr>
      <w:numPr>
        <w:numId w:val="56"/>
      </w:numPr>
    </w:pPr>
  </w:style>
  <w:style w:type="character" w:customStyle="1" w:styleId="apple-converted-space">
    <w:name w:val="apple-converted-space"/>
    <w:basedOn w:val="DefaultParagraphFont"/>
    <w:rsid w:val="00E56AE5"/>
  </w:style>
  <w:style w:type="character" w:styleId="Strong">
    <w:name w:val="Strong"/>
    <w:basedOn w:val="DefaultParagraphFont"/>
    <w:uiPriority w:val="22"/>
    <w:qFormat/>
    <w:rsid w:val="00C2209E"/>
    <w:rPr>
      <w:b/>
      <w:bCs/>
    </w:rPr>
  </w:style>
  <w:style w:type="character" w:styleId="HTMLCode">
    <w:name w:val="HTML Code"/>
    <w:basedOn w:val="DefaultParagraphFont"/>
    <w:uiPriority w:val="99"/>
    <w:semiHidden/>
    <w:unhideWhenUsed/>
    <w:rsid w:val="0050777E"/>
    <w:rPr>
      <w:rFonts w:ascii="Courier New" w:eastAsia="Arial Unicode MS" w:hAnsi="Courier New" w:cs="Courier New"/>
      <w:sz w:val="20"/>
      <w:szCs w:val="20"/>
    </w:rPr>
  </w:style>
  <w:style w:type="paragraph" w:customStyle="1" w:styleId="hoveredcourseelement">
    <w:name w:val="hoveredcourseelement"/>
    <w:basedOn w:val="Normal"/>
    <w:rsid w:val="006A7F90"/>
    <w:pPr>
      <w:spacing w:before="100" w:beforeAutospacing="1" w:after="100" w:afterAutospacing="1"/>
    </w:pPr>
  </w:style>
  <w:style w:type="paragraph" w:styleId="HTMLPreformatted">
    <w:name w:val="HTML Preformatted"/>
    <w:basedOn w:val="Normal"/>
    <w:link w:val="HTMLPreformattedChar"/>
    <w:uiPriority w:val="99"/>
    <w:semiHidden/>
    <w:unhideWhenUsed/>
    <w:rsid w:val="006A7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7F90"/>
    <w:rPr>
      <w:rFonts w:ascii="Courier New" w:hAnsi="Courier New" w:cs="Courier New"/>
      <w:bdr w:val="none" w:sz="0" w:space="0" w:color="auto"/>
    </w:rPr>
  </w:style>
  <w:style w:type="character" w:styleId="HTMLSample">
    <w:name w:val="HTML Sample"/>
    <w:basedOn w:val="DefaultParagraphFont"/>
    <w:uiPriority w:val="99"/>
    <w:semiHidden/>
    <w:unhideWhenUsed/>
    <w:rsid w:val="006A7F90"/>
    <w:rPr>
      <w:rFonts w:ascii="Courier New" w:eastAsia="Arial Unicode MS" w:hAnsi="Courier New" w:cs="Courier New"/>
    </w:rPr>
  </w:style>
  <w:style w:type="paragraph" w:styleId="NormalWeb">
    <w:name w:val="Normal (Web)"/>
    <w:basedOn w:val="Normal"/>
    <w:uiPriority w:val="99"/>
    <w:semiHidden/>
    <w:unhideWhenUsed/>
    <w:rsid w:val="00A9787E"/>
    <w:pPr>
      <w:spacing w:before="100" w:beforeAutospacing="1" w:after="100" w:afterAutospacing="1"/>
    </w:pPr>
  </w:style>
  <w:style w:type="character" w:customStyle="1" w:styleId="Heading1Char">
    <w:name w:val="Heading 1 Char"/>
    <w:basedOn w:val="DefaultParagraphFont"/>
    <w:link w:val="Heading1"/>
    <w:uiPriority w:val="9"/>
    <w:rsid w:val="00B845F2"/>
    <w:rPr>
      <w:rFonts w:asciiTheme="majorHAnsi" w:eastAsiaTheme="majorEastAsia" w:hAnsiTheme="majorHAnsi" w:cstheme="majorBidi"/>
      <w:color w:val="244061" w:themeColor="accent1" w:themeShade="80"/>
      <w:sz w:val="36"/>
      <w:szCs w:val="32"/>
      <w:bdr w:val="none" w:sz="0" w:space="0" w:color="auto"/>
    </w:rPr>
  </w:style>
  <w:style w:type="character" w:customStyle="1" w:styleId="Heading2Char">
    <w:name w:val="Heading 2 Char"/>
    <w:basedOn w:val="DefaultParagraphFont"/>
    <w:link w:val="Heading2"/>
    <w:uiPriority w:val="9"/>
    <w:rsid w:val="00B845F2"/>
    <w:rPr>
      <w:rFonts w:asciiTheme="majorHAnsi" w:eastAsiaTheme="majorEastAsia" w:hAnsiTheme="majorHAnsi" w:cstheme="majorBidi"/>
      <w:color w:val="365F91" w:themeColor="accent1" w:themeShade="BF"/>
      <w:sz w:val="26"/>
      <w:szCs w:val="26"/>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3768">
      <w:bodyDiv w:val="1"/>
      <w:marLeft w:val="0"/>
      <w:marRight w:val="0"/>
      <w:marTop w:val="0"/>
      <w:marBottom w:val="0"/>
      <w:divBdr>
        <w:top w:val="none" w:sz="0" w:space="0" w:color="auto"/>
        <w:left w:val="none" w:sz="0" w:space="0" w:color="auto"/>
        <w:bottom w:val="none" w:sz="0" w:space="0" w:color="auto"/>
        <w:right w:val="none" w:sz="0" w:space="0" w:color="auto"/>
      </w:divBdr>
    </w:div>
    <w:div w:id="132329668">
      <w:bodyDiv w:val="1"/>
      <w:marLeft w:val="0"/>
      <w:marRight w:val="0"/>
      <w:marTop w:val="0"/>
      <w:marBottom w:val="0"/>
      <w:divBdr>
        <w:top w:val="none" w:sz="0" w:space="0" w:color="auto"/>
        <w:left w:val="none" w:sz="0" w:space="0" w:color="auto"/>
        <w:bottom w:val="none" w:sz="0" w:space="0" w:color="auto"/>
        <w:right w:val="none" w:sz="0" w:space="0" w:color="auto"/>
      </w:divBdr>
    </w:div>
    <w:div w:id="135727606">
      <w:bodyDiv w:val="1"/>
      <w:marLeft w:val="0"/>
      <w:marRight w:val="0"/>
      <w:marTop w:val="0"/>
      <w:marBottom w:val="0"/>
      <w:divBdr>
        <w:top w:val="none" w:sz="0" w:space="0" w:color="auto"/>
        <w:left w:val="none" w:sz="0" w:space="0" w:color="auto"/>
        <w:bottom w:val="none" w:sz="0" w:space="0" w:color="auto"/>
        <w:right w:val="none" w:sz="0" w:space="0" w:color="auto"/>
      </w:divBdr>
    </w:div>
    <w:div w:id="142016732">
      <w:bodyDiv w:val="1"/>
      <w:marLeft w:val="0"/>
      <w:marRight w:val="0"/>
      <w:marTop w:val="0"/>
      <w:marBottom w:val="0"/>
      <w:divBdr>
        <w:top w:val="none" w:sz="0" w:space="0" w:color="auto"/>
        <w:left w:val="none" w:sz="0" w:space="0" w:color="auto"/>
        <w:bottom w:val="none" w:sz="0" w:space="0" w:color="auto"/>
        <w:right w:val="none" w:sz="0" w:space="0" w:color="auto"/>
      </w:divBdr>
    </w:div>
    <w:div w:id="188422958">
      <w:bodyDiv w:val="1"/>
      <w:marLeft w:val="0"/>
      <w:marRight w:val="0"/>
      <w:marTop w:val="0"/>
      <w:marBottom w:val="0"/>
      <w:divBdr>
        <w:top w:val="none" w:sz="0" w:space="0" w:color="auto"/>
        <w:left w:val="none" w:sz="0" w:space="0" w:color="auto"/>
        <w:bottom w:val="none" w:sz="0" w:space="0" w:color="auto"/>
        <w:right w:val="none" w:sz="0" w:space="0" w:color="auto"/>
      </w:divBdr>
    </w:div>
    <w:div w:id="212620449">
      <w:bodyDiv w:val="1"/>
      <w:marLeft w:val="0"/>
      <w:marRight w:val="0"/>
      <w:marTop w:val="0"/>
      <w:marBottom w:val="0"/>
      <w:divBdr>
        <w:top w:val="none" w:sz="0" w:space="0" w:color="auto"/>
        <w:left w:val="none" w:sz="0" w:space="0" w:color="auto"/>
        <w:bottom w:val="none" w:sz="0" w:space="0" w:color="auto"/>
        <w:right w:val="none" w:sz="0" w:space="0" w:color="auto"/>
      </w:divBdr>
    </w:div>
    <w:div w:id="261256593">
      <w:bodyDiv w:val="1"/>
      <w:marLeft w:val="0"/>
      <w:marRight w:val="0"/>
      <w:marTop w:val="0"/>
      <w:marBottom w:val="0"/>
      <w:divBdr>
        <w:top w:val="none" w:sz="0" w:space="0" w:color="auto"/>
        <w:left w:val="none" w:sz="0" w:space="0" w:color="auto"/>
        <w:bottom w:val="none" w:sz="0" w:space="0" w:color="auto"/>
        <w:right w:val="none" w:sz="0" w:space="0" w:color="auto"/>
      </w:divBdr>
    </w:div>
    <w:div w:id="315644128">
      <w:bodyDiv w:val="1"/>
      <w:marLeft w:val="0"/>
      <w:marRight w:val="0"/>
      <w:marTop w:val="0"/>
      <w:marBottom w:val="0"/>
      <w:divBdr>
        <w:top w:val="none" w:sz="0" w:space="0" w:color="auto"/>
        <w:left w:val="none" w:sz="0" w:space="0" w:color="auto"/>
        <w:bottom w:val="none" w:sz="0" w:space="0" w:color="auto"/>
        <w:right w:val="none" w:sz="0" w:space="0" w:color="auto"/>
      </w:divBdr>
    </w:div>
    <w:div w:id="365562853">
      <w:bodyDiv w:val="1"/>
      <w:marLeft w:val="0"/>
      <w:marRight w:val="0"/>
      <w:marTop w:val="0"/>
      <w:marBottom w:val="0"/>
      <w:divBdr>
        <w:top w:val="none" w:sz="0" w:space="0" w:color="auto"/>
        <w:left w:val="none" w:sz="0" w:space="0" w:color="auto"/>
        <w:bottom w:val="none" w:sz="0" w:space="0" w:color="auto"/>
        <w:right w:val="none" w:sz="0" w:space="0" w:color="auto"/>
      </w:divBdr>
    </w:div>
    <w:div w:id="399132108">
      <w:bodyDiv w:val="1"/>
      <w:marLeft w:val="0"/>
      <w:marRight w:val="0"/>
      <w:marTop w:val="0"/>
      <w:marBottom w:val="0"/>
      <w:divBdr>
        <w:top w:val="none" w:sz="0" w:space="0" w:color="auto"/>
        <w:left w:val="none" w:sz="0" w:space="0" w:color="auto"/>
        <w:bottom w:val="none" w:sz="0" w:space="0" w:color="auto"/>
        <w:right w:val="none" w:sz="0" w:space="0" w:color="auto"/>
      </w:divBdr>
    </w:div>
    <w:div w:id="444809105">
      <w:bodyDiv w:val="1"/>
      <w:marLeft w:val="0"/>
      <w:marRight w:val="0"/>
      <w:marTop w:val="0"/>
      <w:marBottom w:val="0"/>
      <w:divBdr>
        <w:top w:val="none" w:sz="0" w:space="0" w:color="auto"/>
        <w:left w:val="none" w:sz="0" w:space="0" w:color="auto"/>
        <w:bottom w:val="none" w:sz="0" w:space="0" w:color="auto"/>
        <w:right w:val="none" w:sz="0" w:space="0" w:color="auto"/>
      </w:divBdr>
    </w:div>
    <w:div w:id="448085437">
      <w:bodyDiv w:val="1"/>
      <w:marLeft w:val="0"/>
      <w:marRight w:val="0"/>
      <w:marTop w:val="0"/>
      <w:marBottom w:val="0"/>
      <w:divBdr>
        <w:top w:val="none" w:sz="0" w:space="0" w:color="auto"/>
        <w:left w:val="none" w:sz="0" w:space="0" w:color="auto"/>
        <w:bottom w:val="none" w:sz="0" w:space="0" w:color="auto"/>
        <w:right w:val="none" w:sz="0" w:space="0" w:color="auto"/>
      </w:divBdr>
    </w:div>
    <w:div w:id="462384823">
      <w:bodyDiv w:val="1"/>
      <w:marLeft w:val="0"/>
      <w:marRight w:val="0"/>
      <w:marTop w:val="0"/>
      <w:marBottom w:val="0"/>
      <w:divBdr>
        <w:top w:val="none" w:sz="0" w:space="0" w:color="auto"/>
        <w:left w:val="none" w:sz="0" w:space="0" w:color="auto"/>
        <w:bottom w:val="none" w:sz="0" w:space="0" w:color="auto"/>
        <w:right w:val="none" w:sz="0" w:space="0" w:color="auto"/>
      </w:divBdr>
    </w:div>
    <w:div w:id="462846813">
      <w:bodyDiv w:val="1"/>
      <w:marLeft w:val="0"/>
      <w:marRight w:val="0"/>
      <w:marTop w:val="0"/>
      <w:marBottom w:val="0"/>
      <w:divBdr>
        <w:top w:val="none" w:sz="0" w:space="0" w:color="auto"/>
        <w:left w:val="none" w:sz="0" w:space="0" w:color="auto"/>
        <w:bottom w:val="none" w:sz="0" w:space="0" w:color="auto"/>
        <w:right w:val="none" w:sz="0" w:space="0" w:color="auto"/>
      </w:divBdr>
    </w:div>
    <w:div w:id="494956555">
      <w:bodyDiv w:val="1"/>
      <w:marLeft w:val="0"/>
      <w:marRight w:val="0"/>
      <w:marTop w:val="0"/>
      <w:marBottom w:val="0"/>
      <w:divBdr>
        <w:top w:val="none" w:sz="0" w:space="0" w:color="auto"/>
        <w:left w:val="none" w:sz="0" w:space="0" w:color="auto"/>
        <w:bottom w:val="none" w:sz="0" w:space="0" w:color="auto"/>
        <w:right w:val="none" w:sz="0" w:space="0" w:color="auto"/>
      </w:divBdr>
    </w:div>
    <w:div w:id="563031372">
      <w:bodyDiv w:val="1"/>
      <w:marLeft w:val="0"/>
      <w:marRight w:val="0"/>
      <w:marTop w:val="0"/>
      <w:marBottom w:val="0"/>
      <w:divBdr>
        <w:top w:val="none" w:sz="0" w:space="0" w:color="auto"/>
        <w:left w:val="none" w:sz="0" w:space="0" w:color="auto"/>
        <w:bottom w:val="none" w:sz="0" w:space="0" w:color="auto"/>
        <w:right w:val="none" w:sz="0" w:space="0" w:color="auto"/>
      </w:divBdr>
    </w:div>
    <w:div w:id="595141625">
      <w:bodyDiv w:val="1"/>
      <w:marLeft w:val="0"/>
      <w:marRight w:val="0"/>
      <w:marTop w:val="0"/>
      <w:marBottom w:val="0"/>
      <w:divBdr>
        <w:top w:val="none" w:sz="0" w:space="0" w:color="auto"/>
        <w:left w:val="none" w:sz="0" w:space="0" w:color="auto"/>
        <w:bottom w:val="none" w:sz="0" w:space="0" w:color="auto"/>
        <w:right w:val="none" w:sz="0" w:space="0" w:color="auto"/>
      </w:divBdr>
    </w:div>
    <w:div w:id="637733571">
      <w:bodyDiv w:val="1"/>
      <w:marLeft w:val="0"/>
      <w:marRight w:val="0"/>
      <w:marTop w:val="0"/>
      <w:marBottom w:val="0"/>
      <w:divBdr>
        <w:top w:val="none" w:sz="0" w:space="0" w:color="auto"/>
        <w:left w:val="none" w:sz="0" w:space="0" w:color="auto"/>
        <w:bottom w:val="none" w:sz="0" w:space="0" w:color="auto"/>
        <w:right w:val="none" w:sz="0" w:space="0" w:color="auto"/>
      </w:divBdr>
    </w:div>
    <w:div w:id="712267336">
      <w:bodyDiv w:val="1"/>
      <w:marLeft w:val="0"/>
      <w:marRight w:val="0"/>
      <w:marTop w:val="0"/>
      <w:marBottom w:val="0"/>
      <w:divBdr>
        <w:top w:val="none" w:sz="0" w:space="0" w:color="auto"/>
        <w:left w:val="none" w:sz="0" w:space="0" w:color="auto"/>
        <w:bottom w:val="none" w:sz="0" w:space="0" w:color="auto"/>
        <w:right w:val="none" w:sz="0" w:space="0" w:color="auto"/>
      </w:divBdr>
    </w:div>
    <w:div w:id="720177729">
      <w:bodyDiv w:val="1"/>
      <w:marLeft w:val="0"/>
      <w:marRight w:val="0"/>
      <w:marTop w:val="0"/>
      <w:marBottom w:val="0"/>
      <w:divBdr>
        <w:top w:val="none" w:sz="0" w:space="0" w:color="auto"/>
        <w:left w:val="none" w:sz="0" w:space="0" w:color="auto"/>
        <w:bottom w:val="none" w:sz="0" w:space="0" w:color="auto"/>
        <w:right w:val="none" w:sz="0" w:space="0" w:color="auto"/>
      </w:divBdr>
    </w:div>
    <w:div w:id="748844867">
      <w:bodyDiv w:val="1"/>
      <w:marLeft w:val="0"/>
      <w:marRight w:val="0"/>
      <w:marTop w:val="0"/>
      <w:marBottom w:val="0"/>
      <w:divBdr>
        <w:top w:val="none" w:sz="0" w:space="0" w:color="auto"/>
        <w:left w:val="none" w:sz="0" w:space="0" w:color="auto"/>
        <w:bottom w:val="none" w:sz="0" w:space="0" w:color="auto"/>
        <w:right w:val="none" w:sz="0" w:space="0" w:color="auto"/>
      </w:divBdr>
    </w:div>
    <w:div w:id="759527183">
      <w:bodyDiv w:val="1"/>
      <w:marLeft w:val="0"/>
      <w:marRight w:val="0"/>
      <w:marTop w:val="0"/>
      <w:marBottom w:val="0"/>
      <w:divBdr>
        <w:top w:val="none" w:sz="0" w:space="0" w:color="auto"/>
        <w:left w:val="none" w:sz="0" w:space="0" w:color="auto"/>
        <w:bottom w:val="none" w:sz="0" w:space="0" w:color="auto"/>
        <w:right w:val="none" w:sz="0" w:space="0" w:color="auto"/>
      </w:divBdr>
    </w:div>
    <w:div w:id="797530315">
      <w:bodyDiv w:val="1"/>
      <w:marLeft w:val="0"/>
      <w:marRight w:val="0"/>
      <w:marTop w:val="0"/>
      <w:marBottom w:val="0"/>
      <w:divBdr>
        <w:top w:val="none" w:sz="0" w:space="0" w:color="auto"/>
        <w:left w:val="none" w:sz="0" w:space="0" w:color="auto"/>
        <w:bottom w:val="none" w:sz="0" w:space="0" w:color="auto"/>
        <w:right w:val="none" w:sz="0" w:space="0" w:color="auto"/>
      </w:divBdr>
    </w:div>
    <w:div w:id="830826188">
      <w:bodyDiv w:val="1"/>
      <w:marLeft w:val="0"/>
      <w:marRight w:val="0"/>
      <w:marTop w:val="0"/>
      <w:marBottom w:val="0"/>
      <w:divBdr>
        <w:top w:val="none" w:sz="0" w:space="0" w:color="auto"/>
        <w:left w:val="none" w:sz="0" w:space="0" w:color="auto"/>
        <w:bottom w:val="none" w:sz="0" w:space="0" w:color="auto"/>
        <w:right w:val="none" w:sz="0" w:space="0" w:color="auto"/>
      </w:divBdr>
    </w:div>
    <w:div w:id="843208095">
      <w:bodyDiv w:val="1"/>
      <w:marLeft w:val="0"/>
      <w:marRight w:val="0"/>
      <w:marTop w:val="0"/>
      <w:marBottom w:val="0"/>
      <w:divBdr>
        <w:top w:val="none" w:sz="0" w:space="0" w:color="auto"/>
        <w:left w:val="none" w:sz="0" w:space="0" w:color="auto"/>
        <w:bottom w:val="none" w:sz="0" w:space="0" w:color="auto"/>
        <w:right w:val="none" w:sz="0" w:space="0" w:color="auto"/>
      </w:divBdr>
    </w:div>
    <w:div w:id="884877216">
      <w:bodyDiv w:val="1"/>
      <w:marLeft w:val="0"/>
      <w:marRight w:val="0"/>
      <w:marTop w:val="0"/>
      <w:marBottom w:val="0"/>
      <w:divBdr>
        <w:top w:val="none" w:sz="0" w:space="0" w:color="auto"/>
        <w:left w:val="none" w:sz="0" w:space="0" w:color="auto"/>
        <w:bottom w:val="none" w:sz="0" w:space="0" w:color="auto"/>
        <w:right w:val="none" w:sz="0" w:space="0" w:color="auto"/>
      </w:divBdr>
    </w:div>
    <w:div w:id="966006281">
      <w:bodyDiv w:val="1"/>
      <w:marLeft w:val="0"/>
      <w:marRight w:val="0"/>
      <w:marTop w:val="0"/>
      <w:marBottom w:val="0"/>
      <w:divBdr>
        <w:top w:val="none" w:sz="0" w:space="0" w:color="auto"/>
        <w:left w:val="none" w:sz="0" w:space="0" w:color="auto"/>
        <w:bottom w:val="none" w:sz="0" w:space="0" w:color="auto"/>
        <w:right w:val="none" w:sz="0" w:space="0" w:color="auto"/>
      </w:divBdr>
    </w:div>
    <w:div w:id="1002926167">
      <w:bodyDiv w:val="1"/>
      <w:marLeft w:val="0"/>
      <w:marRight w:val="0"/>
      <w:marTop w:val="0"/>
      <w:marBottom w:val="0"/>
      <w:divBdr>
        <w:top w:val="none" w:sz="0" w:space="0" w:color="auto"/>
        <w:left w:val="none" w:sz="0" w:space="0" w:color="auto"/>
        <w:bottom w:val="none" w:sz="0" w:space="0" w:color="auto"/>
        <w:right w:val="none" w:sz="0" w:space="0" w:color="auto"/>
      </w:divBdr>
    </w:div>
    <w:div w:id="1102408968">
      <w:bodyDiv w:val="1"/>
      <w:marLeft w:val="0"/>
      <w:marRight w:val="0"/>
      <w:marTop w:val="0"/>
      <w:marBottom w:val="0"/>
      <w:divBdr>
        <w:top w:val="none" w:sz="0" w:space="0" w:color="auto"/>
        <w:left w:val="none" w:sz="0" w:space="0" w:color="auto"/>
        <w:bottom w:val="none" w:sz="0" w:space="0" w:color="auto"/>
        <w:right w:val="none" w:sz="0" w:space="0" w:color="auto"/>
      </w:divBdr>
    </w:div>
    <w:div w:id="1149830337">
      <w:bodyDiv w:val="1"/>
      <w:marLeft w:val="0"/>
      <w:marRight w:val="0"/>
      <w:marTop w:val="0"/>
      <w:marBottom w:val="0"/>
      <w:divBdr>
        <w:top w:val="none" w:sz="0" w:space="0" w:color="auto"/>
        <w:left w:val="none" w:sz="0" w:space="0" w:color="auto"/>
        <w:bottom w:val="none" w:sz="0" w:space="0" w:color="auto"/>
        <w:right w:val="none" w:sz="0" w:space="0" w:color="auto"/>
      </w:divBdr>
    </w:div>
    <w:div w:id="1243643089">
      <w:bodyDiv w:val="1"/>
      <w:marLeft w:val="0"/>
      <w:marRight w:val="0"/>
      <w:marTop w:val="0"/>
      <w:marBottom w:val="0"/>
      <w:divBdr>
        <w:top w:val="none" w:sz="0" w:space="0" w:color="auto"/>
        <w:left w:val="none" w:sz="0" w:space="0" w:color="auto"/>
        <w:bottom w:val="none" w:sz="0" w:space="0" w:color="auto"/>
        <w:right w:val="none" w:sz="0" w:space="0" w:color="auto"/>
      </w:divBdr>
    </w:div>
    <w:div w:id="1389915928">
      <w:bodyDiv w:val="1"/>
      <w:marLeft w:val="0"/>
      <w:marRight w:val="0"/>
      <w:marTop w:val="0"/>
      <w:marBottom w:val="0"/>
      <w:divBdr>
        <w:top w:val="none" w:sz="0" w:space="0" w:color="auto"/>
        <w:left w:val="none" w:sz="0" w:space="0" w:color="auto"/>
        <w:bottom w:val="none" w:sz="0" w:space="0" w:color="auto"/>
        <w:right w:val="none" w:sz="0" w:space="0" w:color="auto"/>
      </w:divBdr>
    </w:div>
    <w:div w:id="1483737279">
      <w:bodyDiv w:val="1"/>
      <w:marLeft w:val="0"/>
      <w:marRight w:val="0"/>
      <w:marTop w:val="0"/>
      <w:marBottom w:val="0"/>
      <w:divBdr>
        <w:top w:val="none" w:sz="0" w:space="0" w:color="auto"/>
        <w:left w:val="none" w:sz="0" w:space="0" w:color="auto"/>
        <w:bottom w:val="none" w:sz="0" w:space="0" w:color="auto"/>
        <w:right w:val="none" w:sz="0" w:space="0" w:color="auto"/>
      </w:divBdr>
    </w:div>
    <w:div w:id="1491284656">
      <w:bodyDiv w:val="1"/>
      <w:marLeft w:val="0"/>
      <w:marRight w:val="0"/>
      <w:marTop w:val="0"/>
      <w:marBottom w:val="0"/>
      <w:divBdr>
        <w:top w:val="none" w:sz="0" w:space="0" w:color="auto"/>
        <w:left w:val="none" w:sz="0" w:space="0" w:color="auto"/>
        <w:bottom w:val="none" w:sz="0" w:space="0" w:color="auto"/>
        <w:right w:val="none" w:sz="0" w:space="0" w:color="auto"/>
      </w:divBdr>
    </w:div>
    <w:div w:id="1601333116">
      <w:bodyDiv w:val="1"/>
      <w:marLeft w:val="0"/>
      <w:marRight w:val="0"/>
      <w:marTop w:val="0"/>
      <w:marBottom w:val="0"/>
      <w:divBdr>
        <w:top w:val="none" w:sz="0" w:space="0" w:color="auto"/>
        <w:left w:val="none" w:sz="0" w:space="0" w:color="auto"/>
        <w:bottom w:val="none" w:sz="0" w:space="0" w:color="auto"/>
        <w:right w:val="none" w:sz="0" w:space="0" w:color="auto"/>
      </w:divBdr>
    </w:div>
    <w:div w:id="1614707673">
      <w:bodyDiv w:val="1"/>
      <w:marLeft w:val="0"/>
      <w:marRight w:val="0"/>
      <w:marTop w:val="0"/>
      <w:marBottom w:val="0"/>
      <w:divBdr>
        <w:top w:val="none" w:sz="0" w:space="0" w:color="auto"/>
        <w:left w:val="none" w:sz="0" w:space="0" w:color="auto"/>
        <w:bottom w:val="none" w:sz="0" w:space="0" w:color="auto"/>
        <w:right w:val="none" w:sz="0" w:space="0" w:color="auto"/>
      </w:divBdr>
    </w:div>
    <w:div w:id="1632131882">
      <w:bodyDiv w:val="1"/>
      <w:marLeft w:val="0"/>
      <w:marRight w:val="0"/>
      <w:marTop w:val="0"/>
      <w:marBottom w:val="0"/>
      <w:divBdr>
        <w:top w:val="none" w:sz="0" w:space="0" w:color="auto"/>
        <w:left w:val="none" w:sz="0" w:space="0" w:color="auto"/>
        <w:bottom w:val="none" w:sz="0" w:space="0" w:color="auto"/>
        <w:right w:val="none" w:sz="0" w:space="0" w:color="auto"/>
      </w:divBdr>
    </w:div>
    <w:div w:id="1639065500">
      <w:bodyDiv w:val="1"/>
      <w:marLeft w:val="0"/>
      <w:marRight w:val="0"/>
      <w:marTop w:val="0"/>
      <w:marBottom w:val="0"/>
      <w:divBdr>
        <w:top w:val="none" w:sz="0" w:space="0" w:color="auto"/>
        <w:left w:val="none" w:sz="0" w:space="0" w:color="auto"/>
        <w:bottom w:val="none" w:sz="0" w:space="0" w:color="auto"/>
        <w:right w:val="none" w:sz="0" w:space="0" w:color="auto"/>
      </w:divBdr>
    </w:div>
    <w:div w:id="1723824250">
      <w:bodyDiv w:val="1"/>
      <w:marLeft w:val="0"/>
      <w:marRight w:val="0"/>
      <w:marTop w:val="0"/>
      <w:marBottom w:val="0"/>
      <w:divBdr>
        <w:top w:val="none" w:sz="0" w:space="0" w:color="auto"/>
        <w:left w:val="none" w:sz="0" w:space="0" w:color="auto"/>
        <w:bottom w:val="none" w:sz="0" w:space="0" w:color="auto"/>
        <w:right w:val="none" w:sz="0" w:space="0" w:color="auto"/>
      </w:divBdr>
    </w:div>
    <w:div w:id="1776828042">
      <w:bodyDiv w:val="1"/>
      <w:marLeft w:val="0"/>
      <w:marRight w:val="0"/>
      <w:marTop w:val="0"/>
      <w:marBottom w:val="0"/>
      <w:divBdr>
        <w:top w:val="none" w:sz="0" w:space="0" w:color="auto"/>
        <w:left w:val="none" w:sz="0" w:space="0" w:color="auto"/>
        <w:bottom w:val="none" w:sz="0" w:space="0" w:color="auto"/>
        <w:right w:val="none" w:sz="0" w:space="0" w:color="auto"/>
      </w:divBdr>
    </w:div>
    <w:div w:id="1777208751">
      <w:bodyDiv w:val="1"/>
      <w:marLeft w:val="0"/>
      <w:marRight w:val="0"/>
      <w:marTop w:val="0"/>
      <w:marBottom w:val="0"/>
      <w:divBdr>
        <w:top w:val="none" w:sz="0" w:space="0" w:color="auto"/>
        <w:left w:val="none" w:sz="0" w:space="0" w:color="auto"/>
        <w:bottom w:val="none" w:sz="0" w:space="0" w:color="auto"/>
        <w:right w:val="none" w:sz="0" w:space="0" w:color="auto"/>
      </w:divBdr>
    </w:div>
    <w:div w:id="1818379423">
      <w:bodyDiv w:val="1"/>
      <w:marLeft w:val="0"/>
      <w:marRight w:val="0"/>
      <w:marTop w:val="0"/>
      <w:marBottom w:val="0"/>
      <w:divBdr>
        <w:top w:val="none" w:sz="0" w:space="0" w:color="auto"/>
        <w:left w:val="none" w:sz="0" w:space="0" w:color="auto"/>
        <w:bottom w:val="none" w:sz="0" w:space="0" w:color="auto"/>
        <w:right w:val="none" w:sz="0" w:space="0" w:color="auto"/>
      </w:divBdr>
    </w:div>
    <w:div w:id="1827360102">
      <w:bodyDiv w:val="1"/>
      <w:marLeft w:val="0"/>
      <w:marRight w:val="0"/>
      <w:marTop w:val="0"/>
      <w:marBottom w:val="0"/>
      <w:divBdr>
        <w:top w:val="none" w:sz="0" w:space="0" w:color="auto"/>
        <w:left w:val="none" w:sz="0" w:space="0" w:color="auto"/>
        <w:bottom w:val="none" w:sz="0" w:space="0" w:color="auto"/>
        <w:right w:val="none" w:sz="0" w:space="0" w:color="auto"/>
      </w:divBdr>
    </w:div>
    <w:div w:id="1829057153">
      <w:bodyDiv w:val="1"/>
      <w:marLeft w:val="0"/>
      <w:marRight w:val="0"/>
      <w:marTop w:val="0"/>
      <w:marBottom w:val="0"/>
      <w:divBdr>
        <w:top w:val="none" w:sz="0" w:space="0" w:color="auto"/>
        <w:left w:val="none" w:sz="0" w:space="0" w:color="auto"/>
        <w:bottom w:val="none" w:sz="0" w:space="0" w:color="auto"/>
        <w:right w:val="none" w:sz="0" w:space="0" w:color="auto"/>
      </w:divBdr>
    </w:div>
    <w:div w:id="1845320508">
      <w:bodyDiv w:val="1"/>
      <w:marLeft w:val="0"/>
      <w:marRight w:val="0"/>
      <w:marTop w:val="0"/>
      <w:marBottom w:val="0"/>
      <w:divBdr>
        <w:top w:val="none" w:sz="0" w:space="0" w:color="auto"/>
        <w:left w:val="none" w:sz="0" w:space="0" w:color="auto"/>
        <w:bottom w:val="none" w:sz="0" w:space="0" w:color="auto"/>
        <w:right w:val="none" w:sz="0" w:space="0" w:color="auto"/>
      </w:divBdr>
    </w:div>
    <w:div w:id="1967733898">
      <w:bodyDiv w:val="1"/>
      <w:marLeft w:val="0"/>
      <w:marRight w:val="0"/>
      <w:marTop w:val="0"/>
      <w:marBottom w:val="0"/>
      <w:divBdr>
        <w:top w:val="none" w:sz="0" w:space="0" w:color="auto"/>
        <w:left w:val="none" w:sz="0" w:space="0" w:color="auto"/>
        <w:bottom w:val="none" w:sz="0" w:space="0" w:color="auto"/>
        <w:right w:val="none" w:sz="0" w:space="0" w:color="auto"/>
      </w:divBdr>
    </w:div>
    <w:div w:id="1993824529">
      <w:bodyDiv w:val="1"/>
      <w:marLeft w:val="0"/>
      <w:marRight w:val="0"/>
      <w:marTop w:val="0"/>
      <w:marBottom w:val="0"/>
      <w:divBdr>
        <w:top w:val="none" w:sz="0" w:space="0" w:color="auto"/>
        <w:left w:val="none" w:sz="0" w:space="0" w:color="auto"/>
        <w:bottom w:val="none" w:sz="0" w:space="0" w:color="auto"/>
        <w:right w:val="none" w:sz="0" w:space="0" w:color="auto"/>
      </w:divBdr>
    </w:div>
    <w:div w:id="2013754278">
      <w:bodyDiv w:val="1"/>
      <w:marLeft w:val="0"/>
      <w:marRight w:val="0"/>
      <w:marTop w:val="0"/>
      <w:marBottom w:val="0"/>
      <w:divBdr>
        <w:top w:val="none" w:sz="0" w:space="0" w:color="auto"/>
        <w:left w:val="none" w:sz="0" w:space="0" w:color="auto"/>
        <w:bottom w:val="none" w:sz="0" w:space="0" w:color="auto"/>
        <w:right w:val="none" w:sz="0" w:space="0" w:color="auto"/>
      </w:divBdr>
    </w:div>
    <w:div w:id="2023045737">
      <w:bodyDiv w:val="1"/>
      <w:marLeft w:val="0"/>
      <w:marRight w:val="0"/>
      <w:marTop w:val="0"/>
      <w:marBottom w:val="0"/>
      <w:divBdr>
        <w:top w:val="none" w:sz="0" w:space="0" w:color="auto"/>
        <w:left w:val="none" w:sz="0" w:space="0" w:color="auto"/>
        <w:bottom w:val="none" w:sz="0" w:space="0" w:color="auto"/>
        <w:right w:val="none" w:sz="0" w:space="0" w:color="auto"/>
      </w:divBdr>
    </w:div>
    <w:div w:id="2042632272">
      <w:bodyDiv w:val="1"/>
      <w:marLeft w:val="0"/>
      <w:marRight w:val="0"/>
      <w:marTop w:val="0"/>
      <w:marBottom w:val="0"/>
      <w:divBdr>
        <w:top w:val="none" w:sz="0" w:space="0" w:color="auto"/>
        <w:left w:val="none" w:sz="0" w:space="0" w:color="auto"/>
        <w:bottom w:val="none" w:sz="0" w:space="0" w:color="auto"/>
        <w:right w:val="none" w:sz="0" w:space="0" w:color="auto"/>
      </w:divBdr>
    </w:div>
    <w:div w:id="211277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0.png"/><Relationship Id="rId18" Type="http://schemas.openxmlformats.org/officeDocument/2006/relationships/hyperlink" Target="http://www.fs-driver.org/"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30.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0.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6B072-3F92-4F25-8107-78A8C3B0D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54</Pages>
  <Words>12626</Words>
  <Characters>69445</Characters>
  <Application>Microsoft Office Word</Application>
  <DocSecurity>0</DocSecurity>
  <Lines>578</Lines>
  <Paragraphs>163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qeyss</cp:lastModifiedBy>
  <cp:revision>43</cp:revision>
  <dcterms:created xsi:type="dcterms:W3CDTF">2019-01-09T22:25:00Z</dcterms:created>
  <dcterms:modified xsi:type="dcterms:W3CDTF">2020-03-08T18:12:00Z</dcterms:modified>
</cp:coreProperties>
</file>